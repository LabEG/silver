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E9A1D0" w14:textId="169F1A54" w:rsidR="00BA4E98" w:rsidRPr="0087725D" w:rsidRDefault="00BA4E98" w:rsidP="00DA1BB0">
      <w:pPr>
        <w:pStyle w:val="af9"/>
        <w:ind w:firstLine="708"/>
        <w:jc w:val="center"/>
        <w:rPr>
          <w:rFonts w:ascii="Times New Roman" w:hAnsi="Times New Roman" w:cs="Times New Roman"/>
          <w:b/>
          <w:sz w:val="24"/>
          <w:szCs w:val="24"/>
        </w:rPr>
      </w:pPr>
      <w:r w:rsidRPr="0087725D">
        <w:rPr>
          <w:rFonts w:ascii="Times New Roman" w:hAnsi="Times New Roman" w:cs="Times New Roman"/>
          <w:b/>
          <w:sz w:val="24"/>
          <w:szCs w:val="24"/>
        </w:rPr>
        <w:t>Договор №</w:t>
      </w:r>
      <w:r w:rsidR="00246370">
        <w:rPr>
          <w:rFonts w:ascii="Times New Roman" w:hAnsi="Times New Roman" w:cs="Times New Roman"/>
          <w:b/>
          <w:sz w:val="24"/>
          <w:szCs w:val="24"/>
        </w:rPr>
        <w:t>_________</w:t>
      </w:r>
    </w:p>
    <w:p w14:paraId="06F1A9E4" w14:textId="77777777" w:rsidR="00DA1BB0" w:rsidRPr="0087725D" w:rsidRDefault="00DA1BB0" w:rsidP="00DA1BB0">
      <w:pPr>
        <w:pStyle w:val="af9"/>
        <w:ind w:firstLine="708"/>
        <w:jc w:val="center"/>
        <w:rPr>
          <w:rFonts w:ascii="Times New Roman" w:hAnsi="Times New Roman" w:cs="Times New Roman"/>
          <w:b/>
          <w:bCs/>
          <w:noProof/>
          <w:color w:val="000000"/>
          <w:sz w:val="24"/>
          <w:szCs w:val="24"/>
        </w:rPr>
      </w:pPr>
      <w:r w:rsidRPr="0087725D">
        <w:rPr>
          <w:rFonts w:ascii="Times New Roman" w:hAnsi="Times New Roman" w:cs="Times New Roman"/>
          <w:b/>
          <w:bCs/>
          <w:noProof/>
          <w:color w:val="000000"/>
          <w:sz w:val="24"/>
          <w:szCs w:val="24"/>
        </w:rPr>
        <w:t>об оказании услуг/выполнении работ по</w:t>
      </w:r>
    </w:p>
    <w:p w14:paraId="000F5717" w14:textId="77777777" w:rsidR="0087725D" w:rsidRDefault="00DA1BB0" w:rsidP="00DA1BB0">
      <w:pPr>
        <w:pStyle w:val="af9"/>
        <w:ind w:firstLine="708"/>
        <w:jc w:val="center"/>
        <w:rPr>
          <w:rFonts w:ascii="Times New Roman" w:hAnsi="Times New Roman" w:cs="Times New Roman"/>
          <w:b/>
          <w:bCs/>
          <w:noProof/>
          <w:color w:val="000000"/>
          <w:sz w:val="24"/>
          <w:szCs w:val="24"/>
        </w:rPr>
      </w:pPr>
      <w:r w:rsidRPr="0087725D">
        <w:rPr>
          <w:rFonts w:ascii="Times New Roman" w:hAnsi="Times New Roman" w:cs="Times New Roman"/>
          <w:b/>
          <w:bCs/>
          <w:noProof/>
          <w:color w:val="000000"/>
          <w:sz w:val="24"/>
          <w:szCs w:val="24"/>
        </w:rPr>
        <w:t xml:space="preserve">технической эксплуатации/управлению  </w:t>
      </w:r>
      <w:r w:rsidR="007E4DEB" w:rsidRPr="0087725D">
        <w:rPr>
          <w:rFonts w:ascii="Times New Roman" w:hAnsi="Times New Roman" w:cs="Times New Roman"/>
          <w:b/>
          <w:bCs/>
          <w:noProof/>
          <w:color w:val="000000"/>
          <w:sz w:val="24"/>
          <w:szCs w:val="24"/>
        </w:rPr>
        <w:t>гостинично-офисным комплексом с апартаментами и автостоянкой,</w:t>
      </w:r>
      <w:r w:rsidRPr="0087725D">
        <w:rPr>
          <w:rFonts w:ascii="Times New Roman" w:hAnsi="Times New Roman" w:cs="Times New Roman"/>
          <w:b/>
          <w:bCs/>
          <w:noProof/>
          <w:color w:val="000000"/>
          <w:sz w:val="24"/>
          <w:szCs w:val="24"/>
        </w:rPr>
        <w:t xml:space="preserve"> </w:t>
      </w:r>
      <w:r w:rsidR="007E4DEB" w:rsidRPr="0087725D">
        <w:rPr>
          <w:rFonts w:ascii="Times New Roman" w:hAnsi="Times New Roman" w:cs="Times New Roman"/>
          <w:b/>
          <w:bCs/>
          <w:noProof/>
          <w:color w:val="000000"/>
          <w:sz w:val="24"/>
          <w:szCs w:val="24"/>
        </w:rPr>
        <w:t xml:space="preserve">расположенным по адресу: </w:t>
      </w:r>
    </w:p>
    <w:p w14:paraId="678CB6DD" w14:textId="7B7EAB39" w:rsidR="00BA4E98" w:rsidRPr="0087725D" w:rsidRDefault="007E4DEB" w:rsidP="00DA1BB0">
      <w:pPr>
        <w:pStyle w:val="af9"/>
        <w:ind w:firstLine="708"/>
        <w:jc w:val="center"/>
        <w:rPr>
          <w:rStyle w:val="af8"/>
          <w:rFonts w:ascii="Times New Roman" w:eastAsia="Calibri" w:hAnsi="Times New Roman" w:cs="Times New Roman"/>
          <w:noProof/>
          <w:color w:val="000000"/>
          <w:sz w:val="24"/>
          <w:szCs w:val="24"/>
        </w:rPr>
      </w:pPr>
      <w:r w:rsidRPr="0087725D" w:rsidDel="007E4DEB">
        <w:rPr>
          <w:rFonts w:ascii="Times New Roman" w:hAnsi="Times New Roman" w:cs="Times New Roman"/>
          <w:b/>
          <w:sz w:val="24"/>
          <w:szCs w:val="24"/>
        </w:rPr>
        <w:t xml:space="preserve"> </w:t>
      </w:r>
      <w:r w:rsidR="003B783D" w:rsidRPr="0087725D">
        <w:rPr>
          <w:rFonts w:ascii="Times New Roman" w:hAnsi="Times New Roman" w:cs="Times New Roman"/>
          <w:b/>
          <w:sz w:val="24"/>
          <w:szCs w:val="24"/>
        </w:rPr>
        <w:t>г. Москва</w:t>
      </w:r>
      <w:r w:rsidR="003B783D" w:rsidRPr="0087725D">
        <w:rPr>
          <w:rStyle w:val="af8"/>
          <w:rFonts w:ascii="Times New Roman" w:eastAsia="Calibri" w:hAnsi="Times New Roman" w:cs="Times New Roman"/>
          <w:noProof/>
          <w:color w:val="000000"/>
          <w:sz w:val="24"/>
          <w:szCs w:val="24"/>
        </w:rPr>
        <w:t>, Ходынский бульвар</w:t>
      </w:r>
      <w:r w:rsidR="0016772F" w:rsidRPr="0087725D">
        <w:rPr>
          <w:rStyle w:val="af8"/>
          <w:rFonts w:ascii="Times New Roman" w:eastAsia="Calibri" w:hAnsi="Times New Roman" w:cs="Times New Roman"/>
          <w:noProof/>
          <w:color w:val="000000"/>
          <w:sz w:val="24"/>
          <w:szCs w:val="24"/>
        </w:rPr>
        <w:t>,</w:t>
      </w:r>
      <w:r w:rsidR="00281072" w:rsidRPr="0087725D">
        <w:rPr>
          <w:rStyle w:val="af8"/>
          <w:rFonts w:ascii="Times New Roman" w:eastAsia="Calibri" w:hAnsi="Times New Roman" w:cs="Times New Roman"/>
          <w:noProof/>
          <w:color w:val="000000"/>
          <w:sz w:val="24"/>
          <w:szCs w:val="24"/>
        </w:rPr>
        <w:t xml:space="preserve"> дом </w:t>
      </w:r>
      <w:r w:rsidR="003B783D" w:rsidRPr="0087725D">
        <w:rPr>
          <w:rStyle w:val="af8"/>
          <w:rFonts w:ascii="Times New Roman" w:eastAsia="Calibri" w:hAnsi="Times New Roman" w:cs="Times New Roman"/>
          <w:noProof/>
          <w:color w:val="000000"/>
          <w:sz w:val="24"/>
          <w:szCs w:val="24"/>
        </w:rPr>
        <w:t xml:space="preserve"> </w:t>
      </w:r>
      <w:r w:rsidR="005709FE" w:rsidRPr="0087725D">
        <w:rPr>
          <w:rStyle w:val="af8"/>
          <w:rFonts w:ascii="Times New Roman" w:eastAsia="Calibri" w:hAnsi="Times New Roman" w:cs="Times New Roman"/>
          <w:noProof/>
          <w:color w:val="000000"/>
          <w:sz w:val="24"/>
          <w:szCs w:val="24"/>
        </w:rPr>
        <w:t>2</w:t>
      </w:r>
      <w:r w:rsidR="00246370">
        <w:rPr>
          <w:rStyle w:val="af8"/>
          <w:rFonts w:ascii="Times New Roman" w:eastAsia="Calibri" w:hAnsi="Times New Roman" w:cs="Times New Roman"/>
          <w:noProof/>
          <w:color w:val="000000"/>
          <w:sz w:val="24"/>
          <w:szCs w:val="24"/>
        </w:rPr>
        <w:t>0А</w:t>
      </w:r>
    </w:p>
    <w:p w14:paraId="1C502E41" w14:textId="77777777" w:rsidR="00BA4E98" w:rsidRPr="0087725D" w:rsidRDefault="00BA4E98" w:rsidP="00041D56">
      <w:pPr>
        <w:pStyle w:val="ConsPlusNonformat"/>
        <w:widowControl/>
        <w:jc w:val="center"/>
        <w:rPr>
          <w:rFonts w:ascii="Times New Roman" w:hAnsi="Times New Roman" w:cs="Times New Roman"/>
          <w:b/>
          <w:color w:val="000000"/>
          <w:sz w:val="22"/>
          <w:szCs w:val="22"/>
        </w:rPr>
      </w:pPr>
    </w:p>
    <w:p w14:paraId="4B0B3F4A" w14:textId="77777777" w:rsidR="00BA4E98" w:rsidRPr="0087725D" w:rsidRDefault="00BA4E98" w:rsidP="00041D56">
      <w:pPr>
        <w:pStyle w:val="ConsPlusNonformat"/>
        <w:widowControl/>
        <w:jc w:val="center"/>
        <w:rPr>
          <w:rFonts w:ascii="Times New Roman" w:hAnsi="Times New Roman" w:cs="Times New Roman"/>
          <w:color w:val="000000"/>
          <w:sz w:val="22"/>
          <w:szCs w:val="22"/>
        </w:rPr>
      </w:pPr>
    </w:p>
    <w:p w14:paraId="0987E542" w14:textId="77777777" w:rsidR="00BA4E98" w:rsidRPr="0087725D" w:rsidRDefault="00BA4E98" w:rsidP="00041D56">
      <w:pPr>
        <w:pStyle w:val="af9"/>
        <w:rPr>
          <w:rFonts w:ascii="Times New Roman" w:hAnsi="Times New Roman" w:cs="Times New Roman"/>
          <w:color w:val="000000"/>
          <w:sz w:val="22"/>
          <w:szCs w:val="22"/>
        </w:rPr>
      </w:pPr>
      <w:r w:rsidRPr="0087725D">
        <w:rPr>
          <w:rFonts w:ascii="Times New Roman" w:hAnsi="Times New Roman" w:cs="Times New Roman"/>
          <w:color w:val="000000"/>
          <w:sz w:val="22"/>
          <w:szCs w:val="22"/>
        </w:rPr>
        <w:t xml:space="preserve">г. Москва                                                                                                      </w:t>
      </w:r>
      <w:r w:rsidR="0087725D">
        <w:rPr>
          <w:rFonts w:ascii="Times New Roman" w:hAnsi="Times New Roman" w:cs="Times New Roman"/>
          <w:color w:val="000000"/>
          <w:sz w:val="22"/>
          <w:szCs w:val="22"/>
        </w:rPr>
        <w:t xml:space="preserve">                               </w:t>
      </w:r>
      <w:r w:rsidR="00DA1BB0" w:rsidRPr="0087725D">
        <w:rPr>
          <w:rFonts w:ascii="Times New Roman" w:hAnsi="Times New Roman" w:cs="Times New Roman"/>
          <w:color w:val="000000"/>
          <w:sz w:val="22"/>
          <w:szCs w:val="22"/>
        </w:rPr>
        <w:t xml:space="preserve"> </w:t>
      </w:r>
      <w:r w:rsidRPr="0087725D">
        <w:rPr>
          <w:rFonts w:ascii="Times New Roman" w:hAnsi="Times New Roman" w:cs="Times New Roman"/>
          <w:color w:val="000000"/>
          <w:sz w:val="22"/>
          <w:szCs w:val="22"/>
        </w:rPr>
        <w:t>___________ 20</w:t>
      </w:r>
      <w:r w:rsidR="007E4DEB" w:rsidRPr="0087725D">
        <w:rPr>
          <w:rFonts w:ascii="Times New Roman" w:hAnsi="Times New Roman" w:cs="Times New Roman"/>
          <w:color w:val="000000"/>
          <w:sz w:val="22"/>
          <w:szCs w:val="22"/>
        </w:rPr>
        <w:t xml:space="preserve">20 </w:t>
      </w:r>
      <w:r w:rsidRPr="0087725D">
        <w:rPr>
          <w:rFonts w:ascii="Times New Roman" w:hAnsi="Times New Roman" w:cs="Times New Roman"/>
          <w:color w:val="000000"/>
          <w:sz w:val="22"/>
          <w:szCs w:val="22"/>
        </w:rPr>
        <w:t>года</w:t>
      </w:r>
    </w:p>
    <w:p w14:paraId="3D72D39E" w14:textId="77777777" w:rsidR="00BA4E98" w:rsidRPr="0087725D" w:rsidRDefault="00BA4E98" w:rsidP="004C5D3E">
      <w:pPr>
        <w:pStyle w:val="af9"/>
        <w:tabs>
          <w:tab w:val="left" w:pos="9720"/>
        </w:tabs>
        <w:rPr>
          <w:rFonts w:ascii="Times New Roman" w:hAnsi="Times New Roman" w:cs="Times New Roman"/>
          <w:color w:val="000000"/>
          <w:sz w:val="22"/>
          <w:szCs w:val="22"/>
        </w:rPr>
      </w:pPr>
    </w:p>
    <w:p w14:paraId="792D288A" w14:textId="77777777" w:rsidR="001C69A4" w:rsidRPr="0087725D" w:rsidRDefault="00BA4E98" w:rsidP="007E4DEB">
      <w:pPr>
        <w:pStyle w:val="af9"/>
        <w:ind w:firstLine="708"/>
        <w:rPr>
          <w:rFonts w:ascii="Times New Roman" w:hAnsi="Times New Roman" w:cs="Times New Roman"/>
          <w:noProof/>
          <w:color w:val="000000"/>
          <w:sz w:val="22"/>
          <w:szCs w:val="22"/>
        </w:rPr>
      </w:pPr>
      <w:r w:rsidRPr="0087725D">
        <w:rPr>
          <w:rFonts w:ascii="Times New Roman" w:hAnsi="Times New Roman" w:cs="Times New Roman"/>
          <w:b/>
          <w:bCs/>
          <w:noProof/>
          <w:color w:val="000000"/>
          <w:sz w:val="22"/>
          <w:szCs w:val="22"/>
        </w:rPr>
        <w:t>Общество с ограниченной ответственностью «Управляющая компания «ПРЕМЬЕР» (ОГРН 1187746441850, ИНН 7707413245)</w:t>
      </w:r>
      <w:r w:rsidR="00D91FC2" w:rsidRPr="0087725D">
        <w:rPr>
          <w:rFonts w:ascii="Times New Roman" w:hAnsi="Times New Roman" w:cs="Times New Roman"/>
          <w:noProof/>
          <w:color w:val="000000"/>
          <w:sz w:val="22"/>
          <w:szCs w:val="22"/>
        </w:rPr>
        <w:t xml:space="preserve">, именуемое в дальнейшем </w:t>
      </w:r>
      <w:r w:rsidR="00D91FC2" w:rsidRPr="0087725D">
        <w:rPr>
          <w:rFonts w:ascii="Times New Roman" w:hAnsi="Times New Roman" w:cs="Times New Roman"/>
          <w:b/>
          <w:noProof/>
          <w:color w:val="000000"/>
          <w:sz w:val="22"/>
          <w:szCs w:val="22"/>
        </w:rPr>
        <w:t>«Управляющая организация»,</w:t>
      </w:r>
      <w:r w:rsidR="00D91FC2" w:rsidRPr="0087725D">
        <w:rPr>
          <w:rFonts w:ascii="Times New Roman" w:hAnsi="Times New Roman" w:cs="Times New Roman"/>
          <w:noProof/>
          <w:color w:val="000000"/>
          <w:sz w:val="22"/>
          <w:szCs w:val="22"/>
        </w:rPr>
        <w:t xml:space="preserve"> в лице генерального директора Дубинкиной Инны Егоровны, действующего на основании Устава, с одной стороны, и  </w:t>
      </w:r>
    </w:p>
    <w:p w14:paraId="547935A9" w14:textId="61A7E9A1" w:rsidR="00956F75" w:rsidRPr="0087725D" w:rsidRDefault="00D91FC2" w:rsidP="00956F75">
      <w:pPr>
        <w:pStyle w:val="ConsPlusNonformat"/>
        <w:widowControl/>
        <w:ind w:firstLine="708"/>
        <w:jc w:val="both"/>
        <w:rPr>
          <w:rFonts w:ascii="Times New Roman" w:hAnsi="Times New Roman" w:cs="Times New Roman"/>
          <w:sz w:val="22"/>
          <w:szCs w:val="22"/>
        </w:rPr>
      </w:pPr>
      <w:r w:rsidRPr="0087725D">
        <w:rPr>
          <w:rFonts w:ascii="Times New Roman" w:hAnsi="Times New Roman" w:cs="Times New Roman"/>
          <w:noProof/>
          <w:color w:val="000000"/>
          <w:sz w:val="22"/>
          <w:szCs w:val="22"/>
        </w:rPr>
        <w:t>___________________________________________________________________, именуемый</w:t>
      </w:r>
      <w:r w:rsidR="00906886" w:rsidRPr="0087725D">
        <w:rPr>
          <w:rFonts w:ascii="Times New Roman" w:hAnsi="Times New Roman" w:cs="Times New Roman"/>
          <w:noProof/>
          <w:color w:val="000000"/>
          <w:sz w:val="22"/>
          <w:szCs w:val="22"/>
        </w:rPr>
        <w:t>/ая</w:t>
      </w:r>
      <w:r w:rsidRPr="0087725D">
        <w:rPr>
          <w:rFonts w:ascii="Times New Roman" w:hAnsi="Times New Roman" w:cs="Times New Roman"/>
          <w:noProof/>
          <w:color w:val="000000"/>
          <w:sz w:val="22"/>
          <w:szCs w:val="22"/>
        </w:rPr>
        <w:t xml:space="preserve"> в дальнейшем </w:t>
      </w:r>
      <w:r w:rsidRPr="0087725D">
        <w:rPr>
          <w:rFonts w:ascii="Times New Roman" w:hAnsi="Times New Roman" w:cs="Times New Roman"/>
          <w:b/>
          <w:noProof/>
          <w:color w:val="000000"/>
          <w:sz w:val="22"/>
          <w:szCs w:val="22"/>
        </w:rPr>
        <w:t>«Собственник»,</w:t>
      </w:r>
      <w:r w:rsidRPr="0087725D">
        <w:rPr>
          <w:rFonts w:ascii="Times New Roman" w:hAnsi="Times New Roman" w:cs="Times New Roman"/>
          <w:noProof/>
          <w:color w:val="000000"/>
          <w:sz w:val="22"/>
          <w:szCs w:val="22"/>
        </w:rPr>
        <w:t xml:space="preserve"> являющийся на основании выписки </w:t>
      </w:r>
      <w:r w:rsidR="00182F35">
        <w:rPr>
          <w:rFonts w:ascii="Times New Roman" w:hAnsi="Times New Roman" w:cs="Times New Roman"/>
          <w:noProof/>
          <w:color w:val="000000"/>
          <w:sz w:val="22"/>
          <w:szCs w:val="22"/>
        </w:rPr>
        <w:t xml:space="preserve">из </w:t>
      </w:r>
      <w:r w:rsidRPr="0087725D">
        <w:rPr>
          <w:rFonts w:ascii="Times New Roman" w:hAnsi="Times New Roman" w:cs="Times New Roman"/>
          <w:noProof/>
          <w:color w:val="000000"/>
          <w:sz w:val="22"/>
          <w:szCs w:val="22"/>
        </w:rPr>
        <w:t xml:space="preserve">ЕГРН №____________________________от «____»_______________20__г.,выданной________________________________________, собственником(ами) </w:t>
      </w:r>
      <w:r w:rsidR="004457FE" w:rsidRPr="0087725D">
        <w:rPr>
          <w:rFonts w:ascii="Times New Roman" w:eastAsiaTheme="minorHAnsi" w:hAnsi="Times New Roman" w:cs="Times New Roman"/>
          <w:color w:val="000000"/>
          <w:sz w:val="22"/>
          <w:szCs w:val="22"/>
          <w:lang w:eastAsia="en-US"/>
        </w:rPr>
        <w:t>нежилого помещения/машино</w:t>
      </w:r>
      <w:r w:rsidR="00182F35">
        <w:rPr>
          <w:rFonts w:ascii="Times New Roman" w:eastAsiaTheme="minorHAnsi" w:hAnsi="Times New Roman" w:cs="Times New Roman"/>
          <w:color w:val="000000"/>
          <w:sz w:val="22"/>
          <w:szCs w:val="22"/>
          <w:lang w:eastAsia="en-US"/>
        </w:rPr>
        <w:t xml:space="preserve"> - </w:t>
      </w:r>
      <w:r w:rsidR="004457FE" w:rsidRPr="0087725D">
        <w:rPr>
          <w:rFonts w:ascii="Times New Roman" w:eastAsiaTheme="minorHAnsi" w:hAnsi="Times New Roman" w:cs="Times New Roman"/>
          <w:color w:val="000000"/>
          <w:sz w:val="22"/>
          <w:szCs w:val="22"/>
          <w:lang w:eastAsia="en-US"/>
        </w:rPr>
        <w:t xml:space="preserve">место № _______, площадью ______ кв.м., расположенного на _____ этаже </w:t>
      </w:r>
      <w:r w:rsidR="004457FE" w:rsidRPr="0087725D">
        <w:rPr>
          <w:rFonts w:ascii="Times New Roman" w:hAnsi="Times New Roman" w:cs="Times New Roman"/>
          <w:sz w:val="22"/>
          <w:szCs w:val="22"/>
        </w:rPr>
        <w:t>гостинично-офисного</w:t>
      </w:r>
      <w:r w:rsidR="007E4DEB" w:rsidRPr="0087725D">
        <w:rPr>
          <w:rFonts w:ascii="Times New Roman" w:hAnsi="Times New Roman" w:cs="Times New Roman"/>
          <w:sz w:val="22"/>
          <w:szCs w:val="22"/>
        </w:rPr>
        <w:t xml:space="preserve"> комплекс</w:t>
      </w:r>
      <w:r w:rsidR="004457FE" w:rsidRPr="0087725D">
        <w:rPr>
          <w:rFonts w:ascii="Times New Roman" w:hAnsi="Times New Roman" w:cs="Times New Roman"/>
          <w:sz w:val="22"/>
          <w:szCs w:val="22"/>
        </w:rPr>
        <w:t>а</w:t>
      </w:r>
      <w:r w:rsidR="007E4DEB" w:rsidRPr="0087725D">
        <w:rPr>
          <w:rFonts w:ascii="Times New Roman" w:hAnsi="Times New Roman" w:cs="Times New Roman"/>
          <w:sz w:val="22"/>
          <w:szCs w:val="22"/>
        </w:rPr>
        <w:t xml:space="preserve"> с апартаментами и автостоянкой</w:t>
      </w:r>
      <w:r w:rsidR="007E4DEB" w:rsidRPr="0087725D">
        <w:rPr>
          <w:rFonts w:ascii="Times New Roman" w:hAnsi="Times New Roman" w:cs="Times New Roman"/>
          <w:noProof/>
          <w:color w:val="000000"/>
          <w:sz w:val="22"/>
          <w:szCs w:val="22"/>
        </w:rPr>
        <w:t xml:space="preserve">  (далее – «К</w:t>
      </w:r>
      <w:r w:rsidR="001C69A4" w:rsidRPr="0087725D">
        <w:rPr>
          <w:rFonts w:ascii="Times New Roman" w:hAnsi="Times New Roman" w:cs="Times New Roman"/>
          <w:noProof/>
          <w:color w:val="000000"/>
          <w:sz w:val="22"/>
          <w:szCs w:val="22"/>
        </w:rPr>
        <w:t>омплекс апартаментов</w:t>
      </w:r>
      <w:r w:rsidR="007E4DEB" w:rsidRPr="0087725D">
        <w:rPr>
          <w:rFonts w:ascii="Times New Roman" w:hAnsi="Times New Roman" w:cs="Times New Roman"/>
          <w:noProof/>
          <w:color w:val="000000"/>
          <w:sz w:val="22"/>
          <w:szCs w:val="22"/>
        </w:rPr>
        <w:t xml:space="preserve">») </w:t>
      </w:r>
      <w:r w:rsidR="001C69A4" w:rsidRPr="0087725D">
        <w:rPr>
          <w:rFonts w:ascii="Times New Roman" w:hAnsi="Times New Roman" w:cs="Times New Roman"/>
          <w:noProof/>
          <w:color w:val="000000"/>
          <w:sz w:val="22"/>
          <w:szCs w:val="22"/>
        </w:rPr>
        <w:t xml:space="preserve">по адресу: </w:t>
      </w:r>
      <w:r w:rsidR="001C69A4" w:rsidRPr="0087725D">
        <w:rPr>
          <w:rStyle w:val="af8"/>
          <w:rFonts w:ascii="Times New Roman" w:eastAsia="Calibri" w:hAnsi="Times New Roman" w:cs="Times New Roman"/>
          <w:noProof/>
          <w:color w:val="000000"/>
          <w:sz w:val="22"/>
          <w:szCs w:val="22"/>
        </w:rPr>
        <w:t xml:space="preserve">г. Москва, Ходынский бульвар, дом  </w:t>
      </w:r>
      <w:r w:rsidR="005709FE" w:rsidRPr="0087725D">
        <w:rPr>
          <w:rStyle w:val="af8"/>
          <w:rFonts w:ascii="Times New Roman" w:eastAsia="Calibri" w:hAnsi="Times New Roman" w:cs="Times New Roman"/>
          <w:noProof/>
          <w:color w:val="000000"/>
          <w:sz w:val="22"/>
          <w:szCs w:val="22"/>
        </w:rPr>
        <w:t>2</w:t>
      </w:r>
      <w:r w:rsidR="00246370">
        <w:rPr>
          <w:rStyle w:val="af8"/>
          <w:rFonts w:ascii="Times New Roman" w:eastAsia="Calibri" w:hAnsi="Times New Roman" w:cs="Times New Roman"/>
          <w:noProof/>
          <w:color w:val="000000"/>
          <w:sz w:val="22"/>
          <w:szCs w:val="22"/>
        </w:rPr>
        <w:t>0А</w:t>
      </w:r>
      <w:r w:rsidR="00956F75" w:rsidRPr="0087725D">
        <w:rPr>
          <w:rStyle w:val="af8"/>
          <w:rFonts w:ascii="Times New Roman" w:eastAsia="Calibri" w:hAnsi="Times New Roman" w:cs="Times New Roman"/>
          <w:noProof/>
          <w:color w:val="000000"/>
          <w:sz w:val="22"/>
          <w:szCs w:val="22"/>
        </w:rPr>
        <w:t xml:space="preserve">, </w:t>
      </w:r>
      <w:r w:rsidR="001C69A4" w:rsidRPr="0087725D">
        <w:rPr>
          <w:rFonts w:ascii="Times New Roman" w:hAnsi="Times New Roman" w:cs="Times New Roman"/>
          <w:noProof/>
          <w:sz w:val="22"/>
          <w:szCs w:val="22"/>
        </w:rPr>
        <w:t>а также имеющий</w:t>
      </w:r>
      <w:r w:rsidR="00182F35">
        <w:rPr>
          <w:rFonts w:ascii="Times New Roman" w:hAnsi="Times New Roman" w:cs="Times New Roman"/>
          <w:noProof/>
          <w:sz w:val="22"/>
          <w:szCs w:val="22"/>
        </w:rPr>
        <w:t xml:space="preserve"> </w:t>
      </w:r>
      <w:r w:rsidR="001C69A4" w:rsidRPr="0087725D">
        <w:rPr>
          <w:rFonts w:ascii="Times New Roman" w:hAnsi="Times New Roman" w:cs="Times New Roman"/>
          <w:noProof/>
          <w:sz w:val="22"/>
          <w:szCs w:val="22"/>
        </w:rPr>
        <w:t xml:space="preserve">долю в праве общей долевой собственности на общее имущество в Комплексе апартаментов пропорционально площади принадлежащего ему(ей) помещения, </w:t>
      </w:r>
      <w:r w:rsidR="001C69A4" w:rsidRPr="0087725D">
        <w:rPr>
          <w:rFonts w:ascii="Times New Roman" w:hAnsi="Times New Roman" w:cs="Times New Roman"/>
          <w:sz w:val="22"/>
          <w:szCs w:val="22"/>
        </w:rPr>
        <w:t xml:space="preserve">с другой стороны, </w:t>
      </w:r>
    </w:p>
    <w:p w14:paraId="490C743A" w14:textId="66AF2025" w:rsidR="001C69A4" w:rsidRPr="0087725D" w:rsidRDefault="001C69A4" w:rsidP="00956F75">
      <w:pPr>
        <w:pStyle w:val="ConsPlusNonformat"/>
        <w:widowControl/>
        <w:ind w:firstLine="708"/>
        <w:jc w:val="both"/>
        <w:rPr>
          <w:rFonts w:ascii="Times New Roman" w:hAnsi="Times New Roman" w:cs="Times New Roman"/>
          <w:sz w:val="22"/>
          <w:szCs w:val="22"/>
        </w:rPr>
      </w:pPr>
      <w:r w:rsidRPr="0087725D">
        <w:rPr>
          <w:rFonts w:ascii="Times New Roman" w:hAnsi="Times New Roman" w:cs="Times New Roman"/>
          <w:sz w:val="22"/>
          <w:szCs w:val="22"/>
        </w:rPr>
        <w:t>далее совместно именуемые «Стороны»</w:t>
      </w:r>
      <w:r w:rsidR="00956F75" w:rsidRPr="0087725D">
        <w:rPr>
          <w:rFonts w:ascii="Times New Roman" w:hAnsi="Times New Roman" w:cs="Times New Roman"/>
          <w:sz w:val="22"/>
          <w:szCs w:val="22"/>
        </w:rPr>
        <w:t xml:space="preserve"> и «Сторона» по отдельности</w:t>
      </w:r>
      <w:r w:rsidRPr="0087725D">
        <w:rPr>
          <w:rFonts w:ascii="Times New Roman" w:hAnsi="Times New Roman" w:cs="Times New Roman"/>
          <w:sz w:val="22"/>
          <w:szCs w:val="22"/>
        </w:rPr>
        <w:t>,</w:t>
      </w:r>
      <w:r w:rsidRPr="0087725D">
        <w:rPr>
          <w:rFonts w:ascii="Times New Roman" w:eastAsia="Calibri" w:hAnsi="Times New Roman" w:cs="Times New Roman"/>
          <w:sz w:val="22"/>
          <w:szCs w:val="22"/>
        </w:rPr>
        <w:t xml:space="preserve"> </w:t>
      </w:r>
      <w:r w:rsidRPr="0087725D">
        <w:rPr>
          <w:rFonts w:ascii="Times New Roman" w:hAnsi="Times New Roman" w:cs="Times New Roman"/>
          <w:sz w:val="22"/>
          <w:szCs w:val="22"/>
        </w:rPr>
        <w:t xml:space="preserve">заключили настоящий Договор </w:t>
      </w:r>
      <w:r w:rsidRPr="0087725D">
        <w:rPr>
          <w:rStyle w:val="af8"/>
          <w:rFonts w:ascii="Times New Roman" w:eastAsia="Calibri" w:hAnsi="Times New Roman" w:cs="Times New Roman"/>
          <w:b w:val="0"/>
          <w:bCs w:val="0"/>
          <w:noProof/>
          <w:color w:val="000000"/>
          <w:sz w:val="22"/>
          <w:szCs w:val="22"/>
        </w:rPr>
        <w:t>управления</w:t>
      </w:r>
      <w:r w:rsidRPr="0087725D">
        <w:rPr>
          <w:rStyle w:val="af8"/>
          <w:rFonts w:ascii="Times New Roman" w:eastAsia="Calibri" w:hAnsi="Times New Roman" w:cs="Times New Roman"/>
          <w:noProof/>
          <w:color w:val="000000"/>
          <w:sz w:val="22"/>
          <w:szCs w:val="22"/>
        </w:rPr>
        <w:t xml:space="preserve"> </w:t>
      </w:r>
      <w:r w:rsidR="00956F75" w:rsidRPr="0087725D">
        <w:rPr>
          <w:rFonts w:ascii="Times New Roman" w:hAnsi="Times New Roman" w:cs="Times New Roman"/>
          <w:sz w:val="22"/>
          <w:szCs w:val="22"/>
        </w:rPr>
        <w:t>гостинично-офисным комплексом с апартаментами и автостоянкой</w:t>
      </w:r>
      <w:r w:rsidRPr="0087725D">
        <w:rPr>
          <w:rStyle w:val="af8"/>
          <w:rFonts w:ascii="Times New Roman" w:eastAsia="Calibri" w:hAnsi="Times New Roman" w:cs="Times New Roman"/>
          <w:b w:val="0"/>
          <w:bCs w:val="0"/>
          <w:noProof/>
          <w:color w:val="000000"/>
          <w:sz w:val="22"/>
          <w:szCs w:val="22"/>
        </w:rPr>
        <w:t>,</w:t>
      </w:r>
      <w:r w:rsidR="00956F75" w:rsidRPr="0087725D">
        <w:rPr>
          <w:rStyle w:val="af8"/>
          <w:rFonts w:ascii="Times New Roman" w:eastAsia="Calibri" w:hAnsi="Times New Roman" w:cs="Times New Roman"/>
          <w:b w:val="0"/>
          <w:bCs w:val="0"/>
          <w:noProof/>
          <w:color w:val="000000"/>
          <w:sz w:val="22"/>
          <w:szCs w:val="22"/>
        </w:rPr>
        <w:t xml:space="preserve"> </w:t>
      </w:r>
      <w:r w:rsidRPr="0087725D">
        <w:rPr>
          <w:rStyle w:val="af8"/>
          <w:rFonts w:ascii="Times New Roman" w:eastAsia="Calibri" w:hAnsi="Times New Roman" w:cs="Times New Roman"/>
          <w:b w:val="0"/>
          <w:bCs w:val="0"/>
          <w:noProof/>
          <w:color w:val="000000"/>
          <w:sz w:val="22"/>
          <w:szCs w:val="22"/>
        </w:rPr>
        <w:t>расположенны</w:t>
      </w:r>
      <w:r w:rsidR="00956F75" w:rsidRPr="0087725D">
        <w:rPr>
          <w:rStyle w:val="af8"/>
          <w:rFonts w:ascii="Times New Roman" w:eastAsia="Calibri" w:hAnsi="Times New Roman" w:cs="Times New Roman"/>
          <w:b w:val="0"/>
          <w:bCs w:val="0"/>
          <w:noProof/>
          <w:color w:val="000000"/>
          <w:sz w:val="22"/>
          <w:szCs w:val="22"/>
        </w:rPr>
        <w:t>м</w:t>
      </w:r>
      <w:r w:rsidRPr="0087725D">
        <w:rPr>
          <w:rStyle w:val="af8"/>
          <w:rFonts w:ascii="Times New Roman" w:eastAsia="Calibri" w:hAnsi="Times New Roman" w:cs="Times New Roman"/>
          <w:b w:val="0"/>
          <w:bCs w:val="0"/>
          <w:noProof/>
          <w:color w:val="000000"/>
          <w:sz w:val="22"/>
          <w:szCs w:val="22"/>
        </w:rPr>
        <w:t xml:space="preserve">  по адресу: г. Москва, Ходынский бульвар, д. 2</w:t>
      </w:r>
      <w:r w:rsidR="00246370">
        <w:rPr>
          <w:rStyle w:val="af8"/>
          <w:rFonts w:ascii="Times New Roman" w:eastAsia="Calibri" w:hAnsi="Times New Roman" w:cs="Times New Roman"/>
          <w:b w:val="0"/>
          <w:bCs w:val="0"/>
          <w:noProof/>
          <w:color w:val="000000"/>
          <w:sz w:val="22"/>
          <w:szCs w:val="22"/>
        </w:rPr>
        <w:t>0А</w:t>
      </w:r>
      <w:r w:rsidRPr="0087725D">
        <w:rPr>
          <w:rStyle w:val="af8"/>
          <w:rFonts w:ascii="Times New Roman" w:eastAsia="Calibri" w:hAnsi="Times New Roman" w:cs="Times New Roman"/>
          <w:b w:val="0"/>
          <w:bCs w:val="0"/>
          <w:noProof/>
          <w:color w:val="000000"/>
          <w:sz w:val="22"/>
          <w:szCs w:val="22"/>
        </w:rPr>
        <w:t xml:space="preserve"> (далее</w:t>
      </w:r>
      <w:r w:rsidR="00956F75" w:rsidRPr="0087725D">
        <w:rPr>
          <w:rStyle w:val="af8"/>
          <w:rFonts w:ascii="Times New Roman" w:eastAsia="Calibri" w:hAnsi="Times New Roman" w:cs="Times New Roman"/>
          <w:b w:val="0"/>
          <w:bCs w:val="0"/>
          <w:noProof/>
          <w:color w:val="000000"/>
          <w:sz w:val="22"/>
          <w:szCs w:val="22"/>
        </w:rPr>
        <w:t xml:space="preserve"> – «</w:t>
      </w:r>
      <w:r w:rsidRPr="0087725D">
        <w:rPr>
          <w:rStyle w:val="af8"/>
          <w:rFonts w:ascii="Times New Roman" w:eastAsia="Calibri" w:hAnsi="Times New Roman" w:cs="Times New Roman"/>
          <w:b w:val="0"/>
          <w:bCs w:val="0"/>
          <w:noProof/>
          <w:color w:val="000000"/>
          <w:sz w:val="22"/>
          <w:szCs w:val="22"/>
        </w:rPr>
        <w:t>Договор</w:t>
      </w:r>
      <w:r w:rsidR="00956F75" w:rsidRPr="0087725D">
        <w:rPr>
          <w:rStyle w:val="af8"/>
          <w:rFonts w:ascii="Times New Roman" w:eastAsia="Calibri" w:hAnsi="Times New Roman" w:cs="Times New Roman"/>
          <w:b w:val="0"/>
          <w:bCs w:val="0"/>
          <w:noProof/>
          <w:color w:val="000000"/>
          <w:sz w:val="22"/>
          <w:szCs w:val="22"/>
        </w:rPr>
        <w:t>»</w:t>
      </w:r>
      <w:r w:rsidRPr="0087725D">
        <w:rPr>
          <w:rStyle w:val="af8"/>
          <w:rFonts w:ascii="Times New Roman" w:eastAsia="Calibri" w:hAnsi="Times New Roman" w:cs="Times New Roman"/>
          <w:b w:val="0"/>
          <w:bCs w:val="0"/>
          <w:noProof/>
          <w:color w:val="000000"/>
          <w:sz w:val="22"/>
          <w:szCs w:val="22"/>
        </w:rPr>
        <w:t>)</w:t>
      </w:r>
      <w:r w:rsidRPr="0087725D">
        <w:rPr>
          <w:rFonts w:ascii="Times New Roman" w:hAnsi="Times New Roman" w:cs="Times New Roman"/>
          <w:sz w:val="22"/>
          <w:szCs w:val="22"/>
        </w:rPr>
        <w:t xml:space="preserve"> о нижеследующем.</w:t>
      </w:r>
    </w:p>
    <w:p w14:paraId="7DD3BB1F" w14:textId="77777777" w:rsidR="001C69A4" w:rsidRPr="0087725D" w:rsidRDefault="001C69A4" w:rsidP="001C69A4">
      <w:pPr>
        <w:pStyle w:val="ConsPlusNonformat"/>
        <w:widowControl/>
        <w:jc w:val="both"/>
        <w:rPr>
          <w:rFonts w:ascii="Times New Roman" w:hAnsi="Times New Roman" w:cs="Times New Roman"/>
          <w:color w:val="000000"/>
          <w:sz w:val="22"/>
          <w:szCs w:val="22"/>
        </w:rPr>
      </w:pPr>
    </w:p>
    <w:p w14:paraId="3EBE7D3D" w14:textId="77777777" w:rsidR="00BA4E98" w:rsidRPr="0087725D" w:rsidRDefault="00BA4E98" w:rsidP="00041D56">
      <w:pPr>
        <w:pStyle w:val="ConsPlusNonformat"/>
        <w:widowControl/>
        <w:jc w:val="both"/>
        <w:rPr>
          <w:rFonts w:ascii="Times New Roman" w:hAnsi="Times New Roman" w:cs="Times New Roman"/>
          <w:sz w:val="22"/>
          <w:szCs w:val="22"/>
        </w:rPr>
      </w:pPr>
    </w:p>
    <w:p w14:paraId="2CD75312" w14:textId="77777777" w:rsidR="00BA4E98" w:rsidRPr="0087725D" w:rsidRDefault="00BA4E98" w:rsidP="00041D56">
      <w:pPr>
        <w:pStyle w:val="ConsPlusNonformat"/>
        <w:widowControl/>
        <w:jc w:val="center"/>
        <w:rPr>
          <w:rFonts w:ascii="Times New Roman" w:hAnsi="Times New Roman" w:cs="Times New Roman"/>
          <w:b/>
          <w:color w:val="000000"/>
          <w:sz w:val="22"/>
          <w:szCs w:val="22"/>
        </w:rPr>
      </w:pPr>
      <w:r w:rsidRPr="0087725D">
        <w:rPr>
          <w:rFonts w:ascii="Times New Roman" w:hAnsi="Times New Roman" w:cs="Times New Roman"/>
          <w:b/>
          <w:color w:val="000000"/>
          <w:sz w:val="22"/>
          <w:szCs w:val="22"/>
        </w:rPr>
        <w:t>1. Общие положения</w:t>
      </w:r>
    </w:p>
    <w:p w14:paraId="5B9A9F12" w14:textId="77777777" w:rsidR="00074F8D" w:rsidRPr="0087725D" w:rsidRDefault="00BA4E98" w:rsidP="00A259C5">
      <w:pPr>
        <w:spacing w:after="0" w:line="240" w:lineRule="auto"/>
        <w:ind w:left="709" w:hanging="709"/>
        <w:jc w:val="both"/>
        <w:rPr>
          <w:rFonts w:ascii="Times New Roman" w:hAnsi="Times New Roman"/>
        </w:rPr>
      </w:pPr>
      <w:r w:rsidRPr="0087725D">
        <w:rPr>
          <w:rFonts w:ascii="Times New Roman" w:hAnsi="Times New Roman"/>
          <w:color w:val="000000"/>
        </w:rPr>
        <w:t xml:space="preserve"> 1.1. </w:t>
      </w:r>
      <w:r w:rsidR="00A259C5" w:rsidRPr="0087725D">
        <w:rPr>
          <w:rFonts w:ascii="Times New Roman" w:hAnsi="Times New Roman"/>
          <w:color w:val="000000"/>
        </w:rPr>
        <w:tab/>
      </w:r>
      <w:r w:rsidRPr="0087725D">
        <w:rPr>
          <w:rFonts w:ascii="Times New Roman" w:hAnsi="Times New Roman"/>
          <w:color w:val="000000"/>
        </w:rPr>
        <w:t xml:space="preserve">Настоящий Договор заключен на основании решения общего собрания </w:t>
      </w:r>
      <w:r w:rsidR="00A259C5" w:rsidRPr="0087725D">
        <w:rPr>
          <w:rFonts w:ascii="Times New Roman" w:hAnsi="Times New Roman"/>
          <w:color w:val="000000"/>
        </w:rPr>
        <w:t>с</w:t>
      </w:r>
      <w:r w:rsidRPr="0087725D">
        <w:rPr>
          <w:rFonts w:ascii="Times New Roman" w:hAnsi="Times New Roman"/>
          <w:color w:val="000000"/>
        </w:rPr>
        <w:t xml:space="preserve">обственников помещений в </w:t>
      </w:r>
      <w:r w:rsidR="00A259C5" w:rsidRPr="0087725D">
        <w:rPr>
          <w:rFonts w:ascii="Times New Roman" w:hAnsi="Times New Roman"/>
          <w:color w:val="000000"/>
        </w:rPr>
        <w:t>К</w:t>
      </w:r>
      <w:r w:rsidR="0074294A" w:rsidRPr="0087725D">
        <w:rPr>
          <w:rFonts w:ascii="Times New Roman" w:hAnsi="Times New Roman"/>
          <w:color w:val="000000"/>
        </w:rPr>
        <w:t xml:space="preserve">омплексе апартаментов </w:t>
      </w:r>
      <w:r w:rsidRPr="0087725D">
        <w:rPr>
          <w:rFonts w:ascii="Times New Roman" w:hAnsi="Times New Roman"/>
          <w:color w:val="000000"/>
        </w:rPr>
        <w:t>(Протокол от «____» ________ 20</w:t>
      </w:r>
      <w:r w:rsidR="00A259C5" w:rsidRPr="0087725D">
        <w:rPr>
          <w:rFonts w:ascii="Times New Roman" w:hAnsi="Times New Roman"/>
          <w:color w:val="000000"/>
        </w:rPr>
        <w:t xml:space="preserve">20 </w:t>
      </w:r>
      <w:r w:rsidRPr="0087725D">
        <w:rPr>
          <w:rFonts w:ascii="Times New Roman" w:hAnsi="Times New Roman"/>
          <w:color w:val="000000"/>
        </w:rPr>
        <w:t xml:space="preserve">года № ____________), </w:t>
      </w:r>
      <w:r w:rsidR="00FF3F18" w:rsidRPr="0087725D">
        <w:rPr>
          <w:rFonts w:ascii="Times New Roman" w:hAnsi="Times New Roman"/>
          <w:color w:val="000000"/>
        </w:rPr>
        <w:t>оригинал</w:t>
      </w:r>
      <w:r w:rsidRPr="0087725D">
        <w:rPr>
          <w:rFonts w:ascii="Times New Roman" w:hAnsi="Times New Roman"/>
          <w:color w:val="000000"/>
        </w:rPr>
        <w:t xml:space="preserve"> которого хранится в офисе Управляющей организации, расположенном по адресу: </w:t>
      </w:r>
      <w:r w:rsidR="00A259C5" w:rsidRPr="0087725D">
        <w:rPr>
          <w:rFonts w:ascii="Times New Roman" w:eastAsia="Arial" w:hAnsi="Times New Roman"/>
          <w:lang w:eastAsia="ar-SA"/>
        </w:rPr>
        <w:t xml:space="preserve">г. Москва, </w:t>
      </w:r>
      <w:r w:rsidR="00A259C5" w:rsidRPr="0087725D">
        <w:rPr>
          <w:rStyle w:val="StrongEmphasis"/>
          <w:rFonts w:ascii="Times New Roman" w:hAnsi="Times New Roman"/>
          <w:b w:val="0"/>
        </w:rPr>
        <w:t>ул. Викторенко, д. 11, 1-й этаж</w:t>
      </w:r>
      <w:r w:rsidRPr="0087725D">
        <w:rPr>
          <w:rFonts w:ascii="Times New Roman" w:hAnsi="Times New Roman"/>
          <w:lang w:eastAsia="ar-SA"/>
        </w:rPr>
        <w:t xml:space="preserve">, </w:t>
      </w:r>
      <w:r w:rsidRPr="0087725D">
        <w:rPr>
          <w:rFonts w:ascii="Times New Roman" w:hAnsi="Times New Roman"/>
          <w:color w:val="000000"/>
        </w:rPr>
        <w:t xml:space="preserve">в целях </w:t>
      </w:r>
      <w:r w:rsidR="00DA1BB0" w:rsidRPr="0087725D">
        <w:rPr>
          <w:rFonts w:ascii="Times New Roman" w:hAnsi="Times New Roman"/>
          <w:color w:val="000000"/>
        </w:rPr>
        <w:t>выполнения работ/оказания услуг по технической эксплуатации/управлению Комплекс</w:t>
      </w:r>
      <w:r w:rsidR="00182F35">
        <w:rPr>
          <w:rFonts w:ascii="Times New Roman" w:hAnsi="Times New Roman"/>
          <w:color w:val="000000"/>
        </w:rPr>
        <w:t>а</w:t>
      </w:r>
      <w:r w:rsidR="00DA1BB0" w:rsidRPr="0087725D">
        <w:rPr>
          <w:rFonts w:ascii="Times New Roman" w:hAnsi="Times New Roman"/>
          <w:color w:val="000000"/>
        </w:rPr>
        <w:t xml:space="preserve"> апартаментов для </w:t>
      </w:r>
      <w:r w:rsidR="00074F8D" w:rsidRPr="0087725D">
        <w:rPr>
          <w:rFonts w:ascii="Times New Roman" w:hAnsi="Times New Roman"/>
        </w:rPr>
        <w:t xml:space="preserve">обеспечения функционирования помещений, надлежащего содержания общего имущества </w:t>
      </w:r>
      <w:r w:rsidR="00DA1BB0" w:rsidRPr="0087725D">
        <w:rPr>
          <w:rFonts w:ascii="Times New Roman" w:hAnsi="Times New Roman"/>
        </w:rPr>
        <w:t>Комплекса апартаментов</w:t>
      </w:r>
      <w:r w:rsidR="00074F8D" w:rsidRPr="0087725D">
        <w:rPr>
          <w:rFonts w:ascii="Times New Roman" w:hAnsi="Times New Roman"/>
        </w:rPr>
        <w:t>, а также предоставления коммунальных услуг</w:t>
      </w:r>
      <w:r w:rsidR="00DA1BB0" w:rsidRPr="0087725D">
        <w:rPr>
          <w:rFonts w:ascii="Times New Roman" w:hAnsi="Times New Roman"/>
        </w:rPr>
        <w:t>/ресурсов</w:t>
      </w:r>
      <w:r w:rsidR="00074F8D" w:rsidRPr="0087725D">
        <w:rPr>
          <w:rFonts w:ascii="Times New Roman" w:hAnsi="Times New Roman"/>
        </w:rPr>
        <w:t xml:space="preserve"> </w:t>
      </w:r>
      <w:r w:rsidR="00A259C5" w:rsidRPr="0087725D">
        <w:rPr>
          <w:rFonts w:ascii="Times New Roman" w:hAnsi="Times New Roman"/>
        </w:rPr>
        <w:t>с</w:t>
      </w:r>
      <w:r w:rsidR="00074F8D" w:rsidRPr="0087725D">
        <w:rPr>
          <w:rFonts w:ascii="Times New Roman" w:hAnsi="Times New Roman"/>
        </w:rPr>
        <w:t xml:space="preserve">обственнику и иным лицам, пользующимся помещениями на законных основаниях. </w:t>
      </w:r>
    </w:p>
    <w:p w14:paraId="55D564F5" w14:textId="77777777" w:rsidR="00BA4E98" w:rsidRPr="0087725D" w:rsidRDefault="00BA4E98" w:rsidP="00A259C5">
      <w:pPr>
        <w:autoSpaceDE w:val="0"/>
        <w:autoSpaceDN w:val="0"/>
        <w:adjustRightInd w:val="0"/>
        <w:spacing w:after="0" w:line="240" w:lineRule="auto"/>
        <w:ind w:left="709" w:hanging="709"/>
        <w:jc w:val="both"/>
        <w:rPr>
          <w:rFonts w:ascii="Times New Roman" w:hAnsi="Times New Roman"/>
          <w:color w:val="000000"/>
        </w:rPr>
      </w:pPr>
      <w:r w:rsidRPr="0087725D">
        <w:rPr>
          <w:rFonts w:ascii="Times New Roman" w:hAnsi="Times New Roman"/>
          <w:color w:val="000000"/>
        </w:rPr>
        <w:t xml:space="preserve">1.2. </w:t>
      </w:r>
      <w:r w:rsidR="00A259C5" w:rsidRPr="0087725D">
        <w:rPr>
          <w:rFonts w:ascii="Times New Roman" w:hAnsi="Times New Roman"/>
          <w:color w:val="000000"/>
        </w:rPr>
        <w:tab/>
      </w:r>
      <w:r w:rsidRPr="0087725D">
        <w:rPr>
          <w:rFonts w:ascii="Times New Roman" w:hAnsi="Times New Roman"/>
          <w:color w:val="000000"/>
        </w:rPr>
        <w:t xml:space="preserve">Условия настоящего Договора являются одинаковыми для всех </w:t>
      </w:r>
      <w:r w:rsidR="00F03150" w:rsidRPr="0087725D">
        <w:rPr>
          <w:rFonts w:ascii="Times New Roman" w:hAnsi="Times New Roman"/>
          <w:color w:val="000000"/>
        </w:rPr>
        <w:t>с</w:t>
      </w:r>
      <w:r w:rsidRPr="0087725D">
        <w:rPr>
          <w:rFonts w:ascii="Times New Roman" w:hAnsi="Times New Roman"/>
          <w:color w:val="000000"/>
        </w:rPr>
        <w:t xml:space="preserve">обственников помещений в </w:t>
      </w:r>
      <w:r w:rsidR="00F03150" w:rsidRPr="0087725D">
        <w:rPr>
          <w:rFonts w:ascii="Times New Roman" w:hAnsi="Times New Roman"/>
          <w:color w:val="000000"/>
        </w:rPr>
        <w:t>К</w:t>
      </w:r>
      <w:r w:rsidR="0074294A" w:rsidRPr="0087725D">
        <w:rPr>
          <w:rFonts w:ascii="Times New Roman" w:hAnsi="Times New Roman"/>
          <w:color w:val="000000"/>
        </w:rPr>
        <w:t xml:space="preserve">омплексе апартаментов </w:t>
      </w:r>
      <w:r w:rsidR="00FF3F18" w:rsidRPr="0087725D">
        <w:rPr>
          <w:rFonts w:ascii="Times New Roman" w:hAnsi="Times New Roman"/>
          <w:color w:val="000000"/>
        </w:rPr>
        <w:t>и</w:t>
      </w:r>
      <w:r w:rsidRPr="0087725D">
        <w:rPr>
          <w:rFonts w:ascii="Times New Roman" w:hAnsi="Times New Roman"/>
          <w:color w:val="000000"/>
        </w:rPr>
        <w:t xml:space="preserve"> определены в настояще</w:t>
      </w:r>
      <w:r w:rsidR="00F03150" w:rsidRPr="0087725D">
        <w:rPr>
          <w:rFonts w:ascii="Times New Roman" w:hAnsi="Times New Roman"/>
          <w:color w:val="000000"/>
        </w:rPr>
        <w:t>м</w:t>
      </w:r>
      <w:r w:rsidRPr="0087725D">
        <w:rPr>
          <w:rFonts w:ascii="Times New Roman" w:hAnsi="Times New Roman"/>
          <w:color w:val="000000"/>
        </w:rPr>
        <w:t xml:space="preserve"> Договор</w:t>
      </w:r>
      <w:r w:rsidR="00F03150" w:rsidRPr="0087725D">
        <w:rPr>
          <w:rFonts w:ascii="Times New Roman" w:hAnsi="Times New Roman"/>
          <w:color w:val="000000"/>
        </w:rPr>
        <w:t>е</w:t>
      </w:r>
      <w:r w:rsidRPr="0087725D">
        <w:rPr>
          <w:rFonts w:ascii="Times New Roman" w:hAnsi="Times New Roman"/>
          <w:color w:val="000000"/>
        </w:rPr>
        <w:t>.</w:t>
      </w:r>
    </w:p>
    <w:p w14:paraId="768EE8A9" w14:textId="77777777" w:rsidR="00BA4E98" w:rsidRPr="0087725D" w:rsidRDefault="00BA4E98" w:rsidP="00A259C5">
      <w:pPr>
        <w:autoSpaceDE w:val="0"/>
        <w:autoSpaceDN w:val="0"/>
        <w:adjustRightInd w:val="0"/>
        <w:spacing w:after="0" w:line="240" w:lineRule="auto"/>
        <w:ind w:left="709" w:hanging="709"/>
        <w:jc w:val="both"/>
        <w:rPr>
          <w:rFonts w:ascii="Times New Roman" w:hAnsi="Times New Roman"/>
          <w:color w:val="000000"/>
        </w:rPr>
      </w:pPr>
      <w:r w:rsidRPr="0087725D">
        <w:rPr>
          <w:rFonts w:ascii="Times New Roman" w:hAnsi="Times New Roman"/>
          <w:color w:val="000000"/>
        </w:rPr>
        <w:t xml:space="preserve">1.3. </w:t>
      </w:r>
      <w:r w:rsidR="00A259C5" w:rsidRPr="0087725D">
        <w:rPr>
          <w:rFonts w:ascii="Times New Roman" w:hAnsi="Times New Roman"/>
          <w:color w:val="000000"/>
        </w:rPr>
        <w:tab/>
      </w:r>
      <w:r w:rsidRPr="0087725D">
        <w:rPr>
          <w:rFonts w:ascii="Times New Roman" w:hAnsi="Times New Roman"/>
          <w:color w:val="000000"/>
        </w:rPr>
        <w:t>При выполнении условий настоящего Договора Стороны руководствуются Конституцией Российской Федерации, Гражданским кодексом Российской Федерации,</w:t>
      </w:r>
      <w:r w:rsidR="001C69A4" w:rsidRPr="0087725D">
        <w:rPr>
          <w:rFonts w:ascii="Times New Roman" w:hAnsi="Times New Roman"/>
          <w:color w:val="000000"/>
        </w:rPr>
        <w:t xml:space="preserve"> </w:t>
      </w:r>
      <w:r w:rsidR="00F03150" w:rsidRPr="0087725D">
        <w:rPr>
          <w:rFonts w:ascii="Times New Roman" w:hAnsi="Times New Roman"/>
          <w:color w:val="000000"/>
        </w:rPr>
        <w:t xml:space="preserve">Жилищным кодексом Российской Федерации, </w:t>
      </w:r>
      <w:r w:rsidRPr="0087725D">
        <w:rPr>
          <w:rFonts w:ascii="Times New Roman" w:hAnsi="Times New Roman"/>
          <w:color w:val="000000"/>
        </w:rPr>
        <w:t xml:space="preserve">иными </w:t>
      </w:r>
      <w:r w:rsidR="00FB6530" w:rsidRPr="0087725D">
        <w:rPr>
          <w:rFonts w:ascii="Times New Roman" w:hAnsi="Times New Roman"/>
          <w:color w:val="000000"/>
        </w:rPr>
        <w:t xml:space="preserve">нормативно-правовыми актами </w:t>
      </w:r>
      <w:r w:rsidRPr="0087725D">
        <w:rPr>
          <w:rFonts w:ascii="Times New Roman" w:hAnsi="Times New Roman"/>
          <w:color w:val="000000"/>
        </w:rPr>
        <w:t xml:space="preserve"> Российской Федерации, нормативными и правовыми актами органов местного самоуправления, а также требованиями соответствующих ГОСТов, СанПиНов, СНиПов и иных обязательных норм, действующих в момент выполнения работ и оказания услуг.</w:t>
      </w:r>
    </w:p>
    <w:p w14:paraId="63809D8B" w14:textId="77777777" w:rsidR="00BA4E98" w:rsidRPr="0087725D" w:rsidRDefault="00BA4E98" w:rsidP="00AC35B9">
      <w:pPr>
        <w:widowControl w:val="0"/>
        <w:autoSpaceDE w:val="0"/>
        <w:autoSpaceDN w:val="0"/>
        <w:adjustRightInd w:val="0"/>
        <w:spacing w:after="0" w:line="240" w:lineRule="auto"/>
        <w:ind w:left="709" w:hanging="709"/>
        <w:jc w:val="both"/>
        <w:rPr>
          <w:rFonts w:ascii="Times New Roman" w:hAnsi="Times New Roman"/>
          <w:color w:val="000000"/>
        </w:rPr>
      </w:pPr>
      <w:r w:rsidRPr="0087725D">
        <w:rPr>
          <w:rFonts w:ascii="Times New Roman" w:hAnsi="Times New Roman"/>
          <w:color w:val="000000"/>
        </w:rPr>
        <w:t xml:space="preserve">1.4. </w:t>
      </w:r>
      <w:r w:rsidR="00AC35B9" w:rsidRPr="0087725D">
        <w:rPr>
          <w:rFonts w:ascii="Times New Roman" w:hAnsi="Times New Roman"/>
          <w:color w:val="000000"/>
        </w:rPr>
        <w:tab/>
      </w:r>
      <w:r w:rsidRPr="0087725D">
        <w:rPr>
          <w:rFonts w:ascii="Times New Roman" w:hAnsi="Times New Roman"/>
          <w:color w:val="000000"/>
        </w:rPr>
        <w:t>Термины, используемые в Договоре:</w:t>
      </w:r>
    </w:p>
    <w:p w14:paraId="5828CAF7" w14:textId="77777777" w:rsidR="00994BD5" w:rsidRPr="0087725D" w:rsidRDefault="00C45981" w:rsidP="00AC35B9">
      <w:pPr>
        <w:widowControl w:val="0"/>
        <w:autoSpaceDE w:val="0"/>
        <w:autoSpaceDN w:val="0"/>
        <w:adjustRightInd w:val="0"/>
        <w:spacing w:after="0" w:line="240" w:lineRule="auto"/>
        <w:ind w:left="3402" w:hanging="2694"/>
        <w:jc w:val="both"/>
        <w:rPr>
          <w:rFonts w:ascii="Times New Roman" w:eastAsia="Calibri" w:hAnsi="Times New Roman"/>
          <w:i/>
          <w:lang w:eastAsia="en-US"/>
        </w:rPr>
      </w:pPr>
      <w:r w:rsidRPr="0087725D">
        <w:rPr>
          <w:rFonts w:ascii="Times New Roman" w:eastAsia="Calibri" w:hAnsi="Times New Roman"/>
          <w:b/>
          <w:bCs/>
          <w:lang w:eastAsia="en-US"/>
        </w:rPr>
        <w:t>«</w:t>
      </w:r>
      <w:r w:rsidR="00994BD5" w:rsidRPr="0087725D">
        <w:rPr>
          <w:rFonts w:ascii="Times New Roman" w:eastAsia="Calibri" w:hAnsi="Times New Roman"/>
          <w:b/>
          <w:bCs/>
          <w:lang w:eastAsia="en-US"/>
        </w:rPr>
        <w:t>Апартаменты</w:t>
      </w:r>
      <w:r w:rsidRPr="0087725D">
        <w:rPr>
          <w:rFonts w:ascii="Times New Roman" w:eastAsia="Calibri" w:hAnsi="Times New Roman"/>
          <w:b/>
          <w:bCs/>
          <w:lang w:eastAsia="en-US"/>
        </w:rPr>
        <w:t>»</w:t>
      </w:r>
      <w:r w:rsidR="00994BD5" w:rsidRPr="0087725D">
        <w:rPr>
          <w:rFonts w:ascii="Times New Roman" w:eastAsia="Calibri" w:hAnsi="Times New Roman"/>
          <w:lang w:eastAsia="en-US"/>
        </w:rPr>
        <w:t> </w:t>
      </w:r>
      <w:r w:rsidRPr="0087725D">
        <w:rPr>
          <w:rFonts w:ascii="Times New Roman" w:eastAsia="Calibri" w:hAnsi="Times New Roman"/>
          <w:lang w:eastAsia="en-US"/>
        </w:rPr>
        <w:tab/>
      </w:r>
      <w:r w:rsidRPr="0087725D">
        <w:rPr>
          <w:rFonts w:ascii="Times New Roman" w:hAnsi="Times New Roman"/>
          <w:i/>
          <w:color w:val="333333"/>
          <w:spacing w:val="-3"/>
        </w:rPr>
        <w:t>-</w:t>
      </w:r>
      <w:r w:rsidR="00994BD5" w:rsidRPr="0087725D">
        <w:rPr>
          <w:rFonts w:ascii="Times New Roman" w:eastAsia="Calibri" w:hAnsi="Times New Roman"/>
          <w:i/>
          <w:lang w:eastAsia="en-US"/>
        </w:rPr>
        <w:t xml:space="preserve"> нежил</w:t>
      </w:r>
      <w:r w:rsidR="00FF3F18" w:rsidRPr="0087725D">
        <w:rPr>
          <w:rFonts w:ascii="Times New Roman" w:eastAsia="Calibri" w:hAnsi="Times New Roman"/>
          <w:i/>
          <w:lang w:eastAsia="en-US"/>
        </w:rPr>
        <w:t>о</w:t>
      </w:r>
      <w:r w:rsidR="00994BD5" w:rsidRPr="0087725D">
        <w:rPr>
          <w:rFonts w:ascii="Times New Roman" w:eastAsia="Calibri" w:hAnsi="Times New Roman"/>
          <w:i/>
          <w:lang w:eastAsia="en-US"/>
        </w:rPr>
        <w:t>е помещения, имеющие необходимые условия для проживания.</w:t>
      </w:r>
    </w:p>
    <w:p w14:paraId="2FFF4E08" w14:textId="156D9452" w:rsidR="00713576" w:rsidRPr="0087725D" w:rsidRDefault="00AC35B9" w:rsidP="00AC35B9">
      <w:pPr>
        <w:tabs>
          <w:tab w:val="left" w:pos="709"/>
          <w:tab w:val="right" w:pos="9789"/>
        </w:tabs>
        <w:spacing w:after="0" w:line="240" w:lineRule="auto"/>
        <w:ind w:left="3402" w:hanging="3402"/>
        <w:jc w:val="both"/>
        <w:rPr>
          <w:rFonts w:ascii="Times New Roman" w:eastAsia="Calibri" w:hAnsi="Times New Roman"/>
          <w:i/>
          <w:noProof/>
          <w:lang w:eastAsia="en-US"/>
        </w:rPr>
      </w:pPr>
      <w:r w:rsidRPr="0087725D">
        <w:rPr>
          <w:rFonts w:ascii="Times New Roman" w:eastAsia="Calibri" w:hAnsi="Times New Roman"/>
          <w:b/>
          <w:lang w:eastAsia="en-US"/>
        </w:rPr>
        <w:tab/>
      </w:r>
      <w:r w:rsidR="00713576" w:rsidRPr="0087725D">
        <w:rPr>
          <w:rFonts w:ascii="Times New Roman" w:eastAsia="Calibri" w:hAnsi="Times New Roman"/>
          <w:b/>
          <w:lang w:eastAsia="en-US"/>
        </w:rPr>
        <w:t>«</w:t>
      </w:r>
      <w:r w:rsidR="0003528B" w:rsidRPr="0087725D">
        <w:rPr>
          <w:rFonts w:ascii="Times New Roman" w:eastAsia="Calibri" w:hAnsi="Times New Roman"/>
          <w:b/>
          <w:lang w:eastAsia="en-US"/>
        </w:rPr>
        <w:t>Комплекс апартаментов</w:t>
      </w:r>
      <w:r w:rsidR="00713576" w:rsidRPr="0087725D">
        <w:rPr>
          <w:rFonts w:ascii="Times New Roman" w:eastAsia="Calibri" w:hAnsi="Times New Roman"/>
          <w:b/>
          <w:lang w:eastAsia="en-US"/>
        </w:rPr>
        <w:t>»</w:t>
      </w:r>
      <w:r w:rsidR="00713576" w:rsidRPr="0087725D">
        <w:rPr>
          <w:rFonts w:ascii="Times New Roman" w:hAnsi="Times New Roman"/>
          <w:b/>
          <w:color w:val="000000"/>
        </w:rPr>
        <w:t xml:space="preserve"> </w:t>
      </w:r>
      <w:r w:rsidR="00C45981" w:rsidRPr="0087725D">
        <w:rPr>
          <w:rFonts w:ascii="Times New Roman" w:hAnsi="Times New Roman"/>
          <w:b/>
          <w:color w:val="000000"/>
        </w:rPr>
        <w:tab/>
      </w:r>
      <w:r w:rsidR="00C45981" w:rsidRPr="0087725D">
        <w:rPr>
          <w:rFonts w:ascii="Times New Roman" w:hAnsi="Times New Roman"/>
          <w:color w:val="333333"/>
          <w:spacing w:val="-3"/>
        </w:rPr>
        <w:t>-</w:t>
      </w:r>
      <w:r w:rsidR="00467995" w:rsidRPr="0087725D">
        <w:rPr>
          <w:rFonts w:ascii="Times New Roman" w:hAnsi="Times New Roman"/>
          <w:color w:val="333333"/>
          <w:spacing w:val="-3"/>
        </w:rPr>
        <w:t xml:space="preserve"> </w:t>
      </w:r>
      <w:r w:rsidR="00713576" w:rsidRPr="0087725D">
        <w:rPr>
          <w:rFonts w:ascii="Times New Roman" w:eastAsia="Calibri" w:hAnsi="Times New Roman"/>
          <w:i/>
          <w:noProof/>
          <w:lang w:eastAsia="en-US"/>
        </w:rPr>
        <w:t xml:space="preserve">комплекс, включающий в себя </w:t>
      </w:r>
      <w:r w:rsidR="00182F35">
        <w:rPr>
          <w:rFonts w:ascii="Times New Roman" w:eastAsia="Calibri" w:hAnsi="Times New Roman"/>
          <w:i/>
          <w:noProof/>
          <w:lang w:eastAsia="en-US"/>
        </w:rPr>
        <w:t>А</w:t>
      </w:r>
      <w:r w:rsidR="00713576" w:rsidRPr="0087725D">
        <w:rPr>
          <w:rFonts w:ascii="Times New Roman" w:eastAsia="Calibri" w:hAnsi="Times New Roman"/>
          <w:i/>
          <w:noProof/>
          <w:lang w:eastAsia="en-US"/>
        </w:rPr>
        <w:t>партаменты, нежилые помещения</w:t>
      </w:r>
      <w:r w:rsidR="00585794" w:rsidRPr="0087725D">
        <w:rPr>
          <w:rFonts w:ascii="Times New Roman" w:eastAsia="Calibri" w:hAnsi="Times New Roman"/>
          <w:i/>
          <w:noProof/>
          <w:lang w:eastAsia="en-US"/>
        </w:rPr>
        <w:t xml:space="preserve"> </w:t>
      </w:r>
      <w:r w:rsidR="004C5D3E" w:rsidRPr="0087725D">
        <w:rPr>
          <w:rFonts w:ascii="Times New Roman" w:eastAsia="Calibri" w:hAnsi="Times New Roman"/>
          <w:i/>
          <w:noProof/>
          <w:lang w:eastAsia="en-US"/>
        </w:rPr>
        <w:t>(коммерческие помещение</w:t>
      </w:r>
      <w:r w:rsidR="00585794" w:rsidRPr="0087725D">
        <w:rPr>
          <w:rFonts w:ascii="Times New Roman" w:eastAsia="Calibri" w:hAnsi="Times New Roman"/>
          <w:i/>
          <w:noProof/>
          <w:lang w:eastAsia="en-US"/>
        </w:rPr>
        <w:t>)</w:t>
      </w:r>
      <w:r w:rsidR="00713576" w:rsidRPr="0087725D">
        <w:rPr>
          <w:rFonts w:ascii="Times New Roman" w:eastAsia="Calibri" w:hAnsi="Times New Roman"/>
          <w:i/>
          <w:noProof/>
          <w:lang w:eastAsia="en-US"/>
        </w:rPr>
        <w:t>, а также машино</w:t>
      </w:r>
      <w:r w:rsidR="00182F35">
        <w:rPr>
          <w:rFonts w:ascii="Times New Roman" w:eastAsia="Calibri" w:hAnsi="Times New Roman"/>
          <w:i/>
          <w:noProof/>
          <w:lang w:eastAsia="en-US"/>
        </w:rPr>
        <w:t xml:space="preserve"> - </w:t>
      </w:r>
      <w:r w:rsidR="00713576" w:rsidRPr="0087725D">
        <w:rPr>
          <w:rFonts w:ascii="Times New Roman" w:eastAsia="Calibri" w:hAnsi="Times New Roman"/>
          <w:i/>
          <w:noProof/>
          <w:lang w:eastAsia="en-US"/>
        </w:rPr>
        <w:t>места, расположенные по адресу:  г. Москва, Ходынский бульвар,</w:t>
      </w:r>
      <w:r w:rsidR="00281072" w:rsidRPr="0087725D">
        <w:rPr>
          <w:rFonts w:ascii="Times New Roman" w:eastAsia="Calibri" w:hAnsi="Times New Roman"/>
          <w:i/>
          <w:noProof/>
          <w:lang w:eastAsia="en-US"/>
        </w:rPr>
        <w:t xml:space="preserve"> д.</w:t>
      </w:r>
      <w:r w:rsidR="00713576" w:rsidRPr="0087725D">
        <w:rPr>
          <w:rFonts w:ascii="Times New Roman" w:eastAsia="Calibri" w:hAnsi="Times New Roman"/>
          <w:i/>
          <w:noProof/>
          <w:lang w:eastAsia="en-US"/>
        </w:rPr>
        <w:t xml:space="preserve"> 2</w:t>
      </w:r>
      <w:r w:rsidR="00246370">
        <w:rPr>
          <w:rFonts w:ascii="Times New Roman" w:eastAsia="Calibri" w:hAnsi="Times New Roman"/>
          <w:i/>
          <w:noProof/>
          <w:lang w:eastAsia="en-US"/>
        </w:rPr>
        <w:t>0А</w:t>
      </w:r>
      <w:r w:rsidR="00713576" w:rsidRPr="0087725D">
        <w:rPr>
          <w:rFonts w:ascii="Times New Roman" w:eastAsia="Calibri" w:hAnsi="Times New Roman"/>
          <w:i/>
          <w:noProof/>
          <w:lang w:eastAsia="en-US"/>
        </w:rPr>
        <w:t>.</w:t>
      </w:r>
    </w:p>
    <w:p w14:paraId="70615CC0" w14:textId="77777777" w:rsidR="00BA4E98" w:rsidRDefault="00AC35B9" w:rsidP="00AC35B9">
      <w:pPr>
        <w:tabs>
          <w:tab w:val="left" w:pos="709"/>
          <w:tab w:val="right" w:pos="9789"/>
        </w:tabs>
        <w:spacing w:after="0" w:line="240" w:lineRule="auto"/>
        <w:ind w:left="3402" w:hanging="3402"/>
        <w:jc w:val="both"/>
        <w:rPr>
          <w:rFonts w:ascii="Times New Roman" w:eastAsia="Calibri" w:hAnsi="Times New Roman"/>
          <w:i/>
          <w:noProof/>
          <w:lang w:eastAsia="en-US"/>
        </w:rPr>
      </w:pPr>
      <w:r w:rsidRPr="0087725D">
        <w:rPr>
          <w:rFonts w:ascii="Times New Roman" w:eastAsia="Calibri" w:hAnsi="Times New Roman"/>
          <w:b/>
          <w:lang w:eastAsia="en-US"/>
        </w:rPr>
        <w:tab/>
      </w:r>
      <w:r w:rsidR="00BA4E98" w:rsidRPr="0087725D">
        <w:rPr>
          <w:rFonts w:ascii="Times New Roman" w:eastAsia="Calibri" w:hAnsi="Times New Roman"/>
          <w:b/>
          <w:lang w:eastAsia="en-US"/>
        </w:rPr>
        <w:t>«Помещение»</w:t>
      </w:r>
      <w:r w:rsidR="00BA4E98" w:rsidRPr="0087725D">
        <w:rPr>
          <w:rFonts w:ascii="Times New Roman" w:eastAsia="Calibri" w:hAnsi="Times New Roman"/>
          <w:lang w:eastAsia="en-US"/>
        </w:rPr>
        <w:t xml:space="preserve"> </w:t>
      </w:r>
      <w:r w:rsidR="00C45981" w:rsidRPr="0087725D">
        <w:rPr>
          <w:rFonts w:ascii="Times New Roman" w:eastAsia="Calibri" w:hAnsi="Times New Roman"/>
          <w:lang w:eastAsia="en-US"/>
        </w:rPr>
        <w:tab/>
      </w:r>
      <w:r w:rsidR="00C45981" w:rsidRPr="0087725D">
        <w:rPr>
          <w:rFonts w:ascii="Times New Roman" w:hAnsi="Times New Roman"/>
          <w:color w:val="333333"/>
          <w:spacing w:val="-3"/>
        </w:rPr>
        <w:t>-</w:t>
      </w:r>
      <w:r w:rsidR="00BA4E98" w:rsidRPr="0087725D">
        <w:rPr>
          <w:rFonts w:ascii="Times New Roman" w:eastAsia="Calibri" w:hAnsi="Times New Roman"/>
          <w:lang w:eastAsia="en-US"/>
        </w:rPr>
        <w:t xml:space="preserve"> </w:t>
      </w:r>
      <w:r w:rsidR="00BA4E98" w:rsidRPr="0087725D">
        <w:rPr>
          <w:rFonts w:ascii="Times New Roman" w:eastAsia="Calibri" w:hAnsi="Times New Roman"/>
          <w:i/>
          <w:lang w:eastAsia="en-US"/>
        </w:rPr>
        <w:t xml:space="preserve">часть </w:t>
      </w:r>
      <w:r w:rsidR="00BA7B31" w:rsidRPr="0087725D">
        <w:rPr>
          <w:rFonts w:ascii="Times New Roman" w:eastAsia="Calibri" w:hAnsi="Times New Roman"/>
          <w:i/>
          <w:lang w:eastAsia="en-US"/>
        </w:rPr>
        <w:t>Ком</w:t>
      </w:r>
      <w:r w:rsidR="00182F35">
        <w:rPr>
          <w:rFonts w:ascii="Times New Roman" w:eastAsia="Calibri" w:hAnsi="Times New Roman"/>
          <w:i/>
          <w:lang w:eastAsia="en-US"/>
        </w:rPr>
        <w:t>п</w:t>
      </w:r>
      <w:r w:rsidR="00BA7B31" w:rsidRPr="0087725D">
        <w:rPr>
          <w:rFonts w:ascii="Times New Roman" w:eastAsia="Calibri" w:hAnsi="Times New Roman"/>
          <w:i/>
          <w:lang w:eastAsia="en-US"/>
        </w:rPr>
        <w:t>лекса апартаментов</w:t>
      </w:r>
      <w:r w:rsidR="00BA4E98" w:rsidRPr="0087725D">
        <w:rPr>
          <w:rFonts w:ascii="Times New Roman" w:eastAsia="Calibri" w:hAnsi="Times New Roman"/>
          <w:i/>
          <w:lang w:eastAsia="en-US"/>
        </w:rPr>
        <w:t xml:space="preserve">, выделенная в натуре и предназначенная для самостоятельного использования в </w:t>
      </w:r>
      <w:r w:rsidR="00074F8D" w:rsidRPr="0087725D">
        <w:rPr>
          <w:rFonts w:ascii="Times New Roman" w:eastAsia="Calibri" w:hAnsi="Times New Roman"/>
          <w:i/>
          <w:lang w:eastAsia="en-US"/>
        </w:rPr>
        <w:t>целях проживания</w:t>
      </w:r>
      <w:r w:rsidR="00BA4E98" w:rsidRPr="0087725D">
        <w:rPr>
          <w:rFonts w:ascii="Times New Roman" w:eastAsia="Calibri" w:hAnsi="Times New Roman"/>
          <w:i/>
          <w:lang w:eastAsia="en-US"/>
        </w:rPr>
        <w:t xml:space="preserve"> </w:t>
      </w:r>
      <w:r w:rsidR="00182F35">
        <w:rPr>
          <w:rFonts w:ascii="Times New Roman" w:eastAsia="Calibri" w:hAnsi="Times New Roman"/>
          <w:i/>
          <w:lang w:eastAsia="en-US"/>
        </w:rPr>
        <w:t>и</w:t>
      </w:r>
      <w:r w:rsidR="00182F35" w:rsidRPr="00182F35">
        <w:rPr>
          <w:rFonts w:ascii="Times New Roman" w:eastAsia="Calibri" w:hAnsi="Times New Roman"/>
          <w:i/>
          <w:lang w:eastAsia="en-US"/>
        </w:rPr>
        <w:t>/</w:t>
      </w:r>
      <w:r w:rsidR="00BA4E98" w:rsidRPr="0087725D">
        <w:rPr>
          <w:rFonts w:ascii="Times New Roman" w:eastAsia="Calibri" w:hAnsi="Times New Roman"/>
          <w:i/>
          <w:lang w:eastAsia="en-US"/>
        </w:rPr>
        <w:t xml:space="preserve">или </w:t>
      </w:r>
      <w:r w:rsidR="00BA7B31" w:rsidRPr="0087725D">
        <w:rPr>
          <w:rFonts w:ascii="Times New Roman" w:eastAsia="Calibri" w:hAnsi="Times New Roman"/>
          <w:i/>
          <w:lang w:eastAsia="en-US"/>
        </w:rPr>
        <w:t>ведения коммерческой деятельности</w:t>
      </w:r>
      <w:r w:rsidR="00BA4E98" w:rsidRPr="0087725D">
        <w:rPr>
          <w:rFonts w:ascii="Times New Roman" w:eastAsia="Calibri" w:hAnsi="Times New Roman"/>
          <w:i/>
          <w:lang w:eastAsia="en-US"/>
        </w:rPr>
        <w:t xml:space="preserve">. </w:t>
      </w:r>
      <w:r w:rsidR="00BA4E98" w:rsidRPr="0087725D">
        <w:rPr>
          <w:rFonts w:ascii="Times New Roman" w:eastAsia="Calibri" w:hAnsi="Times New Roman"/>
          <w:i/>
          <w:noProof/>
          <w:lang w:eastAsia="en-US"/>
        </w:rPr>
        <w:t xml:space="preserve">В случае расхождения (противоречия) сведений о площади Помещения содержащихся в Едином </w:t>
      </w:r>
      <w:r w:rsidR="00BA4E98" w:rsidRPr="0087725D">
        <w:rPr>
          <w:rFonts w:ascii="Times New Roman" w:hAnsi="Times New Roman"/>
          <w:i/>
          <w:color w:val="000000"/>
        </w:rPr>
        <w:t>государственном</w:t>
      </w:r>
      <w:r w:rsidR="00BA4E98" w:rsidRPr="0087725D">
        <w:rPr>
          <w:rFonts w:ascii="Times New Roman" w:eastAsia="Calibri" w:hAnsi="Times New Roman"/>
          <w:i/>
          <w:noProof/>
          <w:lang w:eastAsia="en-US"/>
        </w:rPr>
        <w:t xml:space="preserve"> реестре недвижимости (ЕГРН), документации государственного кадастрового учета, бухгалтерского учета Управляющей организации или иных организаций, технической документации на </w:t>
      </w:r>
      <w:r w:rsidR="0003528B" w:rsidRPr="0087725D">
        <w:rPr>
          <w:rFonts w:ascii="Times New Roman" w:eastAsia="Calibri" w:hAnsi="Times New Roman"/>
          <w:i/>
          <w:noProof/>
          <w:lang w:eastAsia="en-US"/>
        </w:rPr>
        <w:t>Комплекс апартаментов</w:t>
      </w:r>
      <w:r w:rsidR="00BA4E98" w:rsidRPr="0087725D">
        <w:rPr>
          <w:rFonts w:ascii="Times New Roman" w:eastAsia="Calibri" w:hAnsi="Times New Roman"/>
          <w:i/>
          <w:noProof/>
          <w:lang w:eastAsia="en-US"/>
        </w:rPr>
        <w:t>, приоритет имеют сведения, содержащиеся в ЕГРН.</w:t>
      </w:r>
    </w:p>
    <w:p w14:paraId="62301567" w14:textId="77777777" w:rsidR="00182F35" w:rsidRDefault="00182F35" w:rsidP="00AC35B9">
      <w:pPr>
        <w:tabs>
          <w:tab w:val="left" w:pos="709"/>
          <w:tab w:val="right" w:pos="9789"/>
        </w:tabs>
        <w:spacing w:after="0" w:line="240" w:lineRule="auto"/>
        <w:ind w:left="3402" w:hanging="3402"/>
        <w:jc w:val="both"/>
        <w:rPr>
          <w:rFonts w:ascii="Times New Roman" w:eastAsia="Calibri" w:hAnsi="Times New Roman"/>
          <w:i/>
          <w:noProof/>
          <w:lang w:eastAsia="en-US"/>
        </w:rPr>
      </w:pPr>
    </w:p>
    <w:p w14:paraId="69B200BC" w14:textId="77777777" w:rsidR="00182F35" w:rsidRPr="00182F35" w:rsidRDefault="00182F35" w:rsidP="00182F35">
      <w:pPr>
        <w:spacing w:after="0" w:line="240" w:lineRule="auto"/>
        <w:ind w:left="3402" w:hanging="2694"/>
        <w:jc w:val="both"/>
        <w:rPr>
          <w:rFonts w:ascii="Times New Roman" w:hAnsi="Times New Roman"/>
        </w:rPr>
      </w:pPr>
      <w:r>
        <w:rPr>
          <w:rFonts w:ascii="Times New Roman" w:eastAsia="Calibri" w:hAnsi="Times New Roman"/>
          <w:b/>
          <w:lang w:eastAsia="en-US"/>
        </w:rPr>
        <w:t>«Машино-</w:t>
      </w:r>
      <w:r w:rsidRPr="00182F35">
        <w:rPr>
          <w:rFonts w:ascii="Times New Roman" w:eastAsia="Calibri" w:hAnsi="Times New Roman"/>
          <w:b/>
          <w:bCs/>
          <w:iCs/>
          <w:lang w:eastAsia="en-US"/>
        </w:rPr>
        <w:t>место»</w:t>
      </w:r>
      <w:r w:rsidRPr="00182F35">
        <w:rPr>
          <w:rFonts w:ascii="Times New Roman" w:eastAsia="Calibri" w:hAnsi="Times New Roman"/>
          <w:b/>
          <w:bCs/>
          <w:iCs/>
          <w:lang w:eastAsia="en-US"/>
        </w:rPr>
        <w:tab/>
        <w:t xml:space="preserve">- </w:t>
      </w:r>
      <w:r w:rsidRPr="00182F35">
        <w:rPr>
          <w:rFonts w:ascii="Times New Roman" w:eastAsia="Calibri" w:hAnsi="Times New Roman"/>
          <w:iCs/>
          <w:lang w:eastAsia="en-US"/>
        </w:rPr>
        <w:t>место,</w:t>
      </w:r>
      <w:r>
        <w:rPr>
          <w:rFonts w:ascii="Times New Roman" w:eastAsia="Calibri" w:hAnsi="Times New Roman"/>
          <w:b/>
          <w:bCs/>
          <w:iCs/>
          <w:lang w:eastAsia="en-US"/>
        </w:rPr>
        <w:t xml:space="preserve"> </w:t>
      </w:r>
      <w:r w:rsidRPr="00182F35">
        <w:rPr>
          <w:rFonts w:ascii="Times New Roman" w:hAnsi="Times New Roman"/>
          <w:color w:val="333333"/>
          <w:shd w:val="clear" w:color="auto" w:fill="FFFFFF"/>
        </w:rPr>
        <w:t>ограниченн</w:t>
      </w:r>
      <w:r>
        <w:rPr>
          <w:rFonts w:ascii="Times New Roman" w:hAnsi="Times New Roman"/>
          <w:color w:val="333333"/>
          <w:shd w:val="clear" w:color="auto" w:fill="FFFFFF"/>
        </w:rPr>
        <w:t>ое</w:t>
      </w:r>
      <w:r w:rsidRPr="00182F35">
        <w:rPr>
          <w:rFonts w:ascii="Times New Roman" w:hAnsi="Times New Roman"/>
          <w:color w:val="333333"/>
          <w:shd w:val="clear" w:color="auto" w:fill="FFFFFF"/>
        </w:rPr>
        <w:t xml:space="preserve"> конструкционными элементами или линиями разметки и предназначенная для размещения одного автотранспортного средства</w:t>
      </w:r>
    </w:p>
    <w:p w14:paraId="6CD310D9" w14:textId="77777777" w:rsidR="00BA4E98" w:rsidRPr="0087725D" w:rsidRDefault="00BA4E98" w:rsidP="00182F35">
      <w:pPr>
        <w:tabs>
          <w:tab w:val="left" w:pos="709"/>
          <w:tab w:val="right" w:pos="9789"/>
        </w:tabs>
        <w:spacing w:after="0" w:line="240" w:lineRule="auto"/>
        <w:ind w:left="3402" w:hanging="2693"/>
        <w:jc w:val="both"/>
        <w:rPr>
          <w:rFonts w:ascii="Times New Roman" w:eastAsia="Calibri" w:hAnsi="Times New Roman"/>
          <w:i/>
          <w:lang w:eastAsia="en-US"/>
        </w:rPr>
      </w:pPr>
      <w:r w:rsidRPr="0087725D">
        <w:rPr>
          <w:rFonts w:ascii="Times New Roman" w:eastAsia="Calibri" w:hAnsi="Times New Roman"/>
          <w:b/>
          <w:lang w:eastAsia="en-US"/>
        </w:rPr>
        <w:lastRenderedPageBreak/>
        <w:t>«Общее имущество»</w:t>
      </w:r>
      <w:r w:rsidR="00C45981" w:rsidRPr="0087725D">
        <w:rPr>
          <w:rFonts w:ascii="Times New Roman" w:eastAsia="Calibri" w:hAnsi="Times New Roman"/>
          <w:b/>
          <w:lang w:eastAsia="en-US"/>
        </w:rPr>
        <w:tab/>
      </w:r>
      <w:r w:rsidRPr="0087725D">
        <w:rPr>
          <w:rFonts w:ascii="Times New Roman" w:eastAsia="Calibri" w:hAnsi="Times New Roman"/>
          <w:lang w:eastAsia="en-US"/>
        </w:rPr>
        <w:t xml:space="preserve"> </w:t>
      </w:r>
      <w:r w:rsidR="00C45981" w:rsidRPr="0087725D">
        <w:rPr>
          <w:rFonts w:ascii="Times New Roman" w:hAnsi="Times New Roman"/>
          <w:i/>
          <w:color w:val="333333"/>
          <w:spacing w:val="-3"/>
        </w:rPr>
        <w:t>-</w:t>
      </w:r>
      <w:r w:rsidRPr="0087725D">
        <w:rPr>
          <w:rFonts w:ascii="Times New Roman" w:eastAsia="Calibri" w:hAnsi="Times New Roman"/>
          <w:i/>
          <w:lang w:eastAsia="en-US"/>
        </w:rPr>
        <w:t xml:space="preserve"> имущество, являющееся принадлежностью </w:t>
      </w:r>
      <w:r w:rsidR="00074F8D" w:rsidRPr="0087725D">
        <w:rPr>
          <w:rFonts w:ascii="Times New Roman" w:eastAsia="Calibri" w:hAnsi="Times New Roman"/>
          <w:i/>
          <w:lang w:eastAsia="en-US"/>
        </w:rPr>
        <w:t>Помещений</w:t>
      </w:r>
      <w:r w:rsidRPr="0087725D">
        <w:rPr>
          <w:rFonts w:ascii="Times New Roman" w:eastAsia="Calibri" w:hAnsi="Times New Roman"/>
          <w:i/>
          <w:lang w:eastAsia="en-US"/>
        </w:rPr>
        <w:t xml:space="preserve">, находящееся в общей долевой собственности </w:t>
      </w:r>
      <w:r w:rsidR="00AA023E" w:rsidRPr="0087725D">
        <w:rPr>
          <w:rFonts w:ascii="Times New Roman" w:eastAsia="Calibri" w:hAnsi="Times New Roman"/>
          <w:i/>
          <w:lang w:eastAsia="en-US"/>
        </w:rPr>
        <w:t>с</w:t>
      </w:r>
      <w:r w:rsidRPr="0087725D">
        <w:rPr>
          <w:rFonts w:ascii="Times New Roman" w:eastAsia="Calibri" w:hAnsi="Times New Roman"/>
          <w:i/>
          <w:lang w:eastAsia="en-US"/>
        </w:rPr>
        <w:t xml:space="preserve">обственников </w:t>
      </w:r>
      <w:r w:rsidR="00AA023E" w:rsidRPr="0087725D">
        <w:rPr>
          <w:rFonts w:ascii="Times New Roman" w:eastAsia="Calibri" w:hAnsi="Times New Roman"/>
          <w:i/>
          <w:lang w:eastAsia="en-US"/>
        </w:rPr>
        <w:t>Ком</w:t>
      </w:r>
      <w:r w:rsidR="00F4164D">
        <w:rPr>
          <w:rFonts w:ascii="Times New Roman" w:eastAsia="Calibri" w:hAnsi="Times New Roman"/>
          <w:i/>
          <w:lang w:eastAsia="en-US"/>
        </w:rPr>
        <w:t>п</w:t>
      </w:r>
      <w:r w:rsidR="00AA023E" w:rsidRPr="0087725D">
        <w:rPr>
          <w:rFonts w:ascii="Times New Roman" w:eastAsia="Calibri" w:hAnsi="Times New Roman"/>
          <w:i/>
          <w:lang w:eastAsia="en-US"/>
        </w:rPr>
        <w:t>лекса апартаментов</w:t>
      </w:r>
      <w:r w:rsidRPr="0087725D">
        <w:rPr>
          <w:rFonts w:ascii="Times New Roman" w:eastAsia="Calibri" w:hAnsi="Times New Roman"/>
          <w:i/>
          <w:lang w:eastAsia="en-US"/>
        </w:rPr>
        <w:t>, предназначенное для обслуживания, использования и доступа к Помещениям</w:t>
      </w:r>
      <w:r w:rsidR="00F4164D">
        <w:rPr>
          <w:rFonts w:ascii="Times New Roman" w:eastAsia="Calibri" w:hAnsi="Times New Roman"/>
          <w:i/>
          <w:lang w:eastAsia="en-US"/>
        </w:rPr>
        <w:t xml:space="preserve"> и машино-местам</w:t>
      </w:r>
      <w:r w:rsidRPr="0087725D">
        <w:rPr>
          <w:rFonts w:ascii="Times New Roman" w:eastAsia="Calibri" w:hAnsi="Times New Roman"/>
          <w:i/>
          <w:lang w:eastAsia="en-US"/>
        </w:rPr>
        <w:t xml:space="preserve">, тесно связанное с ними назначением и следующие их судьбе. Перечень Общего имущества в </w:t>
      </w:r>
      <w:r w:rsidR="00AA023E" w:rsidRPr="0087725D">
        <w:rPr>
          <w:rFonts w:ascii="Times New Roman" w:hAnsi="Times New Roman"/>
          <w:i/>
          <w:color w:val="000000"/>
        </w:rPr>
        <w:t>К</w:t>
      </w:r>
      <w:r w:rsidR="0074294A" w:rsidRPr="0087725D">
        <w:rPr>
          <w:rFonts w:ascii="Times New Roman" w:hAnsi="Times New Roman"/>
          <w:i/>
          <w:color w:val="000000"/>
        </w:rPr>
        <w:t xml:space="preserve">омплексе апартаментов </w:t>
      </w:r>
      <w:r w:rsidRPr="0087725D">
        <w:rPr>
          <w:rFonts w:ascii="Times New Roman" w:eastAsia="Calibri" w:hAnsi="Times New Roman"/>
          <w:i/>
          <w:lang w:eastAsia="en-US"/>
        </w:rPr>
        <w:t>приведен в Приложении № 1 к настоящему Договору.</w:t>
      </w:r>
      <w:r w:rsidR="00AA023E" w:rsidRPr="0087725D">
        <w:rPr>
          <w:rFonts w:ascii="Times New Roman" w:eastAsia="Calibri" w:hAnsi="Times New Roman"/>
          <w:i/>
          <w:lang w:eastAsia="en-US"/>
        </w:rPr>
        <w:t xml:space="preserve"> </w:t>
      </w:r>
    </w:p>
    <w:p w14:paraId="783A4BE4" w14:textId="77777777" w:rsidR="00AA023E" w:rsidRPr="0087725D" w:rsidRDefault="00994BD5" w:rsidP="00AC35B9">
      <w:pPr>
        <w:widowControl w:val="0"/>
        <w:tabs>
          <w:tab w:val="left" w:pos="709"/>
        </w:tabs>
        <w:spacing w:after="0" w:line="240" w:lineRule="auto"/>
        <w:ind w:left="3402" w:hanging="3402"/>
        <w:jc w:val="both"/>
        <w:rPr>
          <w:rFonts w:ascii="Times New Roman" w:eastAsia="Calibri" w:hAnsi="Times New Roman"/>
          <w:i/>
          <w:lang w:eastAsia="en-US"/>
        </w:rPr>
      </w:pPr>
      <w:bookmarkStart w:id="0" w:name="_Hlk34059206"/>
      <w:r w:rsidRPr="0087725D">
        <w:rPr>
          <w:rFonts w:ascii="Times New Roman" w:eastAsia="Calibri" w:hAnsi="Times New Roman"/>
          <w:b/>
          <w:i/>
          <w:lang w:eastAsia="en-US"/>
        </w:rPr>
        <w:t xml:space="preserve"> </w:t>
      </w:r>
      <w:r w:rsidR="00AC35B9" w:rsidRPr="0087725D">
        <w:rPr>
          <w:rFonts w:ascii="Times New Roman" w:eastAsia="Calibri" w:hAnsi="Times New Roman"/>
          <w:b/>
          <w:i/>
          <w:lang w:eastAsia="en-US"/>
        </w:rPr>
        <w:tab/>
      </w:r>
      <w:r w:rsidR="00BA4E98" w:rsidRPr="0087725D">
        <w:rPr>
          <w:rFonts w:ascii="Times New Roman" w:eastAsia="Calibri" w:hAnsi="Times New Roman"/>
          <w:b/>
          <w:i/>
          <w:lang w:eastAsia="en-US"/>
        </w:rPr>
        <w:t>«Собственник»</w:t>
      </w:r>
      <w:r w:rsidR="00BA4E98" w:rsidRPr="0087725D">
        <w:rPr>
          <w:rFonts w:ascii="Times New Roman" w:eastAsia="Calibri" w:hAnsi="Times New Roman"/>
          <w:i/>
          <w:lang w:eastAsia="en-US"/>
        </w:rPr>
        <w:t xml:space="preserve"> </w:t>
      </w:r>
      <w:r w:rsidR="00C45981" w:rsidRPr="0087725D">
        <w:rPr>
          <w:rFonts w:ascii="Times New Roman" w:eastAsia="Calibri" w:hAnsi="Times New Roman"/>
          <w:i/>
          <w:lang w:eastAsia="en-US"/>
        </w:rPr>
        <w:tab/>
      </w:r>
      <w:r w:rsidR="00BA4E98" w:rsidRPr="0087725D">
        <w:rPr>
          <w:rFonts w:ascii="Times New Roman" w:eastAsia="Calibri" w:hAnsi="Times New Roman"/>
          <w:i/>
          <w:lang w:eastAsia="en-US"/>
        </w:rPr>
        <w:t xml:space="preserve">- собственник </w:t>
      </w:r>
      <w:r w:rsidR="00AA023E" w:rsidRPr="0087725D">
        <w:rPr>
          <w:rFonts w:ascii="Times New Roman" w:eastAsia="Calibri" w:hAnsi="Times New Roman"/>
          <w:i/>
          <w:lang w:eastAsia="en-US"/>
        </w:rPr>
        <w:t xml:space="preserve">нежилого помещений - </w:t>
      </w:r>
      <w:r w:rsidR="00F4164D">
        <w:rPr>
          <w:rFonts w:ascii="Times New Roman" w:eastAsia="Calibri" w:hAnsi="Times New Roman"/>
          <w:i/>
          <w:lang w:eastAsia="en-US"/>
        </w:rPr>
        <w:t>А</w:t>
      </w:r>
      <w:r w:rsidRPr="0087725D">
        <w:rPr>
          <w:rFonts w:ascii="Times New Roman" w:eastAsia="Calibri" w:hAnsi="Times New Roman"/>
          <w:i/>
          <w:lang w:eastAsia="en-US"/>
        </w:rPr>
        <w:t>партаментов</w:t>
      </w:r>
      <w:r w:rsidR="00BA4E98" w:rsidRPr="0087725D">
        <w:rPr>
          <w:rFonts w:ascii="Times New Roman" w:eastAsia="Calibri" w:hAnsi="Times New Roman"/>
          <w:i/>
          <w:lang w:eastAsia="en-US"/>
        </w:rPr>
        <w:t xml:space="preserve"> и/или нежилого </w:t>
      </w:r>
      <w:r w:rsidR="00074F8D" w:rsidRPr="0087725D">
        <w:rPr>
          <w:rFonts w:ascii="Times New Roman" w:eastAsia="Calibri" w:hAnsi="Times New Roman"/>
          <w:i/>
          <w:lang w:eastAsia="en-US"/>
        </w:rPr>
        <w:t>п</w:t>
      </w:r>
      <w:r w:rsidR="00BA4E98" w:rsidRPr="0087725D">
        <w:rPr>
          <w:rFonts w:ascii="Times New Roman" w:eastAsia="Calibri" w:hAnsi="Times New Roman"/>
          <w:i/>
          <w:lang w:eastAsia="en-US"/>
        </w:rPr>
        <w:t>омещения</w:t>
      </w:r>
      <w:r w:rsidR="00AA023E" w:rsidRPr="0087725D">
        <w:rPr>
          <w:rFonts w:ascii="Times New Roman" w:eastAsia="Calibri" w:hAnsi="Times New Roman"/>
          <w:i/>
          <w:lang w:eastAsia="en-US"/>
        </w:rPr>
        <w:t xml:space="preserve"> </w:t>
      </w:r>
      <w:r w:rsidR="00AA023E" w:rsidRPr="0087725D">
        <w:rPr>
          <w:rFonts w:ascii="Times New Roman" w:eastAsia="Calibri" w:hAnsi="Times New Roman"/>
          <w:i/>
          <w:noProof/>
          <w:lang w:eastAsia="en-US"/>
        </w:rPr>
        <w:t xml:space="preserve">(коммерческие помещение) </w:t>
      </w:r>
      <w:r w:rsidR="00AA023E" w:rsidRPr="0087725D">
        <w:rPr>
          <w:rFonts w:ascii="Times New Roman" w:eastAsia="Calibri" w:hAnsi="Times New Roman"/>
          <w:i/>
          <w:lang w:eastAsia="en-US"/>
        </w:rPr>
        <w:t xml:space="preserve">и/или </w:t>
      </w:r>
      <w:r w:rsidR="00FF3F18" w:rsidRPr="0087725D">
        <w:rPr>
          <w:rFonts w:ascii="Times New Roman" w:eastAsia="Calibri" w:hAnsi="Times New Roman"/>
          <w:i/>
          <w:lang w:eastAsia="en-US"/>
        </w:rPr>
        <w:t xml:space="preserve"> </w:t>
      </w:r>
      <w:r w:rsidR="00F4164D">
        <w:rPr>
          <w:rFonts w:ascii="Times New Roman" w:eastAsia="Calibri" w:hAnsi="Times New Roman"/>
          <w:i/>
          <w:lang w:eastAsia="en-US"/>
        </w:rPr>
        <w:t>М</w:t>
      </w:r>
      <w:r w:rsidR="00FF3F18" w:rsidRPr="0087725D">
        <w:rPr>
          <w:rFonts w:ascii="Times New Roman" w:eastAsia="Calibri" w:hAnsi="Times New Roman"/>
          <w:i/>
          <w:lang w:eastAsia="en-US"/>
        </w:rPr>
        <w:t>ашино</w:t>
      </w:r>
      <w:r w:rsidR="00AA023E" w:rsidRPr="0087725D">
        <w:rPr>
          <w:rFonts w:ascii="Times New Roman" w:eastAsia="Calibri" w:hAnsi="Times New Roman"/>
          <w:i/>
          <w:lang w:eastAsia="en-US"/>
        </w:rPr>
        <w:t xml:space="preserve"> - </w:t>
      </w:r>
      <w:r w:rsidR="00FF3F18" w:rsidRPr="0087725D">
        <w:rPr>
          <w:rFonts w:ascii="Times New Roman" w:eastAsia="Calibri" w:hAnsi="Times New Roman"/>
          <w:i/>
          <w:lang w:eastAsia="en-US"/>
        </w:rPr>
        <w:t>места</w:t>
      </w:r>
      <w:r w:rsidR="00BA4E98" w:rsidRPr="0087725D">
        <w:rPr>
          <w:rFonts w:ascii="Times New Roman" w:eastAsia="Calibri" w:hAnsi="Times New Roman"/>
          <w:i/>
          <w:lang w:eastAsia="en-US"/>
        </w:rPr>
        <w:t xml:space="preserve"> в </w:t>
      </w:r>
      <w:r w:rsidR="00AA023E" w:rsidRPr="0087725D">
        <w:rPr>
          <w:rFonts w:ascii="Times New Roman" w:hAnsi="Times New Roman"/>
          <w:i/>
          <w:color w:val="000000"/>
        </w:rPr>
        <w:t>К</w:t>
      </w:r>
      <w:r w:rsidR="0074294A" w:rsidRPr="0087725D">
        <w:rPr>
          <w:rFonts w:ascii="Times New Roman" w:hAnsi="Times New Roman"/>
          <w:i/>
          <w:color w:val="000000"/>
        </w:rPr>
        <w:t>омплексе апартаментов</w:t>
      </w:r>
      <w:r w:rsidR="00BA4E98" w:rsidRPr="0087725D">
        <w:rPr>
          <w:rFonts w:ascii="Times New Roman" w:eastAsia="Calibri" w:hAnsi="Times New Roman"/>
          <w:i/>
          <w:lang w:eastAsia="en-US"/>
        </w:rPr>
        <w:t>, имеющий право на долю в Обще</w:t>
      </w:r>
      <w:r w:rsidR="00AA023E" w:rsidRPr="0087725D">
        <w:rPr>
          <w:rFonts w:ascii="Times New Roman" w:eastAsia="Calibri" w:hAnsi="Times New Roman"/>
          <w:i/>
          <w:lang w:eastAsia="en-US"/>
        </w:rPr>
        <w:t>м</w:t>
      </w:r>
      <w:r w:rsidR="00BA4E98" w:rsidRPr="0087725D">
        <w:rPr>
          <w:rFonts w:ascii="Times New Roman" w:eastAsia="Calibri" w:hAnsi="Times New Roman"/>
          <w:i/>
          <w:lang w:eastAsia="en-US"/>
        </w:rPr>
        <w:t xml:space="preserve"> имуществ</w:t>
      </w:r>
      <w:r w:rsidR="00AA023E" w:rsidRPr="0087725D">
        <w:rPr>
          <w:rFonts w:ascii="Times New Roman" w:eastAsia="Calibri" w:hAnsi="Times New Roman"/>
          <w:i/>
          <w:lang w:eastAsia="en-US"/>
        </w:rPr>
        <w:t>е</w:t>
      </w:r>
      <w:r w:rsidR="00BA4E98" w:rsidRPr="0087725D">
        <w:rPr>
          <w:rFonts w:ascii="Times New Roman" w:eastAsia="Calibri" w:hAnsi="Times New Roman"/>
          <w:i/>
          <w:lang w:eastAsia="en-US"/>
        </w:rPr>
        <w:t xml:space="preserve"> в </w:t>
      </w:r>
      <w:r w:rsidR="00AA023E" w:rsidRPr="0087725D">
        <w:rPr>
          <w:rFonts w:ascii="Times New Roman" w:eastAsia="Calibri" w:hAnsi="Times New Roman"/>
          <w:i/>
          <w:lang w:eastAsia="en-US"/>
        </w:rPr>
        <w:t>К</w:t>
      </w:r>
      <w:r w:rsidR="007A7BAE" w:rsidRPr="0087725D">
        <w:rPr>
          <w:rFonts w:ascii="Times New Roman" w:eastAsia="Calibri" w:hAnsi="Times New Roman"/>
          <w:i/>
          <w:lang w:eastAsia="en-US"/>
        </w:rPr>
        <w:t>омплексе апартаментов</w:t>
      </w:r>
      <w:r w:rsidR="00BA4E98" w:rsidRPr="0087725D">
        <w:rPr>
          <w:rFonts w:ascii="Times New Roman" w:eastAsia="Calibri" w:hAnsi="Times New Roman"/>
          <w:i/>
          <w:lang w:eastAsia="en-US"/>
        </w:rPr>
        <w:t xml:space="preserve">. </w:t>
      </w:r>
    </w:p>
    <w:p w14:paraId="6F7E5BCB" w14:textId="77777777" w:rsidR="00BA4E98" w:rsidRPr="0087725D" w:rsidRDefault="00AA023E" w:rsidP="00AC35B9">
      <w:pPr>
        <w:widowControl w:val="0"/>
        <w:tabs>
          <w:tab w:val="left" w:pos="709"/>
        </w:tabs>
        <w:spacing w:after="0" w:line="240" w:lineRule="auto"/>
        <w:ind w:left="3402" w:hanging="3402"/>
        <w:jc w:val="both"/>
        <w:rPr>
          <w:rFonts w:ascii="Times New Roman" w:eastAsia="Calibri" w:hAnsi="Times New Roman"/>
          <w:b/>
          <w:i/>
          <w:lang w:eastAsia="en-US"/>
        </w:rPr>
      </w:pPr>
      <w:r w:rsidRPr="0087725D">
        <w:rPr>
          <w:rFonts w:ascii="Times New Roman" w:eastAsia="Calibri" w:hAnsi="Times New Roman"/>
          <w:b/>
          <w:lang w:eastAsia="en-US"/>
        </w:rPr>
        <w:tab/>
      </w:r>
      <w:r w:rsidRPr="0087725D">
        <w:rPr>
          <w:rFonts w:ascii="Times New Roman" w:eastAsia="Calibri" w:hAnsi="Times New Roman"/>
          <w:b/>
          <w:lang w:eastAsia="en-US"/>
        </w:rPr>
        <w:tab/>
      </w:r>
      <w:r w:rsidR="00BA4E98" w:rsidRPr="0087725D">
        <w:rPr>
          <w:rFonts w:ascii="Times New Roman" w:eastAsia="Calibri" w:hAnsi="Times New Roman"/>
          <w:i/>
          <w:lang w:eastAsia="en-US"/>
        </w:rPr>
        <w:t xml:space="preserve">Также в случаях, не противоречащих действующему законодательству РФ и в рамках настоящего Договора под Собственником понимается: лицо, принявшее от Застройщика или лица, обеспечивающего строительство </w:t>
      </w:r>
      <w:r w:rsidR="00074F8D" w:rsidRPr="0087725D">
        <w:rPr>
          <w:rFonts w:ascii="Times New Roman" w:eastAsia="Calibri" w:hAnsi="Times New Roman"/>
          <w:i/>
          <w:lang w:eastAsia="en-US"/>
        </w:rPr>
        <w:t>Здания</w:t>
      </w:r>
      <w:r w:rsidR="00BA4E98" w:rsidRPr="0087725D">
        <w:rPr>
          <w:rFonts w:ascii="Times New Roman" w:eastAsia="Calibri" w:hAnsi="Times New Roman"/>
          <w:i/>
          <w:lang w:eastAsia="en-US"/>
        </w:rPr>
        <w:t xml:space="preserve"> после выдачи ему разрешения на ввод </w:t>
      </w:r>
      <w:r w:rsidR="00074F8D" w:rsidRPr="0087725D">
        <w:rPr>
          <w:rFonts w:ascii="Times New Roman" w:eastAsia="Calibri" w:hAnsi="Times New Roman"/>
          <w:i/>
          <w:lang w:eastAsia="en-US"/>
        </w:rPr>
        <w:t xml:space="preserve">Здания </w:t>
      </w:r>
      <w:r w:rsidR="00BA4E98" w:rsidRPr="0087725D">
        <w:rPr>
          <w:rFonts w:ascii="Times New Roman" w:eastAsia="Calibri" w:hAnsi="Times New Roman"/>
          <w:i/>
          <w:lang w:eastAsia="en-US"/>
        </w:rPr>
        <w:t xml:space="preserve"> в эксплуатацию Помещения в данном </w:t>
      </w:r>
      <w:r w:rsidRPr="0087725D">
        <w:rPr>
          <w:rFonts w:ascii="Times New Roman" w:hAnsi="Times New Roman"/>
          <w:i/>
          <w:color w:val="000000"/>
        </w:rPr>
        <w:t>К</w:t>
      </w:r>
      <w:r w:rsidR="0074294A" w:rsidRPr="0087725D">
        <w:rPr>
          <w:rFonts w:ascii="Times New Roman" w:hAnsi="Times New Roman"/>
          <w:i/>
          <w:color w:val="000000"/>
        </w:rPr>
        <w:t xml:space="preserve">омплексе апартаментов </w:t>
      </w:r>
      <w:r w:rsidR="00BA4E98" w:rsidRPr="0087725D">
        <w:rPr>
          <w:rFonts w:ascii="Times New Roman" w:eastAsia="Calibri" w:hAnsi="Times New Roman"/>
          <w:i/>
          <w:lang w:eastAsia="en-US"/>
        </w:rPr>
        <w:t xml:space="preserve">по передаточному акту или иному документу о передаче; Застройщик, в отношении Помещений в </w:t>
      </w:r>
      <w:r w:rsidRPr="0087725D">
        <w:rPr>
          <w:rFonts w:ascii="Times New Roman" w:hAnsi="Times New Roman"/>
          <w:i/>
          <w:color w:val="000000"/>
        </w:rPr>
        <w:t>К</w:t>
      </w:r>
      <w:r w:rsidR="0074294A" w:rsidRPr="0087725D">
        <w:rPr>
          <w:rFonts w:ascii="Times New Roman" w:hAnsi="Times New Roman"/>
          <w:i/>
          <w:color w:val="000000"/>
        </w:rPr>
        <w:t>омплексе апартаментов</w:t>
      </w:r>
      <w:r w:rsidR="00BA4E98" w:rsidRPr="0087725D">
        <w:rPr>
          <w:rFonts w:ascii="Times New Roman" w:eastAsia="Calibri" w:hAnsi="Times New Roman"/>
          <w:i/>
          <w:lang w:eastAsia="en-US"/>
        </w:rPr>
        <w:t xml:space="preserve">, не переданных им иным лицам по передаточному акту или иному документу о передаче. </w:t>
      </w:r>
    </w:p>
    <w:bookmarkEnd w:id="0"/>
    <w:p w14:paraId="5D945F39" w14:textId="77777777" w:rsidR="00BA4E98" w:rsidRPr="0087725D" w:rsidRDefault="00BA4E98" w:rsidP="00AC35B9">
      <w:pPr>
        <w:widowControl w:val="0"/>
        <w:tabs>
          <w:tab w:val="left" w:pos="709"/>
        </w:tabs>
        <w:spacing w:after="0" w:line="240" w:lineRule="auto"/>
        <w:ind w:left="3402" w:hanging="3402"/>
        <w:jc w:val="both"/>
        <w:rPr>
          <w:rFonts w:ascii="Times New Roman" w:eastAsia="Calibri" w:hAnsi="Times New Roman"/>
          <w:i/>
          <w:lang w:eastAsia="en-US"/>
        </w:rPr>
      </w:pPr>
      <w:r w:rsidRPr="0087725D">
        <w:rPr>
          <w:rFonts w:ascii="Times New Roman" w:eastAsia="Calibri" w:hAnsi="Times New Roman"/>
          <w:b/>
          <w:lang w:eastAsia="en-US"/>
        </w:rPr>
        <w:t xml:space="preserve"> </w:t>
      </w:r>
      <w:r w:rsidR="00AC35B9" w:rsidRPr="0087725D">
        <w:rPr>
          <w:rFonts w:ascii="Times New Roman" w:eastAsia="Calibri" w:hAnsi="Times New Roman"/>
          <w:b/>
          <w:lang w:eastAsia="en-US"/>
        </w:rPr>
        <w:tab/>
      </w:r>
      <w:r w:rsidRPr="0087725D">
        <w:rPr>
          <w:rFonts w:ascii="Times New Roman" w:eastAsia="Calibri" w:hAnsi="Times New Roman"/>
          <w:b/>
          <w:lang w:eastAsia="en-US"/>
        </w:rPr>
        <w:t>«Коммунальные услуги»</w:t>
      </w:r>
      <w:r w:rsidRPr="0087725D">
        <w:rPr>
          <w:rFonts w:ascii="Times New Roman" w:eastAsia="Calibri" w:hAnsi="Times New Roman"/>
          <w:lang w:eastAsia="en-US"/>
        </w:rPr>
        <w:t xml:space="preserve"> </w:t>
      </w:r>
      <w:r w:rsidR="00C45981" w:rsidRPr="0087725D">
        <w:rPr>
          <w:rFonts w:ascii="Times New Roman" w:eastAsia="Calibri" w:hAnsi="Times New Roman"/>
          <w:lang w:eastAsia="en-US"/>
        </w:rPr>
        <w:tab/>
      </w:r>
      <w:r w:rsidR="00C45981" w:rsidRPr="0087725D">
        <w:rPr>
          <w:rFonts w:ascii="Times New Roman" w:hAnsi="Times New Roman"/>
          <w:color w:val="333333"/>
          <w:spacing w:val="-3"/>
        </w:rPr>
        <w:t>-</w:t>
      </w:r>
      <w:r w:rsidRPr="0087725D">
        <w:rPr>
          <w:rFonts w:ascii="Times New Roman" w:eastAsia="Calibri" w:hAnsi="Times New Roman"/>
          <w:i/>
          <w:lang w:eastAsia="en-US"/>
        </w:rPr>
        <w:t>холодное водоснабжение, горячее водоснабжение, водоотведение, электроснабжение, отопление, обращение с твердыми коммунальными отходами</w:t>
      </w:r>
      <w:r w:rsidR="00AA023E" w:rsidRPr="0087725D">
        <w:rPr>
          <w:rFonts w:ascii="Times New Roman" w:eastAsia="Calibri" w:hAnsi="Times New Roman"/>
          <w:i/>
          <w:lang w:eastAsia="en-US"/>
        </w:rPr>
        <w:t>.</w:t>
      </w:r>
    </w:p>
    <w:p w14:paraId="2015FDE1" w14:textId="77777777" w:rsidR="00074F8D" w:rsidRPr="0087725D" w:rsidRDefault="00AC35B9" w:rsidP="00AC35B9">
      <w:pPr>
        <w:widowControl w:val="0"/>
        <w:tabs>
          <w:tab w:val="left" w:pos="709"/>
        </w:tabs>
        <w:spacing w:after="0" w:line="240" w:lineRule="auto"/>
        <w:ind w:left="3402" w:hanging="3402"/>
        <w:jc w:val="both"/>
        <w:rPr>
          <w:rFonts w:ascii="Times New Roman" w:eastAsia="Calibri" w:hAnsi="Times New Roman"/>
          <w:i/>
        </w:rPr>
      </w:pPr>
      <w:r w:rsidRPr="0087725D">
        <w:rPr>
          <w:rFonts w:ascii="Times New Roman" w:eastAsia="Calibri" w:hAnsi="Times New Roman"/>
          <w:b/>
          <w:lang w:eastAsia="en-US"/>
        </w:rPr>
        <w:tab/>
      </w:r>
      <w:r w:rsidR="00BA4E98" w:rsidRPr="0087725D">
        <w:rPr>
          <w:rFonts w:ascii="Times New Roman" w:eastAsia="Calibri" w:hAnsi="Times New Roman"/>
          <w:b/>
          <w:lang w:eastAsia="en-US"/>
        </w:rPr>
        <w:t xml:space="preserve"> «Коммунальные ресурсы»</w:t>
      </w:r>
      <w:r w:rsidR="00BA4E98" w:rsidRPr="0087725D">
        <w:rPr>
          <w:rFonts w:ascii="Times New Roman" w:eastAsia="Calibri" w:hAnsi="Times New Roman"/>
          <w:lang w:eastAsia="en-US"/>
        </w:rPr>
        <w:t xml:space="preserve"> </w:t>
      </w:r>
      <w:r w:rsidR="00DA1BB0" w:rsidRPr="0087725D">
        <w:rPr>
          <w:rFonts w:ascii="Times New Roman" w:hAnsi="Times New Roman"/>
          <w:color w:val="333333"/>
          <w:spacing w:val="-3"/>
        </w:rPr>
        <w:t>-</w:t>
      </w:r>
      <w:r w:rsidR="00BA4E98" w:rsidRPr="0087725D">
        <w:rPr>
          <w:rFonts w:ascii="Times New Roman" w:eastAsia="Calibri" w:hAnsi="Times New Roman"/>
          <w:i/>
          <w:lang w:eastAsia="en-US"/>
        </w:rPr>
        <w:t xml:space="preserve"> холодная вода, электрическая и тепловая энергия, </w:t>
      </w:r>
      <w:r w:rsidR="00BA4E98" w:rsidRPr="0087725D">
        <w:rPr>
          <w:rFonts w:ascii="Times New Roman" w:eastAsia="Calibri" w:hAnsi="Times New Roman"/>
          <w:i/>
        </w:rPr>
        <w:t xml:space="preserve">используемые для предоставления Коммунальных услуг. </w:t>
      </w:r>
    </w:p>
    <w:p w14:paraId="06B950FF" w14:textId="77777777" w:rsidR="00BA4E98" w:rsidRPr="0087725D" w:rsidRDefault="00AC35B9" w:rsidP="00AC35B9">
      <w:pPr>
        <w:widowControl w:val="0"/>
        <w:tabs>
          <w:tab w:val="left" w:pos="709"/>
        </w:tabs>
        <w:spacing w:after="0" w:line="240" w:lineRule="auto"/>
        <w:ind w:left="3402" w:hanging="3402"/>
        <w:jc w:val="both"/>
        <w:rPr>
          <w:rFonts w:ascii="Times New Roman" w:eastAsia="Calibri" w:hAnsi="Times New Roman"/>
          <w:color w:val="000000"/>
          <w:lang w:eastAsia="en-US"/>
        </w:rPr>
      </w:pPr>
      <w:r w:rsidRPr="0087725D">
        <w:rPr>
          <w:rFonts w:ascii="Times New Roman" w:eastAsia="Calibri" w:hAnsi="Times New Roman"/>
          <w:b/>
          <w:lang w:eastAsia="en-US"/>
        </w:rPr>
        <w:tab/>
      </w:r>
      <w:r w:rsidR="00BA4E98" w:rsidRPr="0087725D">
        <w:rPr>
          <w:rFonts w:ascii="Times New Roman" w:eastAsia="Calibri" w:hAnsi="Times New Roman"/>
          <w:b/>
          <w:lang w:eastAsia="en-US"/>
        </w:rPr>
        <w:t>«</w:t>
      </w:r>
      <w:r w:rsidR="00F4164D">
        <w:rPr>
          <w:rFonts w:ascii="Times New Roman" w:eastAsia="Calibri" w:hAnsi="Times New Roman"/>
          <w:b/>
          <w:lang w:eastAsia="en-US"/>
        </w:rPr>
        <w:t>Техническое обслуживание</w:t>
      </w:r>
      <w:r w:rsidR="00F4164D" w:rsidRPr="00F4164D">
        <w:rPr>
          <w:rFonts w:ascii="Times New Roman" w:eastAsia="Calibri" w:hAnsi="Times New Roman"/>
          <w:b/>
          <w:lang w:eastAsia="en-US"/>
        </w:rPr>
        <w:t>/</w:t>
      </w:r>
      <w:r w:rsidR="00BA4E98" w:rsidRPr="0087725D">
        <w:rPr>
          <w:rFonts w:ascii="Times New Roman" w:eastAsia="Calibri" w:hAnsi="Times New Roman"/>
          <w:b/>
          <w:lang w:eastAsia="en-US"/>
        </w:rPr>
        <w:t>Содержание»</w:t>
      </w:r>
      <w:r w:rsidR="00BA4E98" w:rsidRPr="0087725D">
        <w:rPr>
          <w:rFonts w:ascii="Times New Roman" w:eastAsia="Calibri" w:hAnsi="Times New Roman"/>
          <w:lang w:eastAsia="en-US"/>
        </w:rPr>
        <w:t xml:space="preserve"> </w:t>
      </w:r>
      <w:r w:rsidR="00C45981" w:rsidRPr="0087725D">
        <w:rPr>
          <w:rFonts w:ascii="Times New Roman" w:eastAsia="Calibri" w:hAnsi="Times New Roman"/>
          <w:lang w:eastAsia="en-US"/>
        </w:rPr>
        <w:tab/>
      </w:r>
      <w:r w:rsidR="00C45981" w:rsidRPr="0087725D">
        <w:rPr>
          <w:rFonts w:ascii="Times New Roman" w:hAnsi="Times New Roman"/>
          <w:color w:val="333333"/>
          <w:spacing w:val="-3"/>
        </w:rPr>
        <w:t>-</w:t>
      </w:r>
      <w:r w:rsidR="00BA4E98" w:rsidRPr="0087725D">
        <w:rPr>
          <w:rFonts w:ascii="Times New Roman" w:eastAsia="Calibri" w:hAnsi="Times New Roman"/>
          <w:lang w:eastAsia="en-US"/>
        </w:rPr>
        <w:t xml:space="preserve"> </w:t>
      </w:r>
      <w:r w:rsidR="00BA4E98" w:rsidRPr="0087725D">
        <w:rPr>
          <w:rFonts w:ascii="Times New Roman" w:eastAsia="Calibri" w:hAnsi="Times New Roman"/>
          <w:i/>
          <w:lang w:eastAsia="en-US"/>
        </w:rPr>
        <w:t xml:space="preserve">содержание Общего имущества и техническое обслуживание общих коммуникаций, технических устройств и технических помещений в </w:t>
      </w:r>
      <w:r w:rsidR="00FC1D0C" w:rsidRPr="0087725D">
        <w:rPr>
          <w:rFonts w:ascii="Times New Roman" w:hAnsi="Times New Roman"/>
          <w:i/>
          <w:color w:val="000000"/>
        </w:rPr>
        <w:t>К</w:t>
      </w:r>
      <w:r w:rsidR="0074294A" w:rsidRPr="0087725D">
        <w:rPr>
          <w:rFonts w:ascii="Times New Roman" w:hAnsi="Times New Roman"/>
          <w:i/>
          <w:color w:val="000000"/>
        </w:rPr>
        <w:t xml:space="preserve">омплексе апартаментов </w:t>
      </w:r>
      <w:r w:rsidR="00BA4E98" w:rsidRPr="0087725D">
        <w:rPr>
          <w:rFonts w:ascii="Times New Roman" w:eastAsia="Calibri" w:hAnsi="Times New Roman"/>
          <w:i/>
          <w:lang w:eastAsia="en-US"/>
        </w:rPr>
        <w:t xml:space="preserve">в соответствии с требованиями Собственников и с установленными нормативными правовыми актами </w:t>
      </w:r>
      <w:r w:rsidR="00074F8D" w:rsidRPr="0087725D">
        <w:rPr>
          <w:rFonts w:ascii="Times New Roman" w:eastAsia="Calibri" w:hAnsi="Times New Roman"/>
          <w:i/>
          <w:lang w:eastAsia="en-US"/>
        </w:rPr>
        <w:t>РФ.</w:t>
      </w:r>
      <w:r w:rsidR="00BA4E98" w:rsidRPr="0087725D">
        <w:rPr>
          <w:rFonts w:ascii="Times New Roman" w:eastAsia="Calibri" w:hAnsi="Times New Roman"/>
          <w:i/>
          <w:lang w:eastAsia="en-US"/>
        </w:rPr>
        <w:t xml:space="preserve"> Перечень работ и услуг по </w:t>
      </w:r>
      <w:r w:rsidR="00074F8D" w:rsidRPr="0087725D">
        <w:rPr>
          <w:rFonts w:ascii="Times New Roman" w:eastAsia="Calibri" w:hAnsi="Times New Roman"/>
          <w:i/>
          <w:lang w:eastAsia="en-US"/>
        </w:rPr>
        <w:t>С</w:t>
      </w:r>
      <w:r w:rsidR="00BA4E98" w:rsidRPr="0087725D">
        <w:rPr>
          <w:rFonts w:ascii="Times New Roman" w:eastAsia="Calibri" w:hAnsi="Times New Roman"/>
          <w:i/>
          <w:lang w:eastAsia="en-US"/>
        </w:rPr>
        <w:t xml:space="preserve">одержанию установлен в </w:t>
      </w:r>
      <w:r w:rsidR="00BA4E98" w:rsidRPr="0087725D">
        <w:rPr>
          <w:rFonts w:ascii="Times New Roman" w:eastAsia="Calibri" w:hAnsi="Times New Roman"/>
          <w:i/>
          <w:color w:val="000000"/>
          <w:lang w:eastAsia="en-US"/>
        </w:rPr>
        <w:t xml:space="preserve">Приложении № 3 к настоящему Договору и может быть изменен по решению общего собрания Собственников. </w:t>
      </w:r>
      <w:r w:rsidR="00BA4E98" w:rsidRPr="0087725D">
        <w:rPr>
          <w:rFonts w:ascii="Times New Roman" w:eastAsia="Calibri" w:hAnsi="Times New Roman"/>
          <w:color w:val="000000"/>
          <w:lang w:eastAsia="en-US"/>
        </w:rPr>
        <w:tab/>
      </w:r>
    </w:p>
    <w:p w14:paraId="0E64F937" w14:textId="77777777" w:rsidR="00BA4E98" w:rsidRPr="0087725D" w:rsidRDefault="00AC35B9" w:rsidP="00AC35B9">
      <w:pPr>
        <w:widowControl w:val="0"/>
        <w:tabs>
          <w:tab w:val="left" w:pos="709"/>
          <w:tab w:val="left" w:pos="993"/>
        </w:tabs>
        <w:spacing w:after="0" w:line="240" w:lineRule="auto"/>
        <w:ind w:left="3402" w:hanging="3402"/>
        <w:jc w:val="both"/>
        <w:rPr>
          <w:rFonts w:ascii="Times New Roman" w:eastAsia="Calibri" w:hAnsi="Times New Roman"/>
          <w:i/>
          <w:lang w:eastAsia="en-US"/>
        </w:rPr>
      </w:pPr>
      <w:r w:rsidRPr="0087725D">
        <w:rPr>
          <w:rFonts w:ascii="Times New Roman" w:eastAsia="Calibri" w:hAnsi="Times New Roman"/>
          <w:b/>
          <w:color w:val="000000"/>
          <w:lang w:eastAsia="en-US"/>
        </w:rPr>
        <w:tab/>
      </w:r>
      <w:r w:rsidR="00BA4E98" w:rsidRPr="0087725D">
        <w:rPr>
          <w:rFonts w:ascii="Times New Roman" w:eastAsia="Calibri" w:hAnsi="Times New Roman"/>
          <w:b/>
          <w:color w:val="000000"/>
          <w:lang w:eastAsia="en-US"/>
        </w:rPr>
        <w:t>«Текущий ремонт»</w:t>
      </w:r>
      <w:r w:rsidR="00BA4E98" w:rsidRPr="0087725D">
        <w:rPr>
          <w:rFonts w:ascii="Times New Roman" w:eastAsia="Calibri" w:hAnsi="Times New Roman"/>
          <w:color w:val="000000"/>
          <w:lang w:eastAsia="en-US"/>
        </w:rPr>
        <w:t xml:space="preserve"> </w:t>
      </w:r>
      <w:r w:rsidR="00C45981" w:rsidRPr="0087725D">
        <w:rPr>
          <w:rFonts w:ascii="Times New Roman" w:eastAsia="Calibri" w:hAnsi="Times New Roman"/>
          <w:color w:val="000000"/>
          <w:lang w:eastAsia="en-US"/>
        </w:rPr>
        <w:tab/>
      </w:r>
      <w:r w:rsidR="00C45981" w:rsidRPr="0087725D">
        <w:rPr>
          <w:rFonts w:ascii="Times New Roman" w:hAnsi="Times New Roman"/>
          <w:color w:val="333333"/>
          <w:spacing w:val="-3"/>
        </w:rPr>
        <w:t>-</w:t>
      </w:r>
      <w:r w:rsidR="00BA4E98" w:rsidRPr="0087725D">
        <w:rPr>
          <w:rFonts w:ascii="Times New Roman" w:eastAsia="Calibri" w:hAnsi="Times New Roman"/>
          <w:color w:val="000000"/>
          <w:lang w:eastAsia="en-US"/>
        </w:rPr>
        <w:t xml:space="preserve"> </w:t>
      </w:r>
      <w:r w:rsidR="00BA4E98" w:rsidRPr="0087725D">
        <w:rPr>
          <w:rFonts w:ascii="Times New Roman" w:eastAsia="Calibri" w:hAnsi="Times New Roman"/>
          <w:i/>
          <w:color w:val="000000"/>
          <w:lang w:eastAsia="en-US"/>
        </w:rPr>
        <w:t xml:space="preserve">ремонт Общего имущества в </w:t>
      </w:r>
      <w:r w:rsidR="00FC1D0C" w:rsidRPr="0087725D">
        <w:rPr>
          <w:rFonts w:ascii="Times New Roman" w:hAnsi="Times New Roman"/>
          <w:i/>
          <w:color w:val="000000"/>
        </w:rPr>
        <w:t>К</w:t>
      </w:r>
      <w:r w:rsidR="0074294A" w:rsidRPr="0087725D">
        <w:rPr>
          <w:rFonts w:ascii="Times New Roman" w:hAnsi="Times New Roman"/>
          <w:i/>
          <w:color w:val="000000"/>
        </w:rPr>
        <w:t>омплексе апартаментов</w:t>
      </w:r>
      <w:r w:rsidR="00BA4E98" w:rsidRPr="0087725D">
        <w:rPr>
          <w:rFonts w:ascii="Times New Roman" w:eastAsia="Calibri" w:hAnsi="Times New Roman"/>
          <w:i/>
          <w:color w:val="000000"/>
          <w:lang w:eastAsia="en-US"/>
        </w:rPr>
        <w:t xml:space="preserve">, общих коммуникаций, технических устройств и технических помещений в </w:t>
      </w:r>
      <w:r w:rsidR="00FC1D0C" w:rsidRPr="0087725D">
        <w:rPr>
          <w:rFonts w:ascii="Times New Roman" w:hAnsi="Times New Roman"/>
          <w:i/>
          <w:color w:val="000000"/>
        </w:rPr>
        <w:t>К</w:t>
      </w:r>
      <w:r w:rsidR="0074294A" w:rsidRPr="0087725D">
        <w:rPr>
          <w:rFonts w:ascii="Times New Roman" w:hAnsi="Times New Roman"/>
          <w:i/>
          <w:color w:val="000000"/>
        </w:rPr>
        <w:t>омплексе апартаментов</w:t>
      </w:r>
      <w:r w:rsidR="00BA4E98" w:rsidRPr="0087725D">
        <w:rPr>
          <w:rFonts w:ascii="Times New Roman" w:eastAsia="Calibri" w:hAnsi="Times New Roman"/>
          <w:i/>
          <w:color w:val="000000"/>
          <w:lang w:eastAsia="en-US"/>
        </w:rPr>
        <w:t xml:space="preserve">, </w:t>
      </w:r>
      <w:r w:rsidR="00FC1D0C" w:rsidRPr="0087725D">
        <w:rPr>
          <w:rFonts w:ascii="Times New Roman" w:eastAsia="Calibri" w:hAnsi="Times New Roman"/>
          <w:i/>
          <w:color w:val="000000"/>
          <w:lang w:eastAsia="en-US"/>
        </w:rPr>
        <w:t xml:space="preserve">Общего имущества и </w:t>
      </w:r>
      <w:r w:rsidR="00BA4E98" w:rsidRPr="0087725D">
        <w:rPr>
          <w:rFonts w:ascii="Times New Roman" w:eastAsia="Calibri" w:hAnsi="Times New Roman"/>
          <w:i/>
          <w:color w:val="000000"/>
          <w:lang w:eastAsia="en-US"/>
        </w:rPr>
        <w:t>объектов</w:t>
      </w:r>
      <w:r w:rsidR="004D0302" w:rsidRPr="0087725D">
        <w:rPr>
          <w:rFonts w:ascii="Times New Roman" w:eastAsia="Calibri" w:hAnsi="Times New Roman"/>
          <w:i/>
          <w:color w:val="000000"/>
          <w:lang w:eastAsia="en-US"/>
        </w:rPr>
        <w:t>,</w:t>
      </w:r>
      <w:r w:rsidR="00BA4E98" w:rsidRPr="0087725D">
        <w:rPr>
          <w:rFonts w:ascii="Times New Roman" w:eastAsia="Calibri" w:hAnsi="Times New Roman"/>
          <w:i/>
          <w:color w:val="000000"/>
          <w:lang w:eastAsia="en-US"/>
        </w:rPr>
        <w:t xml:space="preserve"> </w:t>
      </w:r>
      <w:r w:rsidR="00FF3F18" w:rsidRPr="0087725D">
        <w:rPr>
          <w:rFonts w:ascii="Times New Roman" w:eastAsia="Calibri" w:hAnsi="Times New Roman"/>
          <w:i/>
          <w:color w:val="000000"/>
          <w:lang w:eastAsia="en-US"/>
        </w:rPr>
        <w:t>прилегающих к</w:t>
      </w:r>
      <w:r w:rsidR="00BA4E98" w:rsidRPr="0087725D">
        <w:rPr>
          <w:rFonts w:ascii="Times New Roman" w:eastAsia="Calibri" w:hAnsi="Times New Roman"/>
          <w:i/>
          <w:color w:val="000000"/>
          <w:lang w:eastAsia="en-US"/>
        </w:rPr>
        <w:t xml:space="preserve"> территории</w:t>
      </w:r>
      <w:r w:rsidR="00FF3F18" w:rsidRPr="0087725D">
        <w:rPr>
          <w:rFonts w:ascii="Times New Roman" w:eastAsia="Calibri" w:hAnsi="Times New Roman"/>
          <w:i/>
          <w:color w:val="000000"/>
          <w:lang w:eastAsia="en-US"/>
        </w:rPr>
        <w:t xml:space="preserve"> </w:t>
      </w:r>
      <w:r w:rsidR="00FC1D0C" w:rsidRPr="0087725D">
        <w:rPr>
          <w:rFonts w:ascii="Times New Roman" w:hAnsi="Times New Roman"/>
          <w:i/>
          <w:color w:val="000000"/>
        </w:rPr>
        <w:t>Комплекса апартаментов</w:t>
      </w:r>
      <w:r w:rsidR="00BA4E98" w:rsidRPr="0087725D">
        <w:rPr>
          <w:rFonts w:ascii="Times New Roman" w:eastAsia="Calibri" w:hAnsi="Times New Roman"/>
          <w:i/>
          <w:color w:val="000000"/>
          <w:lang w:eastAsia="en-US"/>
        </w:rPr>
        <w:t xml:space="preserve"> в соответствии с требованиями Собственника</w:t>
      </w:r>
      <w:r w:rsidR="00F4164D">
        <w:rPr>
          <w:rFonts w:ascii="Times New Roman" w:eastAsia="Calibri" w:hAnsi="Times New Roman"/>
          <w:i/>
          <w:color w:val="000000"/>
          <w:lang w:eastAsia="en-US"/>
        </w:rPr>
        <w:t>, настоящего Договора</w:t>
      </w:r>
      <w:r w:rsidR="00FC1D0C" w:rsidRPr="0087725D">
        <w:rPr>
          <w:rFonts w:ascii="Times New Roman" w:eastAsia="Calibri" w:hAnsi="Times New Roman"/>
          <w:i/>
          <w:color w:val="000000"/>
          <w:lang w:eastAsia="en-US"/>
        </w:rPr>
        <w:t xml:space="preserve"> и действующего законодательства РФ</w:t>
      </w:r>
      <w:r w:rsidR="00BA4E98" w:rsidRPr="0087725D">
        <w:rPr>
          <w:rFonts w:ascii="Times New Roman" w:eastAsia="Calibri" w:hAnsi="Times New Roman"/>
          <w:i/>
          <w:color w:val="000000"/>
          <w:lang w:eastAsia="en-US"/>
        </w:rPr>
        <w:t>. Перечень работ по Текущему ремонту установлен в</w:t>
      </w:r>
      <w:r w:rsidR="003F6D8E" w:rsidRPr="0087725D">
        <w:rPr>
          <w:rFonts w:ascii="Times New Roman" w:eastAsia="Calibri" w:hAnsi="Times New Roman"/>
          <w:i/>
          <w:color w:val="000000"/>
          <w:lang w:eastAsia="en-US"/>
        </w:rPr>
        <w:t xml:space="preserve"> Приложение № </w:t>
      </w:r>
      <w:r w:rsidR="00BA4E98" w:rsidRPr="0087725D">
        <w:rPr>
          <w:rFonts w:ascii="Times New Roman" w:eastAsia="Calibri" w:hAnsi="Times New Roman"/>
          <w:i/>
          <w:color w:val="000000"/>
          <w:lang w:eastAsia="en-US"/>
        </w:rPr>
        <w:t>3 к настоящему Договору и может быть изменен по решению общего собрания Собственников</w:t>
      </w:r>
      <w:r w:rsidR="00BA4E98" w:rsidRPr="0087725D">
        <w:rPr>
          <w:rFonts w:ascii="Times New Roman" w:eastAsia="Calibri" w:hAnsi="Times New Roman"/>
          <w:i/>
          <w:lang w:eastAsia="en-US"/>
        </w:rPr>
        <w:t>.</w:t>
      </w:r>
    </w:p>
    <w:p w14:paraId="52B97DC2" w14:textId="77777777" w:rsidR="00BA4E98" w:rsidRPr="0087725D" w:rsidRDefault="00AC35B9" w:rsidP="00AC35B9">
      <w:pPr>
        <w:widowControl w:val="0"/>
        <w:tabs>
          <w:tab w:val="left" w:pos="709"/>
          <w:tab w:val="left" w:pos="993"/>
        </w:tabs>
        <w:spacing w:after="0" w:line="240" w:lineRule="auto"/>
        <w:ind w:left="3402" w:hanging="3402"/>
        <w:jc w:val="both"/>
        <w:rPr>
          <w:rFonts w:ascii="Times New Roman" w:eastAsia="Calibri" w:hAnsi="Times New Roman"/>
          <w:i/>
          <w:lang w:eastAsia="en-US"/>
        </w:rPr>
      </w:pPr>
      <w:r w:rsidRPr="0087725D">
        <w:rPr>
          <w:rFonts w:ascii="Times New Roman" w:eastAsia="Calibri" w:hAnsi="Times New Roman"/>
          <w:b/>
          <w:lang w:eastAsia="en-US"/>
        </w:rPr>
        <w:tab/>
      </w:r>
      <w:r w:rsidR="00BA4E98" w:rsidRPr="0087725D">
        <w:rPr>
          <w:rFonts w:ascii="Times New Roman" w:eastAsia="Calibri" w:hAnsi="Times New Roman"/>
          <w:b/>
          <w:lang w:eastAsia="en-US"/>
        </w:rPr>
        <w:t>«Плата за содержание помещения»</w:t>
      </w:r>
      <w:r w:rsidR="00BA4E98" w:rsidRPr="0087725D">
        <w:rPr>
          <w:rFonts w:ascii="Times New Roman" w:eastAsia="Calibri" w:hAnsi="Times New Roman"/>
          <w:lang w:eastAsia="en-US"/>
        </w:rPr>
        <w:t xml:space="preserve"> </w:t>
      </w:r>
      <w:r w:rsidR="00DA1BB0" w:rsidRPr="0087725D">
        <w:rPr>
          <w:rFonts w:ascii="Times New Roman" w:hAnsi="Times New Roman"/>
          <w:color w:val="333333"/>
          <w:spacing w:val="-3"/>
        </w:rPr>
        <w:t>-</w:t>
      </w:r>
      <w:r w:rsidR="00BA4E98" w:rsidRPr="0087725D">
        <w:rPr>
          <w:rFonts w:ascii="Times New Roman" w:eastAsia="Calibri" w:hAnsi="Times New Roman"/>
          <w:lang w:eastAsia="en-US"/>
        </w:rPr>
        <w:t xml:space="preserve"> </w:t>
      </w:r>
      <w:r w:rsidR="00BA4E98" w:rsidRPr="0087725D">
        <w:rPr>
          <w:rFonts w:ascii="Times New Roman" w:eastAsia="Calibri" w:hAnsi="Times New Roman"/>
          <w:i/>
          <w:lang w:eastAsia="en-US"/>
        </w:rPr>
        <w:t xml:space="preserve">платеж, взимаемый с Собственника за услуги и работы по Управлению </w:t>
      </w:r>
      <w:r w:rsidR="0003528B" w:rsidRPr="0087725D">
        <w:rPr>
          <w:rFonts w:ascii="Times New Roman" w:eastAsia="Calibri" w:hAnsi="Times New Roman"/>
          <w:i/>
          <w:lang w:eastAsia="en-US"/>
        </w:rPr>
        <w:t>Комплексом апартаментов</w:t>
      </w:r>
      <w:r w:rsidR="00BA4E98" w:rsidRPr="0087725D">
        <w:rPr>
          <w:rFonts w:ascii="Times New Roman" w:eastAsia="Calibri" w:hAnsi="Times New Roman"/>
          <w:i/>
          <w:lang w:eastAsia="en-US"/>
        </w:rPr>
        <w:t xml:space="preserve">, Содержанию и Текущему </w:t>
      </w:r>
      <w:r w:rsidR="003F6D8E" w:rsidRPr="0087725D">
        <w:rPr>
          <w:rFonts w:ascii="Times New Roman" w:eastAsia="Calibri" w:hAnsi="Times New Roman"/>
          <w:i/>
          <w:lang w:eastAsia="en-US"/>
        </w:rPr>
        <w:t>ремонту Общего имущества в нем</w:t>
      </w:r>
      <w:r w:rsidR="00BA4E98" w:rsidRPr="0087725D">
        <w:rPr>
          <w:rFonts w:ascii="Times New Roman" w:eastAsia="Calibri" w:hAnsi="Times New Roman"/>
          <w:i/>
          <w:lang w:eastAsia="en-US"/>
        </w:rPr>
        <w:t xml:space="preserve">. </w:t>
      </w:r>
    </w:p>
    <w:p w14:paraId="311A5FF5" w14:textId="77777777" w:rsidR="00BA4E98" w:rsidRPr="0087725D" w:rsidRDefault="00AC35B9" w:rsidP="00AC35B9">
      <w:pPr>
        <w:widowControl w:val="0"/>
        <w:tabs>
          <w:tab w:val="left" w:pos="709"/>
          <w:tab w:val="left" w:pos="993"/>
        </w:tabs>
        <w:spacing w:after="0" w:line="240" w:lineRule="auto"/>
        <w:ind w:left="3402" w:hanging="3402"/>
        <w:jc w:val="both"/>
        <w:rPr>
          <w:rFonts w:ascii="Times New Roman" w:eastAsia="Calibri" w:hAnsi="Times New Roman"/>
          <w:b/>
          <w:bCs/>
          <w:lang w:eastAsia="en-US"/>
        </w:rPr>
      </w:pPr>
      <w:r w:rsidRPr="0087725D">
        <w:rPr>
          <w:rFonts w:ascii="Times New Roman" w:eastAsia="Calibri" w:hAnsi="Times New Roman"/>
          <w:b/>
          <w:lang w:eastAsia="en-US"/>
        </w:rPr>
        <w:tab/>
      </w:r>
      <w:r w:rsidR="00BA4E98" w:rsidRPr="0087725D">
        <w:rPr>
          <w:rFonts w:ascii="Times New Roman" w:eastAsia="Calibri" w:hAnsi="Times New Roman"/>
          <w:b/>
          <w:lang w:eastAsia="en-US"/>
        </w:rPr>
        <w:t>«Доля участия»</w:t>
      </w:r>
      <w:r w:rsidR="00BA4E98" w:rsidRPr="0087725D">
        <w:rPr>
          <w:rFonts w:ascii="Times New Roman" w:eastAsia="Calibri" w:hAnsi="Times New Roman"/>
          <w:lang w:eastAsia="en-US"/>
        </w:rPr>
        <w:t xml:space="preserve"> </w:t>
      </w:r>
      <w:r w:rsidR="00C45981" w:rsidRPr="0087725D">
        <w:rPr>
          <w:rFonts w:ascii="Times New Roman" w:eastAsia="Calibri" w:hAnsi="Times New Roman"/>
          <w:lang w:eastAsia="en-US"/>
        </w:rPr>
        <w:tab/>
      </w:r>
      <w:r w:rsidR="00BA4E98" w:rsidRPr="0087725D">
        <w:rPr>
          <w:rFonts w:ascii="Times New Roman" w:eastAsia="Calibri" w:hAnsi="Times New Roman"/>
          <w:lang w:eastAsia="en-US"/>
        </w:rPr>
        <w:t xml:space="preserve">- </w:t>
      </w:r>
      <w:r w:rsidR="00BA4E98" w:rsidRPr="0087725D">
        <w:rPr>
          <w:rFonts w:ascii="Times New Roman" w:eastAsia="Calibri" w:hAnsi="Times New Roman"/>
          <w:i/>
          <w:lang w:eastAsia="en-US"/>
        </w:rPr>
        <w:t xml:space="preserve">доля Собственника в праве общей собственности на Общее имущество в </w:t>
      </w:r>
      <w:r w:rsidR="004D0302" w:rsidRPr="0087725D">
        <w:rPr>
          <w:rFonts w:ascii="Times New Roman" w:hAnsi="Times New Roman"/>
          <w:i/>
          <w:color w:val="000000"/>
        </w:rPr>
        <w:t>К</w:t>
      </w:r>
      <w:r w:rsidR="0074294A" w:rsidRPr="0087725D">
        <w:rPr>
          <w:rFonts w:ascii="Times New Roman" w:hAnsi="Times New Roman"/>
          <w:i/>
          <w:color w:val="000000"/>
        </w:rPr>
        <w:t>омплексе апартаментов</w:t>
      </w:r>
      <w:r w:rsidR="00BA4E98" w:rsidRPr="0087725D">
        <w:rPr>
          <w:rFonts w:ascii="Times New Roman" w:eastAsia="Calibri" w:hAnsi="Times New Roman"/>
          <w:i/>
          <w:lang w:eastAsia="en-US"/>
        </w:rPr>
        <w:t xml:space="preserve">, </w:t>
      </w:r>
      <w:r w:rsidR="004D0302" w:rsidRPr="0087725D">
        <w:rPr>
          <w:rFonts w:ascii="Times New Roman" w:eastAsia="Calibri" w:hAnsi="Times New Roman"/>
          <w:i/>
          <w:lang w:eastAsia="en-US"/>
        </w:rPr>
        <w:t xml:space="preserve">определяемая для расчета </w:t>
      </w:r>
      <w:r w:rsidR="00BA4E98" w:rsidRPr="0087725D">
        <w:rPr>
          <w:rFonts w:ascii="Times New Roman" w:eastAsia="Calibri" w:hAnsi="Times New Roman"/>
          <w:i/>
          <w:lang w:eastAsia="en-US"/>
        </w:rPr>
        <w:t xml:space="preserve">обязательных платежей за работы и услуги по Управлению </w:t>
      </w:r>
      <w:r w:rsidR="0003528B" w:rsidRPr="0087725D">
        <w:rPr>
          <w:rFonts w:ascii="Times New Roman" w:eastAsia="Calibri" w:hAnsi="Times New Roman"/>
          <w:i/>
          <w:lang w:eastAsia="en-US"/>
        </w:rPr>
        <w:t>Комплексом апартаментов</w:t>
      </w:r>
      <w:r w:rsidR="00BA4E98" w:rsidRPr="0087725D">
        <w:rPr>
          <w:rFonts w:ascii="Times New Roman" w:eastAsia="Calibri" w:hAnsi="Times New Roman"/>
          <w:i/>
          <w:lang w:eastAsia="en-US"/>
        </w:rPr>
        <w:t xml:space="preserve">, Содержанию и Текущему ремонту Общего имущества в них, прочие установленные общим собранием Собственников услуги и работы. Доля участия Собственника рассчитывается как соотношение общей площади принадлежащего Собственнику Помещения к общей площади всех Помещений в </w:t>
      </w:r>
      <w:r w:rsidR="004D0302" w:rsidRPr="0087725D">
        <w:rPr>
          <w:rFonts w:ascii="Times New Roman" w:hAnsi="Times New Roman"/>
          <w:i/>
          <w:color w:val="000000"/>
        </w:rPr>
        <w:t>К</w:t>
      </w:r>
      <w:r w:rsidR="0074294A" w:rsidRPr="0087725D">
        <w:rPr>
          <w:rFonts w:ascii="Times New Roman" w:hAnsi="Times New Roman"/>
          <w:i/>
          <w:color w:val="000000"/>
        </w:rPr>
        <w:t>омплексе апартаментов</w:t>
      </w:r>
      <w:r w:rsidR="00BA4E98" w:rsidRPr="0087725D">
        <w:rPr>
          <w:rFonts w:ascii="Times New Roman" w:eastAsia="Calibri" w:hAnsi="Times New Roman"/>
          <w:i/>
          <w:lang w:eastAsia="en-US"/>
        </w:rPr>
        <w:t>, не включая площадь помещений, относящихся к Общему имуществу.</w:t>
      </w:r>
      <w:r w:rsidR="00BA4E98" w:rsidRPr="0087725D">
        <w:rPr>
          <w:rFonts w:ascii="Times New Roman" w:eastAsia="Calibri" w:hAnsi="Times New Roman"/>
          <w:b/>
          <w:bCs/>
          <w:lang w:eastAsia="en-US"/>
        </w:rPr>
        <w:t xml:space="preserve"> </w:t>
      </w:r>
    </w:p>
    <w:p w14:paraId="5BE003BB" w14:textId="77777777" w:rsidR="00BA4E98" w:rsidRPr="0087725D" w:rsidRDefault="00AC35B9" w:rsidP="00AC35B9">
      <w:pPr>
        <w:widowControl w:val="0"/>
        <w:tabs>
          <w:tab w:val="left" w:pos="709"/>
          <w:tab w:val="left" w:pos="993"/>
        </w:tabs>
        <w:spacing w:after="0" w:line="240" w:lineRule="auto"/>
        <w:ind w:left="3402" w:hanging="3402"/>
        <w:jc w:val="both"/>
        <w:rPr>
          <w:rFonts w:ascii="Times New Roman" w:eastAsia="Calibri" w:hAnsi="Times New Roman"/>
          <w:i/>
          <w:lang w:eastAsia="en-US"/>
        </w:rPr>
      </w:pPr>
      <w:r w:rsidRPr="0087725D">
        <w:rPr>
          <w:rFonts w:ascii="Times New Roman" w:eastAsia="Calibri" w:hAnsi="Times New Roman"/>
          <w:b/>
          <w:bCs/>
          <w:lang w:eastAsia="en-US"/>
        </w:rPr>
        <w:tab/>
      </w:r>
      <w:r w:rsidR="00BA4E98" w:rsidRPr="0087725D">
        <w:rPr>
          <w:rFonts w:ascii="Times New Roman" w:eastAsia="Calibri" w:hAnsi="Times New Roman"/>
          <w:b/>
          <w:bCs/>
          <w:lang w:eastAsia="en-US"/>
        </w:rPr>
        <w:t xml:space="preserve">«Управление </w:t>
      </w:r>
      <w:r w:rsidR="0003528B" w:rsidRPr="0087725D">
        <w:rPr>
          <w:rFonts w:ascii="Times New Roman" w:eastAsia="Calibri" w:hAnsi="Times New Roman"/>
          <w:b/>
          <w:bCs/>
          <w:lang w:eastAsia="en-US"/>
        </w:rPr>
        <w:t>Комплексом апартаментов</w:t>
      </w:r>
      <w:r w:rsidR="00C5671B" w:rsidRPr="0087725D">
        <w:rPr>
          <w:rFonts w:ascii="Times New Roman" w:eastAsia="Calibri" w:hAnsi="Times New Roman"/>
          <w:b/>
          <w:bCs/>
          <w:lang w:eastAsia="en-US"/>
        </w:rPr>
        <w:t>/управление</w:t>
      </w:r>
      <w:r w:rsidR="00BA4E98" w:rsidRPr="0087725D">
        <w:rPr>
          <w:rFonts w:ascii="Times New Roman" w:eastAsia="Calibri" w:hAnsi="Times New Roman"/>
          <w:b/>
          <w:lang w:eastAsia="en-US"/>
        </w:rPr>
        <w:t>»</w:t>
      </w:r>
      <w:r w:rsidR="00BA4E98" w:rsidRPr="0087725D">
        <w:rPr>
          <w:rFonts w:ascii="Times New Roman" w:eastAsia="Calibri" w:hAnsi="Times New Roman"/>
          <w:lang w:eastAsia="en-US"/>
        </w:rPr>
        <w:t xml:space="preserve"> </w:t>
      </w:r>
      <w:r w:rsidR="00C45981" w:rsidRPr="0087725D">
        <w:rPr>
          <w:rFonts w:ascii="Times New Roman" w:hAnsi="Times New Roman"/>
          <w:color w:val="333333"/>
          <w:spacing w:val="-3"/>
        </w:rPr>
        <w:t>-</w:t>
      </w:r>
      <w:r w:rsidR="00BA4E98" w:rsidRPr="0087725D">
        <w:rPr>
          <w:rFonts w:ascii="Times New Roman" w:eastAsia="Calibri" w:hAnsi="Times New Roman"/>
          <w:lang w:eastAsia="en-US"/>
        </w:rPr>
        <w:t xml:space="preserve"> </w:t>
      </w:r>
      <w:r w:rsidR="00BA4E98" w:rsidRPr="0087725D">
        <w:rPr>
          <w:rFonts w:ascii="Times New Roman" w:eastAsia="Calibri" w:hAnsi="Times New Roman"/>
          <w:i/>
          <w:lang w:eastAsia="en-US"/>
        </w:rPr>
        <w:t xml:space="preserve">совершение юридически значимых и иных действий, направленных </w:t>
      </w:r>
      <w:r w:rsidR="004D0302" w:rsidRPr="0087725D">
        <w:rPr>
          <w:rFonts w:ascii="Times New Roman" w:eastAsia="Calibri" w:hAnsi="Times New Roman"/>
          <w:i/>
          <w:lang w:eastAsia="en-US"/>
        </w:rPr>
        <w:t xml:space="preserve">на </w:t>
      </w:r>
      <w:r w:rsidR="00074F8D" w:rsidRPr="0087725D">
        <w:rPr>
          <w:rFonts w:ascii="Times New Roman" w:hAnsi="Times New Roman"/>
          <w:i/>
        </w:rPr>
        <w:t xml:space="preserve">функционирования </w:t>
      </w:r>
      <w:r w:rsidR="004D0302" w:rsidRPr="0087725D">
        <w:rPr>
          <w:rFonts w:ascii="Times New Roman" w:hAnsi="Times New Roman"/>
          <w:i/>
        </w:rPr>
        <w:t>П</w:t>
      </w:r>
      <w:r w:rsidR="00074F8D" w:rsidRPr="0087725D">
        <w:rPr>
          <w:rFonts w:ascii="Times New Roman" w:hAnsi="Times New Roman"/>
          <w:i/>
        </w:rPr>
        <w:t xml:space="preserve">омещений, надлежащего </w:t>
      </w:r>
      <w:r w:rsidR="004D0302" w:rsidRPr="0087725D">
        <w:rPr>
          <w:rFonts w:ascii="Times New Roman" w:hAnsi="Times New Roman"/>
          <w:i/>
        </w:rPr>
        <w:t>С</w:t>
      </w:r>
      <w:r w:rsidR="00074F8D" w:rsidRPr="0087725D">
        <w:rPr>
          <w:rFonts w:ascii="Times New Roman" w:hAnsi="Times New Roman"/>
          <w:i/>
        </w:rPr>
        <w:t xml:space="preserve">одержания </w:t>
      </w:r>
      <w:r w:rsidR="004D0302" w:rsidRPr="0087725D">
        <w:rPr>
          <w:rFonts w:ascii="Times New Roman" w:hAnsi="Times New Roman"/>
          <w:i/>
        </w:rPr>
        <w:t>О</w:t>
      </w:r>
      <w:r w:rsidR="00074F8D" w:rsidRPr="0087725D">
        <w:rPr>
          <w:rFonts w:ascii="Times New Roman" w:hAnsi="Times New Roman"/>
          <w:i/>
        </w:rPr>
        <w:t xml:space="preserve">бщего имущества Собственников, а также предоставления </w:t>
      </w:r>
      <w:r w:rsidR="00C5671B" w:rsidRPr="0087725D">
        <w:rPr>
          <w:rFonts w:ascii="Times New Roman" w:hAnsi="Times New Roman"/>
          <w:i/>
        </w:rPr>
        <w:t>К</w:t>
      </w:r>
      <w:r w:rsidR="00074F8D" w:rsidRPr="0087725D">
        <w:rPr>
          <w:rFonts w:ascii="Times New Roman" w:hAnsi="Times New Roman"/>
          <w:i/>
        </w:rPr>
        <w:t>оммунальных услуг Собственнику и иным лицам, пользующимся помещениями на законных основаниях</w:t>
      </w:r>
      <w:r w:rsidR="00BA4E98" w:rsidRPr="0087725D">
        <w:rPr>
          <w:rFonts w:ascii="Times New Roman" w:eastAsia="Calibri" w:hAnsi="Times New Roman"/>
          <w:i/>
          <w:lang w:eastAsia="en-US"/>
        </w:rPr>
        <w:t>.</w:t>
      </w:r>
    </w:p>
    <w:p w14:paraId="3BFC12F2" w14:textId="77777777" w:rsidR="00BA4E98" w:rsidRPr="0087725D" w:rsidRDefault="00AC35B9" w:rsidP="00AC35B9">
      <w:pPr>
        <w:widowControl w:val="0"/>
        <w:tabs>
          <w:tab w:val="left" w:pos="709"/>
          <w:tab w:val="left" w:pos="993"/>
        </w:tabs>
        <w:spacing w:after="0" w:line="240" w:lineRule="auto"/>
        <w:ind w:left="3402" w:hanging="3402"/>
        <w:jc w:val="both"/>
        <w:rPr>
          <w:rFonts w:ascii="Times New Roman" w:eastAsia="Calibri" w:hAnsi="Times New Roman"/>
          <w:i/>
          <w:lang w:eastAsia="en-US"/>
        </w:rPr>
      </w:pPr>
      <w:r w:rsidRPr="0087725D">
        <w:rPr>
          <w:rFonts w:ascii="Times New Roman" w:eastAsia="Calibri" w:hAnsi="Times New Roman"/>
          <w:b/>
          <w:lang w:eastAsia="en-US"/>
        </w:rPr>
        <w:tab/>
      </w:r>
      <w:r w:rsidR="00BA4E98" w:rsidRPr="0087725D">
        <w:rPr>
          <w:rFonts w:ascii="Times New Roman" w:eastAsia="Calibri" w:hAnsi="Times New Roman"/>
          <w:b/>
          <w:lang w:eastAsia="en-US"/>
        </w:rPr>
        <w:t>«Ресурсоснабжающие организации»</w:t>
      </w:r>
      <w:r w:rsidR="00BA4E98" w:rsidRPr="0087725D">
        <w:rPr>
          <w:rFonts w:ascii="Times New Roman" w:eastAsia="Calibri" w:hAnsi="Times New Roman"/>
          <w:lang w:eastAsia="en-US"/>
        </w:rPr>
        <w:t xml:space="preserve"> </w:t>
      </w:r>
      <w:r w:rsidR="00BA4E98" w:rsidRPr="0087725D">
        <w:rPr>
          <w:rFonts w:ascii="Times New Roman" w:eastAsia="Calibri" w:hAnsi="Times New Roman"/>
          <w:i/>
          <w:lang w:eastAsia="en-US"/>
        </w:rPr>
        <w:t xml:space="preserve">– </w:t>
      </w:r>
      <w:r w:rsidR="00BA4E98" w:rsidRPr="0087725D">
        <w:rPr>
          <w:rFonts w:ascii="Times New Roman" w:eastAsia="Calibri" w:hAnsi="Times New Roman"/>
          <w:i/>
        </w:rPr>
        <w:t xml:space="preserve">юридическое лицо независимо от организационно-правовой формы или индивидуальный предприниматель, осуществляющие продажу </w:t>
      </w:r>
      <w:r w:rsidR="00C5671B" w:rsidRPr="0087725D">
        <w:rPr>
          <w:rFonts w:ascii="Times New Roman" w:eastAsia="Calibri" w:hAnsi="Times New Roman"/>
          <w:i/>
        </w:rPr>
        <w:t>К</w:t>
      </w:r>
      <w:r w:rsidR="00BA4E98" w:rsidRPr="0087725D">
        <w:rPr>
          <w:rFonts w:ascii="Times New Roman" w:eastAsia="Calibri" w:hAnsi="Times New Roman"/>
          <w:i/>
        </w:rPr>
        <w:t>оммунальных ресурсов (отведение сточных бытовых вод)</w:t>
      </w:r>
      <w:r w:rsidR="00BA4E98" w:rsidRPr="0087725D">
        <w:rPr>
          <w:rFonts w:ascii="Times New Roman" w:eastAsia="Calibri" w:hAnsi="Times New Roman"/>
          <w:i/>
          <w:lang w:eastAsia="en-US"/>
        </w:rPr>
        <w:t>.</w:t>
      </w:r>
    </w:p>
    <w:p w14:paraId="506FAAF9" w14:textId="77777777" w:rsidR="00BA4E98" w:rsidRPr="0087725D" w:rsidRDefault="00074F8D" w:rsidP="00AC35B9">
      <w:pPr>
        <w:widowControl w:val="0"/>
        <w:tabs>
          <w:tab w:val="left" w:pos="709"/>
          <w:tab w:val="left" w:pos="993"/>
        </w:tabs>
        <w:spacing w:after="0" w:line="240" w:lineRule="auto"/>
        <w:ind w:left="3402" w:hanging="3402"/>
        <w:jc w:val="both"/>
        <w:rPr>
          <w:rFonts w:ascii="Times New Roman" w:eastAsia="Calibri" w:hAnsi="Times New Roman"/>
          <w:i/>
          <w:lang w:eastAsia="en-US"/>
        </w:rPr>
      </w:pPr>
      <w:r w:rsidRPr="0087725D">
        <w:rPr>
          <w:rFonts w:ascii="Times New Roman" w:eastAsia="Calibri" w:hAnsi="Times New Roman"/>
          <w:b/>
          <w:lang w:eastAsia="en-US"/>
        </w:rPr>
        <w:t xml:space="preserve"> </w:t>
      </w:r>
      <w:r w:rsidR="00AC35B9" w:rsidRPr="0087725D">
        <w:rPr>
          <w:rFonts w:ascii="Times New Roman" w:eastAsia="Calibri" w:hAnsi="Times New Roman"/>
          <w:b/>
          <w:lang w:eastAsia="en-US"/>
        </w:rPr>
        <w:tab/>
      </w:r>
      <w:r w:rsidR="00BA4E98" w:rsidRPr="0087725D">
        <w:rPr>
          <w:rFonts w:ascii="Times New Roman" w:eastAsia="Calibri" w:hAnsi="Times New Roman"/>
          <w:b/>
          <w:lang w:eastAsia="en-US"/>
        </w:rPr>
        <w:t>«Сервисные услуги»</w:t>
      </w:r>
      <w:r w:rsidR="00BA4E98" w:rsidRPr="0087725D">
        <w:rPr>
          <w:rFonts w:ascii="Times New Roman" w:eastAsia="Calibri" w:hAnsi="Times New Roman"/>
          <w:lang w:eastAsia="en-US"/>
        </w:rPr>
        <w:t xml:space="preserve"> </w:t>
      </w:r>
      <w:r w:rsidR="00C45981" w:rsidRPr="0087725D">
        <w:rPr>
          <w:rFonts w:ascii="Times New Roman" w:eastAsia="Calibri" w:hAnsi="Times New Roman"/>
          <w:lang w:eastAsia="en-US"/>
        </w:rPr>
        <w:tab/>
      </w:r>
      <w:r w:rsidR="00BA4E98" w:rsidRPr="0087725D">
        <w:rPr>
          <w:rFonts w:ascii="Times New Roman" w:eastAsia="Calibri" w:hAnsi="Times New Roman"/>
          <w:i/>
          <w:lang w:eastAsia="en-US"/>
        </w:rPr>
        <w:t xml:space="preserve">- услуги и работы, не включенные в Перечень работ и услуг по Содержанию, и </w:t>
      </w:r>
      <w:r w:rsidR="004D0302" w:rsidRPr="0087725D">
        <w:rPr>
          <w:rFonts w:ascii="Times New Roman" w:eastAsia="Calibri" w:hAnsi="Times New Roman"/>
          <w:i/>
          <w:lang w:eastAsia="en-US"/>
        </w:rPr>
        <w:t>п</w:t>
      </w:r>
      <w:r w:rsidR="00BA4E98" w:rsidRPr="0087725D">
        <w:rPr>
          <w:rFonts w:ascii="Times New Roman" w:eastAsia="Calibri" w:hAnsi="Times New Roman"/>
          <w:i/>
          <w:lang w:eastAsia="en-US"/>
        </w:rPr>
        <w:t xml:space="preserve">еречень работ по Текущему ремонту, обязательство по </w:t>
      </w:r>
      <w:r w:rsidR="00BA4E98" w:rsidRPr="0087725D">
        <w:rPr>
          <w:rFonts w:ascii="Times New Roman" w:eastAsia="Calibri" w:hAnsi="Times New Roman"/>
          <w:i/>
          <w:lang w:eastAsia="en-US"/>
        </w:rPr>
        <w:lastRenderedPageBreak/>
        <w:t xml:space="preserve">исполнению которых Управляющей организацией и соответствующей оплаты Собственником установлено решением общего собрания собственников помещений в </w:t>
      </w:r>
      <w:r w:rsidR="0074294A" w:rsidRPr="0087725D">
        <w:rPr>
          <w:rFonts w:ascii="Times New Roman" w:hAnsi="Times New Roman"/>
          <w:i/>
          <w:color w:val="000000"/>
        </w:rPr>
        <w:t>комплексе апартаментов</w:t>
      </w:r>
      <w:r w:rsidR="00BA4E98" w:rsidRPr="0087725D">
        <w:rPr>
          <w:rFonts w:ascii="Times New Roman" w:eastAsia="Calibri" w:hAnsi="Times New Roman"/>
          <w:i/>
          <w:lang w:eastAsia="en-US"/>
        </w:rPr>
        <w:t xml:space="preserve">. </w:t>
      </w:r>
    </w:p>
    <w:p w14:paraId="66FF0339" w14:textId="01D9573E" w:rsidR="00714F1E" w:rsidRPr="0087725D" w:rsidRDefault="00714F1E" w:rsidP="00714F1E">
      <w:pPr>
        <w:spacing w:after="0" w:line="240" w:lineRule="auto"/>
        <w:ind w:left="3402" w:hanging="2693"/>
        <w:jc w:val="both"/>
        <w:rPr>
          <w:rFonts w:ascii="Times New Roman" w:hAnsi="Times New Roman"/>
        </w:rPr>
      </w:pPr>
      <w:r w:rsidRPr="0087725D">
        <w:rPr>
          <w:rFonts w:ascii="Times New Roman" w:hAnsi="Times New Roman"/>
          <w:b/>
        </w:rPr>
        <w:t>«Придомовая территория»</w:t>
      </w:r>
      <w:r w:rsidRPr="0087725D">
        <w:rPr>
          <w:rFonts w:ascii="Times New Roman" w:hAnsi="Times New Roman"/>
          <w:b/>
        </w:rPr>
        <w:tab/>
        <w:t xml:space="preserve">- </w:t>
      </w:r>
      <w:r w:rsidRPr="0087725D">
        <w:rPr>
          <w:rFonts w:ascii="Times New Roman" w:hAnsi="Times New Roman"/>
          <w:i/>
        </w:rPr>
        <w:t>Земельный участок, на котором расположен</w:t>
      </w:r>
      <w:r w:rsidR="00F4164D">
        <w:rPr>
          <w:rFonts w:ascii="Times New Roman" w:hAnsi="Times New Roman"/>
          <w:i/>
        </w:rPr>
        <w:t xml:space="preserve"> Комплекс апартаментов</w:t>
      </w:r>
      <w:r w:rsidRPr="0087725D">
        <w:rPr>
          <w:rFonts w:ascii="Times New Roman" w:hAnsi="Times New Roman"/>
          <w:i/>
        </w:rPr>
        <w:t>. Границы и размер земельного участка, определяются в соответствии с требованиями земельного</w:t>
      </w:r>
      <w:r w:rsidR="00824F39">
        <w:rPr>
          <w:rFonts w:ascii="Times New Roman" w:hAnsi="Times New Roman"/>
          <w:i/>
        </w:rPr>
        <w:t xml:space="preserve">, жилищного </w:t>
      </w:r>
      <w:r w:rsidRPr="0087725D">
        <w:rPr>
          <w:rFonts w:ascii="Times New Roman" w:hAnsi="Times New Roman"/>
          <w:i/>
        </w:rPr>
        <w:t xml:space="preserve"> законодательства и законодательства о градостроительной деятельности.</w:t>
      </w:r>
    </w:p>
    <w:tbl>
      <w:tblPr>
        <w:tblW w:w="9747" w:type="dxa"/>
        <w:tblInd w:w="851" w:type="dxa"/>
        <w:tblLook w:val="04A0" w:firstRow="1" w:lastRow="0" w:firstColumn="1" w:lastColumn="0" w:noHBand="0" w:noVBand="1"/>
      </w:tblPr>
      <w:tblGrid>
        <w:gridCol w:w="2659"/>
        <w:gridCol w:w="7088"/>
      </w:tblGrid>
      <w:tr w:rsidR="00714F1E" w:rsidRPr="0087725D" w14:paraId="459F1722" w14:textId="77777777" w:rsidTr="00714F1E">
        <w:tc>
          <w:tcPr>
            <w:tcW w:w="2659" w:type="dxa"/>
          </w:tcPr>
          <w:p w14:paraId="602B89B5" w14:textId="77777777" w:rsidR="00714F1E" w:rsidRPr="0087725D" w:rsidRDefault="00714F1E" w:rsidP="00714F1E">
            <w:pPr>
              <w:spacing w:after="0" w:line="240" w:lineRule="auto"/>
              <w:jc w:val="both"/>
              <w:rPr>
                <w:rFonts w:ascii="Times New Roman" w:hAnsi="Times New Roman"/>
              </w:rPr>
            </w:pPr>
            <w:r w:rsidRPr="0087725D">
              <w:rPr>
                <w:rFonts w:ascii="Times New Roman" w:hAnsi="Times New Roman"/>
                <w:b/>
              </w:rPr>
              <w:t>«Элементы благоустройства»</w:t>
            </w:r>
          </w:p>
        </w:tc>
        <w:tc>
          <w:tcPr>
            <w:tcW w:w="7088" w:type="dxa"/>
          </w:tcPr>
          <w:p w14:paraId="014EC318" w14:textId="77777777" w:rsidR="00714F1E" w:rsidRPr="0087725D" w:rsidRDefault="00F4164D" w:rsidP="00714F1E">
            <w:pPr>
              <w:spacing w:after="0" w:line="240" w:lineRule="auto"/>
              <w:ind w:left="-108"/>
              <w:jc w:val="both"/>
              <w:rPr>
                <w:rFonts w:ascii="Times New Roman" w:hAnsi="Times New Roman"/>
              </w:rPr>
            </w:pPr>
            <w:r w:rsidRPr="0087725D">
              <w:rPr>
                <w:rFonts w:ascii="Times New Roman" w:hAnsi="Times New Roman"/>
                <w:i/>
              </w:rPr>
              <w:t>Объекты,</w:t>
            </w:r>
            <w:r w:rsidR="00714F1E" w:rsidRPr="0087725D">
              <w:rPr>
                <w:rFonts w:ascii="Times New Roman" w:hAnsi="Times New Roman"/>
                <w:i/>
              </w:rPr>
              <w:t xml:space="preserve"> расположенные на </w:t>
            </w:r>
            <w:r>
              <w:rPr>
                <w:rFonts w:ascii="Times New Roman" w:hAnsi="Times New Roman"/>
                <w:i/>
              </w:rPr>
              <w:t>Придомовой</w:t>
            </w:r>
            <w:r w:rsidR="00714F1E" w:rsidRPr="0087725D">
              <w:rPr>
                <w:rFonts w:ascii="Times New Roman" w:hAnsi="Times New Roman"/>
                <w:i/>
              </w:rPr>
              <w:t xml:space="preserve"> территории: отмостки, тротуары, проезды и их покрытие, ограждения, контейнерные площадки с оборудованием и инвентарём, детские площадки с оборудованием, малые архитектурные формы, зелёные насаждения и газоны и т.д.</w:t>
            </w:r>
          </w:p>
        </w:tc>
      </w:tr>
    </w:tbl>
    <w:p w14:paraId="03473BAA" w14:textId="77777777" w:rsidR="00CB0B14" w:rsidRPr="0087725D" w:rsidRDefault="00AC35B9" w:rsidP="00AC35B9">
      <w:pPr>
        <w:widowControl w:val="0"/>
        <w:tabs>
          <w:tab w:val="left" w:pos="709"/>
          <w:tab w:val="left" w:pos="993"/>
        </w:tabs>
        <w:spacing w:after="0" w:line="240" w:lineRule="auto"/>
        <w:ind w:left="3402" w:hanging="3402"/>
        <w:jc w:val="both"/>
        <w:rPr>
          <w:rFonts w:ascii="Times New Roman" w:eastAsia="Calibri" w:hAnsi="Times New Roman"/>
          <w:i/>
          <w:lang w:eastAsia="en-US"/>
        </w:rPr>
      </w:pPr>
      <w:r w:rsidRPr="0087725D">
        <w:rPr>
          <w:rFonts w:ascii="Times New Roman" w:eastAsia="Calibri" w:hAnsi="Times New Roman"/>
          <w:b/>
          <w:lang w:eastAsia="en-US"/>
        </w:rPr>
        <w:tab/>
      </w:r>
      <w:r w:rsidR="00F4164D">
        <w:rPr>
          <w:rFonts w:ascii="Times New Roman" w:eastAsia="Calibri" w:hAnsi="Times New Roman"/>
          <w:b/>
          <w:lang w:eastAsia="en-US"/>
        </w:rPr>
        <w:t>«</w:t>
      </w:r>
      <w:r w:rsidR="00CB0B14" w:rsidRPr="0087725D">
        <w:rPr>
          <w:rFonts w:ascii="Times New Roman" w:eastAsia="Calibri" w:hAnsi="Times New Roman"/>
          <w:b/>
          <w:lang w:eastAsia="en-US"/>
        </w:rPr>
        <w:t>Управляющая организация</w:t>
      </w:r>
      <w:r w:rsidR="00F4164D">
        <w:rPr>
          <w:rFonts w:ascii="Times New Roman" w:eastAsia="Calibri" w:hAnsi="Times New Roman"/>
          <w:b/>
          <w:lang w:eastAsia="en-US"/>
        </w:rPr>
        <w:t>»</w:t>
      </w:r>
      <w:r w:rsidR="00CB0B14" w:rsidRPr="0087725D">
        <w:rPr>
          <w:rFonts w:ascii="Times New Roman" w:hAnsi="Times New Roman"/>
          <w:b/>
          <w:bCs/>
          <w:color w:val="333333"/>
          <w:spacing w:val="-3"/>
        </w:rPr>
        <w:t> </w:t>
      </w:r>
      <w:r w:rsidR="00CB0B14" w:rsidRPr="0087725D">
        <w:rPr>
          <w:rFonts w:ascii="Times New Roman" w:hAnsi="Times New Roman"/>
          <w:color w:val="333333"/>
          <w:spacing w:val="-3"/>
        </w:rPr>
        <w:t xml:space="preserve">- </w:t>
      </w:r>
      <w:r w:rsidR="00CB0B14" w:rsidRPr="0087725D">
        <w:rPr>
          <w:rFonts w:ascii="Times New Roman" w:eastAsia="Calibri" w:hAnsi="Times New Roman"/>
          <w:i/>
          <w:lang w:eastAsia="en-US"/>
        </w:rPr>
        <w:t xml:space="preserve">организация, уполномоченная в рамках настоящего Договора </w:t>
      </w:r>
      <w:r w:rsidR="004D0302" w:rsidRPr="0087725D">
        <w:rPr>
          <w:rFonts w:ascii="Times New Roman" w:eastAsia="Calibri" w:hAnsi="Times New Roman"/>
          <w:i/>
          <w:lang w:eastAsia="en-US"/>
        </w:rPr>
        <w:t>С</w:t>
      </w:r>
      <w:r w:rsidR="00CB0B14" w:rsidRPr="0087725D">
        <w:rPr>
          <w:rFonts w:ascii="Times New Roman" w:eastAsia="Calibri" w:hAnsi="Times New Roman"/>
          <w:i/>
          <w:lang w:eastAsia="en-US"/>
        </w:rPr>
        <w:t xml:space="preserve">обственниками на выполнение функций по управлению </w:t>
      </w:r>
      <w:r w:rsidR="004D0302" w:rsidRPr="0087725D">
        <w:rPr>
          <w:rFonts w:ascii="Times New Roman" w:eastAsia="Calibri" w:hAnsi="Times New Roman"/>
          <w:i/>
          <w:lang w:eastAsia="en-US"/>
        </w:rPr>
        <w:t>Комплексом апартаментов</w:t>
      </w:r>
      <w:r w:rsidR="00CB0B14" w:rsidRPr="0087725D">
        <w:rPr>
          <w:rFonts w:ascii="Times New Roman" w:eastAsia="Calibri" w:hAnsi="Times New Roman"/>
          <w:i/>
          <w:lang w:eastAsia="en-US"/>
        </w:rPr>
        <w:t xml:space="preserve">, эксплуатации, техническому обслуживанию, </w:t>
      </w:r>
      <w:r w:rsidR="00C5671B" w:rsidRPr="0087725D">
        <w:rPr>
          <w:rFonts w:ascii="Times New Roman" w:eastAsia="Calibri" w:hAnsi="Times New Roman"/>
          <w:i/>
          <w:lang w:eastAsia="en-US"/>
        </w:rPr>
        <w:t>Т</w:t>
      </w:r>
      <w:r w:rsidR="00CB0B14" w:rsidRPr="0087725D">
        <w:rPr>
          <w:rFonts w:ascii="Times New Roman" w:eastAsia="Calibri" w:hAnsi="Times New Roman"/>
          <w:i/>
          <w:lang w:eastAsia="en-US"/>
        </w:rPr>
        <w:t xml:space="preserve">екущему ремонту и предоставлению </w:t>
      </w:r>
      <w:r w:rsidR="00C5671B" w:rsidRPr="0087725D">
        <w:rPr>
          <w:rFonts w:ascii="Times New Roman" w:eastAsia="Calibri" w:hAnsi="Times New Roman"/>
          <w:i/>
          <w:lang w:eastAsia="en-US"/>
        </w:rPr>
        <w:t>К</w:t>
      </w:r>
      <w:r w:rsidR="00CB0B14" w:rsidRPr="0087725D">
        <w:rPr>
          <w:rFonts w:ascii="Times New Roman" w:eastAsia="Calibri" w:hAnsi="Times New Roman"/>
          <w:i/>
          <w:lang w:eastAsia="en-US"/>
        </w:rPr>
        <w:t>оммунальных услуг, а также для выполнения иных функций и работ в соответствии с действующим законодательством</w:t>
      </w:r>
      <w:r w:rsidR="00C5671B" w:rsidRPr="0087725D">
        <w:rPr>
          <w:rFonts w:ascii="Times New Roman" w:eastAsia="Calibri" w:hAnsi="Times New Roman"/>
          <w:i/>
          <w:lang w:eastAsia="en-US"/>
        </w:rPr>
        <w:t xml:space="preserve"> РФ</w:t>
      </w:r>
      <w:r w:rsidR="00CB0B14" w:rsidRPr="0087725D">
        <w:rPr>
          <w:rFonts w:ascii="Times New Roman" w:eastAsia="Calibri" w:hAnsi="Times New Roman"/>
          <w:i/>
          <w:lang w:eastAsia="en-US"/>
        </w:rPr>
        <w:t>.</w:t>
      </w:r>
    </w:p>
    <w:p w14:paraId="5EC88C33" w14:textId="5E0F78F2" w:rsidR="00714F1E" w:rsidRPr="0087725D" w:rsidRDefault="00714F1E" w:rsidP="00714F1E">
      <w:pPr>
        <w:ind w:left="3402" w:hanging="2693"/>
        <w:jc w:val="both"/>
        <w:rPr>
          <w:rFonts w:ascii="Times New Roman" w:hAnsi="Times New Roman"/>
          <w:i/>
        </w:rPr>
      </w:pPr>
      <w:r w:rsidRPr="0087725D">
        <w:rPr>
          <w:rFonts w:ascii="Times New Roman" w:hAnsi="Times New Roman"/>
          <w:b/>
        </w:rPr>
        <w:t xml:space="preserve">«Цели управления» </w:t>
      </w:r>
      <w:r w:rsidRPr="0087725D">
        <w:rPr>
          <w:rFonts w:ascii="Times New Roman" w:hAnsi="Times New Roman"/>
          <w:b/>
        </w:rPr>
        <w:tab/>
        <w:t>-</w:t>
      </w:r>
      <w:r w:rsidRPr="0087725D">
        <w:rPr>
          <w:rFonts w:ascii="Times New Roman" w:hAnsi="Times New Roman"/>
          <w:i/>
        </w:rPr>
        <w:t xml:space="preserve">Обеспечение благоприятных и безопасных условий нахождения </w:t>
      </w:r>
      <w:r w:rsidR="00824F39">
        <w:rPr>
          <w:rFonts w:ascii="Times New Roman" w:hAnsi="Times New Roman"/>
          <w:i/>
        </w:rPr>
        <w:t>Собственника</w:t>
      </w:r>
      <w:r w:rsidRPr="0087725D">
        <w:rPr>
          <w:rFonts w:ascii="Times New Roman" w:hAnsi="Times New Roman"/>
          <w:i/>
        </w:rPr>
        <w:t xml:space="preserve"> в </w:t>
      </w:r>
      <w:r w:rsidR="00824F39">
        <w:rPr>
          <w:rFonts w:ascii="Times New Roman" w:hAnsi="Times New Roman"/>
          <w:i/>
        </w:rPr>
        <w:t>Комплексе апартаментов</w:t>
      </w:r>
      <w:r w:rsidRPr="0087725D">
        <w:rPr>
          <w:rFonts w:ascii="Times New Roman" w:hAnsi="Times New Roman"/>
          <w:i/>
        </w:rPr>
        <w:t xml:space="preserve">, надлежащего содержания общего имущества </w:t>
      </w:r>
      <w:r w:rsidR="00824F39">
        <w:rPr>
          <w:rFonts w:ascii="Times New Roman" w:hAnsi="Times New Roman"/>
          <w:i/>
        </w:rPr>
        <w:t>Комплекса апартаментов</w:t>
      </w:r>
      <w:r w:rsidRPr="0087725D">
        <w:rPr>
          <w:rFonts w:ascii="Times New Roman" w:hAnsi="Times New Roman"/>
          <w:i/>
        </w:rPr>
        <w:t xml:space="preserve">, а также предоставление жилищно-коммунальных услуг </w:t>
      </w:r>
      <w:r w:rsidR="00824F39">
        <w:rPr>
          <w:rFonts w:ascii="Times New Roman" w:hAnsi="Times New Roman"/>
          <w:i/>
        </w:rPr>
        <w:t>Собственника</w:t>
      </w:r>
      <w:r w:rsidRPr="0087725D">
        <w:rPr>
          <w:rFonts w:ascii="Times New Roman" w:hAnsi="Times New Roman"/>
          <w:i/>
        </w:rPr>
        <w:t xml:space="preserve"> и иным гражданам, проживающим в </w:t>
      </w:r>
      <w:r w:rsidR="00824F39">
        <w:rPr>
          <w:rFonts w:ascii="Times New Roman" w:hAnsi="Times New Roman"/>
          <w:i/>
        </w:rPr>
        <w:t>Комплексе апартаментов</w:t>
      </w:r>
      <w:r w:rsidRPr="0087725D">
        <w:rPr>
          <w:rFonts w:ascii="Times New Roman" w:hAnsi="Times New Roman"/>
          <w:i/>
        </w:rPr>
        <w:t>.</w:t>
      </w:r>
    </w:p>
    <w:p w14:paraId="4EB75725" w14:textId="77777777" w:rsidR="00BA4E98" w:rsidRPr="0087725D" w:rsidRDefault="00BA4E98" w:rsidP="00714F1E">
      <w:pPr>
        <w:autoSpaceDE w:val="0"/>
        <w:autoSpaceDN w:val="0"/>
        <w:adjustRightInd w:val="0"/>
        <w:spacing w:after="0" w:line="240" w:lineRule="auto"/>
        <w:ind w:firstLine="708"/>
        <w:jc w:val="both"/>
        <w:rPr>
          <w:rFonts w:ascii="Times New Roman" w:hAnsi="Times New Roman"/>
          <w:b/>
          <w:color w:val="000000"/>
        </w:rPr>
      </w:pPr>
    </w:p>
    <w:p w14:paraId="6A971662" w14:textId="77777777" w:rsidR="00BA4E98" w:rsidRPr="0087725D" w:rsidRDefault="00BA4E98" w:rsidP="00041D56">
      <w:pPr>
        <w:autoSpaceDE w:val="0"/>
        <w:autoSpaceDN w:val="0"/>
        <w:adjustRightInd w:val="0"/>
        <w:spacing w:after="0" w:line="240" w:lineRule="auto"/>
        <w:jc w:val="center"/>
        <w:outlineLvl w:val="1"/>
        <w:rPr>
          <w:rFonts w:ascii="Times New Roman" w:hAnsi="Times New Roman"/>
          <w:b/>
          <w:color w:val="000000"/>
        </w:rPr>
      </w:pPr>
      <w:r w:rsidRPr="0087725D">
        <w:rPr>
          <w:rFonts w:ascii="Times New Roman" w:hAnsi="Times New Roman"/>
          <w:b/>
          <w:color w:val="000000"/>
        </w:rPr>
        <w:t>2. Предмет Договора</w:t>
      </w:r>
    </w:p>
    <w:p w14:paraId="414295AD" w14:textId="77777777" w:rsidR="00BA4E98" w:rsidRPr="0087725D" w:rsidRDefault="00BA4E98" w:rsidP="00041D56">
      <w:pPr>
        <w:autoSpaceDE w:val="0"/>
        <w:autoSpaceDN w:val="0"/>
        <w:adjustRightInd w:val="0"/>
        <w:spacing w:after="0" w:line="240" w:lineRule="auto"/>
        <w:jc w:val="both"/>
        <w:rPr>
          <w:rFonts w:ascii="Times New Roman" w:hAnsi="Times New Roman"/>
          <w:color w:val="000000"/>
        </w:rPr>
      </w:pPr>
    </w:p>
    <w:p w14:paraId="3274F327" w14:textId="77777777" w:rsidR="00074F8D" w:rsidRPr="0087725D" w:rsidRDefault="00074F8D" w:rsidP="00C5671B">
      <w:pPr>
        <w:widowControl w:val="0"/>
        <w:tabs>
          <w:tab w:val="left" w:pos="993"/>
        </w:tabs>
        <w:spacing w:after="0" w:line="240" w:lineRule="auto"/>
        <w:ind w:left="709" w:hanging="709"/>
        <w:jc w:val="both"/>
        <w:rPr>
          <w:rFonts w:ascii="Times New Roman" w:eastAsia="Calibri" w:hAnsi="Times New Roman"/>
          <w:lang w:eastAsia="en-US"/>
        </w:rPr>
      </w:pPr>
      <w:r w:rsidRPr="0087725D">
        <w:rPr>
          <w:rFonts w:ascii="Times New Roman" w:eastAsia="Calibri" w:hAnsi="Times New Roman"/>
          <w:lang w:eastAsia="en-US"/>
        </w:rPr>
        <w:t>2.1.</w:t>
      </w:r>
      <w:r w:rsidR="001C69A4" w:rsidRPr="0087725D">
        <w:rPr>
          <w:rFonts w:ascii="Times New Roman" w:hAnsi="Times New Roman"/>
          <w:color w:val="000000"/>
        </w:rPr>
        <w:t xml:space="preserve"> </w:t>
      </w:r>
      <w:r w:rsidR="00C5671B" w:rsidRPr="0087725D">
        <w:rPr>
          <w:rFonts w:ascii="Times New Roman" w:hAnsi="Times New Roman"/>
          <w:color w:val="000000"/>
        </w:rPr>
        <w:tab/>
      </w:r>
      <w:r w:rsidR="001C69A4" w:rsidRPr="0087725D">
        <w:rPr>
          <w:rFonts w:ascii="Times New Roman" w:hAnsi="Times New Roman"/>
          <w:color w:val="000000"/>
        </w:rPr>
        <w:t>Управляющая организация в течение согласованного настоящим Договором срока</w:t>
      </w:r>
      <w:r w:rsidR="00C5671B" w:rsidRPr="0087725D">
        <w:rPr>
          <w:rFonts w:ascii="Times New Roman" w:hAnsi="Times New Roman"/>
          <w:color w:val="000000"/>
        </w:rPr>
        <w:t>,</w:t>
      </w:r>
      <w:r w:rsidR="001C69A4" w:rsidRPr="0087725D">
        <w:rPr>
          <w:rFonts w:ascii="Times New Roman" w:hAnsi="Times New Roman"/>
          <w:color w:val="000000"/>
        </w:rPr>
        <w:t xml:space="preserve"> за плату</w:t>
      </w:r>
      <w:r w:rsidR="00C5671B" w:rsidRPr="0087725D">
        <w:rPr>
          <w:rFonts w:ascii="Times New Roman" w:hAnsi="Times New Roman"/>
          <w:color w:val="000000"/>
        </w:rPr>
        <w:t>,</w:t>
      </w:r>
      <w:r w:rsidR="001C69A4" w:rsidRPr="0087725D">
        <w:rPr>
          <w:rFonts w:ascii="Times New Roman" w:hAnsi="Times New Roman"/>
          <w:color w:val="000000"/>
        </w:rPr>
        <w:t xml:space="preserve">  </w:t>
      </w:r>
      <w:r w:rsidRPr="0087725D">
        <w:rPr>
          <w:rFonts w:ascii="Times New Roman" w:eastAsia="Calibri" w:hAnsi="Times New Roman"/>
          <w:lang w:eastAsia="en-US"/>
        </w:rPr>
        <w:t xml:space="preserve">обязуется оказывать услуги и выполнять работы по </w:t>
      </w:r>
      <w:r w:rsidR="00C5671B" w:rsidRPr="0087725D">
        <w:rPr>
          <w:rFonts w:ascii="Times New Roman" w:eastAsia="Calibri" w:hAnsi="Times New Roman"/>
          <w:lang w:eastAsia="en-US"/>
        </w:rPr>
        <w:t>У</w:t>
      </w:r>
      <w:r w:rsidRPr="0087725D">
        <w:rPr>
          <w:rFonts w:ascii="Times New Roman" w:eastAsia="Calibri" w:hAnsi="Times New Roman"/>
          <w:lang w:eastAsia="en-US"/>
        </w:rPr>
        <w:t>правлению</w:t>
      </w:r>
      <w:r w:rsidR="00C5671B" w:rsidRPr="0087725D">
        <w:rPr>
          <w:rFonts w:ascii="Times New Roman" w:eastAsia="Calibri" w:hAnsi="Times New Roman"/>
          <w:lang w:eastAsia="en-US"/>
        </w:rPr>
        <w:t xml:space="preserve"> Комплексом апартаментов</w:t>
      </w:r>
      <w:r w:rsidRPr="0087725D">
        <w:rPr>
          <w:rFonts w:ascii="Times New Roman" w:eastAsia="Calibri" w:hAnsi="Times New Roman"/>
          <w:lang w:eastAsia="en-US"/>
        </w:rPr>
        <w:t xml:space="preserve">, надлежащему </w:t>
      </w:r>
      <w:r w:rsidR="00C5671B" w:rsidRPr="0087725D">
        <w:rPr>
          <w:rFonts w:ascii="Times New Roman" w:eastAsia="Calibri" w:hAnsi="Times New Roman"/>
          <w:lang w:eastAsia="en-US"/>
        </w:rPr>
        <w:t>С</w:t>
      </w:r>
      <w:r w:rsidRPr="0087725D">
        <w:rPr>
          <w:rFonts w:ascii="Times New Roman" w:eastAsia="Calibri" w:hAnsi="Times New Roman"/>
          <w:lang w:eastAsia="en-US"/>
        </w:rPr>
        <w:t xml:space="preserve">одержанию и </w:t>
      </w:r>
      <w:r w:rsidR="00C5671B" w:rsidRPr="0087725D">
        <w:rPr>
          <w:rFonts w:ascii="Times New Roman" w:eastAsia="Calibri" w:hAnsi="Times New Roman"/>
          <w:lang w:eastAsia="en-US"/>
        </w:rPr>
        <w:t xml:space="preserve">Текущему </w:t>
      </w:r>
      <w:r w:rsidRPr="0087725D">
        <w:rPr>
          <w:rFonts w:ascii="Times New Roman" w:eastAsia="Calibri" w:hAnsi="Times New Roman"/>
          <w:lang w:eastAsia="en-US"/>
        </w:rPr>
        <w:t xml:space="preserve">ремонту </w:t>
      </w:r>
      <w:r w:rsidR="00C5671B" w:rsidRPr="0087725D">
        <w:rPr>
          <w:rFonts w:ascii="Times New Roman" w:eastAsia="Calibri" w:hAnsi="Times New Roman"/>
          <w:lang w:eastAsia="en-US"/>
        </w:rPr>
        <w:t>О</w:t>
      </w:r>
      <w:r w:rsidRPr="0087725D">
        <w:rPr>
          <w:rFonts w:ascii="Times New Roman" w:eastAsia="Calibri" w:hAnsi="Times New Roman"/>
          <w:lang w:eastAsia="en-US"/>
        </w:rPr>
        <w:t xml:space="preserve">бщего имущества в </w:t>
      </w:r>
      <w:r w:rsidR="00CB0B14" w:rsidRPr="0087725D">
        <w:rPr>
          <w:rFonts w:ascii="Times New Roman" w:eastAsia="Calibri" w:hAnsi="Times New Roman"/>
          <w:lang w:eastAsia="en-US"/>
        </w:rPr>
        <w:t>Комплексе апартаментов</w:t>
      </w:r>
      <w:r w:rsidRPr="0087725D">
        <w:rPr>
          <w:rFonts w:ascii="Times New Roman" w:eastAsia="Calibri" w:hAnsi="Times New Roman"/>
          <w:lang w:eastAsia="en-US"/>
        </w:rPr>
        <w:t xml:space="preserve"> и предоставлять  </w:t>
      </w:r>
      <w:r w:rsidR="00C5671B" w:rsidRPr="0087725D">
        <w:rPr>
          <w:rFonts w:ascii="Times New Roman" w:eastAsia="Calibri" w:hAnsi="Times New Roman"/>
          <w:lang w:eastAsia="en-US"/>
        </w:rPr>
        <w:t>К</w:t>
      </w:r>
      <w:r w:rsidRPr="0087725D">
        <w:rPr>
          <w:rFonts w:ascii="Times New Roman" w:eastAsia="Calibri" w:hAnsi="Times New Roman"/>
          <w:lang w:eastAsia="en-US"/>
        </w:rPr>
        <w:t>оммунальные и иные услуги в соответствии с условиями настоящего Договора</w:t>
      </w:r>
      <w:r w:rsidR="0074294A" w:rsidRPr="0087725D">
        <w:rPr>
          <w:rFonts w:ascii="Times New Roman" w:eastAsia="Calibri" w:hAnsi="Times New Roman"/>
          <w:lang w:eastAsia="en-US"/>
        </w:rPr>
        <w:t xml:space="preserve">, </w:t>
      </w:r>
      <w:r w:rsidR="00C5671B" w:rsidRPr="0087725D">
        <w:rPr>
          <w:rFonts w:ascii="Times New Roman" w:eastAsia="Calibri" w:hAnsi="Times New Roman"/>
          <w:lang w:eastAsia="en-US"/>
        </w:rPr>
        <w:t xml:space="preserve">а также </w:t>
      </w:r>
      <w:r w:rsidRPr="0087725D">
        <w:rPr>
          <w:rFonts w:ascii="Times New Roman" w:eastAsia="Calibri" w:hAnsi="Times New Roman"/>
          <w:lang w:eastAsia="en-US"/>
        </w:rPr>
        <w:t xml:space="preserve">осуществлять иную направленную на достижение целей управления </w:t>
      </w:r>
      <w:r w:rsidR="0003528B" w:rsidRPr="0087725D">
        <w:rPr>
          <w:rFonts w:ascii="Times New Roman" w:eastAsia="Calibri" w:hAnsi="Times New Roman"/>
          <w:lang w:eastAsia="en-US"/>
        </w:rPr>
        <w:t xml:space="preserve">Комплексом апартаментов </w:t>
      </w:r>
      <w:r w:rsidRPr="0087725D">
        <w:rPr>
          <w:rFonts w:ascii="Times New Roman" w:eastAsia="Calibri" w:hAnsi="Times New Roman"/>
          <w:lang w:eastAsia="en-US"/>
        </w:rPr>
        <w:t xml:space="preserve">деятельность. </w:t>
      </w:r>
    </w:p>
    <w:p w14:paraId="4BA0E8D2" w14:textId="77777777" w:rsidR="00BA4E98" w:rsidRPr="0087725D" w:rsidRDefault="00BA4E98" w:rsidP="00C5671B">
      <w:pPr>
        <w:pStyle w:val="ConsPlusNonformat"/>
        <w:widowControl/>
        <w:ind w:left="709" w:hanging="709"/>
        <w:jc w:val="both"/>
        <w:rPr>
          <w:rFonts w:ascii="Times New Roman" w:hAnsi="Times New Roman" w:cs="Times New Roman"/>
          <w:color w:val="000000"/>
          <w:sz w:val="22"/>
          <w:szCs w:val="22"/>
        </w:rPr>
      </w:pPr>
      <w:r w:rsidRPr="0087725D">
        <w:rPr>
          <w:rFonts w:ascii="Times New Roman" w:hAnsi="Times New Roman" w:cs="Times New Roman"/>
          <w:color w:val="000000"/>
          <w:sz w:val="22"/>
          <w:szCs w:val="22"/>
        </w:rPr>
        <w:t>2.</w:t>
      </w:r>
      <w:r w:rsidR="00CB3835" w:rsidRPr="0087725D">
        <w:rPr>
          <w:rFonts w:ascii="Times New Roman" w:hAnsi="Times New Roman" w:cs="Times New Roman"/>
          <w:color w:val="000000"/>
          <w:sz w:val="22"/>
          <w:szCs w:val="22"/>
        </w:rPr>
        <w:t>2</w:t>
      </w:r>
      <w:r w:rsidRPr="0087725D">
        <w:rPr>
          <w:rFonts w:ascii="Times New Roman" w:hAnsi="Times New Roman" w:cs="Times New Roman"/>
          <w:color w:val="000000"/>
          <w:sz w:val="22"/>
          <w:szCs w:val="22"/>
        </w:rPr>
        <w:t xml:space="preserve">. </w:t>
      </w:r>
      <w:r w:rsidR="00C5671B" w:rsidRPr="0087725D">
        <w:rPr>
          <w:rFonts w:ascii="Times New Roman" w:hAnsi="Times New Roman" w:cs="Times New Roman"/>
          <w:color w:val="000000"/>
          <w:sz w:val="22"/>
          <w:szCs w:val="22"/>
        </w:rPr>
        <w:tab/>
      </w:r>
      <w:hyperlink r:id="rId8" w:history="1">
        <w:r w:rsidRPr="0087725D">
          <w:rPr>
            <w:rFonts w:ascii="Times New Roman" w:hAnsi="Times New Roman" w:cs="Times New Roman"/>
            <w:color w:val="000000"/>
            <w:sz w:val="22"/>
            <w:szCs w:val="22"/>
          </w:rPr>
          <w:t>Состав</w:t>
        </w:r>
      </w:hyperlink>
      <w:r w:rsidRPr="0087725D">
        <w:rPr>
          <w:rFonts w:ascii="Times New Roman" w:hAnsi="Times New Roman" w:cs="Times New Roman"/>
          <w:color w:val="000000"/>
          <w:sz w:val="22"/>
          <w:szCs w:val="22"/>
        </w:rPr>
        <w:t xml:space="preserve"> общего имущества в </w:t>
      </w:r>
      <w:r w:rsidR="00C5671B" w:rsidRPr="0087725D">
        <w:rPr>
          <w:rFonts w:ascii="Times New Roman" w:hAnsi="Times New Roman" w:cs="Times New Roman"/>
          <w:color w:val="000000"/>
          <w:sz w:val="22"/>
          <w:szCs w:val="22"/>
        </w:rPr>
        <w:t>К</w:t>
      </w:r>
      <w:r w:rsidR="0074294A" w:rsidRPr="0087725D">
        <w:rPr>
          <w:rFonts w:ascii="Times New Roman" w:hAnsi="Times New Roman" w:cs="Times New Roman"/>
          <w:color w:val="000000"/>
          <w:sz w:val="22"/>
          <w:szCs w:val="22"/>
        </w:rPr>
        <w:t>омплексе апартаментов</w:t>
      </w:r>
      <w:r w:rsidRPr="0087725D">
        <w:rPr>
          <w:rFonts w:ascii="Times New Roman" w:hAnsi="Times New Roman" w:cs="Times New Roman"/>
          <w:color w:val="000000"/>
          <w:sz w:val="22"/>
          <w:szCs w:val="22"/>
        </w:rPr>
        <w:t>, в отношении которого осуществляется управление</w:t>
      </w:r>
      <w:r w:rsidR="00C5671B" w:rsidRPr="0087725D">
        <w:rPr>
          <w:rFonts w:ascii="Times New Roman" w:hAnsi="Times New Roman" w:cs="Times New Roman"/>
          <w:color w:val="000000"/>
          <w:sz w:val="22"/>
          <w:szCs w:val="22"/>
        </w:rPr>
        <w:t xml:space="preserve"> </w:t>
      </w:r>
      <w:r w:rsidRPr="0087725D">
        <w:rPr>
          <w:rFonts w:ascii="Times New Roman" w:hAnsi="Times New Roman" w:cs="Times New Roman"/>
          <w:color w:val="000000"/>
          <w:sz w:val="22"/>
          <w:szCs w:val="22"/>
        </w:rPr>
        <w:t>указаны в Приложении №1 к настоящему Договору.</w:t>
      </w:r>
    </w:p>
    <w:p w14:paraId="7710AF54" w14:textId="77777777" w:rsidR="00BA4E98" w:rsidRPr="0087725D" w:rsidRDefault="00BA4E98" w:rsidP="00C5671B">
      <w:pPr>
        <w:widowControl w:val="0"/>
        <w:tabs>
          <w:tab w:val="left" w:pos="993"/>
        </w:tabs>
        <w:spacing w:after="0" w:line="240" w:lineRule="auto"/>
        <w:ind w:left="709" w:hanging="709"/>
        <w:jc w:val="both"/>
        <w:rPr>
          <w:rFonts w:ascii="Times New Roman" w:eastAsia="Calibri" w:hAnsi="Times New Roman"/>
          <w:lang w:eastAsia="en-US"/>
        </w:rPr>
      </w:pPr>
      <w:r w:rsidRPr="0087725D">
        <w:rPr>
          <w:rFonts w:ascii="Times New Roman" w:eastAsia="Calibri" w:hAnsi="Times New Roman"/>
          <w:lang w:eastAsia="en-US"/>
        </w:rPr>
        <w:t>2.</w:t>
      </w:r>
      <w:r w:rsidR="000439E9" w:rsidRPr="0087725D">
        <w:rPr>
          <w:rFonts w:ascii="Times New Roman" w:eastAsia="Calibri" w:hAnsi="Times New Roman"/>
          <w:lang w:eastAsia="en-US"/>
        </w:rPr>
        <w:t>3</w:t>
      </w:r>
      <w:r w:rsidRPr="0087725D">
        <w:rPr>
          <w:rFonts w:ascii="Times New Roman" w:eastAsia="Calibri" w:hAnsi="Times New Roman"/>
          <w:lang w:eastAsia="en-US"/>
        </w:rPr>
        <w:t xml:space="preserve">. </w:t>
      </w:r>
      <w:r w:rsidR="00C5671B" w:rsidRPr="0087725D">
        <w:rPr>
          <w:rFonts w:ascii="Times New Roman" w:eastAsia="Calibri" w:hAnsi="Times New Roman"/>
          <w:lang w:eastAsia="en-US"/>
        </w:rPr>
        <w:tab/>
      </w:r>
      <w:r w:rsidRPr="0087725D">
        <w:rPr>
          <w:rFonts w:ascii="Times New Roman" w:eastAsia="Calibri" w:hAnsi="Times New Roman"/>
          <w:lang w:eastAsia="en-US"/>
        </w:rPr>
        <w:t xml:space="preserve">Заключение настоящего Договора не влечет перехода права собственности на </w:t>
      </w:r>
      <w:r w:rsidR="001D699B" w:rsidRPr="0087725D">
        <w:rPr>
          <w:rFonts w:ascii="Times New Roman" w:eastAsia="Calibri" w:hAnsi="Times New Roman"/>
          <w:lang w:eastAsia="en-US"/>
        </w:rPr>
        <w:t>П</w:t>
      </w:r>
      <w:r w:rsidRPr="0087725D">
        <w:rPr>
          <w:rFonts w:ascii="Times New Roman" w:eastAsia="Calibri" w:hAnsi="Times New Roman"/>
          <w:lang w:eastAsia="en-US"/>
        </w:rPr>
        <w:t xml:space="preserve">омещения в </w:t>
      </w:r>
      <w:r w:rsidR="001D699B" w:rsidRPr="0087725D">
        <w:rPr>
          <w:rFonts w:ascii="Times New Roman" w:eastAsia="Calibri" w:hAnsi="Times New Roman"/>
          <w:lang w:eastAsia="en-US"/>
        </w:rPr>
        <w:t>К</w:t>
      </w:r>
      <w:r w:rsidR="0074294A" w:rsidRPr="0087725D">
        <w:rPr>
          <w:rFonts w:ascii="Times New Roman" w:eastAsia="Calibri" w:hAnsi="Times New Roman"/>
          <w:lang w:eastAsia="en-US"/>
        </w:rPr>
        <w:t xml:space="preserve">омплексе апартаментов </w:t>
      </w:r>
      <w:r w:rsidRPr="0087725D">
        <w:rPr>
          <w:rFonts w:ascii="Times New Roman" w:eastAsia="Calibri" w:hAnsi="Times New Roman"/>
          <w:lang w:eastAsia="en-US"/>
        </w:rPr>
        <w:t xml:space="preserve">и объекты </w:t>
      </w:r>
      <w:r w:rsidR="001D699B" w:rsidRPr="0087725D">
        <w:rPr>
          <w:rFonts w:ascii="Times New Roman" w:eastAsia="Calibri" w:hAnsi="Times New Roman"/>
          <w:lang w:eastAsia="en-US"/>
        </w:rPr>
        <w:t>О</w:t>
      </w:r>
      <w:r w:rsidRPr="0087725D">
        <w:rPr>
          <w:rFonts w:ascii="Times New Roman" w:eastAsia="Calibri" w:hAnsi="Times New Roman"/>
          <w:lang w:eastAsia="en-US"/>
        </w:rPr>
        <w:t xml:space="preserve">бщего имущества в нем, а также права распоряжения </w:t>
      </w:r>
      <w:r w:rsidR="001D699B" w:rsidRPr="0087725D">
        <w:rPr>
          <w:rFonts w:ascii="Times New Roman" w:eastAsia="Calibri" w:hAnsi="Times New Roman"/>
          <w:lang w:eastAsia="en-US"/>
        </w:rPr>
        <w:t>О</w:t>
      </w:r>
      <w:r w:rsidRPr="0087725D">
        <w:rPr>
          <w:rFonts w:ascii="Times New Roman" w:eastAsia="Calibri" w:hAnsi="Times New Roman"/>
          <w:lang w:eastAsia="en-US"/>
        </w:rPr>
        <w:t>бщим имуществом собственников помещений.</w:t>
      </w:r>
    </w:p>
    <w:p w14:paraId="5623310F" w14:textId="77777777" w:rsidR="004C5D3E" w:rsidRPr="0087725D" w:rsidRDefault="004C5D3E" w:rsidP="00C5671B">
      <w:pPr>
        <w:widowControl w:val="0"/>
        <w:tabs>
          <w:tab w:val="left" w:pos="993"/>
        </w:tabs>
        <w:spacing w:after="0" w:line="240" w:lineRule="auto"/>
        <w:ind w:left="709" w:hanging="709"/>
        <w:jc w:val="both"/>
        <w:rPr>
          <w:rFonts w:ascii="Times New Roman" w:eastAsia="Calibri" w:hAnsi="Times New Roman"/>
          <w:lang w:eastAsia="en-US"/>
        </w:rPr>
      </w:pPr>
      <w:r w:rsidRPr="0087725D">
        <w:rPr>
          <w:rFonts w:ascii="Times New Roman" w:eastAsia="Calibri" w:hAnsi="Times New Roman"/>
          <w:lang w:eastAsia="en-US"/>
        </w:rPr>
        <w:t>2.</w:t>
      </w:r>
      <w:r w:rsidR="000439E9" w:rsidRPr="0087725D">
        <w:rPr>
          <w:rFonts w:ascii="Times New Roman" w:eastAsia="Calibri" w:hAnsi="Times New Roman"/>
          <w:lang w:eastAsia="en-US"/>
        </w:rPr>
        <w:t>4</w:t>
      </w:r>
      <w:r w:rsidRPr="0087725D">
        <w:rPr>
          <w:rFonts w:ascii="Times New Roman" w:eastAsia="Calibri" w:hAnsi="Times New Roman"/>
          <w:lang w:eastAsia="en-US"/>
        </w:rPr>
        <w:t xml:space="preserve">. </w:t>
      </w:r>
      <w:r w:rsidR="00C5671B" w:rsidRPr="0087725D">
        <w:rPr>
          <w:rFonts w:ascii="Times New Roman" w:eastAsia="Calibri" w:hAnsi="Times New Roman"/>
          <w:lang w:eastAsia="en-US"/>
        </w:rPr>
        <w:tab/>
      </w:r>
      <w:r w:rsidR="001E5D05" w:rsidRPr="0087725D">
        <w:rPr>
          <w:rFonts w:ascii="Times New Roman" w:eastAsia="Calibri" w:hAnsi="Times New Roman"/>
          <w:lang w:eastAsia="en-US"/>
        </w:rPr>
        <w:t>Условия настоящего Д</w:t>
      </w:r>
      <w:r w:rsidRPr="0087725D">
        <w:rPr>
          <w:rFonts w:ascii="Times New Roman" w:eastAsia="Calibri" w:hAnsi="Times New Roman"/>
          <w:lang w:eastAsia="en-US"/>
        </w:rPr>
        <w:t xml:space="preserve">оговора распространяется на всех </w:t>
      </w:r>
      <w:r w:rsidR="00D23734" w:rsidRPr="0087725D">
        <w:rPr>
          <w:rFonts w:ascii="Times New Roman" w:eastAsia="Calibri" w:hAnsi="Times New Roman"/>
          <w:lang w:eastAsia="en-US"/>
        </w:rPr>
        <w:t>С</w:t>
      </w:r>
      <w:r w:rsidRPr="0087725D">
        <w:rPr>
          <w:rFonts w:ascii="Times New Roman" w:eastAsia="Calibri" w:hAnsi="Times New Roman"/>
          <w:lang w:eastAsia="en-US"/>
        </w:rPr>
        <w:t xml:space="preserve">обственников помещений в </w:t>
      </w:r>
      <w:r w:rsidR="001D699B" w:rsidRPr="0087725D">
        <w:rPr>
          <w:rFonts w:ascii="Times New Roman" w:eastAsia="Calibri" w:hAnsi="Times New Roman"/>
          <w:lang w:eastAsia="en-US"/>
        </w:rPr>
        <w:t>К</w:t>
      </w:r>
      <w:r w:rsidR="0074294A" w:rsidRPr="0087725D">
        <w:rPr>
          <w:rFonts w:ascii="Times New Roman" w:eastAsia="Calibri" w:hAnsi="Times New Roman"/>
          <w:lang w:eastAsia="en-US"/>
        </w:rPr>
        <w:t>омплексе апартаментов</w:t>
      </w:r>
      <w:r w:rsidR="00BF4C6C" w:rsidRPr="0087725D">
        <w:rPr>
          <w:rFonts w:ascii="Times New Roman" w:eastAsia="Calibri" w:hAnsi="Times New Roman"/>
          <w:lang w:eastAsia="en-US"/>
        </w:rPr>
        <w:t>.</w:t>
      </w:r>
    </w:p>
    <w:p w14:paraId="1F1DFCEB" w14:textId="77777777" w:rsidR="0008608D" w:rsidRPr="0087725D" w:rsidRDefault="00504D21" w:rsidP="00C5671B">
      <w:pPr>
        <w:widowControl w:val="0"/>
        <w:tabs>
          <w:tab w:val="left" w:pos="993"/>
        </w:tabs>
        <w:spacing w:after="0" w:line="240" w:lineRule="auto"/>
        <w:ind w:left="709" w:hanging="709"/>
        <w:jc w:val="both"/>
        <w:rPr>
          <w:rFonts w:ascii="Times New Roman" w:eastAsia="Calibri" w:hAnsi="Times New Roman"/>
          <w:lang w:eastAsia="en-US"/>
        </w:rPr>
      </w:pPr>
      <w:r w:rsidRPr="0087725D">
        <w:rPr>
          <w:rFonts w:ascii="Times New Roman" w:eastAsia="Calibri" w:hAnsi="Times New Roman"/>
          <w:lang w:eastAsia="en-US"/>
        </w:rPr>
        <w:t>2</w:t>
      </w:r>
      <w:r w:rsidR="0008608D" w:rsidRPr="0087725D">
        <w:rPr>
          <w:rFonts w:ascii="Times New Roman" w:eastAsia="Calibri" w:hAnsi="Times New Roman"/>
          <w:lang w:eastAsia="en-US"/>
        </w:rPr>
        <w:t>.</w:t>
      </w:r>
      <w:r w:rsidR="000439E9" w:rsidRPr="0087725D">
        <w:rPr>
          <w:rFonts w:ascii="Times New Roman" w:eastAsia="Calibri" w:hAnsi="Times New Roman"/>
          <w:lang w:eastAsia="en-US"/>
        </w:rPr>
        <w:t>5</w:t>
      </w:r>
      <w:r w:rsidR="0008608D" w:rsidRPr="0087725D">
        <w:rPr>
          <w:rFonts w:ascii="Times New Roman" w:eastAsia="Calibri" w:hAnsi="Times New Roman"/>
          <w:lang w:eastAsia="en-US"/>
        </w:rPr>
        <w:t xml:space="preserve">. </w:t>
      </w:r>
      <w:r w:rsidR="00C5671B" w:rsidRPr="0087725D">
        <w:rPr>
          <w:rFonts w:ascii="Times New Roman" w:eastAsia="Calibri" w:hAnsi="Times New Roman"/>
          <w:lang w:eastAsia="en-US"/>
        </w:rPr>
        <w:tab/>
      </w:r>
      <w:r w:rsidR="0008608D" w:rsidRPr="0087725D">
        <w:rPr>
          <w:rFonts w:ascii="Times New Roman" w:eastAsia="Calibri" w:hAnsi="Times New Roman"/>
          <w:lang w:eastAsia="en-US"/>
        </w:rPr>
        <w:t xml:space="preserve">Все работы </w:t>
      </w:r>
      <w:r w:rsidR="001D699B" w:rsidRPr="0087725D">
        <w:rPr>
          <w:rFonts w:ascii="Times New Roman" w:eastAsia="Calibri" w:hAnsi="Times New Roman"/>
          <w:lang w:eastAsia="en-US"/>
        </w:rPr>
        <w:t>по настоящему Договору проводятся</w:t>
      </w:r>
      <w:r w:rsidR="0008608D" w:rsidRPr="0087725D">
        <w:rPr>
          <w:rFonts w:ascii="Times New Roman" w:eastAsia="Calibri" w:hAnsi="Times New Roman"/>
          <w:lang w:eastAsia="en-US"/>
        </w:rPr>
        <w:t xml:space="preserve"> Управляющей организацией за счет средств </w:t>
      </w:r>
      <w:r w:rsidRPr="0087725D">
        <w:rPr>
          <w:rFonts w:ascii="Times New Roman" w:eastAsia="Calibri" w:hAnsi="Times New Roman"/>
          <w:lang w:eastAsia="en-US"/>
        </w:rPr>
        <w:t>Собственников</w:t>
      </w:r>
      <w:r w:rsidR="0008608D" w:rsidRPr="0087725D">
        <w:rPr>
          <w:rFonts w:ascii="Times New Roman" w:eastAsia="Calibri" w:hAnsi="Times New Roman"/>
          <w:lang w:eastAsia="en-US"/>
        </w:rPr>
        <w:t xml:space="preserve">, </w:t>
      </w:r>
      <w:r w:rsidR="001D699B" w:rsidRPr="0087725D">
        <w:rPr>
          <w:rFonts w:ascii="Times New Roman" w:eastAsia="Calibri" w:hAnsi="Times New Roman"/>
          <w:lang w:eastAsia="en-US"/>
        </w:rPr>
        <w:t xml:space="preserve">полученных в рамках утвержденного тарифа (Приложение № </w:t>
      </w:r>
      <w:r w:rsidR="003F6D8E" w:rsidRPr="0087725D">
        <w:rPr>
          <w:rFonts w:ascii="Times New Roman" w:eastAsia="Calibri" w:hAnsi="Times New Roman"/>
          <w:lang w:eastAsia="en-US"/>
        </w:rPr>
        <w:t>5</w:t>
      </w:r>
      <w:r w:rsidR="001D699B" w:rsidRPr="0087725D">
        <w:rPr>
          <w:rFonts w:ascii="Times New Roman" w:eastAsia="Calibri" w:hAnsi="Times New Roman"/>
          <w:lang w:eastAsia="en-US"/>
        </w:rPr>
        <w:t>), если иное решение не принято на общем собрание собственников помещений.</w:t>
      </w:r>
    </w:p>
    <w:p w14:paraId="5C7C8F7F" w14:textId="77777777" w:rsidR="00BA4E98" w:rsidRPr="0087725D" w:rsidRDefault="00BA4E98" w:rsidP="00041D56">
      <w:pPr>
        <w:pStyle w:val="ConsPlusNonformat"/>
        <w:widowControl/>
        <w:jc w:val="both"/>
        <w:rPr>
          <w:rFonts w:ascii="Times New Roman" w:hAnsi="Times New Roman" w:cs="Times New Roman"/>
          <w:color w:val="000000"/>
          <w:sz w:val="22"/>
          <w:szCs w:val="22"/>
        </w:rPr>
      </w:pPr>
    </w:p>
    <w:p w14:paraId="3199E9F5" w14:textId="77777777" w:rsidR="00BA4E98" w:rsidRPr="0087725D" w:rsidRDefault="00BA4E98" w:rsidP="00041D56">
      <w:pPr>
        <w:autoSpaceDE w:val="0"/>
        <w:autoSpaceDN w:val="0"/>
        <w:adjustRightInd w:val="0"/>
        <w:spacing w:after="0" w:line="240" w:lineRule="auto"/>
        <w:jc w:val="center"/>
        <w:outlineLvl w:val="1"/>
        <w:rPr>
          <w:rFonts w:ascii="Times New Roman" w:hAnsi="Times New Roman"/>
          <w:b/>
          <w:color w:val="000000"/>
        </w:rPr>
      </w:pPr>
      <w:r w:rsidRPr="0087725D">
        <w:rPr>
          <w:rFonts w:ascii="Times New Roman" w:hAnsi="Times New Roman"/>
          <w:b/>
          <w:color w:val="000000"/>
        </w:rPr>
        <w:t>3. Права и обязанности Сторон</w:t>
      </w:r>
    </w:p>
    <w:p w14:paraId="78B12847" w14:textId="77777777" w:rsidR="00BA4E98" w:rsidRPr="0087725D" w:rsidRDefault="00BA4E98" w:rsidP="00041D56">
      <w:pPr>
        <w:autoSpaceDE w:val="0"/>
        <w:autoSpaceDN w:val="0"/>
        <w:adjustRightInd w:val="0"/>
        <w:spacing w:after="0" w:line="240" w:lineRule="auto"/>
        <w:jc w:val="both"/>
        <w:rPr>
          <w:rFonts w:ascii="Times New Roman" w:hAnsi="Times New Roman"/>
          <w:b/>
          <w:color w:val="000000"/>
        </w:rPr>
      </w:pPr>
    </w:p>
    <w:p w14:paraId="3F63288D" w14:textId="77777777" w:rsidR="00BA4E98" w:rsidRPr="0087725D" w:rsidRDefault="00BA4E98" w:rsidP="001D699B">
      <w:pPr>
        <w:autoSpaceDE w:val="0"/>
        <w:autoSpaceDN w:val="0"/>
        <w:adjustRightInd w:val="0"/>
        <w:spacing w:after="0" w:line="240" w:lineRule="auto"/>
        <w:ind w:left="709" w:hanging="709"/>
        <w:jc w:val="both"/>
        <w:rPr>
          <w:rFonts w:ascii="Times New Roman" w:hAnsi="Times New Roman"/>
          <w:color w:val="000000"/>
        </w:rPr>
      </w:pPr>
      <w:r w:rsidRPr="0087725D">
        <w:rPr>
          <w:rFonts w:ascii="Times New Roman" w:hAnsi="Times New Roman"/>
          <w:b/>
          <w:color w:val="000000"/>
        </w:rPr>
        <w:t xml:space="preserve">3.1. </w:t>
      </w:r>
      <w:r w:rsidR="001D699B" w:rsidRPr="0087725D">
        <w:rPr>
          <w:rFonts w:ascii="Times New Roman" w:hAnsi="Times New Roman"/>
          <w:b/>
          <w:color w:val="000000"/>
        </w:rPr>
        <w:tab/>
      </w:r>
      <w:r w:rsidRPr="0087725D">
        <w:rPr>
          <w:rFonts w:ascii="Times New Roman" w:hAnsi="Times New Roman"/>
          <w:b/>
          <w:color w:val="000000"/>
        </w:rPr>
        <w:t>Управляющая организация обязана:</w:t>
      </w:r>
    </w:p>
    <w:p w14:paraId="3C13E696" w14:textId="234A0F3A" w:rsidR="00246370" w:rsidRPr="00246370" w:rsidRDefault="00BA4E98" w:rsidP="00246370">
      <w:pPr>
        <w:autoSpaceDE w:val="0"/>
        <w:autoSpaceDN w:val="0"/>
        <w:adjustRightInd w:val="0"/>
        <w:spacing w:after="0" w:line="240" w:lineRule="auto"/>
        <w:ind w:left="709" w:hanging="709"/>
        <w:jc w:val="both"/>
        <w:rPr>
          <w:rFonts w:ascii="Times New Roman" w:eastAsia="Calibri" w:hAnsi="Times New Roman"/>
          <w:lang w:eastAsia="en-US"/>
        </w:rPr>
      </w:pPr>
      <w:r w:rsidRPr="0087725D">
        <w:rPr>
          <w:rFonts w:ascii="Times New Roman" w:hAnsi="Times New Roman"/>
          <w:color w:val="000000"/>
        </w:rPr>
        <w:t xml:space="preserve">3.1.1. </w:t>
      </w:r>
      <w:r w:rsidR="00555D29" w:rsidRPr="0087725D">
        <w:rPr>
          <w:rFonts w:ascii="Times New Roman" w:hAnsi="Times New Roman"/>
          <w:color w:val="000000"/>
        </w:rPr>
        <w:tab/>
        <w:t>В течение 30</w:t>
      </w:r>
      <w:r w:rsidR="00A95FA8">
        <w:rPr>
          <w:rFonts w:ascii="Times New Roman" w:hAnsi="Times New Roman"/>
          <w:color w:val="000000"/>
        </w:rPr>
        <w:t xml:space="preserve"> </w:t>
      </w:r>
      <w:r w:rsidR="00555D29" w:rsidRPr="0087725D">
        <w:rPr>
          <w:rFonts w:ascii="Times New Roman" w:hAnsi="Times New Roman"/>
          <w:color w:val="000000"/>
        </w:rPr>
        <w:t xml:space="preserve">(Тридцати) календарных дней, с даты </w:t>
      </w:r>
      <w:r w:rsidR="00824F39" w:rsidRPr="0087725D">
        <w:rPr>
          <w:rFonts w:ascii="Times New Roman" w:hAnsi="Times New Roman"/>
          <w:color w:val="000000"/>
        </w:rPr>
        <w:t xml:space="preserve">решения общего собрания собственников помещений </w:t>
      </w:r>
      <w:r w:rsidR="00824F39" w:rsidRPr="00246370">
        <w:rPr>
          <w:rFonts w:ascii="Times New Roman" w:eastAsia="Calibri" w:hAnsi="Times New Roman"/>
          <w:lang w:eastAsia="en-US"/>
        </w:rPr>
        <w:t xml:space="preserve">в Комплексе апартаментов, оформленного Протоколом  от «____» ________ 2020 года № ____________, </w:t>
      </w:r>
      <w:r w:rsidR="00246370" w:rsidRPr="00246370">
        <w:rPr>
          <w:rFonts w:ascii="Times New Roman" w:eastAsia="Calibri" w:hAnsi="Times New Roman"/>
          <w:lang w:eastAsia="en-US"/>
        </w:rPr>
        <w:t>с участием представителей Совета комплекса апартаментов</w:t>
      </w:r>
      <w:r w:rsidR="00555D29" w:rsidRPr="00246370">
        <w:rPr>
          <w:rFonts w:ascii="Times New Roman" w:eastAsia="Calibri" w:hAnsi="Times New Roman"/>
          <w:lang w:eastAsia="en-US"/>
        </w:rPr>
        <w:t xml:space="preserve"> провести </w:t>
      </w:r>
      <w:r w:rsidR="00555D29" w:rsidRPr="0087725D">
        <w:rPr>
          <w:rFonts w:ascii="Times New Roman" w:eastAsia="Calibri" w:hAnsi="Times New Roman"/>
          <w:lang w:eastAsia="en-US"/>
        </w:rPr>
        <w:t>комиссионное обследование (осмотр) Комплекса апартаментов на предмет выявления недостатков/повреждений</w:t>
      </w:r>
      <w:r w:rsidR="00A95FA8" w:rsidRPr="00A95FA8">
        <w:rPr>
          <w:rFonts w:ascii="Times New Roman" w:eastAsia="Calibri" w:hAnsi="Times New Roman"/>
          <w:lang w:eastAsia="en-US"/>
        </w:rPr>
        <w:t>/</w:t>
      </w:r>
      <w:r w:rsidR="00A95FA8">
        <w:rPr>
          <w:rFonts w:ascii="Times New Roman" w:eastAsia="Calibri" w:hAnsi="Times New Roman"/>
          <w:lang w:eastAsia="en-US"/>
        </w:rPr>
        <w:t>гарантийных недоделок Застройщика</w:t>
      </w:r>
      <w:r w:rsidR="00555D29" w:rsidRPr="0087725D">
        <w:rPr>
          <w:rFonts w:ascii="Times New Roman" w:eastAsia="Calibri" w:hAnsi="Times New Roman"/>
          <w:lang w:eastAsia="en-US"/>
        </w:rPr>
        <w:t xml:space="preserve"> (как в самом Комплексе апартаментов, так и на </w:t>
      </w:r>
      <w:r w:rsidR="00A95FA8">
        <w:rPr>
          <w:rFonts w:ascii="Times New Roman" w:eastAsia="Calibri" w:hAnsi="Times New Roman"/>
          <w:lang w:eastAsia="en-US"/>
        </w:rPr>
        <w:t>Придомовой</w:t>
      </w:r>
      <w:r w:rsidR="00555D29" w:rsidRPr="0087725D">
        <w:rPr>
          <w:rFonts w:ascii="Times New Roman" w:eastAsia="Calibri" w:hAnsi="Times New Roman"/>
          <w:lang w:eastAsia="en-US"/>
        </w:rPr>
        <w:t xml:space="preserve"> территории) с составление акта, с указанием перечня выявленных недостатков/повреждений, объема и сроков их устранения</w:t>
      </w:r>
      <w:bookmarkStart w:id="1" w:name="_Hlk50559776"/>
      <w:r w:rsidR="00246370" w:rsidRPr="00246370">
        <w:rPr>
          <w:rFonts w:ascii="Times New Roman" w:eastAsia="Calibri" w:hAnsi="Times New Roman"/>
          <w:lang w:eastAsia="en-US"/>
        </w:rPr>
        <w:t>, который  будет находиться на хранении в офисе Управляющей организации.</w:t>
      </w:r>
    </w:p>
    <w:bookmarkEnd w:id="1"/>
    <w:p w14:paraId="1B395026" w14:textId="77777777" w:rsidR="004A619E" w:rsidRPr="0087725D" w:rsidRDefault="004A619E" w:rsidP="004A619E">
      <w:pPr>
        <w:tabs>
          <w:tab w:val="num" w:pos="1440"/>
        </w:tabs>
        <w:spacing w:after="0" w:line="240" w:lineRule="auto"/>
        <w:ind w:left="709" w:hanging="709"/>
        <w:jc w:val="both"/>
        <w:rPr>
          <w:rFonts w:ascii="Times New Roman" w:hAnsi="Times New Roman"/>
        </w:rPr>
      </w:pPr>
      <w:r w:rsidRPr="0087725D">
        <w:rPr>
          <w:rFonts w:ascii="Times New Roman" w:hAnsi="Times New Roman"/>
          <w:color w:val="000000"/>
        </w:rPr>
        <w:t>3.1.2.</w:t>
      </w:r>
      <w:r w:rsidRPr="0087725D">
        <w:rPr>
          <w:rFonts w:ascii="Times New Roman" w:hAnsi="Times New Roman"/>
        </w:rPr>
        <w:t xml:space="preserve"> </w:t>
      </w:r>
      <w:r w:rsidRPr="0087725D">
        <w:rPr>
          <w:rFonts w:ascii="Times New Roman" w:hAnsi="Times New Roman"/>
        </w:rPr>
        <w:tab/>
        <w:t xml:space="preserve">Оказывать услуги и выполнять работы по технической эксплуатации Комплекса апартаментов и по надлежащему Содержанию и Текущему ремонту Общего имущества в соответствии с перечнем </w:t>
      </w:r>
      <w:r w:rsidR="00A95FA8" w:rsidRPr="0087725D">
        <w:rPr>
          <w:rFonts w:ascii="Times New Roman" w:hAnsi="Times New Roman"/>
        </w:rPr>
        <w:t>работ и услуг,</w:t>
      </w:r>
      <w:r w:rsidRPr="0087725D">
        <w:rPr>
          <w:rFonts w:ascii="Times New Roman" w:hAnsi="Times New Roman"/>
        </w:rPr>
        <w:t xml:space="preserve"> согласованных в Договоре.</w:t>
      </w:r>
    </w:p>
    <w:p w14:paraId="00C4701D" w14:textId="77777777" w:rsidR="00C33AC9" w:rsidRPr="0087725D" w:rsidRDefault="00C33AC9" w:rsidP="00C33AC9">
      <w:pPr>
        <w:pStyle w:val="afff3"/>
        <w:numPr>
          <w:ilvl w:val="2"/>
          <w:numId w:val="17"/>
        </w:numPr>
        <w:ind w:left="709"/>
        <w:jc w:val="both"/>
        <w:rPr>
          <w:sz w:val="22"/>
          <w:szCs w:val="22"/>
        </w:rPr>
      </w:pPr>
      <w:r w:rsidRPr="0087725D">
        <w:rPr>
          <w:sz w:val="22"/>
          <w:szCs w:val="22"/>
        </w:rPr>
        <w:t xml:space="preserve">В целях предоставления Коммунальных услуг заключать с Ресурсоснабжающими </w:t>
      </w:r>
      <w:r w:rsidR="00A95FA8">
        <w:rPr>
          <w:sz w:val="22"/>
          <w:szCs w:val="22"/>
        </w:rPr>
        <w:t xml:space="preserve">организациями </w:t>
      </w:r>
      <w:r w:rsidRPr="0087725D">
        <w:rPr>
          <w:sz w:val="22"/>
          <w:szCs w:val="22"/>
        </w:rPr>
        <w:t>договоры на снабжение коммунальными ресурсами и прием бытовых стоков, осуществлять контроль за соблюдением условий договоров, качеством и количеством поставляемых Коммунальных услуг, вести их учет.</w:t>
      </w:r>
    </w:p>
    <w:p w14:paraId="0B0DC5C1" w14:textId="77777777" w:rsidR="00384D44" w:rsidRPr="0087725D" w:rsidRDefault="00384D44" w:rsidP="00384D44">
      <w:pPr>
        <w:pStyle w:val="afff3"/>
        <w:numPr>
          <w:ilvl w:val="2"/>
          <w:numId w:val="17"/>
        </w:numPr>
        <w:ind w:left="709"/>
        <w:jc w:val="both"/>
        <w:rPr>
          <w:sz w:val="22"/>
          <w:szCs w:val="22"/>
        </w:rPr>
      </w:pPr>
      <w:r w:rsidRPr="0087725D">
        <w:rPr>
          <w:sz w:val="22"/>
          <w:szCs w:val="22"/>
        </w:rPr>
        <w:lastRenderedPageBreak/>
        <w:t>Предоставлять иные услуги, предусмотренные соглашением Сторон или решением Общего собрания.</w:t>
      </w:r>
    </w:p>
    <w:p w14:paraId="2A683FF4" w14:textId="77777777" w:rsidR="00C8658E" w:rsidRPr="0087725D" w:rsidRDefault="00C8658E" w:rsidP="00C8658E">
      <w:pPr>
        <w:numPr>
          <w:ilvl w:val="2"/>
          <w:numId w:val="17"/>
        </w:numPr>
        <w:tabs>
          <w:tab w:val="num" w:pos="1440"/>
        </w:tabs>
        <w:spacing w:after="0" w:line="240" w:lineRule="auto"/>
        <w:ind w:left="709"/>
        <w:jc w:val="both"/>
        <w:rPr>
          <w:rFonts w:ascii="Times New Roman" w:hAnsi="Times New Roman"/>
        </w:rPr>
      </w:pPr>
      <w:r w:rsidRPr="0087725D">
        <w:rPr>
          <w:rFonts w:ascii="Times New Roman" w:hAnsi="Times New Roman"/>
        </w:rPr>
        <w:t>Представлять интересы Собственника и лиц, пользующихся принадлежащими ему Помещениями на законных основаниях, в рамках исполнения своих обязательств по Договору перед третьими лицами.</w:t>
      </w:r>
    </w:p>
    <w:p w14:paraId="7C6A3383" w14:textId="77777777" w:rsidR="00BA4E98" w:rsidRPr="0087725D" w:rsidRDefault="00C8658E" w:rsidP="001D699B">
      <w:pPr>
        <w:autoSpaceDE w:val="0"/>
        <w:autoSpaceDN w:val="0"/>
        <w:adjustRightInd w:val="0"/>
        <w:spacing w:after="0" w:line="240" w:lineRule="auto"/>
        <w:ind w:left="709" w:hanging="709"/>
        <w:jc w:val="both"/>
        <w:rPr>
          <w:rFonts w:ascii="Times New Roman" w:hAnsi="Times New Roman"/>
          <w:color w:val="000000"/>
        </w:rPr>
      </w:pPr>
      <w:r w:rsidRPr="0087725D">
        <w:rPr>
          <w:rFonts w:ascii="Times New Roman" w:hAnsi="Times New Roman"/>
          <w:color w:val="000000"/>
        </w:rPr>
        <w:t>3.1.6</w:t>
      </w:r>
      <w:r w:rsidR="001D699B" w:rsidRPr="0087725D">
        <w:rPr>
          <w:rFonts w:ascii="Times New Roman" w:hAnsi="Times New Roman"/>
          <w:color w:val="000000"/>
        </w:rPr>
        <w:t>.</w:t>
      </w:r>
      <w:r w:rsidR="001D699B" w:rsidRPr="0087725D">
        <w:rPr>
          <w:rFonts w:ascii="Times New Roman" w:hAnsi="Times New Roman"/>
          <w:color w:val="000000"/>
        </w:rPr>
        <w:tab/>
      </w:r>
      <w:r w:rsidR="00BA4E98" w:rsidRPr="0087725D">
        <w:rPr>
          <w:rFonts w:ascii="Times New Roman" w:hAnsi="Times New Roman"/>
          <w:color w:val="000000"/>
        </w:rPr>
        <w:t xml:space="preserve">Осуществлять управление </w:t>
      </w:r>
      <w:r w:rsidR="00A11761" w:rsidRPr="0087725D">
        <w:rPr>
          <w:rFonts w:ascii="Times New Roman" w:hAnsi="Times New Roman"/>
          <w:color w:val="000000"/>
        </w:rPr>
        <w:t>О</w:t>
      </w:r>
      <w:r w:rsidR="00BA4E98" w:rsidRPr="0087725D">
        <w:rPr>
          <w:rFonts w:ascii="Times New Roman" w:hAnsi="Times New Roman"/>
          <w:color w:val="000000"/>
        </w:rPr>
        <w:t xml:space="preserve">бщим имуществом в </w:t>
      </w:r>
      <w:r w:rsidR="00A11761" w:rsidRPr="0087725D">
        <w:rPr>
          <w:rFonts w:ascii="Times New Roman" w:hAnsi="Times New Roman"/>
          <w:color w:val="000000"/>
        </w:rPr>
        <w:t>К</w:t>
      </w:r>
      <w:r w:rsidR="0074294A" w:rsidRPr="0087725D">
        <w:rPr>
          <w:rFonts w:ascii="Times New Roman" w:hAnsi="Times New Roman"/>
          <w:color w:val="000000"/>
        </w:rPr>
        <w:t xml:space="preserve">омплексе апартаментов </w:t>
      </w:r>
      <w:r w:rsidR="00BA4E98" w:rsidRPr="0087725D">
        <w:rPr>
          <w:rFonts w:ascii="Times New Roman" w:hAnsi="Times New Roman"/>
          <w:color w:val="000000"/>
        </w:rPr>
        <w:t xml:space="preserve">в соответствии с условиями настоящего Договора и действующим законодательством Российской Федерации с наибольшей выгодой </w:t>
      </w:r>
      <w:r w:rsidR="00A11761" w:rsidRPr="0087725D">
        <w:rPr>
          <w:rFonts w:ascii="Times New Roman" w:hAnsi="Times New Roman"/>
          <w:color w:val="000000"/>
        </w:rPr>
        <w:t xml:space="preserve">и </w:t>
      </w:r>
      <w:r w:rsidR="00BA4E98" w:rsidRPr="0087725D">
        <w:rPr>
          <w:rFonts w:ascii="Times New Roman" w:hAnsi="Times New Roman"/>
          <w:color w:val="000000"/>
        </w:rPr>
        <w:t>в интересах</w:t>
      </w:r>
      <w:r w:rsidR="0008608D" w:rsidRPr="0087725D">
        <w:rPr>
          <w:rFonts w:ascii="Times New Roman" w:hAnsi="Times New Roman"/>
          <w:color w:val="000000"/>
        </w:rPr>
        <w:t xml:space="preserve"> </w:t>
      </w:r>
      <w:r w:rsidR="00374B6F" w:rsidRPr="0087725D">
        <w:rPr>
          <w:rFonts w:ascii="Times New Roman" w:hAnsi="Times New Roman"/>
          <w:color w:val="000000"/>
        </w:rPr>
        <w:t>Собственников</w:t>
      </w:r>
      <w:r w:rsidR="00BA4E98" w:rsidRPr="0087725D">
        <w:rPr>
          <w:rFonts w:ascii="Times New Roman" w:hAnsi="Times New Roman"/>
          <w:color w:val="000000"/>
        </w:rPr>
        <w:t xml:space="preserve"> помещений в соответствии с целями, указанными в пункте 2.1 настоящего Договора, а также в соответствии с требованиями действующих технических регламентов, стандартов, правил и норм, государственных санитарно-эпидемиологических правил и нормативов, гигиенических нормативов, иных правовых актов.</w:t>
      </w:r>
    </w:p>
    <w:p w14:paraId="1147362C" w14:textId="77777777" w:rsidR="001E643B" w:rsidRPr="0087725D" w:rsidRDefault="00BA4E98" w:rsidP="001D699B">
      <w:pPr>
        <w:autoSpaceDE w:val="0"/>
        <w:autoSpaceDN w:val="0"/>
        <w:adjustRightInd w:val="0"/>
        <w:spacing w:after="0" w:line="240" w:lineRule="auto"/>
        <w:ind w:left="709" w:hanging="709"/>
        <w:jc w:val="both"/>
        <w:rPr>
          <w:rFonts w:ascii="Times New Roman" w:hAnsi="Times New Roman"/>
          <w:color w:val="000000"/>
        </w:rPr>
      </w:pPr>
      <w:r w:rsidRPr="0087725D">
        <w:rPr>
          <w:rFonts w:ascii="Times New Roman" w:hAnsi="Times New Roman"/>
          <w:color w:val="000000"/>
        </w:rPr>
        <w:t>3.1.</w:t>
      </w:r>
      <w:r w:rsidR="001D699B" w:rsidRPr="0087725D">
        <w:rPr>
          <w:rFonts w:ascii="Times New Roman" w:hAnsi="Times New Roman"/>
          <w:color w:val="000000"/>
        </w:rPr>
        <w:t>3</w:t>
      </w:r>
      <w:r w:rsidRPr="0087725D">
        <w:rPr>
          <w:rFonts w:ascii="Times New Roman" w:hAnsi="Times New Roman"/>
          <w:color w:val="000000"/>
        </w:rPr>
        <w:t xml:space="preserve">. </w:t>
      </w:r>
      <w:r w:rsidR="001D699B" w:rsidRPr="0087725D">
        <w:rPr>
          <w:rFonts w:ascii="Times New Roman" w:hAnsi="Times New Roman"/>
          <w:color w:val="000000"/>
        </w:rPr>
        <w:tab/>
      </w:r>
      <w:r w:rsidRPr="0087725D">
        <w:rPr>
          <w:rFonts w:ascii="Times New Roman" w:hAnsi="Times New Roman"/>
          <w:color w:val="000000"/>
        </w:rPr>
        <w:t xml:space="preserve">Оказывать услуги и выполнять работы по </w:t>
      </w:r>
      <w:r w:rsidR="00A11761" w:rsidRPr="0087725D">
        <w:rPr>
          <w:rFonts w:ascii="Times New Roman" w:hAnsi="Times New Roman"/>
          <w:color w:val="000000"/>
        </w:rPr>
        <w:t>С</w:t>
      </w:r>
      <w:r w:rsidRPr="0087725D">
        <w:rPr>
          <w:rFonts w:ascii="Times New Roman" w:hAnsi="Times New Roman"/>
          <w:color w:val="000000"/>
        </w:rPr>
        <w:t xml:space="preserve">одержанию и </w:t>
      </w:r>
      <w:r w:rsidR="00A11761" w:rsidRPr="0087725D">
        <w:rPr>
          <w:rFonts w:ascii="Times New Roman" w:hAnsi="Times New Roman"/>
          <w:color w:val="000000"/>
        </w:rPr>
        <w:t>Т</w:t>
      </w:r>
      <w:r w:rsidRPr="0087725D">
        <w:rPr>
          <w:rFonts w:ascii="Times New Roman" w:hAnsi="Times New Roman"/>
          <w:color w:val="000000"/>
        </w:rPr>
        <w:t xml:space="preserve">екущему ремонту </w:t>
      </w:r>
      <w:r w:rsidR="00A11761" w:rsidRPr="0087725D">
        <w:rPr>
          <w:rFonts w:ascii="Times New Roman" w:hAnsi="Times New Roman"/>
          <w:color w:val="000000"/>
        </w:rPr>
        <w:t>О</w:t>
      </w:r>
      <w:r w:rsidRPr="0087725D">
        <w:rPr>
          <w:rFonts w:ascii="Times New Roman" w:hAnsi="Times New Roman"/>
          <w:color w:val="000000"/>
        </w:rPr>
        <w:t xml:space="preserve">бщего имущества в </w:t>
      </w:r>
      <w:r w:rsidR="00A11761" w:rsidRPr="0087725D">
        <w:rPr>
          <w:rFonts w:ascii="Times New Roman" w:hAnsi="Times New Roman"/>
          <w:color w:val="000000"/>
        </w:rPr>
        <w:t>К</w:t>
      </w:r>
      <w:r w:rsidR="0074294A" w:rsidRPr="0087725D">
        <w:rPr>
          <w:rFonts w:ascii="Times New Roman" w:hAnsi="Times New Roman"/>
          <w:color w:val="000000"/>
        </w:rPr>
        <w:t xml:space="preserve">омплексе апартаментов </w:t>
      </w:r>
      <w:r w:rsidRPr="0087725D">
        <w:rPr>
          <w:rFonts w:ascii="Times New Roman" w:hAnsi="Times New Roman"/>
          <w:color w:val="000000"/>
        </w:rPr>
        <w:t>в соответствии с Приложением №</w:t>
      </w:r>
      <w:r w:rsidR="00A11761" w:rsidRPr="0087725D">
        <w:rPr>
          <w:rFonts w:ascii="Times New Roman" w:hAnsi="Times New Roman"/>
          <w:color w:val="000000"/>
        </w:rPr>
        <w:t xml:space="preserve"> </w:t>
      </w:r>
      <w:r w:rsidRPr="0087725D">
        <w:rPr>
          <w:rFonts w:ascii="Times New Roman" w:hAnsi="Times New Roman"/>
          <w:color w:val="000000"/>
        </w:rPr>
        <w:t xml:space="preserve">3 к настоящему Договору. </w:t>
      </w:r>
    </w:p>
    <w:p w14:paraId="73F5DE5E" w14:textId="77777777" w:rsidR="00BA4E98" w:rsidRPr="0087725D" w:rsidRDefault="00BA4E98" w:rsidP="001E643B">
      <w:pPr>
        <w:autoSpaceDE w:val="0"/>
        <w:autoSpaceDN w:val="0"/>
        <w:adjustRightInd w:val="0"/>
        <w:spacing w:after="0" w:line="240" w:lineRule="auto"/>
        <w:ind w:left="709" w:hanging="1"/>
        <w:jc w:val="both"/>
        <w:rPr>
          <w:rFonts w:ascii="Times New Roman" w:hAnsi="Times New Roman"/>
          <w:color w:val="000000"/>
        </w:rPr>
      </w:pPr>
      <w:r w:rsidRPr="0087725D">
        <w:rPr>
          <w:rFonts w:ascii="Times New Roman" w:hAnsi="Times New Roman"/>
          <w:color w:val="000000"/>
        </w:rPr>
        <w:t xml:space="preserve">В случае </w:t>
      </w:r>
      <w:r w:rsidR="001E643B" w:rsidRPr="0087725D">
        <w:rPr>
          <w:rFonts w:ascii="Times New Roman" w:hAnsi="Times New Roman"/>
          <w:color w:val="000000"/>
        </w:rPr>
        <w:t xml:space="preserve">ненадлежащего </w:t>
      </w:r>
      <w:r w:rsidRPr="0087725D">
        <w:rPr>
          <w:rFonts w:ascii="Times New Roman" w:hAnsi="Times New Roman"/>
          <w:color w:val="000000"/>
        </w:rPr>
        <w:t>оказания услуг</w:t>
      </w:r>
      <w:r w:rsidR="001E643B" w:rsidRPr="0087725D">
        <w:rPr>
          <w:rFonts w:ascii="Times New Roman" w:hAnsi="Times New Roman"/>
          <w:color w:val="000000"/>
        </w:rPr>
        <w:t>/</w:t>
      </w:r>
      <w:r w:rsidRPr="0087725D">
        <w:rPr>
          <w:rFonts w:ascii="Times New Roman" w:hAnsi="Times New Roman"/>
          <w:color w:val="000000"/>
        </w:rPr>
        <w:t xml:space="preserve">выполнения работ </w:t>
      </w:r>
      <w:r w:rsidR="001E643B" w:rsidRPr="0087725D">
        <w:rPr>
          <w:rFonts w:ascii="Times New Roman" w:hAnsi="Times New Roman"/>
          <w:color w:val="000000"/>
        </w:rPr>
        <w:t xml:space="preserve">по настоящему Договору, </w:t>
      </w:r>
      <w:r w:rsidRPr="0087725D">
        <w:rPr>
          <w:rFonts w:ascii="Times New Roman" w:hAnsi="Times New Roman"/>
          <w:color w:val="000000"/>
        </w:rPr>
        <w:t>Управляющая организация обязана устранить все выявленные недостатки за свой счет</w:t>
      </w:r>
      <w:r w:rsidR="001E643B" w:rsidRPr="0087725D">
        <w:rPr>
          <w:rFonts w:ascii="Times New Roman" w:hAnsi="Times New Roman"/>
          <w:color w:val="000000"/>
        </w:rPr>
        <w:t xml:space="preserve"> и в срок, не превышающий 10 (Десять) рабочих дней</w:t>
      </w:r>
      <w:r w:rsidRPr="0087725D">
        <w:rPr>
          <w:rFonts w:ascii="Times New Roman" w:hAnsi="Times New Roman"/>
          <w:color w:val="000000"/>
        </w:rPr>
        <w:t>.</w:t>
      </w:r>
    </w:p>
    <w:p w14:paraId="3A60B8AE" w14:textId="77777777" w:rsidR="001E643B" w:rsidRPr="0087725D" w:rsidRDefault="001E643B" w:rsidP="001E643B">
      <w:pPr>
        <w:autoSpaceDE w:val="0"/>
        <w:autoSpaceDN w:val="0"/>
        <w:adjustRightInd w:val="0"/>
        <w:spacing w:after="0" w:line="240" w:lineRule="auto"/>
        <w:ind w:left="709" w:hanging="1"/>
        <w:jc w:val="both"/>
        <w:rPr>
          <w:rFonts w:ascii="Times New Roman" w:hAnsi="Times New Roman"/>
          <w:color w:val="000000"/>
        </w:rPr>
      </w:pPr>
      <w:r w:rsidRPr="0087725D">
        <w:rPr>
          <w:rFonts w:ascii="Times New Roman" w:hAnsi="Times New Roman"/>
          <w:color w:val="000000"/>
        </w:rPr>
        <w:t>Ненадлежащим оказанием услуг/выполнением работ по настоящему Договору является как выявленное ненадлежащее оказание услуг/выполнение работ самой Управляющей организацией, так и письменное обращение Собственника.</w:t>
      </w:r>
    </w:p>
    <w:p w14:paraId="2B99C0DB" w14:textId="77777777" w:rsidR="00BA4E98" w:rsidRPr="0087725D" w:rsidRDefault="00BA4E98" w:rsidP="001E643B">
      <w:pPr>
        <w:autoSpaceDE w:val="0"/>
        <w:autoSpaceDN w:val="0"/>
        <w:adjustRightInd w:val="0"/>
        <w:spacing w:after="0" w:line="240" w:lineRule="auto"/>
        <w:ind w:left="705" w:hanging="705"/>
        <w:jc w:val="both"/>
        <w:rPr>
          <w:rFonts w:ascii="Times New Roman" w:hAnsi="Times New Roman"/>
          <w:color w:val="000000"/>
        </w:rPr>
      </w:pPr>
      <w:r w:rsidRPr="0087725D">
        <w:rPr>
          <w:rFonts w:ascii="Times New Roman" w:hAnsi="Times New Roman"/>
          <w:color w:val="000000"/>
        </w:rPr>
        <w:t>3.1.</w:t>
      </w:r>
      <w:r w:rsidR="001D699B" w:rsidRPr="0087725D">
        <w:rPr>
          <w:rFonts w:ascii="Times New Roman" w:hAnsi="Times New Roman"/>
          <w:color w:val="000000"/>
        </w:rPr>
        <w:t>4</w:t>
      </w:r>
      <w:r w:rsidRPr="0087725D">
        <w:rPr>
          <w:rFonts w:ascii="Times New Roman" w:hAnsi="Times New Roman"/>
          <w:color w:val="000000"/>
        </w:rPr>
        <w:t xml:space="preserve">. </w:t>
      </w:r>
      <w:r w:rsidR="001D699B" w:rsidRPr="0087725D">
        <w:rPr>
          <w:rFonts w:ascii="Times New Roman" w:hAnsi="Times New Roman"/>
          <w:color w:val="000000"/>
        </w:rPr>
        <w:tab/>
      </w:r>
      <w:r w:rsidRPr="0087725D">
        <w:rPr>
          <w:rFonts w:ascii="Times New Roman" w:hAnsi="Times New Roman"/>
          <w:color w:val="000000"/>
        </w:rPr>
        <w:t xml:space="preserve">Предоставлять </w:t>
      </w:r>
      <w:r w:rsidR="001E643B" w:rsidRPr="0087725D">
        <w:rPr>
          <w:rFonts w:ascii="Times New Roman" w:hAnsi="Times New Roman"/>
          <w:color w:val="000000"/>
        </w:rPr>
        <w:t>К</w:t>
      </w:r>
      <w:r w:rsidRPr="0087725D">
        <w:rPr>
          <w:rFonts w:ascii="Times New Roman" w:hAnsi="Times New Roman"/>
          <w:color w:val="000000"/>
        </w:rPr>
        <w:t xml:space="preserve">оммунальные услуги в </w:t>
      </w:r>
      <w:r w:rsidR="001E643B" w:rsidRPr="0087725D">
        <w:rPr>
          <w:rFonts w:ascii="Times New Roman" w:hAnsi="Times New Roman"/>
          <w:color w:val="000000"/>
        </w:rPr>
        <w:t>К</w:t>
      </w:r>
      <w:r w:rsidR="0074294A" w:rsidRPr="0087725D">
        <w:rPr>
          <w:rFonts w:ascii="Times New Roman" w:hAnsi="Times New Roman"/>
          <w:color w:val="000000"/>
        </w:rPr>
        <w:t>омплексе апартаментов</w:t>
      </w:r>
      <w:r w:rsidR="00BF5426" w:rsidRPr="0087725D">
        <w:rPr>
          <w:rFonts w:ascii="Times New Roman" w:hAnsi="Times New Roman"/>
          <w:color w:val="000000"/>
        </w:rPr>
        <w:t xml:space="preserve"> в соответствии с действующим </w:t>
      </w:r>
      <w:r w:rsidR="00C8658E" w:rsidRPr="0087725D">
        <w:rPr>
          <w:rFonts w:ascii="Times New Roman" w:hAnsi="Times New Roman"/>
          <w:color w:val="000000"/>
        </w:rPr>
        <w:t>жилищным законодательством РФ.</w:t>
      </w:r>
    </w:p>
    <w:p w14:paraId="44885CA3" w14:textId="77777777" w:rsidR="00BA4E98" w:rsidRPr="0087725D" w:rsidRDefault="00BA4E98" w:rsidP="001D699B">
      <w:pPr>
        <w:autoSpaceDE w:val="0"/>
        <w:autoSpaceDN w:val="0"/>
        <w:adjustRightInd w:val="0"/>
        <w:spacing w:after="0" w:line="240" w:lineRule="auto"/>
        <w:ind w:left="709" w:hanging="709"/>
        <w:jc w:val="both"/>
        <w:rPr>
          <w:rFonts w:ascii="Times New Roman" w:hAnsi="Times New Roman"/>
          <w:color w:val="000000"/>
        </w:rPr>
      </w:pPr>
      <w:r w:rsidRPr="0087725D">
        <w:rPr>
          <w:rFonts w:ascii="Times New Roman" w:hAnsi="Times New Roman"/>
          <w:color w:val="000000"/>
        </w:rPr>
        <w:t>3.1.</w:t>
      </w:r>
      <w:r w:rsidR="001D699B" w:rsidRPr="0087725D">
        <w:rPr>
          <w:rFonts w:ascii="Times New Roman" w:hAnsi="Times New Roman"/>
          <w:color w:val="000000"/>
        </w:rPr>
        <w:t>5</w:t>
      </w:r>
      <w:r w:rsidRPr="0087725D">
        <w:rPr>
          <w:rFonts w:ascii="Times New Roman" w:hAnsi="Times New Roman"/>
          <w:color w:val="000000"/>
        </w:rPr>
        <w:t xml:space="preserve">. </w:t>
      </w:r>
      <w:r w:rsidR="001D699B" w:rsidRPr="0087725D">
        <w:rPr>
          <w:rFonts w:ascii="Times New Roman" w:hAnsi="Times New Roman"/>
          <w:color w:val="000000"/>
        </w:rPr>
        <w:tab/>
      </w:r>
      <w:r w:rsidRPr="0087725D">
        <w:rPr>
          <w:rFonts w:ascii="Times New Roman" w:hAnsi="Times New Roman"/>
          <w:color w:val="000000"/>
        </w:rPr>
        <w:t xml:space="preserve">Предоставлять и/или обеспечивать предоставление иных услуг, предусмотренных решением общего собрания </w:t>
      </w:r>
      <w:r w:rsidR="00BF5426" w:rsidRPr="0087725D">
        <w:rPr>
          <w:rFonts w:ascii="Times New Roman" w:hAnsi="Times New Roman"/>
          <w:color w:val="000000"/>
        </w:rPr>
        <w:t>С</w:t>
      </w:r>
      <w:r w:rsidRPr="0087725D">
        <w:rPr>
          <w:rFonts w:ascii="Times New Roman" w:hAnsi="Times New Roman"/>
          <w:color w:val="000000"/>
        </w:rPr>
        <w:t xml:space="preserve">обственников помещений в </w:t>
      </w:r>
      <w:r w:rsidR="00374B6F" w:rsidRPr="0087725D">
        <w:rPr>
          <w:rFonts w:ascii="Times New Roman" w:hAnsi="Times New Roman"/>
          <w:color w:val="000000"/>
        </w:rPr>
        <w:t>К</w:t>
      </w:r>
      <w:r w:rsidR="0074294A" w:rsidRPr="0087725D">
        <w:rPr>
          <w:rFonts w:ascii="Times New Roman" w:hAnsi="Times New Roman"/>
          <w:color w:val="000000"/>
        </w:rPr>
        <w:t>омплексе апартаментов</w:t>
      </w:r>
      <w:r w:rsidRPr="0087725D">
        <w:rPr>
          <w:rFonts w:ascii="Times New Roman" w:hAnsi="Times New Roman"/>
          <w:color w:val="000000"/>
        </w:rPr>
        <w:t>.</w:t>
      </w:r>
    </w:p>
    <w:p w14:paraId="3E56B334" w14:textId="77777777" w:rsidR="00CB3835" w:rsidRPr="0087725D" w:rsidRDefault="00BA4E98" w:rsidP="001D699B">
      <w:pPr>
        <w:spacing w:after="0" w:line="240" w:lineRule="auto"/>
        <w:ind w:left="709" w:right="47" w:hanging="709"/>
        <w:jc w:val="both"/>
        <w:rPr>
          <w:rFonts w:ascii="Times New Roman" w:hAnsi="Times New Roman"/>
        </w:rPr>
      </w:pPr>
      <w:r w:rsidRPr="0087725D">
        <w:rPr>
          <w:rFonts w:ascii="Times New Roman" w:hAnsi="Times New Roman"/>
          <w:color w:val="000000"/>
        </w:rPr>
        <w:t>3.1.</w:t>
      </w:r>
      <w:r w:rsidR="001D699B" w:rsidRPr="0087725D">
        <w:rPr>
          <w:rFonts w:ascii="Times New Roman" w:hAnsi="Times New Roman"/>
          <w:color w:val="000000"/>
        </w:rPr>
        <w:t>6</w:t>
      </w:r>
      <w:r w:rsidRPr="0087725D">
        <w:rPr>
          <w:rFonts w:ascii="Times New Roman" w:hAnsi="Times New Roman"/>
          <w:color w:val="000000"/>
        </w:rPr>
        <w:t xml:space="preserve">. </w:t>
      </w:r>
      <w:r w:rsidR="001D699B" w:rsidRPr="0087725D">
        <w:rPr>
          <w:rFonts w:ascii="Times New Roman" w:hAnsi="Times New Roman"/>
          <w:color w:val="000000"/>
        </w:rPr>
        <w:tab/>
      </w:r>
      <w:r w:rsidR="00CB3835" w:rsidRPr="0087725D">
        <w:rPr>
          <w:rFonts w:ascii="Times New Roman" w:hAnsi="Times New Roman"/>
        </w:rPr>
        <w:t xml:space="preserve">Принимать плату за услуги/работы оказанные/выполненные по Договору согласно </w:t>
      </w:r>
      <w:r w:rsidR="00BF5426" w:rsidRPr="0087725D">
        <w:rPr>
          <w:rFonts w:ascii="Times New Roman" w:hAnsi="Times New Roman"/>
        </w:rPr>
        <w:t xml:space="preserve">настоящему Договору и на основании выставленного счета (платежного </w:t>
      </w:r>
      <w:r w:rsidR="00CB3835" w:rsidRPr="0087725D">
        <w:rPr>
          <w:rFonts w:ascii="Times New Roman" w:hAnsi="Times New Roman"/>
        </w:rPr>
        <w:t>документ</w:t>
      </w:r>
      <w:r w:rsidR="00BF5426" w:rsidRPr="0087725D">
        <w:rPr>
          <w:rFonts w:ascii="Times New Roman" w:hAnsi="Times New Roman"/>
        </w:rPr>
        <w:t>а)</w:t>
      </w:r>
      <w:r w:rsidR="00CB3835" w:rsidRPr="0087725D">
        <w:rPr>
          <w:rFonts w:ascii="Times New Roman" w:hAnsi="Times New Roman"/>
        </w:rPr>
        <w:t xml:space="preserve">. </w:t>
      </w:r>
    </w:p>
    <w:p w14:paraId="1F25B180" w14:textId="77777777" w:rsidR="00BA4E98" w:rsidRPr="0087725D" w:rsidRDefault="00BA4E98" w:rsidP="001D699B">
      <w:pPr>
        <w:autoSpaceDE w:val="0"/>
        <w:autoSpaceDN w:val="0"/>
        <w:adjustRightInd w:val="0"/>
        <w:spacing w:after="0" w:line="240" w:lineRule="auto"/>
        <w:ind w:left="709" w:hanging="709"/>
        <w:jc w:val="both"/>
        <w:rPr>
          <w:rFonts w:ascii="Times New Roman" w:hAnsi="Times New Roman"/>
          <w:color w:val="000000"/>
        </w:rPr>
      </w:pPr>
      <w:r w:rsidRPr="0087725D">
        <w:rPr>
          <w:rFonts w:ascii="Times New Roman" w:hAnsi="Times New Roman"/>
          <w:color w:val="000000"/>
        </w:rPr>
        <w:t>3.1.</w:t>
      </w:r>
      <w:r w:rsidR="001D699B" w:rsidRPr="0087725D">
        <w:rPr>
          <w:rFonts w:ascii="Times New Roman" w:hAnsi="Times New Roman"/>
          <w:color w:val="000000"/>
        </w:rPr>
        <w:t>7</w:t>
      </w:r>
      <w:r w:rsidRPr="0087725D">
        <w:rPr>
          <w:rFonts w:ascii="Times New Roman" w:hAnsi="Times New Roman"/>
          <w:color w:val="000000"/>
        </w:rPr>
        <w:t xml:space="preserve">. </w:t>
      </w:r>
      <w:r w:rsidR="001D699B" w:rsidRPr="0087725D">
        <w:rPr>
          <w:rFonts w:ascii="Times New Roman" w:hAnsi="Times New Roman"/>
          <w:color w:val="000000"/>
        </w:rPr>
        <w:tab/>
      </w:r>
      <w:r w:rsidRPr="0087725D">
        <w:rPr>
          <w:rFonts w:ascii="Times New Roman" w:hAnsi="Times New Roman"/>
          <w:color w:val="000000"/>
        </w:rPr>
        <w:t xml:space="preserve">Обеспечить круглосуточное аварийно-диспетчерское обслуживание </w:t>
      </w:r>
      <w:r w:rsidR="00BF5426" w:rsidRPr="0087725D">
        <w:rPr>
          <w:rFonts w:ascii="Times New Roman" w:hAnsi="Times New Roman"/>
          <w:color w:val="000000"/>
        </w:rPr>
        <w:t>Комплекса апартаментов</w:t>
      </w:r>
      <w:r w:rsidRPr="0087725D">
        <w:rPr>
          <w:rFonts w:ascii="Times New Roman" w:hAnsi="Times New Roman"/>
          <w:color w:val="000000"/>
        </w:rPr>
        <w:t xml:space="preserve"> и уведом</w:t>
      </w:r>
      <w:r w:rsidR="0008608D" w:rsidRPr="0087725D">
        <w:rPr>
          <w:rFonts w:ascii="Times New Roman" w:hAnsi="Times New Roman"/>
          <w:color w:val="000000"/>
        </w:rPr>
        <w:t xml:space="preserve">лять </w:t>
      </w:r>
      <w:r w:rsidRPr="0087725D">
        <w:rPr>
          <w:rFonts w:ascii="Times New Roman" w:hAnsi="Times New Roman"/>
          <w:color w:val="000000"/>
        </w:rPr>
        <w:t xml:space="preserve">Собственника о номерах телефонов аварийных и диспетчерских служб, устранять аварии, а также выполнять заявки </w:t>
      </w:r>
      <w:r w:rsidR="003476E9" w:rsidRPr="0087725D">
        <w:rPr>
          <w:rFonts w:ascii="Times New Roman" w:hAnsi="Times New Roman"/>
          <w:color w:val="000000"/>
        </w:rPr>
        <w:t>в следующие</w:t>
      </w:r>
      <w:r w:rsidR="00B11F8D" w:rsidRPr="0087725D">
        <w:rPr>
          <w:rFonts w:ascii="Times New Roman" w:hAnsi="Times New Roman"/>
          <w:color w:val="000000"/>
        </w:rPr>
        <w:t xml:space="preserve"> </w:t>
      </w:r>
      <w:r w:rsidRPr="0087725D">
        <w:rPr>
          <w:rFonts w:ascii="Times New Roman" w:hAnsi="Times New Roman"/>
          <w:color w:val="000000"/>
        </w:rPr>
        <w:t>сроки</w:t>
      </w:r>
      <w:r w:rsidR="00B11F8D" w:rsidRPr="0087725D">
        <w:rPr>
          <w:rFonts w:ascii="Times New Roman" w:hAnsi="Times New Roman"/>
          <w:color w:val="000000"/>
        </w:rPr>
        <w:t>:</w:t>
      </w:r>
    </w:p>
    <w:p w14:paraId="04174CA7" w14:textId="77777777" w:rsidR="0054053C" w:rsidRPr="0087725D" w:rsidRDefault="0054053C" w:rsidP="001D699B">
      <w:pPr>
        <w:autoSpaceDE w:val="0"/>
        <w:autoSpaceDN w:val="0"/>
        <w:adjustRightInd w:val="0"/>
        <w:spacing w:after="0" w:line="240" w:lineRule="auto"/>
        <w:ind w:left="709" w:hanging="1"/>
        <w:jc w:val="both"/>
        <w:rPr>
          <w:rFonts w:ascii="Times New Roman" w:hAnsi="Times New Roman"/>
          <w:color w:val="000000"/>
        </w:rPr>
      </w:pPr>
      <w:r w:rsidRPr="0087725D">
        <w:rPr>
          <w:rFonts w:ascii="Times New Roman" w:hAnsi="Times New Roman"/>
          <w:color w:val="000000"/>
        </w:rPr>
        <w:t xml:space="preserve">- ответ на телефонный звонок </w:t>
      </w:r>
      <w:r w:rsidR="00BF5426" w:rsidRPr="0087725D">
        <w:rPr>
          <w:rFonts w:ascii="Times New Roman" w:hAnsi="Times New Roman"/>
          <w:color w:val="000000"/>
        </w:rPr>
        <w:t>С</w:t>
      </w:r>
      <w:r w:rsidRPr="0087725D">
        <w:rPr>
          <w:rFonts w:ascii="Times New Roman" w:hAnsi="Times New Roman"/>
          <w:color w:val="000000"/>
        </w:rPr>
        <w:t xml:space="preserve">обственника или пользователя </w:t>
      </w:r>
      <w:r w:rsidR="00BF5426" w:rsidRPr="0087725D">
        <w:rPr>
          <w:rFonts w:ascii="Times New Roman" w:hAnsi="Times New Roman"/>
          <w:color w:val="000000"/>
        </w:rPr>
        <w:t>П</w:t>
      </w:r>
      <w:r w:rsidRPr="0087725D">
        <w:rPr>
          <w:rFonts w:ascii="Times New Roman" w:hAnsi="Times New Roman"/>
          <w:color w:val="000000"/>
        </w:rPr>
        <w:t xml:space="preserve">омещения в Комплексе апартаментов в аварийно-диспетчерскую службу в течение не более 5 </w:t>
      </w:r>
      <w:r w:rsidR="00BF5426" w:rsidRPr="0087725D">
        <w:rPr>
          <w:rFonts w:ascii="Times New Roman" w:hAnsi="Times New Roman"/>
          <w:color w:val="000000"/>
        </w:rPr>
        <w:t xml:space="preserve">(Пять) </w:t>
      </w:r>
      <w:r w:rsidRPr="0087725D">
        <w:rPr>
          <w:rFonts w:ascii="Times New Roman" w:hAnsi="Times New Roman"/>
          <w:color w:val="000000"/>
        </w:rPr>
        <w:t xml:space="preserve">минут, а в случае необеспечения ответа в указанный срок - осуществление взаимодействия со звонившим в аварийно-диспетчерскую службу </w:t>
      </w:r>
      <w:r w:rsidR="00BF5426" w:rsidRPr="0087725D">
        <w:rPr>
          <w:rFonts w:ascii="Times New Roman" w:hAnsi="Times New Roman"/>
          <w:color w:val="000000"/>
        </w:rPr>
        <w:t>С</w:t>
      </w:r>
      <w:r w:rsidRPr="0087725D">
        <w:rPr>
          <w:rFonts w:ascii="Times New Roman" w:hAnsi="Times New Roman"/>
          <w:color w:val="000000"/>
        </w:rPr>
        <w:t xml:space="preserve">обственником или пользователем </w:t>
      </w:r>
      <w:r w:rsidR="00BF5426" w:rsidRPr="0087725D">
        <w:rPr>
          <w:rFonts w:ascii="Times New Roman" w:hAnsi="Times New Roman"/>
          <w:color w:val="000000"/>
        </w:rPr>
        <w:t>П</w:t>
      </w:r>
      <w:r w:rsidRPr="0087725D">
        <w:rPr>
          <w:rFonts w:ascii="Times New Roman" w:hAnsi="Times New Roman"/>
          <w:color w:val="000000"/>
        </w:rPr>
        <w:t xml:space="preserve">омещения в </w:t>
      </w:r>
      <w:r w:rsidR="00BF5426" w:rsidRPr="0087725D">
        <w:rPr>
          <w:rFonts w:ascii="Times New Roman" w:hAnsi="Times New Roman"/>
          <w:color w:val="000000"/>
        </w:rPr>
        <w:t>Комплексе апартаментов</w:t>
      </w:r>
      <w:r w:rsidRPr="0087725D">
        <w:rPr>
          <w:rFonts w:ascii="Times New Roman" w:hAnsi="Times New Roman"/>
          <w:color w:val="000000"/>
        </w:rPr>
        <w:t xml:space="preserve"> посредством телефонной связи в течение 10</w:t>
      </w:r>
      <w:r w:rsidR="00BF5426" w:rsidRPr="0087725D">
        <w:rPr>
          <w:rFonts w:ascii="Times New Roman" w:hAnsi="Times New Roman"/>
          <w:color w:val="000000"/>
        </w:rPr>
        <w:t xml:space="preserve"> (Десять)</w:t>
      </w:r>
      <w:r w:rsidRPr="0087725D">
        <w:rPr>
          <w:rFonts w:ascii="Times New Roman" w:hAnsi="Times New Roman"/>
          <w:color w:val="000000"/>
        </w:rPr>
        <w:t xml:space="preserve"> минут после поступления его телефонного звонка в аварийно-диспетчерскую службу либо предоставление технологической возможности оставить голосовое сообщение и (или) электронное сообщение, которое должно быть рассмотрено аварийно-диспетчерской службой в течение 10</w:t>
      </w:r>
      <w:r w:rsidR="00BF5426" w:rsidRPr="0087725D">
        <w:rPr>
          <w:rFonts w:ascii="Times New Roman" w:hAnsi="Times New Roman"/>
          <w:color w:val="000000"/>
        </w:rPr>
        <w:t xml:space="preserve"> (Десять)</w:t>
      </w:r>
      <w:r w:rsidRPr="0087725D">
        <w:rPr>
          <w:rFonts w:ascii="Times New Roman" w:hAnsi="Times New Roman"/>
          <w:color w:val="000000"/>
        </w:rPr>
        <w:t xml:space="preserve"> минут после поступления;</w:t>
      </w:r>
    </w:p>
    <w:p w14:paraId="0CE44B48" w14:textId="77777777" w:rsidR="0054053C" w:rsidRPr="0087725D" w:rsidRDefault="0054053C" w:rsidP="001D699B">
      <w:pPr>
        <w:autoSpaceDE w:val="0"/>
        <w:autoSpaceDN w:val="0"/>
        <w:adjustRightInd w:val="0"/>
        <w:spacing w:after="0" w:line="240" w:lineRule="auto"/>
        <w:ind w:left="709" w:hanging="1"/>
        <w:jc w:val="both"/>
        <w:rPr>
          <w:rFonts w:ascii="Times New Roman" w:hAnsi="Times New Roman"/>
          <w:color w:val="000000"/>
        </w:rPr>
      </w:pPr>
      <w:r w:rsidRPr="0087725D">
        <w:rPr>
          <w:rFonts w:ascii="Times New Roman" w:hAnsi="Times New Roman"/>
          <w:color w:val="000000"/>
        </w:rPr>
        <w:t xml:space="preserve">-локализацию аварийных повреждений внутридомовых инженерных систем холодного и горячего водоснабжения, водоотведения и внутридомовых систем отопления и электроснабжения Комплекса апартаментов не более чем в течение </w:t>
      </w:r>
      <w:r w:rsidR="00BF5426" w:rsidRPr="0087725D">
        <w:rPr>
          <w:rFonts w:ascii="Times New Roman" w:hAnsi="Times New Roman"/>
          <w:color w:val="000000"/>
        </w:rPr>
        <w:t>30 (Тридцать) минут,</w:t>
      </w:r>
      <w:r w:rsidRPr="0087725D">
        <w:rPr>
          <w:rFonts w:ascii="Times New Roman" w:hAnsi="Times New Roman"/>
          <w:color w:val="000000"/>
        </w:rPr>
        <w:t xml:space="preserve"> с момента регистрации заявки</w:t>
      </w:r>
      <w:r w:rsidR="00BF5426" w:rsidRPr="0087725D">
        <w:rPr>
          <w:rFonts w:ascii="Times New Roman" w:hAnsi="Times New Roman"/>
          <w:color w:val="000000"/>
        </w:rPr>
        <w:t>/поступления звонка Собственника или оставления голосового сообщения</w:t>
      </w:r>
      <w:r w:rsidRPr="0087725D">
        <w:rPr>
          <w:rFonts w:ascii="Times New Roman" w:hAnsi="Times New Roman"/>
          <w:color w:val="000000"/>
        </w:rPr>
        <w:t>;</w:t>
      </w:r>
    </w:p>
    <w:p w14:paraId="2D28CDDE" w14:textId="77777777" w:rsidR="0054053C" w:rsidRPr="0087725D" w:rsidRDefault="0054053C" w:rsidP="001D699B">
      <w:pPr>
        <w:autoSpaceDE w:val="0"/>
        <w:autoSpaceDN w:val="0"/>
        <w:adjustRightInd w:val="0"/>
        <w:spacing w:after="0" w:line="240" w:lineRule="auto"/>
        <w:ind w:left="709" w:hanging="1"/>
        <w:jc w:val="both"/>
        <w:rPr>
          <w:rFonts w:ascii="Times New Roman" w:hAnsi="Times New Roman"/>
          <w:color w:val="000000"/>
        </w:rPr>
      </w:pPr>
      <w:r w:rsidRPr="0087725D">
        <w:rPr>
          <w:rFonts w:ascii="Times New Roman" w:hAnsi="Times New Roman"/>
          <w:color w:val="000000"/>
        </w:rPr>
        <w:t xml:space="preserve">- ликвидацию засоров внутридомовой инженерной системы водоотведения Комплекса апартаментов в течение </w:t>
      </w:r>
      <w:r w:rsidR="00D61BB3" w:rsidRPr="0087725D">
        <w:rPr>
          <w:rFonts w:ascii="Times New Roman" w:hAnsi="Times New Roman"/>
          <w:color w:val="000000"/>
        </w:rPr>
        <w:t>2 (Д</w:t>
      </w:r>
      <w:r w:rsidRPr="0087725D">
        <w:rPr>
          <w:rFonts w:ascii="Times New Roman" w:hAnsi="Times New Roman"/>
          <w:color w:val="000000"/>
        </w:rPr>
        <w:t>вух</w:t>
      </w:r>
      <w:r w:rsidR="00D61BB3" w:rsidRPr="0087725D">
        <w:rPr>
          <w:rFonts w:ascii="Times New Roman" w:hAnsi="Times New Roman"/>
          <w:color w:val="000000"/>
        </w:rPr>
        <w:t>)</w:t>
      </w:r>
      <w:r w:rsidRPr="0087725D">
        <w:rPr>
          <w:rFonts w:ascii="Times New Roman" w:hAnsi="Times New Roman"/>
          <w:color w:val="000000"/>
        </w:rPr>
        <w:t xml:space="preserve"> часов с момента регистрации заявки</w:t>
      </w:r>
      <w:r w:rsidR="00D61BB3" w:rsidRPr="0087725D">
        <w:rPr>
          <w:rFonts w:ascii="Times New Roman" w:hAnsi="Times New Roman"/>
          <w:color w:val="000000"/>
        </w:rPr>
        <w:t>/поступления звонка Собственника или оставления голосового сообщения</w:t>
      </w:r>
      <w:r w:rsidRPr="0087725D">
        <w:rPr>
          <w:rFonts w:ascii="Times New Roman" w:hAnsi="Times New Roman"/>
          <w:color w:val="000000"/>
        </w:rPr>
        <w:t>;</w:t>
      </w:r>
    </w:p>
    <w:p w14:paraId="116E86C8" w14:textId="77777777" w:rsidR="0054053C" w:rsidRPr="0087725D" w:rsidRDefault="0054053C" w:rsidP="001D699B">
      <w:pPr>
        <w:autoSpaceDE w:val="0"/>
        <w:autoSpaceDN w:val="0"/>
        <w:adjustRightInd w:val="0"/>
        <w:spacing w:after="0" w:line="240" w:lineRule="auto"/>
        <w:ind w:left="709" w:hanging="1"/>
        <w:jc w:val="both"/>
        <w:rPr>
          <w:rFonts w:ascii="Times New Roman" w:hAnsi="Times New Roman"/>
          <w:color w:val="000000"/>
        </w:rPr>
      </w:pPr>
      <w:r w:rsidRPr="0087725D">
        <w:rPr>
          <w:rFonts w:ascii="Times New Roman" w:hAnsi="Times New Roman"/>
          <w:color w:val="000000"/>
        </w:rPr>
        <w:t xml:space="preserve">- ликвидацию засоров мусоропроводов </w:t>
      </w:r>
      <w:r w:rsidR="00D61BB3" w:rsidRPr="0087725D">
        <w:rPr>
          <w:rFonts w:ascii="Times New Roman" w:hAnsi="Times New Roman"/>
          <w:color w:val="000000"/>
        </w:rPr>
        <w:t>домов Комплексе апартаментов</w:t>
      </w:r>
      <w:r w:rsidRPr="0087725D">
        <w:rPr>
          <w:rFonts w:ascii="Times New Roman" w:hAnsi="Times New Roman"/>
          <w:color w:val="000000"/>
        </w:rPr>
        <w:t xml:space="preserve"> в течение 2 </w:t>
      </w:r>
      <w:r w:rsidR="00D61BB3" w:rsidRPr="0087725D">
        <w:rPr>
          <w:rFonts w:ascii="Times New Roman" w:hAnsi="Times New Roman"/>
          <w:color w:val="000000"/>
        </w:rPr>
        <w:t xml:space="preserve">(Два) </w:t>
      </w:r>
      <w:r w:rsidRPr="0087725D">
        <w:rPr>
          <w:rFonts w:ascii="Times New Roman" w:hAnsi="Times New Roman"/>
          <w:color w:val="000000"/>
        </w:rPr>
        <w:t>часов с момента регистрации заявки</w:t>
      </w:r>
      <w:r w:rsidR="00D61BB3" w:rsidRPr="0087725D">
        <w:rPr>
          <w:rFonts w:ascii="Times New Roman" w:hAnsi="Times New Roman"/>
          <w:color w:val="000000"/>
        </w:rPr>
        <w:t>/поступления звонка Собственника или оставления голосового сообщения</w:t>
      </w:r>
      <w:r w:rsidRPr="0087725D">
        <w:rPr>
          <w:rFonts w:ascii="Times New Roman" w:hAnsi="Times New Roman"/>
          <w:color w:val="000000"/>
        </w:rPr>
        <w:t>, но не ранее 8 часов и не позднее 23 часов при круглосуточном приеме заявок;</w:t>
      </w:r>
    </w:p>
    <w:p w14:paraId="583564EC" w14:textId="77777777" w:rsidR="0054053C" w:rsidRPr="0087725D" w:rsidRDefault="0054053C" w:rsidP="001D699B">
      <w:pPr>
        <w:autoSpaceDE w:val="0"/>
        <w:autoSpaceDN w:val="0"/>
        <w:adjustRightInd w:val="0"/>
        <w:spacing w:after="0" w:line="240" w:lineRule="auto"/>
        <w:ind w:left="709" w:hanging="1"/>
        <w:jc w:val="both"/>
        <w:rPr>
          <w:rFonts w:ascii="Times New Roman" w:hAnsi="Times New Roman"/>
          <w:color w:val="000000"/>
        </w:rPr>
      </w:pPr>
      <w:r w:rsidRPr="0087725D">
        <w:rPr>
          <w:rFonts w:ascii="Times New Roman" w:hAnsi="Times New Roman"/>
          <w:color w:val="000000"/>
        </w:rPr>
        <w:t>- подачу коммунальных услуг при аварийных повреждениях внутридомовых инженерных систем холодного и горячего водоснабжения, водоотведения и внутридомовых систем отопления и электроснабжения Комплекса апартаментов в срок, не нарушающий установленную </w:t>
      </w:r>
      <w:hyperlink r:id="rId9" w:anchor="block_5" w:history="1">
        <w:r w:rsidRPr="0087725D">
          <w:rPr>
            <w:rFonts w:ascii="Times New Roman" w:hAnsi="Times New Roman"/>
            <w:color w:val="000000"/>
          </w:rPr>
          <w:t>жилищным законодательством</w:t>
        </w:r>
      </w:hyperlink>
      <w:r w:rsidRPr="0087725D">
        <w:rPr>
          <w:rFonts w:ascii="Times New Roman" w:hAnsi="Times New Roman"/>
          <w:color w:val="000000"/>
        </w:rPr>
        <w:t> Российской Федерации продолжительность перерывов в предоставлении коммунальных услуг;</w:t>
      </w:r>
    </w:p>
    <w:p w14:paraId="136D8967" w14:textId="77777777" w:rsidR="0054053C" w:rsidRPr="0087725D" w:rsidRDefault="0054053C" w:rsidP="001D699B">
      <w:pPr>
        <w:autoSpaceDE w:val="0"/>
        <w:autoSpaceDN w:val="0"/>
        <w:adjustRightInd w:val="0"/>
        <w:spacing w:after="0" w:line="240" w:lineRule="auto"/>
        <w:ind w:left="709" w:hanging="1"/>
        <w:jc w:val="both"/>
        <w:rPr>
          <w:rFonts w:ascii="Times New Roman" w:hAnsi="Times New Roman"/>
          <w:color w:val="000000"/>
        </w:rPr>
      </w:pPr>
      <w:r w:rsidRPr="0087725D">
        <w:rPr>
          <w:rFonts w:ascii="Times New Roman" w:hAnsi="Times New Roman"/>
          <w:color w:val="000000"/>
        </w:rPr>
        <w:t xml:space="preserve">- устранение аварийных повреждений внутридомовых инженерных систем холодного и горячего водоснабжения, водоотведения и внутридомовых систем отопления и электроснабжения Комплекса апартаментов в срок не более 3 </w:t>
      </w:r>
      <w:r w:rsidR="00D61BB3" w:rsidRPr="0087725D">
        <w:rPr>
          <w:rFonts w:ascii="Times New Roman" w:hAnsi="Times New Roman"/>
          <w:color w:val="000000"/>
        </w:rPr>
        <w:t xml:space="preserve">(три) </w:t>
      </w:r>
      <w:r w:rsidRPr="0087725D">
        <w:rPr>
          <w:rFonts w:ascii="Times New Roman" w:hAnsi="Times New Roman"/>
          <w:color w:val="000000"/>
        </w:rPr>
        <w:t>суток с даты аварийного повреждения.</w:t>
      </w:r>
    </w:p>
    <w:p w14:paraId="6C3CFBD2" w14:textId="77777777" w:rsidR="0054053C" w:rsidRPr="00340B77" w:rsidRDefault="0054053C" w:rsidP="001D699B">
      <w:pPr>
        <w:autoSpaceDE w:val="0"/>
        <w:autoSpaceDN w:val="0"/>
        <w:adjustRightInd w:val="0"/>
        <w:spacing w:after="0" w:line="240" w:lineRule="auto"/>
        <w:ind w:left="709" w:hanging="1"/>
        <w:jc w:val="both"/>
        <w:rPr>
          <w:rFonts w:ascii="Times New Roman" w:hAnsi="Times New Roman"/>
          <w:color w:val="000000"/>
        </w:rPr>
      </w:pPr>
      <w:r w:rsidRPr="00340B77">
        <w:rPr>
          <w:rFonts w:ascii="Times New Roman" w:hAnsi="Times New Roman"/>
          <w:color w:val="000000"/>
        </w:rPr>
        <w:t xml:space="preserve">Работа аварийно-диспетчерской службы должна осуществляться в соответствии с требованиями нормативных правовых актов Российской Федерации, направленными на обеспечение тишины и покоя граждан. </w:t>
      </w:r>
    </w:p>
    <w:p w14:paraId="7A95AB76" w14:textId="77777777" w:rsidR="00C8658E" w:rsidRPr="00340B77" w:rsidRDefault="00C8658E" w:rsidP="00C8658E">
      <w:pPr>
        <w:spacing w:after="0" w:line="240" w:lineRule="auto"/>
        <w:ind w:left="709"/>
        <w:jc w:val="both"/>
        <w:rPr>
          <w:rFonts w:ascii="Times New Roman" w:hAnsi="Times New Roman"/>
        </w:rPr>
      </w:pPr>
      <w:r w:rsidRPr="00340B77">
        <w:rPr>
          <w:rFonts w:ascii="Times New Roman" w:hAnsi="Times New Roman"/>
        </w:rPr>
        <w:t>- рассматривать предложения, заявления и жалобы Собственника, вести их учет, принимать меры, необходимые для устранения указанных в них недостатков в течение 10 (Десять) календарных дней,</w:t>
      </w:r>
      <w:r w:rsidR="003476E9" w:rsidRPr="00340B77">
        <w:rPr>
          <w:rFonts w:ascii="Times New Roman" w:hAnsi="Times New Roman"/>
        </w:rPr>
        <w:t xml:space="preserve"> </w:t>
      </w:r>
      <w:r w:rsidRPr="00340B77">
        <w:rPr>
          <w:rFonts w:ascii="Times New Roman" w:hAnsi="Times New Roman"/>
        </w:rPr>
        <w:t xml:space="preserve">с даты получения жалобы, и информировать Собственника о проделанной работе. </w:t>
      </w:r>
    </w:p>
    <w:p w14:paraId="5ADFB797" w14:textId="3C7B7243" w:rsidR="00BA4E98" w:rsidRPr="00340B77" w:rsidRDefault="00BA4E98" w:rsidP="001D699B">
      <w:pPr>
        <w:autoSpaceDE w:val="0"/>
        <w:autoSpaceDN w:val="0"/>
        <w:adjustRightInd w:val="0"/>
        <w:spacing w:after="0" w:line="240" w:lineRule="auto"/>
        <w:ind w:left="709" w:hanging="709"/>
        <w:jc w:val="both"/>
        <w:rPr>
          <w:rFonts w:ascii="Times New Roman" w:hAnsi="Times New Roman"/>
          <w:color w:val="000000"/>
        </w:rPr>
      </w:pPr>
      <w:r w:rsidRPr="00340B77">
        <w:rPr>
          <w:rFonts w:ascii="Times New Roman" w:hAnsi="Times New Roman"/>
          <w:color w:val="000000"/>
        </w:rPr>
        <w:lastRenderedPageBreak/>
        <w:t>3.1.</w:t>
      </w:r>
      <w:r w:rsidR="00C8658E" w:rsidRPr="00340B77">
        <w:rPr>
          <w:rFonts w:ascii="Times New Roman" w:hAnsi="Times New Roman"/>
          <w:color w:val="000000"/>
        </w:rPr>
        <w:t>8</w:t>
      </w:r>
      <w:r w:rsidRPr="00340B77">
        <w:rPr>
          <w:rFonts w:ascii="Times New Roman" w:hAnsi="Times New Roman"/>
          <w:color w:val="000000"/>
        </w:rPr>
        <w:t xml:space="preserve">. </w:t>
      </w:r>
      <w:r w:rsidR="001D699B" w:rsidRPr="00340B77">
        <w:rPr>
          <w:rFonts w:ascii="Times New Roman" w:hAnsi="Times New Roman"/>
          <w:color w:val="000000"/>
        </w:rPr>
        <w:tab/>
      </w:r>
      <w:r w:rsidRPr="00340B77">
        <w:rPr>
          <w:rFonts w:ascii="Times New Roman" w:hAnsi="Times New Roman"/>
          <w:color w:val="000000"/>
        </w:rPr>
        <w:t>Обеспечить выполнение работ по устранению причин аварийных ситуаций, приводящих к угрозе жизни, здоровью граждан, а также к порче их имущества, таких как залив, засор стояка канализации, остановка лифтов, отключение электричества и других</w:t>
      </w:r>
      <w:r w:rsidR="0031368A" w:rsidRPr="00340B77">
        <w:rPr>
          <w:rFonts w:ascii="Times New Roman" w:hAnsi="Times New Roman"/>
          <w:color w:val="000000"/>
        </w:rPr>
        <w:t xml:space="preserve"> в течение - </w:t>
      </w:r>
      <w:r w:rsidR="003476E9" w:rsidRPr="00340B77">
        <w:rPr>
          <w:rFonts w:ascii="Times New Roman" w:hAnsi="Times New Roman"/>
          <w:color w:val="000000"/>
        </w:rPr>
        <w:t xml:space="preserve">15 </w:t>
      </w:r>
      <w:r w:rsidR="0031368A" w:rsidRPr="00340B77">
        <w:rPr>
          <w:rFonts w:ascii="Times New Roman" w:hAnsi="Times New Roman"/>
          <w:color w:val="000000"/>
        </w:rPr>
        <w:t>(</w:t>
      </w:r>
      <w:r w:rsidR="003476E9" w:rsidRPr="00340B77">
        <w:rPr>
          <w:rFonts w:ascii="Times New Roman" w:hAnsi="Times New Roman"/>
          <w:color w:val="000000"/>
        </w:rPr>
        <w:t>Пятнадцать</w:t>
      </w:r>
      <w:r w:rsidR="0031368A" w:rsidRPr="00340B77">
        <w:rPr>
          <w:rFonts w:ascii="Times New Roman" w:hAnsi="Times New Roman"/>
          <w:color w:val="000000"/>
        </w:rPr>
        <w:t xml:space="preserve">) </w:t>
      </w:r>
      <w:r w:rsidR="003476E9" w:rsidRPr="00340B77">
        <w:rPr>
          <w:rFonts w:ascii="Times New Roman" w:hAnsi="Times New Roman"/>
          <w:color w:val="000000"/>
        </w:rPr>
        <w:t>минут</w:t>
      </w:r>
      <w:r w:rsidR="0031368A" w:rsidRPr="00340B77">
        <w:rPr>
          <w:rFonts w:ascii="Times New Roman" w:hAnsi="Times New Roman"/>
          <w:color w:val="000000"/>
        </w:rPr>
        <w:t>, с момента обнаружения</w:t>
      </w:r>
      <w:r w:rsidRPr="00340B77">
        <w:rPr>
          <w:rFonts w:ascii="Times New Roman" w:hAnsi="Times New Roman"/>
          <w:color w:val="000000"/>
        </w:rPr>
        <w:t>.</w:t>
      </w:r>
    </w:p>
    <w:p w14:paraId="53930115" w14:textId="77777777" w:rsidR="0054053C" w:rsidRPr="00340B77" w:rsidRDefault="0054053C" w:rsidP="001D699B">
      <w:pPr>
        <w:autoSpaceDE w:val="0"/>
        <w:autoSpaceDN w:val="0"/>
        <w:adjustRightInd w:val="0"/>
        <w:spacing w:after="0" w:line="240" w:lineRule="auto"/>
        <w:ind w:left="709" w:hanging="1"/>
        <w:jc w:val="both"/>
        <w:rPr>
          <w:rFonts w:ascii="Times New Roman" w:hAnsi="Times New Roman"/>
          <w:color w:val="000000"/>
        </w:rPr>
      </w:pPr>
      <w:r w:rsidRPr="00340B77">
        <w:rPr>
          <w:rFonts w:ascii="Times New Roman" w:hAnsi="Times New Roman"/>
          <w:color w:val="000000"/>
        </w:rPr>
        <w:t xml:space="preserve">Выполнение заявок </w:t>
      </w:r>
      <w:r w:rsidR="007F1F1B" w:rsidRPr="00340B77">
        <w:rPr>
          <w:rFonts w:ascii="Times New Roman" w:hAnsi="Times New Roman"/>
          <w:color w:val="000000"/>
        </w:rPr>
        <w:t xml:space="preserve">Собственников </w:t>
      </w:r>
      <w:r w:rsidRPr="00340B77">
        <w:rPr>
          <w:rFonts w:ascii="Times New Roman" w:hAnsi="Times New Roman"/>
          <w:color w:val="000000"/>
        </w:rPr>
        <w:t xml:space="preserve">об устранении мелких неисправностей и повреждений осуществляется в круглосуточном режиме в соответствии с согласованными с </w:t>
      </w:r>
      <w:r w:rsidR="007F1F1B" w:rsidRPr="00340B77">
        <w:rPr>
          <w:rFonts w:ascii="Times New Roman" w:hAnsi="Times New Roman"/>
          <w:color w:val="000000"/>
        </w:rPr>
        <w:t>С</w:t>
      </w:r>
      <w:r w:rsidRPr="00340B77">
        <w:rPr>
          <w:rFonts w:ascii="Times New Roman" w:hAnsi="Times New Roman"/>
          <w:color w:val="000000"/>
        </w:rPr>
        <w:t xml:space="preserve">обственником или пользователем </w:t>
      </w:r>
      <w:r w:rsidR="003476E9" w:rsidRPr="00340B77">
        <w:rPr>
          <w:rFonts w:ascii="Times New Roman" w:hAnsi="Times New Roman"/>
          <w:color w:val="000000"/>
        </w:rPr>
        <w:t>П</w:t>
      </w:r>
      <w:r w:rsidRPr="00340B77">
        <w:rPr>
          <w:rFonts w:ascii="Times New Roman" w:hAnsi="Times New Roman"/>
          <w:color w:val="000000"/>
        </w:rPr>
        <w:t>омещения в Комплексе апартаментов, направившим заявку, сроком и перечнем необходимых работ и услуг</w:t>
      </w:r>
      <w:r w:rsidR="007F1F1B" w:rsidRPr="00340B77">
        <w:rPr>
          <w:rFonts w:ascii="Times New Roman" w:hAnsi="Times New Roman"/>
          <w:color w:val="000000"/>
        </w:rPr>
        <w:t xml:space="preserve">, но при этом в любом случае срок не должен превышать - </w:t>
      </w:r>
      <w:r w:rsidR="003476E9" w:rsidRPr="00340B77">
        <w:rPr>
          <w:rFonts w:ascii="Times New Roman" w:hAnsi="Times New Roman"/>
          <w:color w:val="000000"/>
        </w:rPr>
        <w:t xml:space="preserve">1 </w:t>
      </w:r>
      <w:r w:rsidR="007F1F1B" w:rsidRPr="00340B77">
        <w:rPr>
          <w:rFonts w:ascii="Times New Roman" w:hAnsi="Times New Roman"/>
          <w:color w:val="000000"/>
        </w:rPr>
        <w:t>(</w:t>
      </w:r>
      <w:r w:rsidR="003476E9" w:rsidRPr="00340B77">
        <w:rPr>
          <w:rFonts w:ascii="Times New Roman" w:hAnsi="Times New Roman"/>
          <w:color w:val="000000"/>
        </w:rPr>
        <w:t>Один</w:t>
      </w:r>
      <w:r w:rsidR="007F1F1B" w:rsidRPr="00340B77">
        <w:rPr>
          <w:rFonts w:ascii="Times New Roman" w:hAnsi="Times New Roman"/>
          <w:color w:val="000000"/>
        </w:rPr>
        <w:t xml:space="preserve">) </w:t>
      </w:r>
      <w:r w:rsidR="003476E9" w:rsidRPr="00340B77">
        <w:rPr>
          <w:rFonts w:ascii="Times New Roman" w:hAnsi="Times New Roman"/>
          <w:color w:val="000000"/>
        </w:rPr>
        <w:t>рабочий день,</w:t>
      </w:r>
      <w:r w:rsidR="007F1F1B" w:rsidRPr="00340B77">
        <w:rPr>
          <w:rFonts w:ascii="Times New Roman" w:hAnsi="Times New Roman"/>
          <w:color w:val="000000"/>
        </w:rPr>
        <w:t xml:space="preserve"> с момента получения заявки</w:t>
      </w:r>
      <w:r w:rsidRPr="00340B77">
        <w:rPr>
          <w:rFonts w:ascii="Times New Roman" w:hAnsi="Times New Roman"/>
          <w:color w:val="000000"/>
        </w:rPr>
        <w:t>.</w:t>
      </w:r>
    </w:p>
    <w:p w14:paraId="499D6BAE" w14:textId="77777777" w:rsidR="00BA4E98" w:rsidRPr="00340B77" w:rsidRDefault="00BA4E98" w:rsidP="001D699B">
      <w:pPr>
        <w:autoSpaceDE w:val="0"/>
        <w:autoSpaceDN w:val="0"/>
        <w:adjustRightInd w:val="0"/>
        <w:spacing w:after="0" w:line="240" w:lineRule="auto"/>
        <w:ind w:left="709" w:hanging="709"/>
        <w:jc w:val="both"/>
        <w:rPr>
          <w:rFonts w:ascii="Times New Roman" w:hAnsi="Times New Roman"/>
          <w:color w:val="000000"/>
        </w:rPr>
      </w:pPr>
      <w:r w:rsidRPr="00340B77">
        <w:rPr>
          <w:rFonts w:ascii="Times New Roman" w:hAnsi="Times New Roman"/>
          <w:color w:val="000000"/>
        </w:rPr>
        <w:t>3.1.</w:t>
      </w:r>
      <w:r w:rsidR="00C8658E" w:rsidRPr="00340B77">
        <w:rPr>
          <w:rFonts w:ascii="Times New Roman" w:hAnsi="Times New Roman"/>
          <w:color w:val="000000"/>
        </w:rPr>
        <w:t>9</w:t>
      </w:r>
      <w:r w:rsidRPr="00340B77">
        <w:rPr>
          <w:rFonts w:ascii="Times New Roman" w:hAnsi="Times New Roman"/>
          <w:color w:val="000000"/>
        </w:rPr>
        <w:t xml:space="preserve">. </w:t>
      </w:r>
      <w:r w:rsidR="001D699B" w:rsidRPr="00340B77">
        <w:rPr>
          <w:rFonts w:ascii="Times New Roman" w:hAnsi="Times New Roman"/>
          <w:color w:val="000000"/>
        </w:rPr>
        <w:tab/>
      </w:r>
      <w:r w:rsidRPr="00340B77">
        <w:rPr>
          <w:rFonts w:ascii="Times New Roman" w:hAnsi="Times New Roman"/>
          <w:color w:val="000000"/>
        </w:rPr>
        <w:t xml:space="preserve">Вести учет и хранить документацию (базы данных), полученную от предыдущей управляющей организации, вносить в техническую документацию изменения, отражающие состояние </w:t>
      </w:r>
      <w:r w:rsidR="00713576" w:rsidRPr="00340B77">
        <w:rPr>
          <w:rFonts w:ascii="Times New Roman" w:hAnsi="Times New Roman"/>
          <w:color w:val="000000"/>
        </w:rPr>
        <w:t>здания</w:t>
      </w:r>
      <w:r w:rsidR="007F1F1B" w:rsidRPr="00340B77">
        <w:rPr>
          <w:rFonts w:ascii="Times New Roman" w:hAnsi="Times New Roman"/>
          <w:color w:val="000000"/>
        </w:rPr>
        <w:t xml:space="preserve"> (Комплекса апартаментов)</w:t>
      </w:r>
      <w:r w:rsidRPr="00340B77">
        <w:rPr>
          <w:rFonts w:ascii="Times New Roman" w:hAnsi="Times New Roman"/>
          <w:color w:val="000000"/>
        </w:rPr>
        <w:t>, в соответствии с результатами проводимых осмотров</w:t>
      </w:r>
      <w:r w:rsidR="00463F12" w:rsidRPr="00340B77">
        <w:rPr>
          <w:rFonts w:ascii="Times New Roman" w:hAnsi="Times New Roman"/>
          <w:color w:val="000000"/>
        </w:rPr>
        <w:t>, которые проводятся Управляющей организацией не менее 2 (Два) раза в год</w:t>
      </w:r>
      <w:r w:rsidRPr="00340B77">
        <w:rPr>
          <w:rFonts w:ascii="Times New Roman" w:hAnsi="Times New Roman"/>
          <w:color w:val="000000"/>
        </w:rPr>
        <w:t>.</w:t>
      </w:r>
    </w:p>
    <w:p w14:paraId="3738BF03" w14:textId="16A9D2A1" w:rsidR="002D58B0" w:rsidRPr="00340B77" w:rsidRDefault="00BA4E98" w:rsidP="001D699B">
      <w:pPr>
        <w:pStyle w:val="affc"/>
        <w:spacing w:before="0" w:after="0"/>
        <w:ind w:left="709" w:hanging="709"/>
        <w:jc w:val="both"/>
        <w:rPr>
          <w:rFonts w:ascii="Times New Roman" w:hAnsi="Times New Roman" w:cs="Times New Roman"/>
          <w:color w:val="000000"/>
          <w:spacing w:val="0"/>
          <w:sz w:val="22"/>
          <w:szCs w:val="22"/>
          <w:lang w:eastAsia="ru-RU"/>
        </w:rPr>
      </w:pPr>
      <w:r w:rsidRPr="00340B77">
        <w:rPr>
          <w:rFonts w:ascii="Times New Roman" w:hAnsi="Times New Roman" w:cs="Times New Roman"/>
          <w:color w:val="000000"/>
          <w:spacing w:val="0"/>
          <w:sz w:val="22"/>
          <w:szCs w:val="22"/>
          <w:lang w:eastAsia="ru-RU"/>
        </w:rPr>
        <w:t>3.1.</w:t>
      </w:r>
      <w:r w:rsidR="00D107D7" w:rsidRPr="00340B77">
        <w:rPr>
          <w:rFonts w:ascii="Times New Roman" w:hAnsi="Times New Roman" w:cs="Times New Roman"/>
          <w:color w:val="000000"/>
          <w:spacing w:val="0"/>
          <w:sz w:val="22"/>
          <w:szCs w:val="22"/>
          <w:lang w:eastAsia="ru-RU"/>
        </w:rPr>
        <w:t>10</w:t>
      </w:r>
      <w:r w:rsidRPr="00340B77">
        <w:rPr>
          <w:rFonts w:ascii="Times New Roman" w:hAnsi="Times New Roman" w:cs="Times New Roman"/>
          <w:color w:val="000000"/>
          <w:spacing w:val="0"/>
          <w:sz w:val="22"/>
          <w:szCs w:val="22"/>
          <w:lang w:eastAsia="ru-RU"/>
        </w:rPr>
        <w:t xml:space="preserve">. </w:t>
      </w:r>
      <w:r w:rsidR="001D699B" w:rsidRPr="00340B77">
        <w:rPr>
          <w:rFonts w:ascii="Times New Roman" w:hAnsi="Times New Roman" w:cs="Times New Roman"/>
          <w:color w:val="000000"/>
          <w:spacing w:val="0"/>
          <w:sz w:val="22"/>
          <w:szCs w:val="22"/>
          <w:lang w:eastAsia="ru-RU"/>
        </w:rPr>
        <w:tab/>
      </w:r>
      <w:r w:rsidRPr="00340B77">
        <w:rPr>
          <w:rFonts w:ascii="Times New Roman" w:hAnsi="Times New Roman" w:cs="Times New Roman"/>
          <w:color w:val="000000"/>
          <w:spacing w:val="0"/>
          <w:sz w:val="22"/>
          <w:szCs w:val="22"/>
          <w:lang w:eastAsia="ru-RU"/>
        </w:rPr>
        <w:t>Организовать и вести прием</w:t>
      </w:r>
      <w:r w:rsidR="0008608D" w:rsidRPr="00340B77">
        <w:rPr>
          <w:rFonts w:ascii="Times New Roman" w:hAnsi="Times New Roman" w:cs="Times New Roman"/>
          <w:color w:val="000000"/>
          <w:spacing w:val="0"/>
          <w:sz w:val="22"/>
          <w:szCs w:val="22"/>
          <w:lang w:eastAsia="ru-RU"/>
        </w:rPr>
        <w:t xml:space="preserve"> </w:t>
      </w:r>
      <w:r w:rsidRPr="00340B77">
        <w:rPr>
          <w:rFonts w:ascii="Times New Roman" w:hAnsi="Times New Roman" w:cs="Times New Roman"/>
          <w:color w:val="000000"/>
          <w:spacing w:val="0"/>
          <w:sz w:val="22"/>
          <w:szCs w:val="22"/>
          <w:lang w:eastAsia="ru-RU"/>
        </w:rPr>
        <w:t>Собственников по вопросам, касающимся данного Договора</w:t>
      </w:r>
      <w:r w:rsidR="00463F12" w:rsidRPr="00340B77">
        <w:rPr>
          <w:rFonts w:ascii="Times New Roman" w:hAnsi="Times New Roman" w:cs="Times New Roman"/>
          <w:color w:val="000000"/>
          <w:spacing w:val="0"/>
          <w:sz w:val="22"/>
          <w:szCs w:val="22"/>
          <w:lang w:eastAsia="ru-RU"/>
        </w:rPr>
        <w:t xml:space="preserve"> и управления по телефону</w:t>
      </w:r>
      <w:r w:rsidR="003476E9" w:rsidRPr="00340B77">
        <w:rPr>
          <w:rFonts w:ascii="Times New Roman" w:hAnsi="Times New Roman" w:cs="Times New Roman"/>
          <w:color w:val="000000"/>
          <w:spacing w:val="0"/>
          <w:sz w:val="22"/>
          <w:szCs w:val="22"/>
          <w:lang w:eastAsia="ru-RU"/>
        </w:rPr>
        <w:t>:</w:t>
      </w:r>
      <w:r w:rsidR="00340B77" w:rsidRPr="00340B77">
        <w:rPr>
          <w:rFonts w:ascii="Times New Roman" w:hAnsi="Times New Roman" w:cs="Times New Roman"/>
          <w:color w:val="000000"/>
          <w:spacing w:val="0"/>
          <w:sz w:val="22"/>
          <w:szCs w:val="22"/>
          <w:lang w:eastAsia="ru-RU"/>
        </w:rPr>
        <w:t xml:space="preserve"> 8(495)-657-85-52</w:t>
      </w:r>
      <w:r w:rsidR="00463F12" w:rsidRPr="00340B77">
        <w:rPr>
          <w:rFonts w:ascii="Times New Roman" w:hAnsi="Times New Roman" w:cs="Times New Roman"/>
          <w:color w:val="000000"/>
          <w:spacing w:val="0"/>
          <w:sz w:val="22"/>
          <w:szCs w:val="22"/>
          <w:lang w:eastAsia="ru-RU"/>
        </w:rPr>
        <w:t xml:space="preserve"> в офисе Управляющей организации, расположенной по адресу:</w:t>
      </w:r>
      <w:r w:rsidR="003476E9" w:rsidRPr="00340B77">
        <w:rPr>
          <w:rFonts w:ascii="Times New Roman" w:hAnsi="Times New Roman"/>
          <w:color w:val="000000"/>
          <w:sz w:val="22"/>
          <w:szCs w:val="22"/>
        </w:rPr>
        <w:t xml:space="preserve"> </w:t>
      </w:r>
      <w:r w:rsidR="003476E9" w:rsidRPr="00340B77">
        <w:rPr>
          <w:rFonts w:ascii="Times New Roman" w:eastAsia="Arial" w:hAnsi="Times New Roman"/>
          <w:sz w:val="22"/>
          <w:szCs w:val="22"/>
        </w:rPr>
        <w:t xml:space="preserve">г. Москва, </w:t>
      </w:r>
      <w:r w:rsidR="003476E9" w:rsidRPr="00340B77">
        <w:rPr>
          <w:rStyle w:val="StrongEmphasis"/>
          <w:rFonts w:ascii="Times New Roman" w:hAnsi="Times New Roman"/>
          <w:b w:val="0"/>
          <w:sz w:val="22"/>
          <w:szCs w:val="22"/>
        </w:rPr>
        <w:t>ул. Викторенко, д. 11, 1-й этаж</w:t>
      </w:r>
      <w:r w:rsidR="00E93D73" w:rsidRPr="00340B77">
        <w:rPr>
          <w:rFonts w:ascii="Times New Roman" w:hAnsi="Times New Roman" w:cs="Times New Roman"/>
          <w:color w:val="000000"/>
          <w:spacing w:val="0"/>
          <w:sz w:val="22"/>
          <w:szCs w:val="22"/>
          <w:lang w:eastAsia="ru-RU"/>
        </w:rPr>
        <w:t>.</w:t>
      </w:r>
    </w:p>
    <w:p w14:paraId="1704B6E6" w14:textId="77777777" w:rsidR="00BA4E98" w:rsidRPr="0087725D" w:rsidRDefault="00BA4E98" w:rsidP="001D699B">
      <w:pPr>
        <w:autoSpaceDE w:val="0"/>
        <w:autoSpaceDN w:val="0"/>
        <w:adjustRightInd w:val="0"/>
        <w:spacing w:after="0" w:line="240" w:lineRule="auto"/>
        <w:ind w:left="709" w:hanging="709"/>
        <w:jc w:val="both"/>
        <w:rPr>
          <w:rFonts w:ascii="Times New Roman" w:hAnsi="Times New Roman"/>
          <w:color w:val="000000"/>
        </w:rPr>
      </w:pPr>
      <w:r w:rsidRPr="00340B77">
        <w:rPr>
          <w:rFonts w:ascii="Times New Roman" w:hAnsi="Times New Roman"/>
          <w:color w:val="000000"/>
        </w:rPr>
        <w:t>3.1.1</w:t>
      </w:r>
      <w:r w:rsidR="00D107D7" w:rsidRPr="00340B77">
        <w:rPr>
          <w:rFonts w:ascii="Times New Roman" w:hAnsi="Times New Roman"/>
          <w:color w:val="000000"/>
        </w:rPr>
        <w:t>1</w:t>
      </w:r>
      <w:r w:rsidRPr="00340B77">
        <w:rPr>
          <w:rFonts w:ascii="Times New Roman" w:hAnsi="Times New Roman"/>
          <w:color w:val="000000"/>
        </w:rPr>
        <w:t xml:space="preserve">. </w:t>
      </w:r>
      <w:r w:rsidR="001D699B" w:rsidRPr="00340B77">
        <w:rPr>
          <w:rFonts w:ascii="Times New Roman" w:hAnsi="Times New Roman"/>
          <w:color w:val="000000"/>
        </w:rPr>
        <w:tab/>
      </w:r>
      <w:r w:rsidRPr="00340B77">
        <w:rPr>
          <w:rFonts w:ascii="Times New Roman" w:hAnsi="Times New Roman"/>
          <w:color w:val="000000"/>
        </w:rPr>
        <w:t xml:space="preserve">Представлять </w:t>
      </w:r>
      <w:r w:rsidR="00B11F8D" w:rsidRPr="00340B77">
        <w:rPr>
          <w:rFonts w:ascii="Times New Roman" w:hAnsi="Times New Roman"/>
          <w:color w:val="000000"/>
        </w:rPr>
        <w:t>Собственникам</w:t>
      </w:r>
      <w:r w:rsidRPr="00340B77">
        <w:rPr>
          <w:rFonts w:ascii="Times New Roman" w:hAnsi="Times New Roman"/>
          <w:color w:val="000000"/>
        </w:rPr>
        <w:t xml:space="preserve"> предложения о необходимости проведения капитального ремонта </w:t>
      </w:r>
      <w:r w:rsidR="00463F12" w:rsidRPr="00340B77">
        <w:rPr>
          <w:rFonts w:ascii="Times New Roman" w:hAnsi="Times New Roman"/>
          <w:color w:val="000000"/>
        </w:rPr>
        <w:t>К</w:t>
      </w:r>
      <w:r w:rsidR="0008608D" w:rsidRPr="00340B77">
        <w:rPr>
          <w:rFonts w:ascii="Times New Roman" w:hAnsi="Times New Roman"/>
          <w:color w:val="000000"/>
        </w:rPr>
        <w:t>омплекса апартаментов</w:t>
      </w:r>
      <w:r w:rsidR="00FB6530" w:rsidRPr="00340B77">
        <w:rPr>
          <w:rFonts w:ascii="Times New Roman" w:hAnsi="Times New Roman"/>
          <w:color w:val="000000"/>
        </w:rPr>
        <w:t xml:space="preserve"> </w:t>
      </w:r>
      <w:r w:rsidRPr="00340B77">
        <w:rPr>
          <w:rFonts w:ascii="Times New Roman" w:hAnsi="Times New Roman"/>
          <w:color w:val="000000"/>
        </w:rPr>
        <w:t xml:space="preserve"> либо отдельных его сетей</w:t>
      </w:r>
      <w:r w:rsidRPr="0087725D">
        <w:rPr>
          <w:rFonts w:ascii="Times New Roman" w:hAnsi="Times New Roman"/>
          <w:color w:val="000000"/>
        </w:rPr>
        <w:t xml:space="preserve"> и конструктивных элементов, о сроках его начала, необходимом объеме работ, стоимости материалов, порядке финансирования ремонта, сроках возмещения расходов и других предложений, связанных с условиями проведения капитального ремонта </w:t>
      </w:r>
      <w:r w:rsidR="0008608D" w:rsidRPr="0087725D">
        <w:rPr>
          <w:rFonts w:ascii="Times New Roman" w:hAnsi="Times New Roman"/>
          <w:color w:val="000000"/>
        </w:rPr>
        <w:t xml:space="preserve">комплекса </w:t>
      </w:r>
      <w:r w:rsidR="00374B6F" w:rsidRPr="0087725D">
        <w:rPr>
          <w:rFonts w:ascii="Times New Roman" w:hAnsi="Times New Roman"/>
          <w:color w:val="000000"/>
        </w:rPr>
        <w:t>апартаментов</w:t>
      </w:r>
      <w:r w:rsidR="00FB6530" w:rsidRPr="0087725D">
        <w:rPr>
          <w:rFonts w:ascii="Times New Roman" w:hAnsi="Times New Roman"/>
          <w:color w:val="000000"/>
        </w:rPr>
        <w:t>.</w:t>
      </w:r>
      <w:r w:rsidR="00463F12" w:rsidRPr="0087725D">
        <w:rPr>
          <w:rFonts w:ascii="Times New Roman" w:hAnsi="Times New Roman"/>
          <w:color w:val="000000"/>
        </w:rPr>
        <w:t xml:space="preserve"> Решение о проведения капитального ремонта принимаются Собственниками помещений на общем собрании собственников помещений.</w:t>
      </w:r>
    </w:p>
    <w:p w14:paraId="2AE9631B" w14:textId="77777777" w:rsidR="00BA4E98" w:rsidRPr="0087725D" w:rsidRDefault="00BA4E98" w:rsidP="001D699B">
      <w:pPr>
        <w:autoSpaceDE w:val="0"/>
        <w:autoSpaceDN w:val="0"/>
        <w:adjustRightInd w:val="0"/>
        <w:spacing w:after="0" w:line="240" w:lineRule="auto"/>
        <w:ind w:left="709" w:hanging="709"/>
        <w:jc w:val="both"/>
        <w:rPr>
          <w:rFonts w:ascii="Times New Roman" w:hAnsi="Times New Roman"/>
          <w:color w:val="000000"/>
        </w:rPr>
      </w:pPr>
      <w:r w:rsidRPr="0087725D">
        <w:rPr>
          <w:rFonts w:ascii="Times New Roman" w:hAnsi="Times New Roman"/>
          <w:color w:val="000000"/>
        </w:rPr>
        <w:t>3.1.1</w:t>
      </w:r>
      <w:r w:rsidR="00D107D7" w:rsidRPr="0087725D">
        <w:rPr>
          <w:rFonts w:ascii="Times New Roman" w:hAnsi="Times New Roman"/>
          <w:color w:val="000000"/>
        </w:rPr>
        <w:t>2</w:t>
      </w:r>
      <w:r w:rsidRPr="0087725D">
        <w:rPr>
          <w:rFonts w:ascii="Times New Roman" w:hAnsi="Times New Roman"/>
          <w:color w:val="000000"/>
        </w:rPr>
        <w:t xml:space="preserve">. </w:t>
      </w:r>
      <w:r w:rsidR="001D699B" w:rsidRPr="0087725D">
        <w:rPr>
          <w:rFonts w:ascii="Times New Roman" w:hAnsi="Times New Roman"/>
          <w:color w:val="000000"/>
        </w:rPr>
        <w:tab/>
      </w:r>
      <w:r w:rsidRPr="0087725D">
        <w:rPr>
          <w:rFonts w:ascii="Times New Roman" w:hAnsi="Times New Roman"/>
          <w:color w:val="000000"/>
        </w:rPr>
        <w:t>Не распространять конфиденциальную информацию, принадлежащую Собственнику (не передавать ее иным лицам, в т.ч. организациям), без его письменного разрешения, за исключением случаев, предусмотренных действующим законодательством</w:t>
      </w:r>
      <w:r w:rsidR="00463F12" w:rsidRPr="0087725D">
        <w:rPr>
          <w:rFonts w:ascii="Times New Roman" w:hAnsi="Times New Roman"/>
          <w:color w:val="000000"/>
        </w:rPr>
        <w:t xml:space="preserve"> РФ</w:t>
      </w:r>
      <w:r w:rsidRPr="0087725D">
        <w:rPr>
          <w:rFonts w:ascii="Times New Roman" w:hAnsi="Times New Roman"/>
          <w:color w:val="000000"/>
        </w:rPr>
        <w:t>.</w:t>
      </w:r>
    </w:p>
    <w:p w14:paraId="568BDC92" w14:textId="77777777" w:rsidR="00BA4E98" w:rsidRPr="0087725D" w:rsidRDefault="00BA4E98" w:rsidP="001D699B">
      <w:pPr>
        <w:autoSpaceDE w:val="0"/>
        <w:autoSpaceDN w:val="0"/>
        <w:adjustRightInd w:val="0"/>
        <w:spacing w:after="0" w:line="240" w:lineRule="auto"/>
        <w:ind w:left="709" w:hanging="709"/>
        <w:jc w:val="both"/>
        <w:rPr>
          <w:rFonts w:ascii="Times New Roman" w:hAnsi="Times New Roman"/>
          <w:color w:val="000000"/>
        </w:rPr>
      </w:pPr>
      <w:r w:rsidRPr="0087725D">
        <w:rPr>
          <w:rFonts w:ascii="Times New Roman" w:hAnsi="Times New Roman"/>
          <w:color w:val="000000"/>
        </w:rPr>
        <w:t>3.1.1</w:t>
      </w:r>
      <w:r w:rsidR="00D107D7" w:rsidRPr="0087725D">
        <w:rPr>
          <w:rFonts w:ascii="Times New Roman" w:hAnsi="Times New Roman"/>
          <w:color w:val="000000"/>
        </w:rPr>
        <w:t>3</w:t>
      </w:r>
      <w:r w:rsidRPr="0087725D">
        <w:rPr>
          <w:rFonts w:ascii="Times New Roman" w:hAnsi="Times New Roman"/>
          <w:color w:val="000000"/>
        </w:rPr>
        <w:t xml:space="preserve">. </w:t>
      </w:r>
      <w:r w:rsidR="001D699B" w:rsidRPr="0087725D">
        <w:rPr>
          <w:rFonts w:ascii="Times New Roman" w:hAnsi="Times New Roman"/>
          <w:color w:val="000000"/>
        </w:rPr>
        <w:tab/>
      </w:r>
      <w:r w:rsidRPr="0087725D">
        <w:rPr>
          <w:rFonts w:ascii="Times New Roman" w:hAnsi="Times New Roman"/>
          <w:color w:val="000000"/>
        </w:rPr>
        <w:t xml:space="preserve">Информировать Собственника о причинах и предполагаемой продолжительности перерывов в предоставлении </w:t>
      </w:r>
      <w:r w:rsidR="00463F12" w:rsidRPr="0087725D">
        <w:rPr>
          <w:rFonts w:ascii="Times New Roman" w:hAnsi="Times New Roman"/>
          <w:color w:val="000000"/>
        </w:rPr>
        <w:t>К</w:t>
      </w:r>
      <w:r w:rsidRPr="0087725D">
        <w:rPr>
          <w:rFonts w:ascii="Times New Roman" w:hAnsi="Times New Roman"/>
          <w:color w:val="000000"/>
        </w:rPr>
        <w:t xml:space="preserve">оммунальных услуг, предоставления </w:t>
      </w:r>
      <w:r w:rsidR="00463F12" w:rsidRPr="0087725D">
        <w:rPr>
          <w:rFonts w:ascii="Times New Roman" w:hAnsi="Times New Roman"/>
          <w:color w:val="000000"/>
        </w:rPr>
        <w:t>К</w:t>
      </w:r>
      <w:r w:rsidRPr="0087725D">
        <w:rPr>
          <w:rFonts w:ascii="Times New Roman" w:hAnsi="Times New Roman"/>
          <w:color w:val="000000"/>
        </w:rPr>
        <w:t xml:space="preserve">оммунальных услуг качеством ниже предусмотренного настоящим Договором в течение </w:t>
      </w:r>
      <w:r w:rsidR="00463F12" w:rsidRPr="0087725D">
        <w:rPr>
          <w:rFonts w:ascii="Times New Roman" w:hAnsi="Times New Roman"/>
          <w:color w:val="000000"/>
        </w:rPr>
        <w:t xml:space="preserve">1 (Один) дня, </w:t>
      </w:r>
      <w:r w:rsidRPr="0087725D">
        <w:rPr>
          <w:rFonts w:ascii="Times New Roman" w:hAnsi="Times New Roman"/>
          <w:color w:val="000000"/>
        </w:rPr>
        <w:t xml:space="preserve"> с момента обнаружения таких недостатков путем размещения соответствующей информации на информационных стендах </w:t>
      </w:r>
      <w:r w:rsidR="00463F12" w:rsidRPr="0087725D">
        <w:rPr>
          <w:rFonts w:ascii="Times New Roman" w:hAnsi="Times New Roman"/>
          <w:color w:val="000000"/>
        </w:rPr>
        <w:t>Комплекса апартаментов</w:t>
      </w:r>
      <w:r w:rsidRPr="0087725D">
        <w:rPr>
          <w:rFonts w:ascii="Times New Roman" w:hAnsi="Times New Roman"/>
          <w:color w:val="000000"/>
        </w:rPr>
        <w:t>, а в случае личного обращения - немедленно.</w:t>
      </w:r>
    </w:p>
    <w:p w14:paraId="4E99BE1B" w14:textId="77777777" w:rsidR="00BA4E98" w:rsidRPr="00340B77" w:rsidRDefault="00BA4E98" w:rsidP="001D699B">
      <w:pPr>
        <w:autoSpaceDE w:val="0"/>
        <w:autoSpaceDN w:val="0"/>
        <w:adjustRightInd w:val="0"/>
        <w:spacing w:after="0" w:line="240" w:lineRule="auto"/>
        <w:ind w:left="709" w:hanging="709"/>
        <w:jc w:val="both"/>
        <w:rPr>
          <w:rFonts w:ascii="Times New Roman" w:hAnsi="Times New Roman"/>
          <w:color w:val="000000"/>
        </w:rPr>
      </w:pPr>
      <w:r w:rsidRPr="0087725D">
        <w:rPr>
          <w:rFonts w:ascii="Times New Roman" w:hAnsi="Times New Roman"/>
          <w:color w:val="000000"/>
        </w:rPr>
        <w:t>3.1.1</w:t>
      </w:r>
      <w:r w:rsidR="00D107D7" w:rsidRPr="0087725D">
        <w:rPr>
          <w:rFonts w:ascii="Times New Roman" w:hAnsi="Times New Roman"/>
          <w:color w:val="000000"/>
        </w:rPr>
        <w:t>4</w:t>
      </w:r>
      <w:r w:rsidRPr="0087725D">
        <w:rPr>
          <w:rFonts w:ascii="Times New Roman" w:hAnsi="Times New Roman"/>
          <w:color w:val="000000"/>
        </w:rPr>
        <w:t xml:space="preserve">. </w:t>
      </w:r>
      <w:r w:rsidR="001D699B" w:rsidRPr="0087725D">
        <w:rPr>
          <w:rFonts w:ascii="Times New Roman" w:hAnsi="Times New Roman"/>
          <w:color w:val="000000"/>
        </w:rPr>
        <w:tab/>
      </w:r>
      <w:r w:rsidRPr="0087725D">
        <w:rPr>
          <w:rFonts w:ascii="Times New Roman" w:hAnsi="Times New Roman"/>
          <w:color w:val="000000"/>
        </w:rPr>
        <w:t xml:space="preserve">В случае невыполнения работ или не предоставления услуг, предусмотренных настоящим Договором, уведомить </w:t>
      </w:r>
      <w:r w:rsidRPr="00340B77">
        <w:rPr>
          <w:rFonts w:ascii="Times New Roman" w:hAnsi="Times New Roman"/>
          <w:color w:val="000000"/>
        </w:rPr>
        <w:t>Собственника о причинах нарушения путем размещения соответствующей информации на информационных стендах</w:t>
      </w:r>
      <w:r w:rsidR="00374B6F" w:rsidRPr="00340B77">
        <w:rPr>
          <w:rFonts w:ascii="Times New Roman" w:hAnsi="Times New Roman"/>
          <w:color w:val="000000"/>
        </w:rPr>
        <w:t xml:space="preserve"> Комплекса апартамента</w:t>
      </w:r>
      <w:r w:rsidR="00BF6826" w:rsidRPr="00340B77">
        <w:rPr>
          <w:rFonts w:ascii="Times New Roman" w:hAnsi="Times New Roman"/>
          <w:color w:val="000000"/>
        </w:rPr>
        <w:t>, на сайте Управляющей организации</w:t>
      </w:r>
      <w:r w:rsidRPr="00340B77">
        <w:rPr>
          <w:rFonts w:ascii="Times New Roman" w:hAnsi="Times New Roman"/>
          <w:color w:val="000000"/>
        </w:rPr>
        <w:t>. Если невыполненные работы или не оказанные услуги могут быть выполнены (оказаны) позже, предоставить информацию о сроках их выполнения (оказания), а при невыполнении (неоказании) произвести перерасчет платы за текущий месяц.</w:t>
      </w:r>
    </w:p>
    <w:p w14:paraId="7B1EEF51" w14:textId="77777777" w:rsidR="00BA4E98" w:rsidRPr="00340B77" w:rsidRDefault="00BA4E98" w:rsidP="001D699B">
      <w:pPr>
        <w:autoSpaceDE w:val="0"/>
        <w:autoSpaceDN w:val="0"/>
        <w:adjustRightInd w:val="0"/>
        <w:spacing w:after="0" w:line="240" w:lineRule="auto"/>
        <w:ind w:left="709" w:hanging="709"/>
        <w:jc w:val="both"/>
        <w:rPr>
          <w:rFonts w:ascii="Times New Roman" w:hAnsi="Times New Roman"/>
          <w:color w:val="000000"/>
        </w:rPr>
      </w:pPr>
      <w:r w:rsidRPr="00340B77">
        <w:rPr>
          <w:rFonts w:ascii="Times New Roman" w:hAnsi="Times New Roman"/>
          <w:color w:val="000000"/>
        </w:rPr>
        <w:t>3.1.</w:t>
      </w:r>
      <w:r w:rsidR="00FB6530" w:rsidRPr="00340B77">
        <w:rPr>
          <w:rFonts w:ascii="Times New Roman" w:hAnsi="Times New Roman"/>
          <w:color w:val="000000"/>
        </w:rPr>
        <w:t>1</w:t>
      </w:r>
      <w:r w:rsidR="00D107D7" w:rsidRPr="00340B77">
        <w:rPr>
          <w:rFonts w:ascii="Times New Roman" w:hAnsi="Times New Roman"/>
          <w:color w:val="000000"/>
        </w:rPr>
        <w:t>5</w:t>
      </w:r>
      <w:r w:rsidRPr="00340B77">
        <w:rPr>
          <w:rFonts w:ascii="Times New Roman" w:hAnsi="Times New Roman"/>
          <w:color w:val="000000"/>
        </w:rPr>
        <w:t xml:space="preserve">. </w:t>
      </w:r>
      <w:r w:rsidR="001D699B" w:rsidRPr="00340B77">
        <w:rPr>
          <w:rFonts w:ascii="Times New Roman" w:hAnsi="Times New Roman"/>
          <w:color w:val="000000"/>
        </w:rPr>
        <w:tab/>
      </w:r>
      <w:r w:rsidRPr="00340B77">
        <w:rPr>
          <w:rFonts w:ascii="Times New Roman" w:hAnsi="Times New Roman"/>
          <w:color w:val="000000"/>
        </w:rPr>
        <w:t xml:space="preserve">В случае предоставления </w:t>
      </w:r>
      <w:r w:rsidR="00C0612B" w:rsidRPr="00340B77">
        <w:rPr>
          <w:rFonts w:ascii="Times New Roman" w:hAnsi="Times New Roman"/>
          <w:color w:val="000000"/>
        </w:rPr>
        <w:t>К</w:t>
      </w:r>
      <w:r w:rsidRPr="00340B77">
        <w:rPr>
          <w:rFonts w:ascii="Times New Roman" w:hAnsi="Times New Roman"/>
          <w:color w:val="000000"/>
        </w:rPr>
        <w:t xml:space="preserve">оммунальных услуг ненадлежащего качества и (или) с перерывами, превышающими установленную продолжительность, произвести перерасчет платы за коммунальные услуги в соответствии с </w:t>
      </w:r>
      <w:r w:rsidR="003476E9" w:rsidRPr="00340B77">
        <w:rPr>
          <w:rFonts w:ascii="Times New Roman" w:hAnsi="Times New Roman"/>
          <w:color w:val="000000"/>
        </w:rPr>
        <w:t>условиями настоящего</w:t>
      </w:r>
      <w:r w:rsidRPr="00340B77">
        <w:rPr>
          <w:rFonts w:ascii="Times New Roman" w:hAnsi="Times New Roman"/>
          <w:color w:val="000000"/>
        </w:rPr>
        <w:t xml:space="preserve"> Договора.</w:t>
      </w:r>
    </w:p>
    <w:p w14:paraId="6CCFEAA3" w14:textId="77777777" w:rsidR="00BA4E98" w:rsidRPr="00340B77" w:rsidRDefault="00BA4E98" w:rsidP="001D699B">
      <w:pPr>
        <w:autoSpaceDE w:val="0"/>
        <w:autoSpaceDN w:val="0"/>
        <w:adjustRightInd w:val="0"/>
        <w:spacing w:after="0" w:line="240" w:lineRule="auto"/>
        <w:ind w:left="709" w:hanging="709"/>
        <w:jc w:val="both"/>
        <w:rPr>
          <w:rFonts w:ascii="Times New Roman" w:hAnsi="Times New Roman"/>
          <w:color w:val="000000"/>
        </w:rPr>
      </w:pPr>
      <w:r w:rsidRPr="00340B77">
        <w:rPr>
          <w:rFonts w:ascii="Times New Roman" w:hAnsi="Times New Roman"/>
          <w:color w:val="000000"/>
        </w:rPr>
        <w:t>3.1.</w:t>
      </w:r>
      <w:r w:rsidR="00FB6530" w:rsidRPr="00340B77">
        <w:rPr>
          <w:rFonts w:ascii="Times New Roman" w:hAnsi="Times New Roman"/>
          <w:color w:val="000000"/>
        </w:rPr>
        <w:t>1</w:t>
      </w:r>
      <w:r w:rsidR="00D107D7" w:rsidRPr="00340B77">
        <w:rPr>
          <w:rFonts w:ascii="Times New Roman" w:hAnsi="Times New Roman"/>
          <w:color w:val="000000"/>
        </w:rPr>
        <w:t>6</w:t>
      </w:r>
      <w:r w:rsidRPr="00340B77">
        <w:rPr>
          <w:rFonts w:ascii="Times New Roman" w:hAnsi="Times New Roman"/>
          <w:color w:val="000000"/>
        </w:rPr>
        <w:t xml:space="preserve">. </w:t>
      </w:r>
      <w:r w:rsidR="001D699B" w:rsidRPr="00340B77">
        <w:rPr>
          <w:rFonts w:ascii="Times New Roman" w:hAnsi="Times New Roman"/>
          <w:color w:val="000000"/>
        </w:rPr>
        <w:tab/>
      </w:r>
      <w:r w:rsidRPr="00340B77">
        <w:rPr>
          <w:rFonts w:ascii="Times New Roman" w:hAnsi="Times New Roman"/>
          <w:color w:val="000000"/>
        </w:rPr>
        <w:t xml:space="preserve">Информировать Собственника об изменении размера платы </w:t>
      </w:r>
      <w:r w:rsidR="00C06275" w:rsidRPr="00340B77">
        <w:rPr>
          <w:rFonts w:ascii="Times New Roman" w:hAnsi="Times New Roman"/>
          <w:color w:val="000000"/>
        </w:rPr>
        <w:t xml:space="preserve">Ресурсоснабжающей организацией </w:t>
      </w:r>
      <w:r w:rsidRPr="00340B77">
        <w:rPr>
          <w:rFonts w:ascii="Times New Roman" w:hAnsi="Times New Roman"/>
          <w:color w:val="000000"/>
        </w:rPr>
        <w:t xml:space="preserve">за </w:t>
      </w:r>
      <w:r w:rsidR="00C06275" w:rsidRPr="00340B77">
        <w:rPr>
          <w:rFonts w:ascii="Times New Roman" w:hAnsi="Times New Roman"/>
          <w:color w:val="000000"/>
        </w:rPr>
        <w:t>К</w:t>
      </w:r>
      <w:r w:rsidRPr="00340B77">
        <w:rPr>
          <w:rFonts w:ascii="Times New Roman" w:hAnsi="Times New Roman"/>
          <w:color w:val="000000"/>
        </w:rPr>
        <w:t xml:space="preserve">оммунальные услуги (в том числе коммунальные ресурсы на содержание </w:t>
      </w:r>
      <w:r w:rsidR="00C06275" w:rsidRPr="00340B77">
        <w:rPr>
          <w:rFonts w:ascii="Times New Roman" w:hAnsi="Times New Roman"/>
          <w:color w:val="000000"/>
        </w:rPr>
        <w:t>О</w:t>
      </w:r>
      <w:r w:rsidRPr="00340B77">
        <w:rPr>
          <w:rFonts w:ascii="Times New Roman" w:hAnsi="Times New Roman"/>
          <w:color w:val="000000"/>
        </w:rPr>
        <w:t xml:space="preserve">бщего имущества) не позднее 10 </w:t>
      </w:r>
      <w:r w:rsidR="00C06275" w:rsidRPr="00340B77">
        <w:rPr>
          <w:rFonts w:ascii="Times New Roman" w:hAnsi="Times New Roman"/>
          <w:color w:val="000000"/>
        </w:rPr>
        <w:t xml:space="preserve">(Десять) </w:t>
      </w:r>
      <w:r w:rsidRPr="00340B77">
        <w:rPr>
          <w:rFonts w:ascii="Times New Roman" w:hAnsi="Times New Roman"/>
          <w:color w:val="000000"/>
        </w:rPr>
        <w:t xml:space="preserve">рабочих дней со дня опубликования новых тарифов, но не позже даты выставления платежных документов, путем размещения соответствующей информации на информационных стендах в </w:t>
      </w:r>
      <w:r w:rsidR="00135DC6" w:rsidRPr="00340B77">
        <w:rPr>
          <w:rFonts w:ascii="Times New Roman" w:hAnsi="Times New Roman"/>
          <w:color w:val="000000"/>
        </w:rPr>
        <w:t xml:space="preserve">Комплексе апартаментов, рассылки информации по эл. почте, в </w:t>
      </w:r>
      <w:r w:rsidRPr="00340B77">
        <w:rPr>
          <w:rFonts w:ascii="Times New Roman" w:hAnsi="Times New Roman"/>
          <w:color w:val="000000"/>
        </w:rPr>
        <w:t>офисе Управляющей организации и на сайте Управляющей организации.</w:t>
      </w:r>
    </w:p>
    <w:p w14:paraId="7F6964EC" w14:textId="77777777" w:rsidR="00135DC6" w:rsidRPr="00340B77" w:rsidRDefault="00BA4E98" w:rsidP="001D699B">
      <w:pPr>
        <w:autoSpaceDE w:val="0"/>
        <w:autoSpaceDN w:val="0"/>
        <w:adjustRightInd w:val="0"/>
        <w:spacing w:after="0" w:line="240" w:lineRule="auto"/>
        <w:ind w:left="709" w:hanging="709"/>
        <w:jc w:val="both"/>
        <w:rPr>
          <w:rFonts w:ascii="Times New Roman" w:hAnsi="Times New Roman"/>
          <w:color w:val="000000"/>
        </w:rPr>
      </w:pPr>
      <w:r w:rsidRPr="00340B77">
        <w:rPr>
          <w:rFonts w:ascii="Times New Roman" w:hAnsi="Times New Roman"/>
          <w:color w:val="000000"/>
        </w:rPr>
        <w:t>3.1.</w:t>
      </w:r>
      <w:r w:rsidR="00FB6530" w:rsidRPr="00340B77">
        <w:rPr>
          <w:rFonts w:ascii="Times New Roman" w:hAnsi="Times New Roman"/>
          <w:color w:val="000000"/>
        </w:rPr>
        <w:t>1</w:t>
      </w:r>
      <w:r w:rsidR="00D107D7" w:rsidRPr="00340B77">
        <w:rPr>
          <w:rFonts w:ascii="Times New Roman" w:hAnsi="Times New Roman"/>
          <w:color w:val="000000"/>
        </w:rPr>
        <w:t>7</w:t>
      </w:r>
      <w:r w:rsidRPr="00340B77">
        <w:rPr>
          <w:rFonts w:ascii="Times New Roman" w:hAnsi="Times New Roman"/>
          <w:color w:val="000000"/>
        </w:rPr>
        <w:t xml:space="preserve">. </w:t>
      </w:r>
      <w:r w:rsidR="001D699B" w:rsidRPr="00340B77">
        <w:rPr>
          <w:rFonts w:ascii="Times New Roman" w:hAnsi="Times New Roman"/>
          <w:color w:val="000000"/>
        </w:rPr>
        <w:tab/>
      </w:r>
      <w:r w:rsidRPr="00340B77">
        <w:rPr>
          <w:rFonts w:ascii="Times New Roman" w:hAnsi="Times New Roman"/>
          <w:color w:val="000000"/>
        </w:rPr>
        <w:t xml:space="preserve">Обеспечить выдачу Собственнику платежных документов до </w:t>
      </w:r>
      <w:r w:rsidR="00921EFC" w:rsidRPr="00340B77">
        <w:rPr>
          <w:rFonts w:ascii="Times New Roman" w:hAnsi="Times New Roman"/>
          <w:color w:val="000000"/>
        </w:rPr>
        <w:t>10</w:t>
      </w:r>
      <w:r w:rsidR="00FB6530" w:rsidRPr="00340B77">
        <w:rPr>
          <w:rFonts w:ascii="Times New Roman" w:hAnsi="Times New Roman"/>
          <w:color w:val="000000"/>
        </w:rPr>
        <w:t xml:space="preserve"> </w:t>
      </w:r>
      <w:r w:rsidR="00135DC6" w:rsidRPr="00340B77">
        <w:rPr>
          <w:rFonts w:ascii="Times New Roman" w:hAnsi="Times New Roman"/>
          <w:color w:val="000000"/>
        </w:rPr>
        <w:t xml:space="preserve">(Десять) </w:t>
      </w:r>
      <w:r w:rsidRPr="00340B77">
        <w:rPr>
          <w:rFonts w:ascii="Times New Roman" w:hAnsi="Times New Roman"/>
          <w:color w:val="000000"/>
        </w:rPr>
        <w:t>числа месяца следующего за расчетным</w:t>
      </w:r>
      <w:r w:rsidR="00135DC6" w:rsidRPr="00340B77">
        <w:rPr>
          <w:rFonts w:ascii="Times New Roman" w:hAnsi="Times New Roman"/>
          <w:color w:val="000000"/>
        </w:rPr>
        <w:t xml:space="preserve"> и дополнительно предоставлять платежные документы в электронном виде по адресу электронной почты, указанному в Договоре</w:t>
      </w:r>
      <w:r w:rsidRPr="00340B77">
        <w:rPr>
          <w:rFonts w:ascii="Times New Roman" w:hAnsi="Times New Roman"/>
          <w:color w:val="000000"/>
        </w:rPr>
        <w:t xml:space="preserve">. </w:t>
      </w:r>
    </w:p>
    <w:p w14:paraId="0951BFBA" w14:textId="77777777" w:rsidR="00BA4E98" w:rsidRPr="00340B77" w:rsidRDefault="00BA4E98" w:rsidP="00135DC6">
      <w:pPr>
        <w:autoSpaceDE w:val="0"/>
        <w:autoSpaceDN w:val="0"/>
        <w:adjustRightInd w:val="0"/>
        <w:spacing w:after="0" w:line="240" w:lineRule="auto"/>
        <w:ind w:left="709" w:hanging="1"/>
        <w:jc w:val="both"/>
        <w:rPr>
          <w:rFonts w:ascii="Times New Roman" w:hAnsi="Times New Roman"/>
          <w:color w:val="000000"/>
        </w:rPr>
      </w:pPr>
      <w:r w:rsidRPr="00340B77">
        <w:rPr>
          <w:rFonts w:ascii="Times New Roman" w:hAnsi="Times New Roman"/>
          <w:color w:val="000000"/>
        </w:rPr>
        <w:t xml:space="preserve">По требованию Собственника выставлять платежные документы на предоплату с последующей корректировкой платежа при необходимости. </w:t>
      </w:r>
    </w:p>
    <w:p w14:paraId="2034FE24" w14:textId="77777777" w:rsidR="00BA4E98" w:rsidRPr="0087725D" w:rsidRDefault="00BA4E98" w:rsidP="001D699B">
      <w:pPr>
        <w:autoSpaceDE w:val="0"/>
        <w:autoSpaceDN w:val="0"/>
        <w:adjustRightInd w:val="0"/>
        <w:spacing w:after="0" w:line="240" w:lineRule="auto"/>
        <w:ind w:left="709" w:hanging="709"/>
        <w:jc w:val="both"/>
        <w:rPr>
          <w:rFonts w:ascii="Times New Roman" w:hAnsi="Times New Roman"/>
          <w:color w:val="000000"/>
        </w:rPr>
      </w:pPr>
      <w:r w:rsidRPr="00340B77">
        <w:rPr>
          <w:rFonts w:ascii="Times New Roman" w:hAnsi="Times New Roman"/>
          <w:color w:val="000000"/>
        </w:rPr>
        <w:t>3.1.</w:t>
      </w:r>
      <w:r w:rsidR="00FB6530" w:rsidRPr="00340B77">
        <w:rPr>
          <w:rFonts w:ascii="Times New Roman" w:hAnsi="Times New Roman"/>
          <w:color w:val="000000"/>
        </w:rPr>
        <w:t>1</w:t>
      </w:r>
      <w:r w:rsidR="00D107D7" w:rsidRPr="00340B77">
        <w:rPr>
          <w:rFonts w:ascii="Times New Roman" w:hAnsi="Times New Roman"/>
          <w:color w:val="000000"/>
        </w:rPr>
        <w:t>8</w:t>
      </w:r>
      <w:r w:rsidRPr="00340B77">
        <w:rPr>
          <w:rFonts w:ascii="Times New Roman" w:hAnsi="Times New Roman"/>
          <w:color w:val="000000"/>
        </w:rPr>
        <w:t xml:space="preserve">. </w:t>
      </w:r>
      <w:r w:rsidR="001D699B" w:rsidRPr="00340B77">
        <w:rPr>
          <w:rFonts w:ascii="Times New Roman" w:hAnsi="Times New Roman"/>
          <w:color w:val="000000"/>
        </w:rPr>
        <w:tab/>
      </w:r>
      <w:r w:rsidRPr="00340B77">
        <w:rPr>
          <w:rFonts w:ascii="Times New Roman" w:hAnsi="Times New Roman"/>
          <w:color w:val="000000"/>
        </w:rPr>
        <w:t>По требованию Собственника и иных лиц, действующих</w:t>
      </w:r>
      <w:r w:rsidRPr="0087725D">
        <w:rPr>
          <w:rFonts w:ascii="Times New Roman" w:hAnsi="Times New Roman"/>
          <w:color w:val="000000"/>
        </w:rPr>
        <w:t xml:space="preserve"> по распоряжению Собственника или несущих с Собственником солидарную ответственность за помещение, выдавать или организовать выдачу в день обращения справки установленного образца, копии из финансового лицевого счета</w:t>
      </w:r>
      <w:r w:rsidR="00DC0510" w:rsidRPr="0087725D">
        <w:rPr>
          <w:rFonts w:ascii="Times New Roman" w:hAnsi="Times New Roman"/>
          <w:color w:val="000000"/>
        </w:rPr>
        <w:t>, справка об отсутствии задолженности</w:t>
      </w:r>
      <w:r w:rsidRPr="0087725D">
        <w:rPr>
          <w:rFonts w:ascii="Times New Roman" w:hAnsi="Times New Roman"/>
          <w:color w:val="000000"/>
        </w:rPr>
        <w:t xml:space="preserve"> и иные </w:t>
      </w:r>
      <w:r w:rsidR="00DC0510" w:rsidRPr="0087725D">
        <w:rPr>
          <w:rFonts w:ascii="Times New Roman" w:hAnsi="Times New Roman"/>
          <w:color w:val="000000"/>
        </w:rPr>
        <w:t xml:space="preserve">документы </w:t>
      </w:r>
      <w:r w:rsidRPr="0087725D">
        <w:rPr>
          <w:rFonts w:ascii="Times New Roman" w:hAnsi="Times New Roman"/>
          <w:color w:val="000000"/>
        </w:rPr>
        <w:t xml:space="preserve">предусмотренные действующим законодательством </w:t>
      </w:r>
      <w:r w:rsidR="00DC0510" w:rsidRPr="0087725D">
        <w:rPr>
          <w:rFonts w:ascii="Times New Roman" w:hAnsi="Times New Roman"/>
          <w:color w:val="000000"/>
        </w:rPr>
        <w:t>РФ</w:t>
      </w:r>
      <w:r w:rsidRPr="0087725D">
        <w:rPr>
          <w:rFonts w:ascii="Times New Roman" w:hAnsi="Times New Roman"/>
          <w:color w:val="000000"/>
        </w:rPr>
        <w:t>.</w:t>
      </w:r>
    </w:p>
    <w:p w14:paraId="2C066E11" w14:textId="77777777" w:rsidR="00BA4E98" w:rsidRPr="00340B77" w:rsidRDefault="00BA4E98" w:rsidP="001D699B">
      <w:pPr>
        <w:autoSpaceDE w:val="0"/>
        <w:autoSpaceDN w:val="0"/>
        <w:adjustRightInd w:val="0"/>
        <w:spacing w:after="0" w:line="240" w:lineRule="auto"/>
        <w:ind w:left="709" w:hanging="709"/>
        <w:jc w:val="both"/>
        <w:rPr>
          <w:rFonts w:ascii="Times New Roman" w:hAnsi="Times New Roman"/>
          <w:color w:val="000000"/>
        </w:rPr>
      </w:pPr>
      <w:r w:rsidRPr="0087725D">
        <w:rPr>
          <w:rFonts w:ascii="Times New Roman" w:hAnsi="Times New Roman"/>
          <w:color w:val="000000"/>
        </w:rPr>
        <w:t>3.1</w:t>
      </w:r>
      <w:r w:rsidRPr="00340B77">
        <w:rPr>
          <w:rFonts w:ascii="Times New Roman" w:hAnsi="Times New Roman"/>
          <w:color w:val="000000"/>
        </w:rPr>
        <w:t>.</w:t>
      </w:r>
      <w:r w:rsidR="00FB6530" w:rsidRPr="00340B77">
        <w:rPr>
          <w:rFonts w:ascii="Times New Roman" w:hAnsi="Times New Roman"/>
          <w:color w:val="000000"/>
        </w:rPr>
        <w:t>1</w:t>
      </w:r>
      <w:r w:rsidR="00D107D7" w:rsidRPr="00340B77">
        <w:rPr>
          <w:rFonts w:ascii="Times New Roman" w:hAnsi="Times New Roman"/>
          <w:color w:val="000000"/>
        </w:rPr>
        <w:t>9</w:t>
      </w:r>
      <w:r w:rsidRPr="00340B77">
        <w:rPr>
          <w:rFonts w:ascii="Times New Roman" w:hAnsi="Times New Roman"/>
          <w:color w:val="000000"/>
        </w:rPr>
        <w:t xml:space="preserve">. </w:t>
      </w:r>
      <w:r w:rsidR="001D699B" w:rsidRPr="00340B77">
        <w:rPr>
          <w:rFonts w:ascii="Times New Roman" w:hAnsi="Times New Roman"/>
          <w:color w:val="000000"/>
        </w:rPr>
        <w:tab/>
      </w:r>
      <w:r w:rsidRPr="00340B77">
        <w:rPr>
          <w:rFonts w:ascii="Times New Roman" w:hAnsi="Times New Roman"/>
          <w:color w:val="000000"/>
        </w:rPr>
        <w:t>Принимать участие в приемке индивидуальных приборов учета</w:t>
      </w:r>
      <w:r w:rsidRPr="00340B77">
        <w:rPr>
          <w:rFonts w:ascii="Times New Roman" w:hAnsi="Times New Roman"/>
        </w:rPr>
        <w:t xml:space="preserve"> </w:t>
      </w:r>
      <w:r w:rsidRPr="00340B77">
        <w:rPr>
          <w:rFonts w:ascii="Times New Roman" w:hAnsi="Times New Roman"/>
          <w:color w:val="000000"/>
        </w:rPr>
        <w:t xml:space="preserve">с составлением соответствующего акта и фиксацией показаний приборов. </w:t>
      </w:r>
    </w:p>
    <w:p w14:paraId="0DB9447E" w14:textId="77777777" w:rsidR="00BA4E98" w:rsidRPr="00340B77" w:rsidRDefault="00BA4E98" w:rsidP="00340B77">
      <w:pPr>
        <w:autoSpaceDE w:val="0"/>
        <w:autoSpaceDN w:val="0"/>
        <w:adjustRightInd w:val="0"/>
        <w:spacing w:after="0" w:line="240" w:lineRule="auto"/>
        <w:ind w:left="709" w:hanging="709"/>
        <w:jc w:val="both"/>
        <w:rPr>
          <w:rFonts w:ascii="Times New Roman" w:hAnsi="Times New Roman"/>
          <w:color w:val="000000"/>
        </w:rPr>
      </w:pPr>
      <w:r w:rsidRPr="00340B77">
        <w:rPr>
          <w:rFonts w:ascii="Times New Roman" w:hAnsi="Times New Roman"/>
          <w:color w:val="000000"/>
        </w:rPr>
        <w:t>3.1.</w:t>
      </w:r>
      <w:r w:rsidR="00D107D7" w:rsidRPr="00340B77">
        <w:rPr>
          <w:rFonts w:ascii="Times New Roman" w:hAnsi="Times New Roman"/>
          <w:color w:val="000000"/>
        </w:rPr>
        <w:t>20</w:t>
      </w:r>
      <w:r w:rsidRPr="00340B77">
        <w:rPr>
          <w:rFonts w:ascii="Times New Roman" w:hAnsi="Times New Roman"/>
          <w:color w:val="000000"/>
        </w:rPr>
        <w:t xml:space="preserve">. </w:t>
      </w:r>
      <w:r w:rsidR="001D699B" w:rsidRPr="00340B77">
        <w:rPr>
          <w:rFonts w:ascii="Times New Roman" w:hAnsi="Times New Roman"/>
          <w:color w:val="000000"/>
        </w:rPr>
        <w:tab/>
      </w:r>
      <w:r w:rsidRPr="00340B77">
        <w:rPr>
          <w:rFonts w:ascii="Times New Roman" w:hAnsi="Times New Roman"/>
          <w:color w:val="000000"/>
        </w:rPr>
        <w:t>По требованию Собственника</w:t>
      </w:r>
      <w:r w:rsidR="00DC0510" w:rsidRPr="00340B77">
        <w:rPr>
          <w:rFonts w:ascii="Times New Roman" w:hAnsi="Times New Roman"/>
          <w:color w:val="000000"/>
        </w:rPr>
        <w:t>, в день обращения,</w:t>
      </w:r>
      <w:r w:rsidRPr="00340B77">
        <w:rPr>
          <w:rFonts w:ascii="Times New Roman" w:hAnsi="Times New Roman"/>
          <w:color w:val="000000"/>
        </w:rPr>
        <w:t xml:space="preserve"> производить либо организовать проведение сверки платы по Договору и выдачу документов, подтверждающих правильность начисления платы с учетом соответствия их качества обязательным требованиям, установленным законодательством и настоящим Договором, а также с учетом правильности начисления установленных федеральным законом или Договором неустоек (штрафов, пени).</w:t>
      </w:r>
    </w:p>
    <w:p w14:paraId="17853FBC" w14:textId="77777777" w:rsidR="00BA4E98" w:rsidRPr="00340B77" w:rsidRDefault="00BA4E98" w:rsidP="00340B77">
      <w:pPr>
        <w:autoSpaceDE w:val="0"/>
        <w:autoSpaceDN w:val="0"/>
        <w:adjustRightInd w:val="0"/>
        <w:spacing w:after="0" w:line="240" w:lineRule="auto"/>
        <w:ind w:left="709" w:hanging="709"/>
        <w:jc w:val="both"/>
        <w:rPr>
          <w:rFonts w:ascii="Times New Roman" w:hAnsi="Times New Roman"/>
          <w:color w:val="000000"/>
        </w:rPr>
      </w:pPr>
      <w:r w:rsidRPr="00340B77">
        <w:rPr>
          <w:rFonts w:ascii="Times New Roman" w:hAnsi="Times New Roman"/>
          <w:color w:val="000000"/>
        </w:rPr>
        <w:lastRenderedPageBreak/>
        <w:t>3.1.</w:t>
      </w:r>
      <w:r w:rsidR="00FB6530" w:rsidRPr="00340B77">
        <w:rPr>
          <w:rFonts w:ascii="Times New Roman" w:hAnsi="Times New Roman"/>
          <w:color w:val="000000"/>
        </w:rPr>
        <w:t>2</w:t>
      </w:r>
      <w:r w:rsidR="00D107D7" w:rsidRPr="00340B77">
        <w:rPr>
          <w:rFonts w:ascii="Times New Roman" w:hAnsi="Times New Roman"/>
          <w:color w:val="000000"/>
        </w:rPr>
        <w:t>1</w:t>
      </w:r>
      <w:r w:rsidRPr="00340B77">
        <w:rPr>
          <w:rFonts w:ascii="Times New Roman" w:hAnsi="Times New Roman"/>
          <w:color w:val="000000"/>
        </w:rPr>
        <w:t xml:space="preserve">. </w:t>
      </w:r>
      <w:r w:rsidR="001D699B" w:rsidRPr="00340B77">
        <w:rPr>
          <w:rFonts w:ascii="Times New Roman" w:hAnsi="Times New Roman"/>
          <w:color w:val="000000"/>
        </w:rPr>
        <w:tab/>
      </w:r>
      <w:r w:rsidRPr="00340B77">
        <w:rPr>
          <w:rFonts w:ascii="Times New Roman" w:hAnsi="Times New Roman"/>
          <w:color w:val="000000"/>
        </w:rPr>
        <w:t>На основании заявки Собственника</w:t>
      </w:r>
      <w:r w:rsidR="00DC0510" w:rsidRPr="00340B77">
        <w:rPr>
          <w:rFonts w:ascii="Times New Roman" w:hAnsi="Times New Roman"/>
          <w:color w:val="000000"/>
        </w:rPr>
        <w:t>, не позднее следующего дня с даты обращения, если иное не согласовано с Собственником,</w:t>
      </w:r>
      <w:r w:rsidRPr="00340B77">
        <w:rPr>
          <w:rFonts w:ascii="Times New Roman" w:hAnsi="Times New Roman"/>
          <w:color w:val="000000"/>
        </w:rPr>
        <w:t xml:space="preserve"> направлять своего сотрудника для составления акта о нарушении условий Договора либо нанесении ущерба </w:t>
      </w:r>
      <w:r w:rsidR="00DC0510" w:rsidRPr="00340B77">
        <w:rPr>
          <w:rFonts w:ascii="Times New Roman" w:hAnsi="Times New Roman"/>
          <w:color w:val="000000"/>
        </w:rPr>
        <w:t>О</w:t>
      </w:r>
      <w:r w:rsidRPr="00340B77">
        <w:rPr>
          <w:rFonts w:ascii="Times New Roman" w:hAnsi="Times New Roman"/>
          <w:color w:val="000000"/>
        </w:rPr>
        <w:t xml:space="preserve">бщему имуществу в </w:t>
      </w:r>
      <w:r w:rsidR="00DC0510" w:rsidRPr="00340B77">
        <w:rPr>
          <w:rFonts w:ascii="Times New Roman" w:hAnsi="Times New Roman"/>
          <w:color w:val="000000"/>
        </w:rPr>
        <w:t>К</w:t>
      </w:r>
      <w:r w:rsidR="0074294A" w:rsidRPr="00340B77">
        <w:rPr>
          <w:rFonts w:ascii="Times New Roman" w:hAnsi="Times New Roman"/>
          <w:color w:val="000000"/>
        </w:rPr>
        <w:t xml:space="preserve">омплексе апартаментов </w:t>
      </w:r>
      <w:r w:rsidRPr="00340B77">
        <w:rPr>
          <w:rFonts w:ascii="Times New Roman" w:hAnsi="Times New Roman"/>
          <w:color w:val="000000"/>
        </w:rPr>
        <w:t>или помещению(ям) Собственника.</w:t>
      </w:r>
    </w:p>
    <w:p w14:paraId="6DEADE58" w14:textId="77777777" w:rsidR="00BA4E98" w:rsidRPr="00340B77" w:rsidRDefault="00BA4E98" w:rsidP="00340B77">
      <w:pPr>
        <w:autoSpaceDE w:val="0"/>
        <w:autoSpaceDN w:val="0"/>
        <w:adjustRightInd w:val="0"/>
        <w:spacing w:after="0" w:line="240" w:lineRule="auto"/>
        <w:ind w:left="709" w:hanging="709"/>
        <w:jc w:val="both"/>
        <w:rPr>
          <w:rFonts w:ascii="Times New Roman" w:hAnsi="Times New Roman"/>
          <w:color w:val="000000"/>
        </w:rPr>
      </w:pPr>
      <w:r w:rsidRPr="00340B77">
        <w:rPr>
          <w:rFonts w:ascii="Times New Roman" w:hAnsi="Times New Roman"/>
          <w:color w:val="000000"/>
        </w:rPr>
        <w:t>3.1.</w:t>
      </w:r>
      <w:r w:rsidR="00FB6530" w:rsidRPr="00340B77">
        <w:rPr>
          <w:rFonts w:ascii="Times New Roman" w:hAnsi="Times New Roman"/>
          <w:color w:val="000000"/>
        </w:rPr>
        <w:t>2</w:t>
      </w:r>
      <w:r w:rsidR="00D107D7" w:rsidRPr="00340B77">
        <w:rPr>
          <w:rFonts w:ascii="Times New Roman" w:hAnsi="Times New Roman"/>
          <w:color w:val="000000"/>
        </w:rPr>
        <w:t>2</w:t>
      </w:r>
      <w:r w:rsidRPr="00340B77">
        <w:rPr>
          <w:rFonts w:ascii="Times New Roman" w:hAnsi="Times New Roman"/>
          <w:color w:val="000000"/>
        </w:rPr>
        <w:t xml:space="preserve">. </w:t>
      </w:r>
      <w:r w:rsidR="001D699B" w:rsidRPr="00340B77">
        <w:rPr>
          <w:rFonts w:ascii="Times New Roman" w:hAnsi="Times New Roman"/>
          <w:color w:val="000000"/>
        </w:rPr>
        <w:tab/>
      </w:r>
      <w:r w:rsidRPr="00340B77">
        <w:rPr>
          <w:rFonts w:ascii="Times New Roman" w:hAnsi="Times New Roman"/>
          <w:color w:val="000000"/>
        </w:rPr>
        <w:t>Произвести или организовать проведение выверки расчетов по платежам, внесенным Собственником в счет обязательств по настоящему Договору; составить Акт выверки произведенных Собственником начислений и осуществленных им оплат.</w:t>
      </w:r>
    </w:p>
    <w:p w14:paraId="6660C802" w14:textId="77777777" w:rsidR="00BA4E98" w:rsidRPr="0087725D" w:rsidRDefault="00BA4E98" w:rsidP="00340B77">
      <w:pPr>
        <w:autoSpaceDE w:val="0"/>
        <w:autoSpaceDN w:val="0"/>
        <w:adjustRightInd w:val="0"/>
        <w:spacing w:after="0" w:line="240" w:lineRule="auto"/>
        <w:ind w:left="709" w:hanging="709"/>
        <w:jc w:val="both"/>
        <w:rPr>
          <w:rFonts w:ascii="Times New Roman" w:hAnsi="Times New Roman"/>
          <w:color w:val="000000"/>
        </w:rPr>
      </w:pPr>
      <w:r w:rsidRPr="00340B77">
        <w:rPr>
          <w:rFonts w:ascii="Times New Roman" w:hAnsi="Times New Roman"/>
          <w:color w:val="000000"/>
        </w:rPr>
        <w:t>3.1.</w:t>
      </w:r>
      <w:r w:rsidR="00FB6530" w:rsidRPr="00340B77">
        <w:rPr>
          <w:rFonts w:ascii="Times New Roman" w:hAnsi="Times New Roman"/>
          <w:color w:val="000000"/>
        </w:rPr>
        <w:t>2</w:t>
      </w:r>
      <w:r w:rsidR="00D107D7" w:rsidRPr="00340B77">
        <w:rPr>
          <w:rFonts w:ascii="Times New Roman" w:hAnsi="Times New Roman"/>
          <w:color w:val="000000"/>
        </w:rPr>
        <w:t>3</w:t>
      </w:r>
      <w:r w:rsidRPr="00340B77">
        <w:rPr>
          <w:rFonts w:ascii="Times New Roman" w:hAnsi="Times New Roman"/>
          <w:color w:val="000000"/>
        </w:rPr>
        <w:t xml:space="preserve">. </w:t>
      </w:r>
      <w:r w:rsidR="001D699B" w:rsidRPr="00340B77">
        <w:rPr>
          <w:rFonts w:ascii="Times New Roman" w:hAnsi="Times New Roman"/>
          <w:color w:val="000000"/>
        </w:rPr>
        <w:tab/>
      </w:r>
      <w:r w:rsidRPr="00340B77">
        <w:rPr>
          <w:rFonts w:ascii="Times New Roman" w:hAnsi="Times New Roman"/>
          <w:color w:val="000000"/>
        </w:rPr>
        <w:t xml:space="preserve">Управляющая организация не вправе передать права и обязанности по управлению </w:t>
      </w:r>
      <w:r w:rsidR="0003528B" w:rsidRPr="00340B77">
        <w:rPr>
          <w:rFonts w:ascii="Times New Roman" w:eastAsia="Calibri" w:hAnsi="Times New Roman"/>
          <w:lang w:eastAsia="en-US"/>
        </w:rPr>
        <w:t>Комплексом апартаментов</w:t>
      </w:r>
      <w:r w:rsidR="0003528B" w:rsidRPr="00340B77">
        <w:rPr>
          <w:rFonts w:ascii="Times New Roman" w:hAnsi="Times New Roman"/>
          <w:color w:val="000000"/>
        </w:rPr>
        <w:t xml:space="preserve"> </w:t>
      </w:r>
      <w:r w:rsidRPr="00340B77">
        <w:rPr>
          <w:rFonts w:ascii="Times New Roman" w:hAnsi="Times New Roman"/>
          <w:color w:val="000000"/>
        </w:rPr>
        <w:t>третьим</w:t>
      </w:r>
      <w:r w:rsidRPr="0087725D">
        <w:rPr>
          <w:rFonts w:ascii="Times New Roman" w:hAnsi="Times New Roman"/>
          <w:color w:val="000000"/>
        </w:rPr>
        <w:t xml:space="preserve"> лицам.</w:t>
      </w:r>
    </w:p>
    <w:p w14:paraId="29E5E040" w14:textId="77777777" w:rsidR="002D58B0" w:rsidRPr="0087725D" w:rsidRDefault="002D58B0" w:rsidP="00340B77">
      <w:pPr>
        <w:autoSpaceDE w:val="0"/>
        <w:autoSpaceDN w:val="0"/>
        <w:adjustRightInd w:val="0"/>
        <w:spacing w:after="0" w:line="240" w:lineRule="auto"/>
        <w:ind w:left="709" w:hanging="709"/>
        <w:jc w:val="both"/>
        <w:rPr>
          <w:rFonts w:ascii="Times New Roman" w:hAnsi="Times New Roman"/>
          <w:color w:val="000000"/>
        </w:rPr>
      </w:pPr>
      <w:r w:rsidRPr="0087725D">
        <w:rPr>
          <w:rFonts w:ascii="Times New Roman" w:hAnsi="Times New Roman"/>
          <w:color w:val="000000"/>
        </w:rPr>
        <w:t>3.1.2</w:t>
      </w:r>
      <w:r w:rsidR="00D107D7" w:rsidRPr="0087725D">
        <w:rPr>
          <w:rFonts w:ascii="Times New Roman" w:hAnsi="Times New Roman"/>
          <w:color w:val="000000"/>
        </w:rPr>
        <w:t>4</w:t>
      </w:r>
      <w:r w:rsidRPr="0087725D">
        <w:rPr>
          <w:rFonts w:ascii="Times New Roman" w:hAnsi="Times New Roman"/>
          <w:color w:val="000000"/>
        </w:rPr>
        <w:t xml:space="preserve">. </w:t>
      </w:r>
      <w:r w:rsidR="001D699B" w:rsidRPr="0087725D">
        <w:rPr>
          <w:rFonts w:ascii="Times New Roman" w:hAnsi="Times New Roman"/>
          <w:color w:val="000000"/>
        </w:rPr>
        <w:tab/>
      </w:r>
      <w:r w:rsidRPr="0087725D">
        <w:rPr>
          <w:rFonts w:ascii="Times New Roman" w:hAnsi="Times New Roman"/>
          <w:color w:val="000000"/>
        </w:rPr>
        <w:t xml:space="preserve">Управляющая организация </w:t>
      </w:r>
      <w:r w:rsidR="00EB256C" w:rsidRPr="0087725D">
        <w:rPr>
          <w:rFonts w:ascii="Times New Roman" w:hAnsi="Times New Roman"/>
          <w:color w:val="000000"/>
        </w:rPr>
        <w:t xml:space="preserve">по окончании календарного года предоставляет Собственникам План проведения работ, а </w:t>
      </w:r>
      <w:r w:rsidRPr="0087725D">
        <w:rPr>
          <w:rFonts w:ascii="Times New Roman" w:hAnsi="Times New Roman"/>
          <w:color w:val="000000"/>
        </w:rPr>
        <w:t>в течение первого квартала текущего года представляет Собственникам Комплекса апартаментов отчет о выполнении настоящего Договора за предыдущий год</w:t>
      </w:r>
      <w:r w:rsidR="00EB256C" w:rsidRPr="0087725D">
        <w:rPr>
          <w:rFonts w:ascii="Times New Roman" w:hAnsi="Times New Roman"/>
          <w:color w:val="000000"/>
        </w:rPr>
        <w:t xml:space="preserve"> и финансовый отчет</w:t>
      </w:r>
      <w:r w:rsidRPr="0087725D">
        <w:rPr>
          <w:rFonts w:ascii="Times New Roman" w:hAnsi="Times New Roman"/>
          <w:color w:val="000000"/>
        </w:rPr>
        <w:t>.</w:t>
      </w:r>
      <w:r w:rsidR="00A348A0">
        <w:rPr>
          <w:rFonts w:ascii="Times New Roman" w:hAnsi="Times New Roman"/>
          <w:color w:val="000000"/>
        </w:rPr>
        <w:t xml:space="preserve"> </w:t>
      </w:r>
    </w:p>
    <w:p w14:paraId="72D8C3D3" w14:textId="77777777" w:rsidR="002D58B0" w:rsidRPr="0087725D" w:rsidRDefault="002D58B0" w:rsidP="00340B77">
      <w:pPr>
        <w:spacing w:after="0" w:line="240" w:lineRule="auto"/>
        <w:ind w:left="709" w:hanging="709"/>
        <w:jc w:val="both"/>
        <w:rPr>
          <w:rFonts w:ascii="Times New Roman" w:hAnsi="Times New Roman"/>
          <w:color w:val="000000"/>
        </w:rPr>
      </w:pPr>
      <w:r w:rsidRPr="0087725D">
        <w:rPr>
          <w:rFonts w:ascii="Times New Roman" w:hAnsi="Times New Roman"/>
          <w:color w:val="000000"/>
        </w:rPr>
        <w:t>3.1.2</w:t>
      </w:r>
      <w:r w:rsidR="00D107D7" w:rsidRPr="0087725D">
        <w:rPr>
          <w:rFonts w:ascii="Times New Roman" w:hAnsi="Times New Roman"/>
          <w:color w:val="000000"/>
        </w:rPr>
        <w:t>5</w:t>
      </w:r>
      <w:r w:rsidRPr="0087725D">
        <w:rPr>
          <w:rFonts w:ascii="Times New Roman" w:hAnsi="Times New Roman"/>
          <w:color w:val="000000"/>
        </w:rPr>
        <w:t xml:space="preserve">. </w:t>
      </w:r>
      <w:r w:rsidR="001D699B" w:rsidRPr="0087725D">
        <w:rPr>
          <w:rFonts w:ascii="Times New Roman" w:hAnsi="Times New Roman"/>
          <w:color w:val="000000"/>
        </w:rPr>
        <w:tab/>
      </w:r>
      <w:r w:rsidR="007F3CC2" w:rsidRPr="0087725D">
        <w:rPr>
          <w:rFonts w:ascii="Times New Roman" w:hAnsi="Times New Roman"/>
          <w:color w:val="000000"/>
        </w:rPr>
        <w:t>П</w:t>
      </w:r>
      <w:r w:rsidRPr="0087725D">
        <w:rPr>
          <w:rFonts w:ascii="Times New Roman" w:hAnsi="Times New Roman"/>
          <w:color w:val="000000"/>
        </w:rPr>
        <w:t xml:space="preserve">редоставлять </w:t>
      </w:r>
      <w:r w:rsidR="007F3CC2" w:rsidRPr="0087725D">
        <w:rPr>
          <w:rFonts w:ascii="Times New Roman" w:hAnsi="Times New Roman"/>
          <w:color w:val="000000"/>
        </w:rPr>
        <w:t xml:space="preserve">Собственникам </w:t>
      </w:r>
      <w:r w:rsidRPr="0087725D">
        <w:rPr>
          <w:rFonts w:ascii="Times New Roman" w:hAnsi="Times New Roman"/>
          <w:color w:val="000000"/>
        </w:rPr>
        <w:t xml:space="preserve"> по их запросам информацию об установленных ценах (тарифах) на услуги и работы по </w:t>
      </w:r>
      <w:r w:rsidR="002B556E" w:rsidRPr="0087725D">
        <w:rPr>
          <w:rFonts w:ascii="Times New Roman" w:hAnsi="Times New Roman"/>
          <w:color w:val="000000"/>
        </w:rPr>
        <w:t>С</w:t>
      </w:r>
      <w:r w:rsidRPr="0087725D">
        <w:rPr>
          <w:rFonts w:ascii="Times New Roman" w:hAnsi="Times New Roman"/>
          <w:color w:val="000000"/>
        </w:rPr>
        <w:t xml:space="preserve">одержанию и ремонту </w:t>
      </w:r>
      <w:r w:rsidR="002B556E" w:rsidRPr="0087725D">
        <w:rPr>
          <w:rFonts w:ascii="Times New Roman" w:hAnsi="Times New Roman"/>
          <w:color w:val="000000"/>
        </w:rPr>
        <w:t>О</w:t>
      </w:r>
      <w:r w:rsidRPr="0087725D">
        <w:rPr>
          <w:rFonts w:ascii="Times New Roman" w:hAnsi="Times New Roman"/>
          <w:color w:val="000000"/>
        </w:rPr>
        <w:t xml:space="preserve">бщего имущества </w:t>
      </w:r>
      <w:r w:rsidR="007F3CC2" w:rsidRPr="0087725D">
        <w:rPr>
          <w:rFonts w:ascii="Times New Roman" w:hAnsi="Times New Roman"/>
          <w:color w:val="000000"/>
        </w:rPr>
        <w:t>Комплекса апартаментов</w:t>
      </w:r>
      <w:r w:rsidRPr="0087725D">
        <w:rPr>
          <w:rFonts w:ascii="Times New Roman" w:hAnsi="Times New Roman"/>
          <w:color w:val="000000"/>
        </w:rPr>
        <w:t>, о размерах оплаты в соответствии с установленными ценами (тарифами)</w:t>
      </w:r>
      <w:r w:rsidR="002B556E" w:rsidRPr="0087725D">
        <w:rPr>
          <w:rFonts w:ascii="Times New Roman" w:hAnsi="Times New Roman"/>
          <w:color w:val="000000"/>
        </w:rPr>
        <w:t xml:space="preserve"> в Договоре</w:t>
      </w:r>
      <w:r w:rsidRPr="0087725D">
        <w:rPr>
          <w:rFonts w:ascii="Times New Roman" w:hAnsi="Times New Roman"/>
          <w:color w:val="000000"/>
        </w:rPr>
        <w:t xml:space="preserve">, об объеме, о перечне и качестве оказываемых услуг и (или) выполняемых работ, о ценах (тарифах) на предоставляемые </w:t>
      </w:r>
      <w:r w:rsidR="002B556E" w:rsidRPr="0087725D">
        <w:rPr>
          <w:rFonts w:ascii="Times New Roman" w:hAnsi="Times New Roman"/>
          <w:color w:val="000000"/>
        </w:rPr>
        <w:t>К</w:t>
      </w:r>
      <w:r w:rsidRPr="0087725D">
        <w:rPr>
          <w:rFonts w:ascii="Times New Roman" w:hAnsi="Times New Roman"/>
          <w:color w:val="000000"/>
        </w:rPr>
        <w:t>оммунальные услуги и размерах оплаты этих услуг</w:t>
      </w:r>
      <w:r w:rsidR="007F3CC2" w:rsidRPr="0087725D">
        <w:rPr>
          <w:rFonts w:ascii="Times New Roman" w:hAnsi="Times New Roman"/>
          <w:color w:val="000000"/>
        </w:rPr>
        <w:t xml:space="preserve"> в срок не позднее </w:t>
      </w:r>
      <w:r w:rsidR="002B556E" w:rsidRPr="0087725D">
        <w:rPr>
          <w:rFonts w:ascii="Times New Roman" w:hAnsi="Times New Roman"/>
          <w:color w:val="000000"/>
        </w:rPr>
        <w:t xml:space="preserve">3 (Три) </w:t>
      </w:r>
      <w:r w:rsidR="007F3CC2" w:rsidRPr="0087725D">
        <w:rPr>
          <w:rFonts w:ascii="Times New Roman" w:hAnsi="Times New Roman"/>
          <w:color w:val="000000"/>
        </w:rPr>
        <w:t>рабочих дней с даты обращения.</w:t>
      </w:r>
    </w:p>
    <w:p w14:paraId="00DD67EC" w14:textId="77777777" w:rsidR="007F3CC2" w:rsidRPr="0087725D" w:rsidRDefault="007F3CC2" w:rsidP="00340B77">
      <w:pPr>
        <w:autoSpaceDE w:val="0"/>
        <w:autoSpaceDN w:val="0"/>
        <w:adjustRightInd w:val="0"/>
        <w:spacing w:after="0" w:line="240" w:lineRule="auto"/>
        <w:ind w:left="709" w:hanging="709"/>
        <w:jc w:val="both"/>
        <w:rPr>
          <w:rFonts w:ascii="Times New Roman" w:hAnsi="Times New Roman"/>
          <w:color w:val="000000"/>
        </w:rPr>
      </w:pPr>
      <w:r w:rsidRPr="0087725D">
        <w:rPr>
          <w:rFonts w:ascii="Times New Roman" w:hAnsi="Times New Roman"/>
          <w:color w:val="000000"/>
        </w:rPr>
        <w:t>3.1.2</w:t>
      </w:r>
      <w:r w:rsidR="00D107D7" w:rsidRPr="0087725D">
        <w:rPr>
          <w:rFonts w:ascii="Times New Roman" w:hAnsi="Times New Roman"/>
          <w:color w:val="000000"/>
        </w:rPr>
        <w:t>6</w:t>
      </w:r>
      <w:r w:rsidRPr="0087725D">
        <w:rPr>
          <w:rFonts w:ascii="Times New Roman" w:hAnsi="Times New Roman"/>
          <w:color w:val="000000"/>
        </w:rPr>
        <w:t xml:space="preserve">. </w:t>
      </w:r>
      <w:r w:rsidR="001D699B" w:rsidRPr="0087725D">
        <w:rPr>
          <w:rFonts w:ascii="Times New Roman" w:hAnsi="Times New Roman"/>
          <w:color w:val="000000"/>
        </w:rPr>
        <w:tab/>
      </w:r>
      <w:r w:rsidRPr="0087725D">
        <w:rPr>
          <w:rFonts w:ascii="Times New Roman" w:hAnsi="Times New Roman"/>
          <w:color w:val="000000"/>
        </w:rPr>
        <w:t xml:space="preserve">Предоставлять Собственнику  в течение 3 </w:t>
      </w:r>
      <w:r w:rsidR="002B556E" w:rsidRPr="0087725D">
        <w:rPr>
          <w:rFonts w:ascii="Times New Roman" w:hAnsi="Times New Roman"/>
          <w:color w:val="000000"/>
        </w:rPr>
        <w:t xml:space="preserve">(Три) </w:t>
      </w:r>
      <w:r w:rsidRPr="0087725D">
        <w:rPr>
          <w:rFonts w:ascii="Times New Roman" w:hAnsi="Times New Roman"/>
          <w:color w:val="000000"/>
        </w:rPr>
        <w:t xml:space="preserve">рабочих дней со дня получения от него заявления письменную информацию за запрашиваемые Собственником расчетные периоды о помесячных объемах (количестве) потребленных </w:t>
      </w:r>
      <w:r w:rsidR="002B556E" w:rsidRPr="0087725D">
        <w:rPr>
          <w:rFonts w:ascii="Times New Roman" w:hAnsi="Times New Roman"/>
          <w:color w:val="000000"/>
        </w:rPr>
        <w:t>К</w:t>
      </w:r>
      <w:r w:rsidRPr="0087725D">
        <w:rPr>
          <w:rFonts w:ascii="Times New Roman" w:hAnsi="Times New Roman"/>
          <w:color w:val="000000"/>
        </w:rPr>
        <w:t xml:space="preserve">оммунальных ресурсов по показаниям коллективных (общедомовых) приборов учета (при их наличии), о суммарном объеме (количестве) соответствующих </w:t>
      </w:r>
      <w:r w:rsidR="002B556E" w:rsidRPr="0087725D">
        <w:rPr>
          <w:rFonts w:ascii="Times New Roman" w:hAnsi="Times New Roman"/>
          <w:color w:val="000000"/>
        </w:rPr>
        <w:t>К</w:t>
      </w:r>
      <w:r w:rsidRPr="0087725D">
        <w:rPr>
          <w:rFonts w:ascii="Times New Roman" w:hAnsi="Times New Roman"/>
          <w:color w:val="000000"/>
        </w:rPr>
        <w:t xml:space="preserve">оммунальных ресурсов, потребленных в помещениях </w:t>
      </w:r>
      <w:r w:rsidR="002B556E" w:rsidRPr="0087725D">
        <w:rPr>
          <w:rFonts w:ascii="Times New Roman" w:hAnsi="Times New Roman"/>
          <w:color w:val="000000"/>
        </w:rPr>
        <w:t>Комплекса апартаментов</w:t>
      </w:r>
      <w:r w:rsidRPr="0087725D">
        <w:rPr>
          <w:rFonts w:ascii="Times New Roman" w:hAnsi="Times New Roman"/>
          <w:color w:val="000000"/>
        </w:rPr>
        <w:t xml:space="preserve">, об объемах (количестве) </w:t>
      </w:r>
      <w:r w:rsidR="002B556E" w:rsidRPr="0087725D">
        <w:rPr>
          <w:rFonts w:ascii="Times New Roman" w:hAnsi="Times New Roman"/>
          <w:color w:val="000000"/>
        </w:rPr>
        <w:t>К</w:t>
      </w:r>
      <w:r w:rsidRPr="0087725D">
        <w:rPr>
          <w:rFonts w:ascii="Times New Roman" w:hAnsi="Times New Roman"/>
          <w:color w:val="000000"/>
        </w:rPr>
        <w:t xml:space="preserve">оммунальных ресурсов, рассчитанных с применением нормативов потребления </w:t>
      </w:r>
      <w:r w:rsidR="002B556E" w:rsidRPr="0087725D">
        <w:rPr>
          <w:rFonts w:ascii="Times New Roman" w:hAnsi="Times New Roman"/>
          <w:color w:val="000000"/>
        </w:rPr>
        <w:t>К</w:t>
      </w:r>
      <w:r w:rsidRPr="0087725D">
        <w:rPr>
          <w:rFonts w:ascii="Times New Roman" w:hAnsi="Times New Roman"/>
          <w:color w:val="000000"/>
        </w:rPr>
        <w:t xml:space="preserve">оммунальных услуг, об объемах (количестве) </w:t>
      </w:r>
      <w:r w:rsidR="002B556E" w:rsidRPr="0087725D">
        <w:rPr>
          <w:rFonts w:ascii="Times New Roman" w:hAnsi="Times New Roman"/>
          <w:color w:val="000000"/>
        </w:rPr>
        <w:t>К</w:t>
      </w:r>
      <w:r w:rsidRPr="0087725D">
        <w:rPr>
          <w:rFonts w:ascii="Times New Roman" w:hAnsi="Times New Roman"/>
          <w:color w:val="000000"/>
        </w:rPr>
        <w:t>оммунальных ресурсов, предоставленных на нужды</w:t>
      </w:r>
      <w:r w:rsidR="002B556E" w:rsidRPr="0087725D">
        <w:rPr>
          <w:rFonts w:ascii="Times New Roman" w:hAnsi="Times New Roman"/>
          <w:color w:val="000000"/>
        </w:rPr>
        <w:t xml:space="preserve"> Общего имущества</w:t>
      </w:r>
      <w:r w:rsidRPr="0087725D">
        <w:rPr>
          <w:rFonts w:ascii="Times New Roman" w:hAnsi="Times New Roman"/>
          <w:color w:val="000000"/>
        </w:rPr>
        <w:t xml:space="preserve">, а также предоставлять иную информацию, предусмотренную </w:t>
      </w:r>
      <w:r w:rsidR="002B556E" w:rsidRPr="0087725D">
        <w:rPr>
          <w:rFonts w:ascii="Times New Roman" w:hAnsi="Times New Roman"/>
          <w:color w:val="000000"/>
        </w:rPr>
        <w:t xml:space="preserve">настоящим Договором и </w:t>
      </w:r>
      <w:r w:rsidRPr="0087725D">
        <w:rPr>
          <w:rFonts w:ascii="Times New Roman" w:hAnsi="Times New Roman"/>
          <w:color w:val="000000"/>
        </w:rPr>
        <w:t>законодательством РФ.</w:t>
      </w:r>
    </w:p>
    <w:p w14:paraId="48E87C5C" w14:textId="77777777" w:rsidR="00BA4E98" w:rsidRPr="0087725D" w:rsidRDefault="00BA4E98" w:rsidP="00B67652">
      <w:pPr>
        <w:autoSpaceDE w:val="0"/>
        <w:autoSpaceDN w:val="0"/>
        <w:adjustRightInd w:val="0"/>
        <w:spacing w:after="0" w:line="240" w:lineRule="auto"/>
        <w:ind w:left="709" w:hanging="709"/>
        <w:jc w:val="both"/>
        <w:rPr>
          <w:rFonts w:ascii="Times New Roman" w:hAnsi="Times New Roman"/>
          <w:b/>
          <w:color w:val="000000"/>
        </w:rPr>
      </w:pPr>
      <w:r w:rsidRPr="0087725D">
        <w:rPr>
          <w:rFonts w:ascii="Times New Roman" w:hAnsi="Times New Roman"/>
          <w:b/>
          <w:color w:val="000000"/>
        </w:rPr>
        <w:t xml:space="preserve">3.2. </w:t>
      </w:r>
      <w:r w:rsidR="00B67652" w:rsidRPr="0087725D">
        <w:rPr>
          <w:rFonts w:ascii="Times New Roman" w:hAnsi="Times New Roman"/>
          <w:b/>
          <w:color w:val="000000"/>
        </w:rPr>
        <w:tab/>
      </w:r>
      <w:r w:rsidRPr="0087725D">
        <w:rPr>
          <w:rFonts w:ascii="Times New Roman" w:hAnsi="Times New Roman"/>
          <w:b/>
          <w:color w:val="000000"/>
        </w:rPr>
        <w:t>Управляющая организация вправе:</w:t>
      </w:r>
    </w:p>
    <w:p w14:paraId="19F7B509" w14:textId="77777777" w:rsidR="00BA4E98" w:rsidRPr="0087725D" w:rsidRDefault="00BA4E98" w:rsidP="00B67652">
      <w:pPr>
        <w:autoSpaceDE w:val="0"/>
        <w:autoSpaceDN w:val="0"/>
        <w:adjustRightInd w:val="0"/>
        <w:spacing w:after="0" w:line="240" w:lineRule="auto"/>
        <w:ind w:left="709" w:hanging="709"/>
        <w:jc w:val="both"/>
        <w:rPr>
          <w:rFonts w:ascii="Times New Roman" w:hAnsi="Times New Roman"/>
          <w:color w:val="000000"/>
        </w:rPr>
      </w:pPr>
      <w:r w:rsidRPr="0087725D">
        <w:rPr>
          <w:rFonts w:ascii="Times New Roman" w:hAnsi="Times New Roman"/>
          <w:color w:val="000000"/>
        </w:rPr>
        <w:t xml:space="preserve">3.2.1. </w:t>
      </w:r>
      <w:r w:rsidR="00B67652" w:rsidRPr="0087725D">
        <w:rPr>
          <w:rFonts w:ascii="Times New Roman" w:hAnsi="Times New Roman"/>
          <w:color w:val="000000"/>
        </w:rPr>
        <w:tab/>
      </w:r>
      <w:r w:rsidRPr="0087725D">
        <w:rPr>
          <w:rFonts w:ascii="Times New Roman" w:hAnsi="Times New Roman"/>
          <w:color w:val="000000"/>
        </w:rPr>
        <w:t>Самостоятельно определять порядок и способ выполнения своих обязательств по настоящему Договору, в т.ч. поручать выполнение отдельных работ по настоящему Договору иным организациям (за исключением п. 3.1.</w:t>
      </w:r>
      <w:r w:rsidR="00FB6530" w:rsidRPr="0087725D">
        <w:rPr>
          <w:rFonts w:ascii="Times New Roman" w:hAnsi="Times New Roman"/>
          <w:color w:val="000000"/>
        </w:rPr>
        <w:t xml:space="preserve">22 </w:t>
      </w:r>
      <w:r w:rsidRPr="0087725D">
        <w:rPr>
          <w:rFonts w:ascii="Times New Roman" w:hAnsi="Times New Roman"/>
          <w:color w:val="000000"/>
        </w:rPr>
        <w:t xml:space="preserve"> настоящего Договора).</w:t>
      </w:r>
    </w:p>
    <w:p w14:paraId="4EE8D084" w14:textId="77777777" w:rsidR="00BA4E98" w:rsidRPr="0087725D" w:rsidRDefault="00BA4E98" w:rsidP="00B67652">
      <w:pPr>
        <w:autoSpaceDE w:val="0"/>
        <w:autoSpaceDN w:val="0"/>
        <w:adjustRightInd w:val="0"/>
        <w:spacing w:after="0" w:line="240" w:lineRule="auto"/>
        <w:ind w:left="709" w:hanging="709"/>
        <w:jc w:val="both"/>
        <w:rPr>
          <w:rFonts w:ascii="Times New Roman" w:hAnsi="Times New Roman"/>
          <w:color w:val="000000"/>
        </w:rPr>
      </w:pPr>
      <w:r w:rsidRPr="0087725D">
        <w:rPr>
          <w:rFonts w:ascii="Times New Roman" w:hAnsi="Times New Roman"/>
          <w:color w:val="000000"/>
        </w:rPr>
        <w:t xml:space="preserve">3.2.2. </w:t>
      </w:r>
      <w:r w:rsidR="00B67652" w:rsidRPr="0087725D">
        <w:rPr>
          <w:rFonts w:ascii="Times New Roman" w:hAnsi="Times New Roman"/>
          <w:color w:val="000000"/>
        </w:rPr>
        <w:tab/>
      </w:r>
      <w:r w:rsidRPr="0087725D">
        <w:rPr>
          <w:rFonts w:ascii="Times New Roman" w:hAnsi="Times New Roman"/>
          <w:color w:val="000000"/>
        </w:rPr>
        <w:t>Требовать от Собственника (нанимателя, арендатора) внесения платы по Договору в полном объеме в соответствии с выставленными платежными документами</w:t>
      </w:r>
      <w:r w:rsidR="00FB6530" w:rsidRPr="0087725D">
        <w:rPr>
          <w:rFonts w:ascii="Times New Roman" w:hAnsi="Times New Roman"/>
          <w:color w:val="000000"/>
        </w:rPr>
        <w:t>.</w:t>
      </w:r>
    </w:p>
    <w:p w14:paraId="54944546" w14:textId="77777777" w:rsidR="00BA4E98" w:rsidRPr="0087725D" w:rsidRDefault="00BA4E98" w:rsidP="00B67652">
      <w:pPr>
        <w:autoSpaceDE w:val="0"/>
        <w:autoSpaceDN w:val="0"/>
        <w:adjustRightInd w:val="0"/>
        <w:spacing w:after="0" w:line="240" w:lineRule="auto"/>
        <w:ind w:left="709" w:hanging="709"/>
        <w:jc w:val="both"/>
        <w:rPr>
          <w:rFonts w:ascii="Times New Roman" w:hAnsi="Times New Roman"/>
          <w:color w:val="000000"/>
        </w:rPr>
      </w:pPr>
      <w:r w:rsidRPr="0087725D">
        <w:rPr>
          <w:rFonts w:ascii="Times New Roman" w:hAnsi="Times New Roman"/>
          <w:color w:val="000000"/>
        </w:rPr>
        <w:t xml:space="preserve">3.2.3. </w:t>
      </w:r>
      <w:r w:rsidR="00B67652" w:rsidRPr="0087725D">
        <w:rPr>
          <w:rFonts w:ascii="Times New Roman" w:hAnsi="Times New Roman"/>
          <w:color w:val="000000"/>
        </w:rPr>
        <w:tab/>
      </w:r>
      <w:r w:rsidRPr="0087725D">
        <w:rPr>
          <w:rFonts w:ascii="Times New Roman" w:hAnsi="Times New Roman"/>
          <w:color w:val="000000"/>
        </w:rPr>
        <w:t xml:space="preserve">В случае несоответствия данных, имеющихся у Управляющей организации, с данными, предоставленными Собственником, проводить перерасчет размера платы за </w:t>
      </w:r>
      <w:r w:rsidR="007B332E" w:rsidRPr="0087725D">
        <w:rPr>
          <w:rFonts w:ascii="Times New Roman" w:hAnsi="Times New Roman"/>
          <w:color w:val="000000"/>
        </w:rPr>
        <w:t>К</w:t>
      </w:r>
      <w:r w:rsidRPr="0087725D">
        <w:rPr>
          <w:rFonts w:ascii="Times New Roman" w:hAnsi="Times New Roman"/>
          <w:color w:val="000000"/>
        </w:rPr>
        <w:t>оммунальные услуги по фактическому потреблению (расчету)</w:t>
      </w:r>
      <w:r w:rsidR="00FB6530" w:rsidRPr="0087725D">
        <w:rPr>
          <w:rFonts w:ascii="Times New Roman" w:hAnsi="Times New Roman"/>
          <w:color w:val="000000"/>
        </w:rPr>
        <w:t>.</w:t>
      </w:r>
    </w:p>
    <w:p w14:paraId="573268CB" w14:textId="3B1317E4" w:rsidR="00BA4E98" w:rsidRDefault="00BA4E98" w:rsidP="00B67652">
      <w:pPr>
        <w:autoSpaceDE w:val="0"/>
        <w:autoSpaceDN w:val="0"/>
        <w:adjustRightInd w:val="0"/>
        <w:spacing w:after="0" w:line="240" w:lineRule="auto"/>
        <w:ind w:left="709" w:hanging="709"/>
        <w:jc w:val="both"/>
        <w:rPr>
          <w:rFonts w:ascii="Times New Roman" w:hAnsi="Times New Roman"/>
          <w:color w:val="000000"/>
        </w:rPr>
      </w:pPr>
      <w:r w:rsidRPr="0087725D">
        <w:rPr>
          <w:rFonts w:ascii="Times New Roman" w:hAnsi="Times New Roman"/>
          <w:color w:val="000000"/>
        </w:rPr>
        <w:t xml:space="preserve">3.2.4. </w:t>
      </w:r>
      <w:r w:rsidR="00B67652" w:rsidRPr="0087725D">
        <w:rPr>
          <w:rFonts w:ascii="Times New Roman" w:hAnsi="Times New Roman"/>
          <w:color w:val="000000"/>
        </w:rPr>
        <w:tab/>
      </w:r>
      <w:r w:rsidRPr="0087725D">
        <w:rPr>
          <w:rFonts w:ascii="Times New Roman" w:hAnsi="Times New Roman"/>
          <w:color w:val="000000"/>
        </w:rPr>
        <w:t xml:space="preserve">В порядке, установленном </w:t>
      </w:r>
      <w:r w:rsidR="007B332E" w:rsidRPr="0087725D">
        <w:rPr>
          <w:rFonts w:ascii="Times New Roman" w:hAnsi="Times New Roman"/>
          <w:color w:val="000000"/>
        </w:rPr>
        <w:t>Жилищным кодексом РФ</w:t>
      </w:r>
      <w:r w:rsidRPr="0087725D">
        <w:rPr>
          <w:rFonts w:ascii="Times New Roman" w:hAnsi="Times New Roman"/>
          <w:color w:val="000000"/>
        </w:rPr>
        <w:t xml:space="preserve">, </w:t>
      </w:r>
      <w:r w:rsidRPr="00B2405A">
        <w:rPr>
          <w:rFonts w:ascii="Times New Roman" w:hAnsi="Times New Roman"/>
          <w:color w:val="000000"/>
        </w:rPr>
        <w:t xml:space="preserve">взыскивать с </w:t>
      </w:r>
      <w:r w:rsidR="00340B77">
        <w:rPr>
          <w:rFonts w:ascii="Times New Roman" w:hAnsi="Times New Roman"/>
          <w:color w:val="000000"/>
        </w:rPr>
        <w:t xml:space="preserve">Собственника-должника </w:t>
      </w:r>
      <w:r w:rsidR="00340B77" w:rsidRPr="00B2405A">
        <w:rPr>
          <w:rFonts w:ascii="Times New Roman" w:hAnsi="Times New Roman"/>
          <w:color w:val="000000"/>
        </w:rPr>
        <w:t>сумму</w:t>
      </w:r>
      <w:r w:rsidR="007B332E" w:rsidRPr="00B2405A">
        <w:rPr>
          <w:rFonts w:ascii="Times New Roman" w:hAnsi="Times New Roman"/>
          <w:color w:val="000000"/>
        </w:rPr>
        <w:t xml:space="preserve"> пени за нарушения сроков оплаты</w:t>
      </w:r>
      <w:r w:rsidRPr="00B2405A">
        <w:rPr>
          <w:rFonts w:ascii="Times New Roman" w:hAnsi="Times New Roman"/>
          <w:color w:val="000000"/>
        </w:rPr>
        <w:t xml:space="preserve"> </w:t>
      </w:r>
      <w:r w:rsidR="00B2405A" w:rsidRPr="00B2405A">
        <w:rPr>
          <w:rFonts w:ascii="Times New Roman" w:hAnsi="Times New Roman"/>
          <w:color w:val="222222"/>
          <w:shd w:val="clear" w:color="auto" w:fill="FFFFFF"/>
        </w:rPr>
        <w:t xml:space="preserve">за </w:t>
      </w:r>
      <w:r w:rsidR="00B2405A">
        <w:rPr>
          <w:rFonts w:ascii="Times New Roman" w:hAnsi="Times New Roman"/>
          <w:color w:val="222222"/>
          <w:shd w:val="clear" w:color="auto" w:fill="FFFFFF"/>
        </w:rPr>
        <w:t>П</w:t>
      </w:r>
      <w:r w:rsidR="00B2405A" w:rsidRPr="00B2405A">
        <w:rPr>
          <w:rFonts w:ascii="Times New Roman" w:hAnsi="Times New Roman"/>
          <w:color w:val="222222"/>
          <w:shd w:val="clear" w:color="auto" w:fill="FFFFFF"/>
        </w:rPr>
        <w:t>омещение и коммунальные услуги.</w:t>
      </w:r>
    </w:p>
    <w:p w14:paraId="43EB0FD5" w14:textId="0A8EAEBC" w:rsidR="00BA4E98" w:rsidRPr="0087725D" w:rsidRDefault="00BA4E98" w:rsidP="00B67652">
      <w:pPr>
        <w:autoSpaceDE w:val="0"/>
        <w:autoSpaceDN w:val="0"/>
        <w:adjustRightInd w:val="0"/>
        <w:spacing w:after="0" w:line="240" w:lineRule="auto"/>
        <w:ind w:left="709" w:hanging="709"/>
        <w:jc w:val="both"/>
        <w:rPr>
          <w:rFonts w:ascii="Times New Roman" w:hAnsi="Times New Roman"/>
          <w:color w:val="000000"/>
        </w:rPr>
      </w:pPr>
      <w:r w:rsidRPr="0087725D">
        <w:rPr>
          <w:rFonts w:ascii="Times New Roman" w:hAnsi="Times New Roman"/>
          <w:color w:val="000000"/>
        </w:rPr>
        <w:t>3.2.</w:t>
      </w:r>
      <w:r w:rsidR="00577C13" w:rsidRPr="0087725D">
        <w:rPr>
          <w:rFonts w:ascii="Times New Roman" w:hAnsi="Times New Roman"/>
          <w:color w:val="000000"/>
        </w:rPr>
        <w:t>5</w:t>
      </w:r>
      <w:r w:rsidRPr="0087725D">
        <w:rPr>
          <w:rFonts w:ascii="Times New Roman" w:hAnsi="Times New Roman"/>
          <w:color w:val="000000"/>
        </w:rPr>
        <w:t xml:space="preserve">. </w:t>
      </w:r>
      <w:r w:rsidR="00B67652" w:rsidRPr="0087725D">
        <w:rPr>
          <w:rFonts w:ascii="Times New Roman" w:hAnsi="Times New Roman"/>
          <w:color w:val="000000"/>
        </w:rPr>
        <w:tab/>
      </w:r>
      <w:r w:rsidRPr="0087725D">
        <w:rPr>
          <w:rFonts w:ascii="Times New Roman" w:hAnsi="Times New Roman"/>
          <w:color w:val="000000"/>
        </w:rPr>
        <w:t xml:space="preserve">Производить осмотры инженерного оборудования, являющегося </w:t>
      </w:r>
      <w:r w:rsidR="007B332E" w:rsidRPr="0087725D">
        <w:rPr>
          <w:rFonts w:ascii="Times New Roman" w:hAnsi="Times New Roman"/>
          <w:color w:val="000000"/>
        </w:rPr>
        <w:t>О</w:t>
      </w:r>
      <w:r w:rsidRPr="0087725D">
        <w:rPr>
          <w:rFonts w:ascii="Times New Roman" w:hAnsi="Times New Roman"/>
          <w:color w:val="000000"/>
        </w:rPr>
        <w:t xml:space="preserve">бщим имуществом в </w:t>
      </w:r>
      <w:r w:rsidR="007B332E" w:rsidRPr="0087725D">
        <w:rPr>
          <w:rFonts w:ascii="Times New Roman" w:hAnsi="Times New Roman"/>
          <w:color w:val="000000"/>
        </w:rPr>
        <w:t>К</w:t>
      </w:r>
      <w:r w:rsidR="0074294A" w:rsidRPr="0087725D">
        <w:rPr>
          <w:rFonts w:ascii="Times New Roman" w:hAnsi="Times New Roman"/>
          <w:color w:val="000000"/>
        </w:rPr>
        <w:t>омплексе апартаментов</w:t>
      </w:r>
      <w:r w:rsidRPr="0087725D">
        <w:rPr>
          <w:rFonts w:ascii="Times New Roman" w:hAnsi="Times New Roman"/>
          <w:color w:val="000000"/>
        </w:rPr>
        <w:t>, находящегося как в местах общего пользования</w:t>
      </w:r>
      <w:r w:rsidR="007B332E" w:rsidRPr="0087725D">
        <w:rPr>
          <w:rFonts w:ascii="Times New Roman" w:hAnsi="Times New Roman"/>
          <w:color w:val="000000"/>
        </w:rPr>
        <w:t xml:space="preserve"> (Общее имущество)</w:t>
      </w:r>
      <w:r w:rsidRPr="0087725D">
        <w:rPr>
          <w:rFonts w:ascii="Times New Roman" w:hAnsi="Times New Roman"/>
          <w:color w:val="000000"/>
        </w:rPr>
        <w:t xml:space="preserve">, так и в помещениях Собственников (в соответствии со Схемой разграничения ответственности Управляющей организации и Собственника, </w:t>
      </w:r>
      <w:r w:rsidR="00921EFC" w:rsidRPr="0087725D">
        <w:rPr>
          <w:rFonts w:ascii="Times New Roman" w:hAnsi="Times New Roman"/>
          <w:color w:val="000000"/>
        </w:rPr>
        <w:t>П</w:t>
      </w:r>
      <w:r w:rsidRPr="0087725D">
        <w:rPr>
          <w:rFonts w:ascii="Times New Roman" w:hAnsi="Times New Roman"/>
          <w:color w:val="000000"/>
        </w:rPr>
        <w:t>риложение №2), согласовав с последними дату и время таких осмотров.</w:t>
      </w:r>
    </w:p>
    <w:p w14:paraId="2BCB4149" w14:textId="77777777" w:rsidR="00BA4E98" w:rsidRPr="0087725D" w:rsidRDefault="00BA4E98" w:rsidP="00B67652">
      <w:pPr>
        <w:autoSpaceDE w:val="0"/>
        <w:autoSpaceDN w:val="0"/>
        <w:adjustRightInd w:val="0"/>
        <w:spacing w:after="0" w:line="240" w:lineRule="auto"/>
        <w:ind w:left="709" w:hanging="709"/>
        <w:jc w:val="both"/>
        <w:rPr>
          <w:rFonts w:ascii="Times New Roman" w:hAnsi="Times New Roman"/>
          <w:color w:val="000000"/>
        </w:rPr>
      </w:pPr>
      <w:r w:rsidRPr="0087725D">
        <w:rPr>
          <w:rFonts w:ascii="Times New Roman" w:hAnsi="Times New Roman"/>
          <w:color w:val="000000"/>
        </w:rPr>
        <w:t>3.2.</w:t>
      </w:r>
      <w:r w:rsidR="00577C13" w:rsidRPr="0087725D">
        <w:rPr>
          <w:rFonts w:ascii="Times New Roman" w:hAnsi="Times New Roman"/>
          <w:color w:val="000000"/>
        </w:rPr>
        <w:t>6</w:t>
      </w:r>
      <w:r w:rsidRPr="0087725D">
        <w:rPr>
          <w:rFonts w:ascii="Times New Roman" w:hAnsi="Times New Roman"/>
          <w:color w:val="000000"/>
        </w:rPr>
        <w:t xml:space="preserve">. </w:t>
      </w:r>
      <w:r w:rsidR="00B67652" w:rsidRPr="0087725D">
        <w:rPr>
          <w:rFonts w:ascii="Times New Roman" w:hAnsi="Times New Roman"/>
          <w:color w:val="000000"/>
        </w:rPr>
        <w:tab/>
      </w:r>
      <w:r w:rsidRPr="0087725D">
        <w:rPr>
          <w:rFonts w:ascii="Times New Roman" w:hAnsi="Times New Roman"/>
          <w:color w:val="000000"/>
        </w:rPr>
        <w:t>Оказывать услуги и выполнять работы по содержанию и ремонту инженерных сетей</w:t>
      </w:r>
      <w:r w:rsidR="00532C7C" w:rsidRPr="0087725D">
        <w:rPr>
          <w:rFonts w:ascii="Times New Roman" w:hAnsi="Times New Roman"/>
          <w:color w:val="000000"/>
        </w:rPr>
        <w:t xml:space="preserve">, расположенных внутри помещения Собственника, </w:t>
      </w:r>
      <w:r w:rsidRPr="0087725D">
        <w:rPr>
          <w:rFonts w:ascii="Times New Roman" w:hAnsi="Times New Roman"/>
          <w:color w:val="000000"/>
        </w:rPr>
        <w:t xml:space="preserve"> и коммуникаций, не относящихся к </w:t>
      </w:r>
      <w:r w:rsidR="007B332E" w:rsidRPr="0087725D">
        <w:rPr>
          <w:rFonts w:ascii="Times New Roman" w:hAnsi="Times New Roman"/>
          <w:color w:val="000000"/>
        </w:rPr>
        <w:t>О</w:t>
      </w:r>
      <w:r w:rsidRPr="0087725D">
        <w:rPr>
          <w:rFonts w:ascii="Times New Roman" w:hAnsi="Times New Roman"/>
          <w:color w:val="000000"/>
        </w:rPr>
        <w:t xml:space="preserve">бщему имуществу в </w:t>
      </w:r>
      <w:r w:rsidR="007B332E" w:rsidRPr="0087725D">
        <w:rPr>
          <w:rFonts w:ascii="Times New Roman" w:hAnsi="Times New Roman"/>
          <w:color w:val="000000"/>
        </w:rPr>
        <w:t>К</w:t>
      </w:r>
      <w:r w:rsidR="0074294A" w:rsidRPr="0087725D">
        <w:rPr>
          <w:rFonts w:ascii="Times New Roman" w:hAnsi="Times New Roman"/>
          <w:color w:val="000000"/>
        </w:rPr>
        <w:t>омплексе апартаментов</w:t>
      </w:r>
      <w:r w:rsidRPr="0087725D">
        <w:rPr>
          <w:rFonts w:ascii="Times New Roman" w:hAnsi="Times New Roman"/>
          <w:color w:val="000000"/>
        </w:rPr>
        <w:t>, а также иного имущества Собственника по согласованию с ним и за его счет в соответствии с законодательством РФ.</w:t>
      </w:r>
    </w:p>
    <w:p w14:paraId="2F945E5E" w14:textId="77777777" w:rsidR="00577C13" w:rsidRPr="0087725D" w:rsidRDefault="00BA4E98" w:rsidP="00B67652">
      <w:pPr>
        <w:autoSpaceDE w:val="0"/>
        <w:autoSpaceDN w:val="0"/>
        <w:adjustRightInd w:val="0"/>
        <w:spacing w:after="0" w:line="240" w:lineRule="auto"/>
        <w:ind w:left="709" w:hanging="709"/>
        <w:jc w:val="both"/>
        <w:rPr>
          <w:rFonts w:ascii="Times New Roman" w:hAnsi="Times New Roman"/>
          <w:color w:val="000000"/>
        </w:rPr>
      </w:pPr>
      <w:r w:rsidRPr="0087725D">
        <w:rPr>
          <w:rFonts w:ascii="Times New Roman" w:hAnsi="Times New Roman"/>
          <w:color w:val="000000"/>
        </w:rPr>
        <w:t>3.2.</w:t>
      </w:r>
      <w:r w:rsidR="00577C13" w:rsidRPr="0087725D">
        <w:rPr>
          <w:rFonts w:ascii="Times New Roman" w:hAnsi="Times New Roman"/>
          <w:color w:val="000000"/>
        </w:rPr>
        <w:t>7</w:t>
      </w:r>
      <w:r w:rsidRPr="0087725D">
        <w:rPr>
          <w:rFonts w:ascii="Times New Roman" w:hAnsi="Times New Roman"/>
          <w:color w:val="000000"/>
        </w:rPr>
        <w:t xml:space="preserve">. </w:t>
      </w:r>
      <w:r w:rsidR="00B67652" w:rsidRPr="0087725D">
        <w:rPr>
          <w:rFonts w:ascii="Times New Roman" w:hAnsi="Times New Roman"/>
          <w:color w:val="000000"/>
        </w:rPr>
        <w:tab/>
      </w:r>
      <w:r w:rsidRPr="0087725D">
        <w:rPr>
          <w:rFonts w:ascii="Times New Roman" w:hAnsi="Times New Roman"/>
          <w:color w:val="000000"/>
        </w:rPr>
        <w:t xml:space="preserve">Приостанавливать или ограничивать предоставление </w:t>
      </w:r>
      <w:r w:rsidR="007B332E" w:rsidRPr="0087725D">
        <w:rPr>
          <w:rFonts w:ascii="Times New Roman" w:hAnsi="Times New Roman"/>
          <w:color w:val="000000"/>
        </w:rPr>
        <w:t>К</w:t>
      </w:r>
      <w:r w:rsidRPr="0087725D">
        <w:rPr>
          <w:rFonts w:ascii="Times New Roman" w:hAnsi="Times New Roman"/>
          <w:color w:val="000000"/>
        </w:rPr>
        <w:t xml:space="preserve">оммунальных услуг Собственнику в соответствии с действующим </w:t>
      </w:r>
      <w:r w:rsidR="007B332E" w:rsidRPr="0087725D">
        <w:rPr>
          <w:rFonts w:ascii="Times New Roman" w:hAnsi="Times New Roman"/>
          <w:color w:val="000000"/>
        </w:rPr>
        <w:t xml:space="preserve">жилищным </w:t>
      </w:r>
      <w:r w:rsidRPr="0087725D">
        <w:rPr>
          <w:rFonts w:ascii="Times New Roman" w:hAnsi="Times New Roman"/>
          <w:color w:val="000000"/>
        </w:rPr>
        <w:t xml:space="preserve">законодательством </w:t>
      </w:r>
      <w:r w:rsidR="007B332E" w:rsidRPr="0087725D">
        <w:rPr>
          <w:rFonts w:ascii="Times New Roman" w:hAnsi="Times New Roman"/>
          <w:color w:val="000000"/>
        </w:rPr>
        <w:t>РФ</w:t>
      </w:r>
      <w:r w:rsidRPr="0087725D">
        <w:rPr>
          <w:rFonts w:ascii="Times New Roman" w:hAnsi="Times New Roman"/>
          <w:color w:val="000000"/>
        </w:rPr>
        <w:t xml:space="preserve">. </w:t>
      </w:r>
    </w:p>
    <w:p w14:paraId="69F5159C" w14:textId="77777777" w:rsidR="00BA4E98" w:rsidRPr="0087725D" w:rsidRDefault="00BA4E98" w:rsidP="00B67652">
      <w:pPr>
        <w:autoSpaceDE w:val="0"/>
        <w:autoSpaceDN w:val="0"/>
        <w:adjustRightInd w:val="0"/>
        <w:spacing w:after="0" w:line="240" w:lineRule="auto"/>
        <w:ind w:left="709" w:hanging="709"/>
        <w:jc w:val="both"/>
        <w:rPr>
          <w:rFonts w:ascii="Times New Roman" w:hAnsi="Times New Roman"/>
          <w:color w:val="000000"/>
        </w:rPr>
      </w:pPr>
      <w:r w:rsidRPr="0087725D">
        <w:rPr>
          <w:rFonts w:ascii="Times New Roman" w:hAnsi="Times New Roman"/>
          <w:color w:val="000000"/>
        </w:rPr>
        <w:t>3.2.</w:t>
      </w:r>
      <w:r w:rsidR="00577C13" w:rsidRPr="0087725D">
        <w:rPr>
          <w:rFonts w:ascii="Times New Roman" w:hAnsi="Times New Roman"/>
          <w:color w:val="000000"/>
        </w:rPr>
        <w:t>8</w:t>
      </w:r>
      <w:r w:rsidRPr="0087725D">
        <w:rPr>
          <w:rFonts w:ascii="Times New Roman" w:hAnsi="Times New Roman"/>
          <w:color w:val="000000"/>
        </w:rPr>
        <w:t xml:space="preserve">. </w:t>
      </w:r>
      <w:r w:rsidR="007B332E" w:rsidRPr="0087725D">
        <w:rPr>
          <w:rFonts w:ascii="Times New Roman" w:hAnsi="Times New Roman"/>
          <w:color w:val="000000"/>
        </w:rPr>
        <w:tab/>
      </w:r>
      <w:r w:rsidRPr="0087725D">
        <w:rPr>
          <w:rFonts w:ascii="Times New Roman" w:hAnsi="Times New Roman"/>
          <w:color w:val="000000"/>
        </w:rPr>
        <w:t>Требовать допуска в заранее согласованное с Собственником время в Помещение представителей Управляющей организации (в том числе работников аварийных служб</w:t>
      </w:r>
      <w:r w:rsidR="00577C13" w:rsidRPr="0087725D">
        <w:rPr>
          <w:rFonts w:ascii="Times New Roman" w:hAnsi="Times New Roman"/>
          <w:color w:val="000000"/>
        </w:rPr>
        <w:t xml:space="preserve"> </w:t>
      </w:r>
      <w:r w:rsidRPr="0087725D">
        <w:rPr>
          <w:rFonts w:ascii="Times New Roman" w:hAnsi="Times New Roman"/>
          <w:color w:val="000000"/>
        </w:rPr>
        <w:t xml:space="preserve"> для осмотра технического и санитарного состояния оборудования, </w:t>
      </w:r>
      <w:r w:rsidR="00532C7C" w:rsidRPr="0087725D">
        <w:rPr>
          <w:rFonts w:ascii="Times New Roman" w:hAnsi="Times New Roman"/>
          <w:color w:val="000000"/>
        </w:rPr>
        <w:t xml:space="preserve">расположенного внутри </w:t>
      </w:r>
      <w:r w:rsidR="007B332E" w:rsidRPr="0087725D">
        <w:rPr>
          <w:rFonts w:ascii="Times New Roman" w:hAnsi="Times New Roman"/>
          <w:color w:val="000000"/>
        </w:rPr>
        <w:t>П</w:t>
      </w:r>
      <w:r w:rsidR="00532C7C" w:rsidRPr="0087725D">
        <w:rPr>
          <w:rFonts w:ascii="Times New Roman" w:hAnsi="Times New Roman"/>
          <w:color w:val="000000"/>
        </w:rPr>
        <w:t xml:space="preserve">омещения Собственника, </w:t>
      </w:r>
      <w:r w:rsidRPr="0087725D">
        <w:rPr>
          <w:rFonts w:ascii="Times New Roman" w:hAnsi="Times New Roman"/>
          <w:color w:val="000000"/>
        </w:rPr>
        <w:t xml:space="preserve">относящегося к </w:t>
      </w:r>
      <w:r w:rsidR="007B332E" w:rsidRPr="0087725D">
        <w:rPr>
          <w:rFonts w:ascii="Times New Roman" w:hAnsi="Times New Roman"/>
          <w:color w:val="000000"/>
        </w:rPr>
        <w:t>О</w:t>
      </w:r>
      <w:r w:rsidRPr="0087725D">
        <w:rPr>
          <w:rFonts w:ascii="Times New Roman" w:hAnsi="Times New Roman"/>
          <w:color w:val="000000"/>
        </w:rPr>
        <w:t xml:space="preserve">бщему имуществу, для выполнения необходимых ремонтных работ и проверки устранения недостатков предоставления </w:t>
      </w:r>
      <w:r w:rsidR="007B332E" w:rsidRPr="0087725D">
        <w:rPr>
          <w:rFonts w:ascii="Times New Roman" w:hAnsi="Times New Roman"/>
          <w:color w:val="000000"/>
        </w:rPr>
        <w:t>К</w:t>
      </w:r>
      <w:r w:rsidRPr="0087725D">
        <w:rPr>
          <w:rFonts w:ascii="Times New Roman" w:hAnsi="Times New Roman"/>
          <w:color w:val="000000"/>
        </w:rPr>
        <w:t>оммунальных услуг - по мере необходимости, а для ликвидации аварий - в любое время.</w:t>
      </w:r>
    </w:p>
    <w:p w14:paraId="7A4AFD3A" w14:textId="77777777" w:rsidR="00BA4E98" w:rsidRPr="0087725D" w:rsidRDefault="00BA4E98" w:rsidP="00B67652">
      <w:pPr>
        <w:autoSpaceDE w:val="0"/>
        <w:autoSpaceDN w:val="0"/>
        <w:adjustRightInd w:val="0"/>
        <w:spacing w:after="0" w:line="240" w:lineRule="auto"/>
        <w:ind w:left="709" w:hanging="709"/>
        <w:jc w:val="both"/>
        <w:rPr>
          <w:rFonts w:ascii="Times New Roman" w:hAnsi="Times New Roman"/>
          <w:color w:val="000000"/>
        </w:rPr>
      </w:pPr>
      <w:r w:rsidRPr="0087725D">
        <w:rPr>
          <w:rFonts w:ascii="Times New Roman" w:hAnsi="Times New Roman"/>
          <w:color w:val="000000"/>
        </w:rPr>
        <w:t>3.2.</w:t>
      </w:r>
      <w:r w:rsidR="00577C13" w:rsidRPr="0087725D">
        <w:rPr>
          <w:rFonts w:ascii="Times New Roman" w:hAnsi="Times New Roman"/>
          <w:color w:val="000000"/>
        </w:rPr>
        <w:t>9</w:t>
      </w:r>
      <w:r w:rsidRPr="0087725D">
        <w:rPr>
          <w:rFonts w:ascii="Times New Roman" w:hAnsi="Times New Roman"/>
          <w:color w:val="000000"/>
        </w:rPr>
        <w:t xml:space="preserve">. </w:t>
      </w:r>
      <w:r w:rsidR="00B67652" w:rsidRPr="0087725D">
        <w:rPr>
          <w:rFonts w:ascii="Times New Roman" w:hAnsi="Times New Roman"/>
          <w:color w:val="000000"/>
        </w:rPr>
        <w:tab/>
      </w:r>
      <w:r w:rsidRPr="0087725D">
        <w:rPr>
          <w:rFonts w:ascii="Times New Roman" w:hAnsi="Times New Roman"/>
          <w:color w:val="000000"/>
        </w:rPr>
        <w:t>Требовать от Собственника полного возмещения убытков, возникших по его вине, в случае невыполнения обязанности</w:t>
      </w:r>
      <w:r w:rsidR="002D58B0" w:rsidRPr="0087725D">
        <w:rPr>
          <w:rFonts w:ascii="Times New Roman" w:hAnsi="Times New Roman"/>
          <w:color w:val="000000"/>
        </w:rPr>
        <w:t>, предусмотренной п.3.2.8. Договора</w:t>
      </w:r>
      <w:r w:rsidRPr="0087725D">
        <w:rPr>
          <w:rFonts w:ascii="Times New Roman" w:hAnsi="Times New Roman"/>
          <w:color w:val="000000"/>
        </w:rPr>
        <w:t>.</w:t>
      </w:r>
    </w:p>
    <w:p w14:paraId="29E18811" w14:textId="77777777" w:rsidR="00BA4E98" w:rsidRPr="0087725D" w:rsidRDefault="00BA4E98" w:rsidP="00B67652">
      <w:pPr>
        <w:autoSpaceDE w:val="0"/>
        <w:autoSpaceDN w:val="0"/>
        <w:adjustRightInd w:val="0"/>
        <w:spacing w:after="0" w:line="240" w:lineRule="auto"/>
        <w:ind w:left="709" w:hanging="709"/>
        <w:jc w:val="both"/>
        <w:rPr>
          <w:rFonts w:ascii="Times New Roman" w:hAnsi="Times New Roman"/>
          <w:color w:val="000000"/>
        </w:rPr>
      </w:pPr>
      <w:r w:rsidRPr="0087725D">
        <w:rPr>
          <w:rFonts w:ascii="Times New Roman" w:hAnsi="Times New Roman"/>
          <w:color w:val="000000"/>
        </w:rPr>
        <w:t>3.2.1</w:t>
      </w:r>
      <w:r w:rsidR="00577C13" w:rsidRPr="0087725D">
        <w:rPr>
          <w:rFonts w:ascii="Times New Roman" w:hAnsi="Times New Roman"/>
          <w:color w:val="000000"/>
        </w:rPr>
        <w:t>0</w:t>
      </w:r>
      <w:r w:rsidRPr="0087725D">
        <w:rPr>
          <w:rFonts w:ascii="Times New Roman" w:hAnsi="Times New Roman"/>
          <w:color w:val="000000"/>
        </w:rPr>
        <w:t xml:space="preserve">. </w:t>
      </w:r>
      <w:r w:rsidR="00B67652" w:rsidRPr="0087725D">
        <w:rPr>
          <w:rFonts w:ascii="Times New Roman" w:hAnsi="Times New Roman"/>
          <w:color w:val="000000"/>
        </w:rPr>
        <w:tab/>
      </w:r>
      <w:r w:rsidRPr="0087725D">
        <w:rPr>
          <w:rFonts w:ascii="Times New Roman" w:hAnsi="Times New Roman"/>
          <w:color w:val="000000"/>
        </w:rPr>
        <w:t xml:space="preserve">В случае возникновения аварийных ситуаций в </w:t>
      </w:r>
      <w:r w:rsidR="00E1708E" w:rsidRPr="0087725D">
        <w:rPr>
          <w:rFonts w:ascii="Times New Roman" w:hAnsi="Times New Roman"/>
          <w:color w:val="000000"/>
        </w:rPr>
        <w:t>П</w:t>
      </w:r>
      <w:r w:rsidRPr="0087725D">
        <w:rPr>
          <w:rFonts w:ascii="Times New Roman" w:hAnsi="Times New Roman"/>
          <w:color w:val="000000"/>
        </w:rPr>
        <w:t xml:space="preserve">омещении, грозящих повреждением </w:t>
      </w:r>
      <w:r w:rsidR="00E1708E" w:rsidRPr="0087725D">
        <w:rPr>
          <w:rFonts w:ascii="Times New Roman" w:hAnsi="Times New Roman"/>
          <w:color w:val="000000"/>
        </w:rPr>
        <w:t>О</w:t>
      </w:r>
      <w:r w:rsidRPr="0087725D">
        <w:rPr>
          <w:rFonts w:ascii="Times New Roman" w:hAnsi="Times New Roman"/>
          <w:color w:val="000000"/>
        </w:rPr>
        <w:t xml:space="preserve">бщему имуществу, другим помещениям, ликвидировать её собственными силами и всеми возможными средствами, включая, в случае необходимости, проникновение представителей Управляющей </w:t>
      </w:r>
      <w:r w:rsidRPr="0087725D">
        <w:rPr>
          <w:rFonts w:ascii="Times New Roman" w:hAnsi="Times New Roman"/>
          <w:color w:val="000000"/>
        </w:rPr>
        <w:lastRenderedPageBreak/>
        <w:t>организации в Помещение</w:t>
      </w:r>
      <w:r w:rsidR="00E1708E" w:rsidRPr="0087725D">
        <w:rPr>
          <w:rFonts w:ascii="Times New Roman" w:hAnsi="Times New Roman"/>
          <w:color w:val="000000"/>
        </w:rPr>
        <w:t xml:space="preserve"> в присутствии правоохранительных органов</w:t>
      </w:r>
      <w:r w:rsidRPr="0087725D">
        <w:rPr>
          <w:rFonts w:ascii="Times New Roman" w:hAnsi="Times New Roman"/>
          <w:color w:val="000000"/>
        </w:rPr>
        <w:t>, при этом представителями Управляющей организации должны соблюдаться следующие требования:</w:t>
      </w:r>
    </w:p>
    <w:p w14:paraId="4C2DC087" w14:textId="77777777" w:rsidR="00BA4E98" w:rsidRPr="0087725D" w:rsidRDefault="00BA4E98" w:rsidP="00B67652">
      <w:pPr>
        <w:numPr>
          <w:ilvl w:val="0"/>
          <w:numId w:val="5"/>
        </w:numPr>
        <w:autoSpaceDE w:val="0"/>
        <w:autoSpaceDN w:val="0"/>
        <w:adjustRightInd w:val="0"/>
        <w:spacing w:after="0" w:line="240" w:lineRule="auto"/>
        <w:ind w:left="709" w:hanging="283"/>
        <w:jc w:val="both"/>
        <w:rPr>
          <w:rFonts w:ascii="Times New Roman" w:hAnsi="Times New Roman"/>
          <w:color w:val="000000"/>
        </w:rPr>
      </w:pPr>
      <w:r w:rsidRPr="0087725D">
        <w:rPr>
          <w:rFonts w:ascii="Times New Roman" w:hAnsi="Times New Roman"/>
          <w:color w:val="000000"/>
        </w:rPr>
        <w:t xml:space="preserve">составление комиссионного (с участием работника полиции и приглашением понятых) Акта о вскрытии </w:t>
      </w:r>
      <w:r w:rsidR="00577C13" w:rsidRPr="0087725D">
        <w:rPr>
          <w:rFonts w:ascii="Times New Roman" w:hAnsi="Times New Roman"/>
          <w:color w:val="000000"/>
        </w:rPr>
        <w:t>помещения</w:t>
      </w:r>
      <w:r w:rsidRPr="0087725D">
        <w:rPr>
          <w:rFonts w:ascii="Times New Roman" w:hAnsi="Times New Roman"/>
          <w:color w:val="000000"/>
        </w:rPr>
        <w:t>;</w:t>
      </w:r>
    </w:p>
    <w:p w14:paraId="123FD868" w14:textId="77777777" w:rsidR="00E1708E" w:rsidRPr="0087725D" w:rsidRDefault="00BA4E98" w:rsidP="00B67652">
      <w:pPr>
        <w:numPr>
          <w:ilvl w:val="0"/>
          <w:numId w:val="5"/>
        </w:numPr>
        <w:autoSpaceDE w:val="0"/>
        <w:autoSpaceDN w:val="0"/>
        <w:adjustRightInd w:val="0"/>
        <w:spacing w:after="0" w:line="240" w:lineRule="auto"/>
        <w:ind w:left="709" w:hanging="283"/>
        <w:jc w:val="both"/>
        <w:rPr>
          <w:rFonts w:ascii="Times New Roman" w:hAnsi="Times New Roman"/>
          <w:color w:val="000000"/>
        </w:rPr>
      </w:pPr>
      <w:r w:rsidRPr="0087725D">
        <w:rPr>
          <w:rFonts w:ascii="Times New Roman" w:hAnsi="Times New Roman"/>
          <w:color w:val="000000"/>
        </w:rPr>
        <w:t>по завершении необходимых мероприятий, по ликвидации последствий аварии</w:t>
      </w:r>
      <w:r w:rsidR="00E1708E" w:rsidRPr="0087725D">
        <w:rPr>
          <w:rFonts w:ascii="Times New Roman" w:hAnsi="Times New Roman"/>
          <w:color w:val="000000"/>
        </w:rPr>
        <w:t>,</w:t>
      </w:r>
      <w:r w:rsidRPr="0087725D">
        <w:rPr>
          <w:rFonts w:ascii="Times New Roman" w:hAnsi="Times New Roman"/>
          <w:color w:val="000000"/>
        </w:rPr>
        <w:t xml:space="preserve"> </w:t>
      </w:r>
      <w:r w:rsidR="00577C13" w:rsidRPr="0087725D">
        <w:rPr>
          <w:rFonts w:ascii="Times New Roman" w:hAnsi="Times New Roman"/>
          <w:color w:val="000000"/>
        </w:rPr>
        <w:t>Помещение</w:t>
      </w:r>
      <w:r w:rsidRPr="0087725D">
        <w:rPr>
          <w:rFonts w:ascii="Times New Roman" w:hAnsi="Times New Roman"/>
          <w:color w:val="000000"/>
        </w:rPr>
        <w:t xml:space="preserve"> должн</w:t>
      </w:r>
      <w:r w:rsidR="00E1708E" w:rsidRPr="0087725D">
        <w:rPr>
          <w:rFonts w:ascii="Times New Roman" w:hAnsi="Times New Roman"/>
          <w:color w:val="000000"/>
        </w:rPr>
        <w:t>о</w:t>
      </w:r>
      <w:r w:rsidRPr="0087725D">
        <w:rPr>
          <w:rFonts w:ascii="Times New Roman" w:hAnsi="Times New Roman"/>
          <w:color w:val="000000"/>
        </w:rPr>
        <w:t xml:space="preserve"> быть закрыт</w:t>
      </w:r>
      <w:r w:rsidR="00E1708E" w:rsidRPr="0087725D">
        <w:rPr>
          <w:rFonts w:ascii="Times New Roman" w:hAnsi="Times New Roman"/>
          <w:color w:val="000000"/>
        </w:rPr>
        <w:t>о</w:t>
      </w:r>
      <w:r w:rsidRPr="0087725D">
        <w:rPr>
          <w:rFonts w:ascii="Times New Roman" w:hAnsi="Times New Roman"/>
          <w:color w:val="000000"/>
        </w:rPr>
        <w:t xml:space="preserve"> и опечатан</w:t>
      </w:r>
      <w:r w:rsidR="00E1708E" w:rsidRPr="0087725D">
        <w:rPr>
          <w:rFonts w:ascii="Times New Roman" w:hAnsi="Times New Roman"/>
          <w:color w:val="000000"/>
        </w:rPr>
        <w:t>о;</w:t>
      </w:r>
    </w:p>
    <w:p w14:paraId="365DCDB2" w14:textId="77777777" w:rsidR="00BA4E98" w:rsidRPr="0087725D" w:rsidRDefault="00E1708E" w:rsidP="00B67652">
      <w:pPr>
        <w:numPr>
          <w:ilvl w:val="0"/>
          <w:numId w:val="5"/>
        </w:numPr>
        <w:autoSpaceDE w:val="0"/>
        <w:autoSpaceDN w:val="0"/>
        <w:adjustRightInd w:val="0"/>
        <w:spacing w:after="0" w:line="240" w:lineRule="auto"/>
        <w:ind w:left="709" w:hanging="283"/>
        <w:jc w:val="both"/>
        <w:rPr>
          <w:rFonts w:ascii="Times New Roman" w:hAnsi="Times New Roman"/>
          <w:color w:val="000000"/>
        </w:rPr>
      </w:pPr>
      <w:r w:rsidRPr="0087725D">
        <w:rPr>
          <w:rFonts w:ascii="Times New Roman" w:hAnsi="Times New Roman"/>
          <w:color w:val="000000"/>
        </w:rPr>
        <w:t>по завершении мероприятий, по ликвидации последствий аварии и закрытия Помещений, составление Акта о событии, с указанием (описание) выявленного, возможных причин возникновения аварийной ситуации, предпринятых мер</w:t>
      </w:r>
      <w:r w:rsidR="00BA4E98" w:rsidRPr="0087725D">
        <w:rPr>
          <w:rFonts w:ascii="Times New Roman" w:hAnsi="Times New Roman"/>
          <w:color w:val="000000"/>
        </w:rPr>
        <w:t>.</w:t>
      </w:r>
    </w:p>
    <w:p w14:paraId="47A8FD2E" w14:textId="77777777" w:rsidR="00E1708E" w:rsidRPr="0087725D" w:rsidRDefault="00BA4E98" w:rsidP="00B67652">
      <w:pPr>
        <w:autoSpaceDE w:val="0"/>
        <w:autoSpaceDN w:val="0"/>
        <w:adjustRightInd w:val="0"/>
        <w:spacing w:after="0" w:line="240" w:lineRule="auto"/>
        <w:ind w:left="709" w:hanging="709"/>
        <w:jc w:val="both"/>
        <w:rPr>
          <w:rFonts w:ascii="Times New Roman" w:hAnsi="Times New Roman"/>
          <w:color w:val="000000"/>
        </w:rPr>
      </w:pPr>
      <w:r w:rsidRPr="0087725D">
        <w:rPr>
          <w:rFonts w:ascii="Times New Roman" w:hAnsi="Times New Roman"/>
          <w:color w:val="000000"/>
        </w:rPr>
        <w:t>3.2.</w:t>
      </w:r>
      <w:r w:rsidR="00577C13" w:rsidRPr="0087725D">
        <w:rPr>
          <w:rFonts w:ascii="Times New Roman" w:hAnsi="Times New Roman"/>
          <w:color w:val="000000"/>
        </w:rPr>
        <w:t>11</w:t>
      </w:r>
      <w:r w:rsidRPr="0087725D">
        <w:rPr>
          <w:rFonts w:ascii="Times New Roman" w:hAnsi="Times New Roman"/>
          <w:color w:val="000000"/>
        </w:rPr>
        <w:t xml:space="preserve">. Осуществлять автоматизированную и (или) без использования средств автоматизации обработку персональных данных Собственника: фамилии, имени, отчества, года, месяца, даты и места рождения, паспортных данных, адреса регистрации и места проживания, абонентских номеров домашних и мобильных телефонов. </w:t>
      </w:r>
    </w:p>
    <w:p w14:paraId="3905AD8C" w14:textId="77777777" w:rsidR="00BA4E98" w:rsidRPr="0087725D" w:rsidRDefault="00BA4E98" w:rsidP="00E1708E">
      <w:pPr>
        <w:autoSpaceDE w:val="0"/>
        <w:autoSpaceDN w:val="0"/>
        <w:adjustRightInd w:val="0"/>
        <w:spacing w:after="0" w:line="240" w:lineRule="auto"/>
        <w:ind w:left="709" w:hanging="1"/>
        <w:jc w:val="both"/>
        <w:rPr>
          <w:rFonts w:ascii="Times New Roman" w:hAnsi="Times New Roman"/>
          <w:color w:val="000000"/>
        </w:rPr>
      </w:pPr>
      <w:r w:rsidRPr="0087725D">
        <w:rPr>
          <w:rFonts w:ascii="Times New Roman" w:hAnsi="Times New Roman"/>
          <w:color w:val="000000"/>
        </w:rPr>
        <w:t xml:space="preserve">Совершать с персональными данными Собственника следующие действия: сбор, систематизацию, накопление, хранение, уточнение (обновление, изменение), использование, обезличивание, проверку достоверности предоставленных персональных данных через любые доступные источники, не запрещенные законодательством </w:t>
      </w:r>
      <w:r w:rsidR="00D8294C" w:rsidRPr="0087725D">
        <w:rPr>
          <w:rFonts w:ascii="Times New Roman" w:hAnsi="Times New Roman"/>
          <w:color w:val="000000"/>
        </w:rPr>
        <w:t>РФ</w:t>
      </w:r>
      <w:r w:rsidRPr="0087725D">
        <w:rPr>
          <w:rFonts w:ascii="Times New Roman" w:hAnsi="Times New Roman"/>
          <w:color w:val="000000"/>
        </w:rPr>
        <w:t xml:space="preserve">. Срок, в течение которого действует согласие, - со дня заключения </w:t>
      </w:r>
      <w:r w:rsidR="00D8294C" w:rsidRPr="0087725D">
        <w:rPr>
          <w:rFonts w:ascii="Times New Roman" w:hAnsi="Times New Roman"/>
          <w:color w:val="000000"/>
        </w:rPr>
        <w:t>Д</w:t>
      </w:r>
      <w:r w:rsidRPr="0087725D">
        <w:rPr>
          <w:rFonts w:ascii="Times New Roman" w:hAnsi="Times New Roman"/>
          <w:color w:val="000000"/>
        </w:rPr>
        <w:t xml:space="preserve">оговора и в течение </w:t>
      </w:r>
      <w:r w:rsidR="00D8294C" w:rsidRPr="0087725D">
        <w:rPr>
          <w:rFonts w:ascii="Times New Roman" w:hAnsi="Times New Roman"/>
          <w:color w:val="000000"/>
        </w:rPr>
        <w:t>срока действия Договора</w:t>
      </w:r>
      <w:r w:rsidRPr="0087725D">
        <w:rPr>
          <w:rFonts w:ascii="Times New Roman" w:hAnsi="Times New Roman"/>
          <w:color w:val="000000"/>
        </w:rPr>
        <w:t xml:space="preserve">. </w:t>
      </w:r>
    </w:p>
    <w:p w14:paraId="29DF938D" w14:textId="5AFB8645" w:rsidR="00BA4E98" w:rsidRPr="0087725D" w:rsidRDefault="00BA4E98" w:rsidP="00B67652">
      <w:pPr>
        <w:autoSpaceDE w:val="0"/>
        <w:autoSpaceDN w:val="0"/>
        <w:adjustRightInd w:val="0"/>
        <w:spacing w:after="0" w:line="240" w:lineRule="auto"/>
        <w:ind w:left="709" w:hanging="709"/>
        <w:jc w:val="both"/>
        <w:rPr>
          <w:rFonts w:ascii="Times New Roman" w:hAnsi="Times New Roman"/>
          <w:color w:val="000000"/>
        </w:rPr>
      </w:pPr>
      <w:r w:rsidRPr="0087725D">
        <w:rPr>
          <w:rFonts w:ascii="Times New Roman" w:hAnsi="Times New Roman"/>
          <w:color w:val="000000"/>
        </w:rPr>
        <w:t>3.2.1</w:t>
      </w:r>
      <w:r w:rsidR="00577C13" w:rsidRPr="0087725D">
        <w:rPr>
          <w:rFonts w:ascii="Times New Roman" w:hAnsi="Times New Roman"/>
          <w:color w:val="000000"/>
        </w:rPr>
        <w:t>2</w:t>
      </w:r>
      <w:r w:rsidRPr="0087725D">
        <w:rPr>
          <w:rFonts w:ascii="Times New Roman" w:hAnsi="Times New Roman"/>
          <w:color w:val="000000"/>
        </w:rPr>
        <w:t xml:space="preserve">. </w:t>
      </w:r>
      <w:r w:rsidR="00D66C3C" w:rsidRPr="0087725D">
        <w:rPr>
          <w:rFonts w:ascii="Times New Roman" w:hAnsi="Times New Roman"/>
          <w:color w:val="000000"/>
        </w:rPr>
        <w:tab/>
      </w:r>
      <w:r w:rsidRPr="0087725D">
        <w:rPr>
          <w:rFonts w:ascii="Times New Roman" w:hAnsi="Times New Roman"/>
          <w:color w:val="000000"/>
        </w:rPr>
        <w:t xml:space="preserve">Принимать меры по взысканию задолженности с Собственника по оплате </w:t>
      </w:r>
      <w:r w:rsidR="00B2405A">
        <w:rPr>
          <w:rFonts w:ascii="Times New Roman" w:hAnsi="Times New Roman"/>
          <w:color w:val="000000"/>
        </w:rPr>
        <w:t xml:space="preserve">за Помещение и </w:t>
      </w:r>
      <w:r w:rsidR="00B2405A" w:rsidRPr="0087725D">
        <w:rPr>
          <w:rFonts w:ascii="Times New Roman" w:hAnsi="Times New Roman"/>
          <w:color w:val="000000"/>
        </w:rPr>
        <w:t>Коммунальны</w:t>
      </w:r>
      <w:r w:rsidR="00B2405A">
        <w:rPr>
          <w:rFonts w:ascii="Times New Roman" w:hAnsi="Times New Roman"/>
          <w:color w:val="000000"/>
        </w:rPr>
        <w:t>е</w:t>
      </w:r>
      <w:r w:rsidR="00B2405A" w:rsidRPr="0087725D">
        <w:rPr>
          <w:rFonts w:ascii="Times New Roman" w:hAnsi="Times New Roman"/>
          <w:color w:val="000000"/>
        </w:rPr>
        <w:t xml:space="preserve"> </w:t>
      </w:r>
      <w:r w:rsidRPr="0087725D">
        <w:rPr>
          <w:rFonts w:ascii="Times New Roman" w:hAnsi="Times New Roman"/>
          <w:color w:val="000000"/>
        </w:rPr>
        <w:t>услуг</w:t>
      </w:r>
      <w:r w:rsidR="00B2405A">
        <w:rPr>
          <w:rFonts w:ascii="Times New Roman" w:hAnsi="Times New Roman"/>
          <w:color w:val="000000"/>
        </w:rPr>
        <w:t>и</w:t>
      </w:r>
      <w:r w:rsidRPr="0087725D">
        <w:rPr>
          <w:rFonts w:ascii="Times New Roman" w:hAnsi="Times New Roman"/>
          <w:color w:val="000000"/>
        </w:rPr>
        <w:t xml:space="preserve"> самостоятельно.</w:t>
      </w:r>
    </w:p>
    <w:p w14:paraId="012C4AD7" w14:textId="77777777" w:rsidR="00B67652" w:rsidRPr="0087725D" w:rsidRDefault="00B67652" w:rsidP="00041D56">
      <w:pPr>
        <w:autoSpaceDE w:val="0"/>
        <w:autoSpaceDN w:val="0"/>
        <w:adjustRightInd w:val="0"/>
        <w:spacing w:after="0" w:line="240" w:lineRule="auto"/>
        <w:jc w:val="both"/>
        <w:rPr>
          <w:rFonts w:ascii="Times New Roman" w:hAnsi="Times New Roman"/>
          <w:b/>
          <w:color w:val="000000"/>
        </w:rPr>
      </w:pPr>
    </w:p>
    <w:p w14:paraId="1B3FB994" w14:textId="77777777" w:rsidR="00BA4E98" w:rsidRPr="0087725D" w:rsidRDefault="00BA4E98" w:rsidP="00111C64">
      <w:pPr>
        <w:autoSpaceDE w:val="0"/>
        <w:autoSpaceDN w:val="0"/>
        <w:adjustRightInd w:val="0"/>
        <w:spacing w:after="0" w:line="240" w:lineRule="auto"/>
        <w:ind w:left="709" w:hanging="709"/>
        <w:jc w:val="both"/>
        <w:rPr>
          <w:rFonts w:ascii="Times New Roman" w:hAnsi="Times New Roman"/>
          <w:b/>
          <w:color w:val="000000"/>
        </w:rPr>
      </w:pPr>
      <w:r w:rsidRPr="0087725D">
        <w:rPr>
          <w:rFonts w:ascii="Times New Roman" w:hAnsi="Times New Roman"/>
          <w:b/>
          <w:color w:val="000000"/>
        </w:rPr>
        <w:t xml:space="preserve">3.3. </w:t>
      </w:r>
      <w:r w:rsidR="00EB57C8" w:rsidRPr="0087725D">
        <w:rPr>
          <w:rFonts w:ascii="Times New Roman" w:hAnsi="Times New Roman"/>
          <w:b/>
          <w:color w:val="000000"/>
        </w:rPr>
        <w:tab/>
      </w:r>
      <w:r w:rsidRPr="0087725D">
        <w:rPr>
          <w:rFonts w:ascii="Times New Roman" w:hAnsi="Times New Roman"/>
          <w:b/>
          <w:color w:val="000000"/>
        </w:rPr>
        <w:t>Собственник</w:t>
      </w:r>
      <w:r w:rsidR="00D244CA" w:rsidRPr="0087725D">
        <w:rPr>
          <w:rFonts w:ascii="Times New Roman" w:hAnsi="Times New Roman"/>
          <w:b/>
          <w:color w:val="000000"/>
        </w:rPr>
        <w:t xml:space="preserve"> </w:t>
      </w:r>
      <w:r w:rsidRPr="0087725D">
        <w:rPr>
          <w:rFonts w:ascii="Times New Roman" w:hAnsi="Times New Roman"/>
          <w:b/>
          <w:color w:val="000000"/>
        </w:rPr>
        <w:t>обязан:</w:t>
      </w:r>
    </w:p>
    <w:p w14:paraId="76BF2154" w14:textId="77777777" w:rsidR="00BA4E98" w:rsidRPr="0087725D" w:rsidRDefault="00BA4E98" w:rsidP="00111C64">
      <w:pPr>
        <w:autoSpaceDE w:val="0"/>
        <w:autoSpaceDN w:val="0"/>
        <w:adjustRightInd w:val="0"/>
        <w:spacing w:after="0" w:line="240" w:lineRule="auto"/>
        <w:ind w:left="709" w:hanging="709"/>
        <w:jc w:val="both"/>
        <w:rPr>
          <w:rFonts w:ascii="Times New Roman" w:hAnsi="Times New Roman"/>
          <w:color w:val="000000"/>
        </w:rPr>
      </w:pPr>
      <w:r w:rsidRPr="0087725D">
        <w:rPr>
          <w:rFonts w:ascii="Times New Roman" w:hAnsi="Times New Roman"/>
          <w:color w:val="000000"/>
        </w:rPr>
        <w:t xml:space="preserve">3.3.1. </w:t>
      </w:r>
      <w:r w:rsidR="00EB57C8" w:rsidRPr="0087725D">
        <w:rPr>
          <w:rFonts w:ascii="Times New Roman" w:hAnsi="Times New Roman"/>
          <w:color w:val="000000"/>
        </w:rPr>
        <w:tab/>
      </w:r>
      <w:r w:rsidRPr="0087725D">
        <w:rPr>
          <w:rFonts w:ascii="Times New Roman" w:hAnsi="Times New Roman"/>
          <w:color w:val="000000"/>
        </w:rPr>
        <w:t xml:space="preserve">Своевременно и полностью вносить плату по Договору, в т.ч. за </w:t>
      </w:r>
      <w:r w:rsidR="007B4D39" w:rsidRPr="0087725D">
        <w:rPr>
          <w:rFonts w:ascii="Times New Roman" w:hAnsi="Times New Roman"/>
          <w:color w:val="000000"/>
        </w:rPr>
        <w:t>К</w:t>
      </w:r>
      <w:r w:rsidRPr="0087725D">
        <w:rPr>
          <w:rFonts w:ascii="Times New Roman" w:hAnsi="Times New Roman"/>
          <w:color w:val="000000"/>
        </w:rPr>
        <w:t>оммунальные услуги, а также иные платежи, установленные по решениям общего собрания собственников помещений, принятым в соответствии с законодательством</w:t>
      </w:r>
      <w:r w:rsidR="007B4D39" w:rsidRPr="0087725D">
        <w:rPr>
          <w:rFonts w:ascii="Times New Roman" w:hAnsi="Times New Roman"/>
          <w:color w:val="000000"/>
        </w:rPr>
        <w:t xml:space="preserve"> РФ</w:t>
      </w:r>
      <w:r w:rsidRPr="0087725D">
        <w:rPr>
          <w:rFonts w:ascii="Times New Roman" w:hAnsi="Times New Roman"/>
          <w:color w:val="000000"/>
        </w:rPr>
        <w:t xml:space="preserve">. </w:t>
      </w:r>
    </w:p>
    <w:p w14:paraId="1D6E928F" w14:textId="77777777" w:rsidR="00BA4E98" w:rsidRPr="0087725D" w:rsidRDefault="00BA4E98" w:rsidP="00111C64">
      <w:pPr>
        <w:autoSpaceDE w:val="0"/>
        <w:autoSpaceDN w:val="0"/>
        <w:adjustRightInd w:val="0"/>
        <w:spacing w:after="0" w:line="240" w:lineRule="auto"/>
        <w:ind w:left="709" w:hanging="709"/>
        <w:jc w:val="both"/>
        <w:rPr>
          <w:rFonts w:ascii="Times New Roman" w:hAnsi="Times New Roman"/>
          <w:color w:val="000000"/>
        </w:rPr>
      </w:pPr>
      <w:r w:rsidRPr="0087725D">
        <w:rPr>
          <w:rFonts w:ascii="Times New Roman" w:hAnsi="Times New Roman"/>
          <w:color w:val="000000"/>
        </w:rPr>
        <w:t xml:space="preserve">3.3.2. </w:t>
      </w:r>
      <w:r w:rsidR="00EB57C8" w:rsidRPr="0087725D">
        <w:rPr>
          <w:rFonts w:ascii="Times New Roman" w:hAnsi="Times New Roman"/>
          <w:color w:val="000000"/>
        </w:rPr>
        <w:tab/>
      </w:r>
      <w:r w:rsidRPr="0087725D">
        <w:rPr>
          <w:rFonts w:ascii="Times New Roman" w:hAnsi="Times New Roman"/>
          <w:color w:val="000000"/>
        </w:rPr>
        <w:t xml:space="preserve">При неиспользовании помещения(й) в </w:t>
      </w:r>
      <w:r w:rsidR="007B4D39" w:rsidRPr="0087725D">
        <w:rPr>
          <w:rFonts w:ascii="Times New Roman" w:hAnsi="Times New Roman"/>
          <w:color w:val="000000"/>
        </w:rPr>
        <w:t>К</w:t>
      </w:r>
      <w:r w:rsidR="0074294A" w:rsidRPr="0087725D">
        <w:rPr>
          <w:rFonts w:ascii="Times New Roman" w:hAnsi="Times New Roman"/>
          <w:color w:val="000000"/>
        </w:rPr>
        <w:t xml:space="preserve">омплексе апартаментов </w:t>
      </w:r>
      <w:r w:rsidRPr="0087725D">
        <w:rPr>
          <w:rFonts w:ascii="Times New Roman" w:hAnsi="Times New Roman"/>
          <w:color w:val="000000"/>
        </w:rPr>
        <w:t xml:space="preserve">сообщать Управляющей организации свои контактные телефоны и адреса для связи, а также телефоны и адреса лиц, которые могут обеспечить доступ к помещениям Собственника при его отсутствии в городе более 24 </w:t>
      </w:r>
      <w:r w:rsidR="007B4D39" w:rsidRPr="0087725D">
        <w:rPr>
          <w:rFonts w:ascii="Times New Roman" w:hAnsi="Times New Roman"/>
          <w:color w:val="000000"/>
        </w:rPr>
        <w:t xml:space="preserve">(Двадцать четыре) </w:t>
      </w:r>
      <w:r w:rsidRPr="0087725D">
        <w:rPr>
          <w:rFonts w:ascii="Times New Roman" w:hAnsi="Times New Roman"/>
          <w:color w:val="000000"/>
        </w:rPr>
        <w:t>часов.</w:t>
      </w:r>
    </w:p>
    <w:p w14:paraId="35F93D8F" w14:textId="77777777" w:rsidR="00BA4E98" w:rsidRPr="0087725D" w:rsidRDefault="00BA4E98" w:rsidP="00111C64">
      <w:pPr>
        <w:autoSpaceDE w:val="0"/>
        <w:autoSpaceDN w:val="0"/>
        <w:adjustRightInd w:val="0"/>
        <w:spacing w:after="0" w:line="240" w:lineRule="auto"/>
        <w:ind w:left="709" w:hanging="709"/>
        <w:jc w:val="both"/>
        <w:rPr>
          <w:rFonts w:ascii="Times New Roman" w:hAnsi="Times New Roman"/>
          <w:color w:val="000000"/>
        </w:rPr>
      </w:pPr>
      <w:r w:rsidRPr="0087725D">
        <w:rPr>
          <w:rFonts w:ascii="Times New Roman" w:hAnsi="Times New Roman"/>
          <w:color w:val="000000"/>
        </w:rPr>
        <w:t xml:space="preserve">3.3.3. </w:t>
      </w:r>
      <w:r w:rsidR="00EB57C8" w:rsidRPr="0087725D">
        <w:rPr>
          <w:rFonts w:ascii="Times New Roman" w:hAnsi="Times New Roman"/>
          <w:color w:val="000000"/>
        </w:rPr>
        <w:tab/>
      </w:r>
      <w:r w:rsidRPr="0087725D">
        <w:rPr>
          <w:rFonts w:ascii="Times New Roman" w:hAnsi="Times New Roman"/>
          <w:color w:val="000000"/>
        </w:rPr>
        <w:t>Соблюдать следующие требования:</w:t>
      </w:r>
    </w:p>
    <w:p w14:paraId="35BB66F9" w14:textId="77777777" w:rsidR="00BA4E98" w:rsidRPr="0087725D" w:rsidRDefault="00B07E6B" w:rsidP="00B07E6B">
      <w:pPr>
        <w:autoSpaceDE w:val="0"/>
        <w:autoSpaceDN w:val="0"/>
        <w:adjustRightInd w:val="0"/>
        <w:spacing w:after="0" w:line="240" w:lineRule="auto"/>
        <w:ind w:left="709" w:hanging="283"/>
        <w:jc w:val="both"/>
        <w:rPr>
          <w:rFonts w:ascii="Times New Roman" w:hAnsi="Times New Roman"/>
          <w:color w:val="000000"/>
        </w:rPr>
      </w:pPr>
      <w:r w:rsidRPr="0087725D">
        <w:rPr>
          <w:rFonts w:ascii="Times New Roman" w:hAnsi="Times New Roman"/>
          <w:color w:val="000000"/>
        </w:rPr>
        <w:t>а</w:t>
      </w:r>
      <w:r w:rsidR="00BA4E98" w:rsidRPr="0087725D">
        <w:rPr>
          <w:rFonts w:ascii="Times New Roman" w:hAnsi="Times New Roman"/>
          <w:color w:val="000000"/>
        </w:rPr>
        <w:t>) не устанавливать, не подключать и не использовать электробытовые приборы и машины мощностью, превышающей технологические возможности электрической сети</w:t>
      </w:r>
      <w:r w:rsidR="00577C13" w:rsidRPr="0087725D">
        <w:rPr>
          <w:rFonts w:ascii="Times New Roman" w:hAnsi="Times New Roman"/>
          <w:color w:val="000000"/>
        </w:rPr>
        <w:t xml:space="preserve"> внутри </w:t>
      </w:r>
      <w:r w:rsidR="00612F78" w:rsidRPr="0087725D">
        <w:rPr>
          <w:rFonts w:ascii="Times New Roman" w:hAnsi="Times New Roman"/>
          <w:color w:val="000000"/>
        </w:rPr>
        <w:t>Комплекса апартаментов</w:t>
      </w:r>
      <w:r w:rsidR="00BA4E98" w:rsidRPr="0087725D">
        <w:rPr>
          <w:rFonts w:ascii="Times New Roman" w:hAnsi="Times New Roman"/>
          <w:color w:val="000000"/>
        </w:rPr>
        <w:t>;</w:t>
      </w:r>
    </w:p>
    <w:p w14:paraId="716A37FE" w14:textId="77777777" w:rsidR="00BA4E98" w:rsidRPr="0087725D" w:rsidRDefault="00A718CB" w:rsidP="00B07E6B">
      <w:pPr>
        <w:autoSpaceDE w:val="0"/>
        <w:autoSpaceDN w:val="0"/>
        <w:adjustRightInd w:val="0"/>
        <w:spacing w:after="0" w:line="240" w:lineRule="auto"/>
        <w:ind w:left="709" w:hanging="283"/>
        <w:jc w:val="both"/>
        <w:rPr>
          <w:rFonts w:ascii="Times New Roman" w:hAnsi="Times New Roman"/>
          <w:color w:val="000000"/>
        </w:rPr>
      </w:pPr>
      <w:r w:rsidRPr="0087725D">
        <w:rPr>
          <w:rFonts w:ascii="Times New Roman" w:hAnsi="Times New Roman"/>
          <w:color w:val="000000"/>
        </w:rPr>
        <w:t>б</w:t>
      </w:r>
      <w:r w:rsidR="00BA4E98" w:rsidRPr="0087725D">
        <w:rPr>
          <w:rFonts w:ascii="Times New Roman" w:hAnsi="Times New Roman"/>
          <w:color w:val="000000"/>
        </w:rPr>
        <w:t xml:space="preserve">) </w:t>
      </w:r>
      <w:r w:rsidR="00B07E6B" w:rsidRPr="0087725D">
        <w:rPr>
          <w:rFonts w:ascii="Times New Roman" w:hAnsi="Times New Roman"/>
          <w:color w:val="000000"/>
        </w:rPr>
        <w:tab/>
      </w:r>
      <w:r w:rsidR="00BA4E98" w:rsidRPr="0087725D">
        <w:rPr>
          <w:rFonts w:ascii="Times New Roman" w:hAnsi="Times New Roman"/>
          <w:color w:val="000000"/>
        </w:rPr>
        <w:t xml:space="preserve">не загромождать </w:t>
      </w:r>
      <w:r w:rsidRPr="0087725D">
        <w:rPr>
          <w:rFonts w:ascii="Times New Roman" w:hAnsi="Times New Roman"/>
          <w:color w:val="000000"/>
        </w:rPr>
        <w:t>места О</w:t>
      </w:r>
      <w:r w:rsidR="00B07E6B" w:rsidRPr="0087725D">
        <w:rPr>
          <w:rFonts w:ascii="Times New Roman" w:hAnsi="Times New Roman"/>
          <w:color w:val="000000"/>
        </w:rPr>
        <w:t xml:space="preserve">бщего имущества </w:t>
      </w:r>
      <w:r w:rsidRPr="0087725D">
        <w:rPr>
          <w:rFonts w:ascii="Times New Roman" w:hAnsi="Times New Roman"/>
          <w:color w:val="000000"/>
        </w:rPr>
        <w:t xml:space="preserve">(в т.ч. </w:t>
      </w:r>
      <w:r w:rsidR="00BA4E98" w:rsidRPr="0087725D">
        <w:rPr>
          <w:rFonts w:ascii="Times New Roman" w:hAnsi="Times New Roman"/>
          <w:color w:val="000000"/>
        </w:rPr>
        <w:t xml:space="preserve">проходы к инженерным коммуникациям и запорной арматуре, не загромождать и не загрязнять своим имуществом, строительными материалами и (или) отходами эвакуационные пути, а также не осуществлять самовольную переустановку входной двери с направлением открывания из </w:t>
      </w:r>
      <w:r w:rsidRPr="0087725D">
        <w:rPr>
          <w:rFonts w:ascii="Times New Roman" w:hAnsi="Times New Roman"/>
          <w:color w:val="000000"/>
        </w:rPr>
        <w:t>П</w:t>
      </w:r>
      <w:r w:rsidR="00BA4E98" w:rsidRPr="0087725D">
        <w:rPr>
          <w:rFonts w:ascii="Times New Roman" w:hAnsi="Times New Roman"/>
          <w:color w:val="000000"/>
        </w:rPr>
        <w:t xml:space="preserve">омещения в общий коридор, являющийся путём эвакуации, если в результате указанного действия будут нарушены </w:t>
      </w:r>
      <w:r w:rsidR="00577C13" w:rsidRPr="0087725D">
        <w:rPr>
          <w:rFonts w:ascii="Times New Roman" w:hAnsi="Times New Roman"/>
          <w:color w:val="000000"/>
        </w:rPr>
        <w:t>требования положений  противопожарной безопасности</w:t>
      </w:r>
      <w:r w:rsidR="00BA4E98" w:rsidRPr="0087725D">
        <w:rPr>
          <w:rFonts w:ascii="Times New Roman" w:hAnsi="Times New Roman"/>
          <w:color w:val="000000"/>
        </w:rPr>
        <w:t>;</w:t>
      </w:r>
    </w:p>
    <w:p w14:paraId="12F30DCD" w14:textId="77777777" w:rsidR="00BA4E98" w:rsidRPr="0087725D" w:rsidRDefault="00A718CB" w:rsidP="00B07E6B">
      <w:pPr>
        <w:autoSpaceDE w:val="0"/>
        <w:autoSpaceDN w:val="0"/>
        <w:adjustRightInd w:val="0"/>
        <w:spacing w:after="0" w:line="240" w:lineRule="auto"/>
        <w:ind w:left="709" w:hanging="283"/>
        <w:jc w:val="both"/>
        <w:rPr>
          <w:rFonts w:ascii="Times New Roman" w:hAnsi="Times New Roman"/>
          <w:color w:val="000000"/>
        </w:rPr>
      </w:pPr>
      <w:r w:rsidRPr="0087725D">
        <w:rPr>
          <w:rFonts w:ascii="Times New Roman" w:hAnsi="Times New Roman"/>
          <w:color w:val="000000"/>
        </w:rPr>
        <w:t>в</w:t>
      </w:r>
      <w:r w:rsidR="00BA4E98" w:rsidRPr="0087725D">
        <w:rPr>
          <w:rFonts w:ascii="Times New Roman" w:hAnsi="Times New Roman"/>
          <w:color w:val="000000"/>
        </w:rPr>
        <w:t xml:space="preserve">) </w:t>
      </w:r>
      <w:r w:rsidR="00B07E6B" w:rsidRPr="0087725D">
        <w:rPr>
          <w:rFonts w:ascii="Times New Roman" w:hAnsi="Times New Roman"/>
          <w:color w:val="000000"/>
        </w:rPr>
        <w:tab/>
      </w:r>
      <w:r w:rsidR="00BA4E98" w:rsidRPr="0087725D">
        <w:rPr>
          <w:rFonts w:ascii="Times New Roman" w:hAnsi="Times New Roman"/>
          <w:color w:val="000000"/>
        </w:rPr>
        <w:t xml:space="preserve">не допускать производства в </w:t>
      </w:r>
      <w:r w:rsidRPr="0087725D">
        <w:rPr>
          <w:rFonts w:ascii="Times New Roman" w:hAnsi="Times New Roman"/>
          <w:color w:val="000000"/>
        </w:rPr>
        <w:t>П</w:t>
      </w:r>
      <w:r w:rsidR="00BA4E98" w:rsidRPr="0087725D">
        <w:rPr>
          <w:rFonts w:ascii="Times New Roman" w:hAnsi="Times New Roman"/>
          <w:color w:val="000000"/>
        </w:rPr>
        <w:t xml:space="preserve">омещении работ или совершения других действий, приводящих к порче </w:t>
      </w:r>
      <w:r w:rsidRPr="0087725D">
        <w:rPr>
          <w:rFonts w:ascii="Times New Roman" w:hAnsi="Times New Roman"/>
          <w:color w:val="000000"/>
        </w:rPr>
        <w:t>О</w:t>
      </w:r>
      <w:r w:rsidR="00BA4E98" w:rsidRPr="0087725D">
        <w:rPr>
          <w:rFonts w:ascii="Times New Roman" w:hAnsi="Times New Roman"/>
          <w:color w:val="000000"/>
        </w:rPr>
        <w:t xml:space="preserve">бщего имущества в </w:t>
      </w:r>
      <w:r w:rsidRPr="0087725D">
        <w:rPr>
          <w:rFonts w:ascii="Times New Roman" w:hAnsi="Times New Roman"/>
          <w:color w:val="000000"/>
        </w:rPr>
        <w:t>К</w:t>
      </w:r>
      <w:r w:rsidR="0074294A" w:rsidRPr="0087725D">
        <w:rPr>
          <w:rFonts w:ascii="Times New Roman" w:hAnsi="Times New Roman"/>
          <w:color w:val="000000"/>
        </w:rPr>
        <w:t>омплексе апартаментов</w:t>
      </w:r>
      <w:r w:rsidR="00BA4E98" w:rsidRPr="0087725D">
        <w:rPr>
          <w:rFonts w:ascii="Times New Roman" w:hAnsi="Times New Roman"/>
          <w:color w:val="000000"/>
        </w:rPr>
        <w:t>;</w:t>
      </w:r>
    </w:p>
    <w:p w14:paraId="11653523" w14:textId="77777777" w:rsidR="00BA4E98" w:rsidRPr="0087725D" w:rsidRDefault="00A718CB" w:rsidP="00B07E6B">
      <w:pPr>
        <w:autoSpaceDE w:val="0"/>
        <w:autoSpaceDN w:val="0"/>
        <w:adjustRightInd w:val="0"/>
        <w:spacing w:after="0" w:line="240" w:lineRule="auto"/>
        <w:ind w:left="709" w:hanging="283"/>
        <w:jc w:val="both"/>
        <w:rPr>
          <w:rFonts w:ascii="Times New Roman" w:hAnsi="Times New Roman"/>
          <w:color w:val="000000"/>
        </w:rPr>
      </w:pPr>
      <w:r w:rsidRPr="0087725D">
        <w:rPr>
          <w:rFonts w:ascii="Times New Roman" w:hAnsi="Times New Roman"/>
          <w:color w:val="000000"/>
        </w:rPr>
        <w:t>г</w:t>
      </w:r>
      <w:r w:rsidR="00BA4E98" w:rsidRPr="0087725D">
        <w:rPr>
          <w:rFonts w:ascii="Times New Roman" w:hAnsi="Times New Roman"/>
          <w:color w:val="000000"/>
        </w:rPr>
        <w:t>) твердые коммунальные отходы (ТКО), крупногабаритные отходы (КГМ) и строительный мусор выбрасывать исключительно в специально отведенны</w:t>
      </w:r>
      <w:r w:rsidRPr="0087725D">
        <w:rPr>
          <w:rFonts w:ascii="Times New Roman" w:hAnsi="Times New Roman"/>
          <w:color w:val="000000"/>
        </w:rPr>
        <w:t>х</w:t>
      </w:r>
      <w:r w:rsidR="00BA4E98" w:rsidRPr="0087725D">
        <w:rPr>
          <w:rFonts w:ascii="Times New Roman" w:hAnsi="Times New Roman"/>
          <w:color w:val="000000"/>
        </w:rPr>
        <w:t xml:space="preserve"> места</w:t>
      </w:r>
      <w:r w:rsidRPr="0087725D">
        <w:rPr>
          <w:rFonts w:ascii="Times New Roman" w:hAnsi="Times New Roman"/>
          <w:color w:val="000000"/>
        </w:rPr>
        <w:t>х</w:t>
      </w:r>
      <w:r w:rsidR="00BA4E98" w:rsidRPr="0087725D">
        <w:rPr>
          <w:rFonts w:ascii="Times New Roman" w:hAnsi="Times New Roman"/>
          <w:color w:val="000000"/>
        </w:rPr>
        <w:t>:</w:t>
      </w:r>
    </w:p>
    <w:p w14:paraId="72B43403" w14:textId="77777777" w:rsidR="00BA4E98" w:rsidRPr="0087725D" w:rsidRDefault="00BA4E98" w:rsidP="00B07E6B">
      <w:pPr>
        <w:autoSpaceDE w:val="0"/>
        <w:autoSpaceDN w:val="0"/>
        <w:adjustRightInd w:val="0"/>
        <w:spacing w:after="0" w:line="240" w:lineRule="auto"/>
        <w:ind w:left="709" w:hanging="1"/>
        <w:jc w:val="both"/>
        <w:rPr>
          <w:rFonts w:ascii="Times New Roman" w:hAnsi="Times New Roman"/>
          <w:color w:val="000000"/>
        </w:rPr>
      </w:pPr>
      <w:r w:rsidRPr="0087725D">
        <w:rPr>
          <w:rFonts w:ascii="Times New Roman" w:hAnsi="Times New Roman"/>
          <w:color w:val="000000"/>
        </w:rPr>
        <w:t>- ТКО размещать в контейнеры, расположенные на контейнерной площадке;</w:t>
      </w:r>
    </w:p>
    <w:p w14:paraId="063C4F0E" w14:textId="77777777" w:rsidR="00BA4E98" w:rsidRPr="0087725D" w:rsidRDefault="00BA4E98" w:rsidP="00B07E6B">
      <w:pPr>
        <w:autoSpaceDE w:val="0"/>
        <w:autoSpaceDN w:val="0"/>
        <w:adjustRightInd w:val="0"/>
        <w:spacing w:after="0" w:line="240" w:lineRule="auto"/>
        <w:ind w:left="709" w:hanging="1"/>
        <w:jc w:val="both"/>
        <w:rPr>
          <w:rFonts w:ascii="Times New Roman" w:hAnsi="Times New Roman"/>
          <w:color w:val="000000"/>
        </w:rPr>
      </w:pPr>
      <w:r w:rsidRPr="0087725D">
        <w:rPr>
          <w:rFonts w:ascii="Times New Roman" w:hAnsi="Times New Roman"/>
          <w:color w:val="000000"/>
        </w:rPr>
        <w:t xml:space="preserve">- КГО и строительный мусор размещать в бункеры, расположенные на </w:t>
      </w:r>
      <w:r w:rsidR="00532C7C" w:rsidRPr="0087725D">
        <w:rPr>
          <w:rFonts w:ascii="Times New Roman" w:hAnsi="Times New Roman"/>
          <w:color w:val="000000"/>
        </w:rPr>
        <w:t xml:space="preserve">прилегающей к </w:t>
      </w:r>
      <w:r w:rsidR="00A718CB" w:rsidRPr="0087725D">
        <w:rPr>
          <w:rFonts w:ascii="Times New Roman" w:hAnsi="Times New Roman"/>
          <w:color w:val="000000"/>
        </w:rPr>
        <w:t>К</w:t>
      </w:r>
      <w:r w:rsidR="0074294A" w:rsidRPr="0087725D">
        <w:rPr>
          <w:rFonts w:ascii="Times New Roman" w:hAnsi="Times New Roman"/>
          <w:color w:val="000000"/>
        </w:rPr>
        <w:t xml:space="preserve">омплексу апартаментов </w:t>
      </w:r>
      <w:r w:rsidRPr="0087725D">
        <w:rPr>
          <w:rFonts w:ascii="Times New Roman" w:hAnsi="Times New Roman"/>
          <w:color w:val="000000"/>
        </w:rPr>
        <w:t>территории</w:t>
      </w:r>
      <w:r w:rsidR="00532C7C" w:rsidRPr="0087725D">
        <w:rPr>
          <w:rFonts w:ascii="Times New Roman" w:hAnsi="Times New Roman"/>
          <w:color w:val="000000"/>
        </w:rPr>
        <w:t>;</w:t>
      </w:r>
    </w:p>
    <w:p w14:paraId="52B17838" w14:textId="77777777" w:rsidR="00BA4E98" w:rsidRPr="0087725D" w:rsidRDefault="00A718CB" w:rsidP="00B07E6B">
      <w:pPr>
        <w:autoSpaceDE w:val="0"/>
        <w:autoSpaceDN w:val="0"/>
        <w:adjustRightInd w:val="0"/>
        <w:spacing w:after="0" w:line="240" w:lineRule="auto"/>
        <w:ind w:left="709" w:hanging="283"/>
        <w:jc w:val="both"/>
        <w:rPr>
          <w:rFonts w:ascii="Times New Roman" w:hAnsi="Times New Roman"/>
          <w:color w:val="000000"/>
        </w:rPr>
      </w:pPr>
      <w:r w:rsidRPr="0087725D">
        <w:rPr>
          <w:rFonts w:ascii="Times New Roman" w:hAnsi="Times New Roman"/>
          <w:color w:val="000000"/>
        </w:rPr>
        <w:t>д</w:t>
      </w:r>
      <w:r w:rsidR="00BA4E98" w:rsidRPr="0087725D">
        <w:rPr>
          <w:rFonts w:ascii="Times New Roman" w:hAnsi="Times New Roman"/>
          <w:color w:val="000000"/>
        </w:rPr>
        <w:t xml:space="preserve">) </w:t>
      </w:r>
      <w:r w:rsidR="00B07E6B" w:rsidRPr="0087725D">
        <w:rPr>
          <w:rFonts w:ascii="Times New Roman" w:hAnsi="Times New Roman"/>
          <w:color w:val="000000"/>
        </w:rPr>
        <w:tab/>
      </w:r>
      <w:r w:rsidR="00BA4E98" w:rsidRPr="0087725D">
        <w:rPr>
          <w:rFonts w:ascii="Times New Roman" w:hAnsi="Times New Roman"/>
          <w:color w:val="000000"/>
        </w:rPr>
        <w:t xml:space="preserve">информировать Управляющую организацию о проведении работ по ремонту, переустройству и перепланировке </w:t>
      </w:r>
      <w:r w:rsidRPr="0087725D">
        <w:rPr>
          <w:rFonts w:ascii="Times New Roman" w:hAnsi="Times New Roman"/>
          <w:color w:val="000000"/>
        </w:rPr>
        <w:t>П</w:t>
      </w:r>
      <w:r w:rsidR="00BA4E98" w:rsidRPr="0087725D">
        <w:rPr>
          <w:rFonts w:ascii="Times New Roman" w:hAnsi="Times New Roman"/>
          <w:color w:val="000000"/>
        </w:rPr>
        <w:t xml:space="preserve">омещения, затрагивающих </w:t>
      </w:r>
      <w:r w:rsidRPr="0087725D">
        <w:rPr>
          <w:rFonts w:ascii="Times New Roman" w:hAnsi="Times New Roman"/>
          <w:color w:val="000000"/>
        </w:rPr>
        <w:t>О</w:t>
      </w:r>
      <w:r w:rsidR="00BA4E98" w:rsidRPr="0087725D">
        <w:rPr>
          <w:rFonts w:ascii="Times New Roman" w:hAnsi="Times New Roman"/>
          <w:color w:val="000000"/>
        </w:rPr>
        <w:t xml:space="preserve">бщее имущество  </w:t>
      </w:r>
      <w:r w:rsidRPr="0087725D">
        <w:rPr>
          <w:rFonts w:ascii="Times New Roman" w:hAnsi="Times New Roman"/>
          <w:color w:val="000000"/>
        </w:rPr>
        <w:t>К</w:t>
      </w:r>
      <w:r w:rsidR="0074294A" w:rsidRPr="0087725D">
        <w:rPr>
          <w:rFonts w:ascii="Times New Roman" w:hAnsi="Times New Roman"/>
          <w:color w:val="000000"/>
        </w:rPr>
        <w:t>омплекса апартаментов</w:t>
      </w:r>
      <w:r w:rsidR="00BA4E98" w:rsidRPr="0087725D">
        <w:rPr>
          <w:rFonts w:ascii="Times New Roman" w:hAnsi="Times New Roman"/>
          <w:color w:val="000000"/>
        </w:rPr>
        <w:t>.</w:t>
      </w:r>
    </w:p>
    <w:p w14:paraId="7D5DD5A8" w14:textId="77777777" w:rsidR="00BA4E98" w:rsidRPr="0087725D" w:rsidRDefault="00BA4E98" w:rsidP="00111C64">
      <w:pPr>
        <w:autoSpaceDE w:val="0"/>
        <w:autoSpaceDN w:val="0"/>
        <w:adjustRightInd w:val="0"/>
        <w:spacing w:after="0" w:line="240" w:lineRule="auto"/>
        <w:ind w:left="709" w:hanging="709"/>
        <w:jc w:val="both"/>
        <w:rPr>
          <w:rFonts w:ascii="Times New Roman" w:hAnsi="Times New Roman"/>
          <w:color w:val="000000"/>
        </w:rPr>
      </w:pPr>
      <w:r w:rsidRPr="0087725D">
        <w:rPr>
          <w:rFonts w:ascii="Times New Roman" w:hAnsi="Times New Roman"/>
          <w:color w:val="000000"/>
        </w:rPr>
        <w:t xml:space="preserve">3.3.4. </w:t>
      </w:r>
      <w:r w:rsidR="00EB57C8" w:rsidRPr="0087725D">
        <w:rPr>
          <w:rFonts w:ascii="Times New Roman" w:hAnsi="Times New Roman"/>
          <w:color w:val="000000"/>
        </w:rPr>
        <w:tab/>
      </w:r>
      <w:r w:rsidRPr="0087725D">
        <w:rPr>
          <w:rFonts w:ascii="Times New Roman" w:hAnsi="Times New Roman"/>
          <w:color w:val="000000"/>
        </w:rPr>
        <w:t>Предоставлять Управляющей организации в течение трех рабочих дней сведения:</w:t>
      </w:r>
    </w:p>
    <w:p w14:paraId="13DA7BA8" w14:textId="77777777" w:rsidR="00BA4E98" w:rsidRPr="0087725D" w:rsidRDefault="00BA4E98" w:rsidP="00EB57C8">
      <w:pPr>
        <w:autoSpaceDE w:val="0"/>
        <w:autoSpaceDN w:val="0"/>
        <w:adjustRightInd w:val="0"/>
        <w:spacing w:after="0" w:line="240" w:lineRule="auto"/>
        <w:ind w:left="709" w:hanging="1"/>
        <w:jc w:val="both"/>
        <w:rPr>
          <w:rFonts w:ascii="Times New Roman" w:hAnsi="Times New Roman"/>
          <w:color w:val="000000"/>
        </w:rPr>
      </w:pPr>
      <w:r w:rsidRPr="0087725D">
        <w:rPr>
          <w:rFonts w:ascii="Times New Roman" w:hAnsi="Times New Roman"/>
          <w:color w:val="000000"/>
        </w:rPr>
        <w:t xml:space="preserve">- о завершении работ по переустройству и перепланировке </w:t>
      </w:r>
      <w:r w:rsidR="00114A92" w:rsidRPr="0087725D">
        <w:rPr>
          <w:rFonts w:ascii="Times New Roman" w:hAnsi="Times New Roman"/>
          <w:color w:val="000000"/>
        </w:rPr>
        <w:t>П</w:t>
      </w:r>
      <w:r w:rsidRPr="0087725D">
        <w:rPr>
          <w:rFonts w:ascii="Times New Roman" w:hAnsi="Times New Roman"/>
          <w:color w:val="000000"/>
        </w:rPr>
        <w:t>омещения с предоставлением соответствующих документов, подтверждающих соответствие произведенных работ требованиям законодательства (например, документ технического учета БТИ и т.п.);</w:t>
      </w:r>
    </w:p>
    <w:p w14:paraId="3FC6859E" w14:textId="77777777" w:rsidR="00BA4E98" w:rsidRPr="0087725D" w:rsidRDefault="00BA4E98" w:rsidP="00EB57C8">
      <w:pPr>
        <w:autoSpaceDE w:val="0"/>
        <w:autoSpaceDN w:val="0"/>
        <w:adjustRightInd w:val="0"/>
        <w:spacing w:after="0" w:line="240" w:lineRule="auto"/>
        <w:ind w:left="709" w:hanging="1"/>
        <w:jc w:val="both"/>
        <w:rPr>
          <w:rFonts w:ascii="Times New Roman" w:hAnsi="Times New Roman"/>
          <w:color w:val="000000"/>
        </w:rPr>
      </w:pPr>
      <w:r w:rsidRPr="0087725D">
        <w:rPr>
          <w:rFonts w:ascii="Times New Roman" w:hAnsi="Times New Roman"/>
          <w:color w:val="000000"/>
        </w:rPr>
        <w:t xml:space="preserve">- об изменении объемов потребления ресурсов в </w:t>
      </w:r>
      <w:r w:rsidR="00114A92" w:rsidRPr="0087725D">
        <w:rPr>
          <w:rFonts w:ascii="Times New Roman" w:hAnsi="Times New Roman"/>
          <w:color w:val="000000"/>
        </w:rPr>
        <w:t>П</w:t>
      </w:r>
      <w:r w:rsidRPr="0087725D">
        <w:rPr>
          <w:rFonts w:ascii="Times New Roman" w:hAnsi="Times New Roman"/>
          <w:color w:val="000000"/>
        </w:rPr>
        <w:t>омещениях</w:t>
      </w:r>
      <w:r w:rsidR="00114A92" w:rsidRPr="0087725D">
        <w:rPr>
          <w:rFonts w:ascii="Times New Roman" w:hAnsi="Times New Roman"/>
          <w:color w:val="000000"/>
        </w:rPr>
        <w:t>,</w:t>
      </w:r>
      <w:r w:rsidRPr="0087725D">
        <w:rPr>
          <w:rFonts w:ascii="Times New Roman" w:hAnsi="Times New Roman"/>
          <w:color w:val="000000"/>
        </w:rPr>
        <w:t xml:space="preserve"> с указанием мощности и возможных режимах работы, установленных в нежилом(ых) помещении(ях) потребляющих устройств водо-, электро- и теплоснабжения и другие данные, необходимые для определения расчетным путем объемов (количества) потребления соответствующих </w:t>
      </w:r>
      <w:r w:rsidR="00114A92" w:rsidRPr="0087725D">
        <w:rPr>
          <w:rFonts w:ascii="Times New Roman" w:hAnsi="Times New Roman"/>
          <w:color w:val="000000"/>
        </w:rPr>
        <w:t>К</w:t>
      </w:r>
      <w:r w:rsidRPr="0087725D">
        <w:rPr>
          <w:rFonts w:ascii="Times New Roman" w:hAnsi="Times New Roman"/>
          <w:color w:val="000000"/>
        </w:rPr>
        <w:t>оммунальных ресурсов и расчета размера их оплаты.</w:t>
      </w:r>
    </w:p>
    <w:p w14:paraId="3E00D0F8" w14:textId="77777777" w:rsidR="00BA4E98" w:rsidRPr="0087725D" w:rsidRDefault="00BA4E98" w:rsidP="00111C64">
      <w:pPr>
        <w:autoSpaceDE w:val="0"/>
        <w:autoSpaceDN w:val="0"/>
        <w:adjustRightInd w:val="0"/>
        <w:spacing w:after="0" w:line="240" w:lineRule="auto"/>
        <w:ind w:left="709" w:hanging="709"/>
        <w:jc w:val="both"/>
        <w:rPr>
          <w:rFonts w:ascii="Times New Roman" w:hAnsi="Times New Roman"/>
          <w:color w:val="000000"/>
        </w:rPr>
      </w:pPr>
      <w:r w:rsidRPr="0087725D">
        <w:rPr>
          <w:rFonts w:ascii="Times New Roman" w:hAnsi="Times New Roman"/>
          <w:color w:val="000000"/>
        </w:rPr>
        <w:t xml:space="preserve">3.3.5. </w:t>
      </w:r>
      <w:r w:rsidR="00EB57C8" w:rsidRPr="0087725D">
        <w:rPr>
          <w:rFonts w:ascii="Times New Roman" w:hAnsi="Times New Roman"/>
          <w:color w:val="000000"/>
        </w:rPr>
        <w:tab/>
      </w:r>
      <w:r w:rsidRPr="0087725D">
        <w:rPr>
          <w:rFonts w:ascii="Times New Roman" w:hAnsi="Times New Roman"/>
          <w:color w:val="000000"/>
        </w:rPr>
        <w:t xml:space="preserve">Обеспечивать доступ представителей Управляющей организации в принадлежащее ему </w:t>
      </w:r>
      <w:r w:rsidR="00114A92" w:rsidRPr="0087725D">
        <w:rPr>
          <w:rFonts w:ascii="Times New Roman" w:hAnsi="Times New Roman"/>
          <w:color w:val="000000"/>
        </w:rPr>
        <w:t>П</w:t>
      </w:r>
      <w:r w:rsidRPr="0087725D">
        <w:rPr>
          <w:rFonts w:ascii="Times New Roman" w:hAnsi="Times New Roman"/>
          <w:color w:val="000000"/>
        </w:rPr>
        <w:t>омещение для осмотра технического и санитарного состояния инженерных коммуникаций</w:t>
      </w:r>
      <w:r w:rsidR="00577C13" w:rsidRPr="0087725D">
        <w:rPr>
          <w:rFonts w:ascii="Times New Roman" w:hAnsi="Times New Roman"/>
          <w:color w:val="000000"/>
        </w:rPr>
        <w:t xml:space="preserve">, расположенных внутри Помещения </w:t>
      </w:r>
      <w:r w:rsidR="00114A92" w:rsidRPr="0087725D">
        <w:rPr>
          <w:rFonts w:ascii="Times New Roman" w:hAnsi="Times New Roman"/>
          <w:color w:val="000000"/>
        </w:rPr>
        <w:t>С</w:t>
      </w:r>
      <w:r w:rsidR="00577C13" w:rsidRPr="0087725D">
        <w:rPr>
          <w:rFonts w:ascii="Times New Roman" w:hAnsi="Times New Roman"/>
          <w:color w:val="000000"/>
        </w:rPr>
        <w:t>обственника</w:t>
      </w:r>
      <w:r w:rsidRPr="0087725D">
        <w:rPr>
          <w:rFonts w:ascii="Times New Roman" w:hAnsi="Times New Roman"/>
          <w:color w:val="000000"/>
        </w:rPr>
        <w:t xml:space="preserve">, санитарно-технического и иного оборудования, находящегося в </w:t>
      </w:r>
      <w:r w:rsidR="00114A92" w:rsidRPr="0087725D">
        <w:rPr>
          <w:rFonts w:ascii="Times New Roman" w:hAnsi="Times New Roman"/>
          <w:color w:val="000000"/>
        </w:rPr>
        <w:t>П</w:t>
      </w:r>
      <w:r w:rsidRPr="0087725D">
        <w:rPr>
          <w:rFonts w:ascii="Times New Roman" w:hAnsi="Times New Roman"/>
          <w:color w:val="000000"/>
        </w:rPr>
        <w:t xml:space="preserve">омещении, но относящегося к </w:t>
      </w:r>
      <w:r w:rsidR="00114A92" w:rsidRPr="0087725D">
        <w:rPr>
          <w:rFonts w:ascii="Times New Roman" w:hAnsi="Times New Roman"/>
          <w:color w:val="000000"/>
        </w:rPr>
        <w:t>О</w:t>
      </w:r>
      <w:r w:rsidRPr="0087725D">
        <w:rPr>
          <w:rFonts w:ascii="Times New Roman" w:hAnsi="Times New Roman"/>
          <w:color w:val="000000"/>
        </w:rPr>
        <w:t>бщему имуществу, для выполнения необходимых ремонтных работ в заранее согласованное с Управляющей организацией время, а работников аварийных служб - в любое время.</w:t>
      </w:r>
    </w:p>
    <w:p w14:paraId="405D9A60" w14:textId="77777777" w:rsidR="00BA4E98" w:rsidRPr="0087725D" w:rsidRDefault="00BA4E98" w:rsidP="00111C64">
      <w:pPr>
        <w:autoSpaceDE w:val="0"/>
        <w:autoSpaceDN w:val="0"/>
        <w:adjustRightInd w:val="0"/>
        <w:spacing w:after="0" w:line="240" w:lineRule="auto"/>
        <w:ind w:left="709" w:hanging="709"/>
        <w:jc w:val="both"/>
        <w:rPr>
          <w:rFonts w:ascii="Times New Roman" w:hAnsi="Times New Roman"/>
          <w:color w:val="000000"/>
        </w:rPr>
      </w:pPr>
      <w:r w:rsidRPr="0087725D">
        <w:rPr>
          <w:rFonts w:ascii="Times New Roman" w:hAnsi="Times New Roman"/>
          <w:color w:val="000000"/>
        </w:rPr>
        <w:lastRenderedPageBreak/>
        <w:t>3.3.6.</w:t>
      </w:r>
      <w:r w:rsidR="00EB57C8" w:rsidRPr="0087725D">
        <w:rPr>
          <w:rFonts w:ascii="Times New Roman" w:hAnsi="Times New Roman"/>
          <w:color w:val="000000"/>
        </w:rPr>
        <w:tab/>
      </w:r>
      <w:r w:rsidRPr="0087725D">
        <w:rPr>
          <w:rFonts w:ascii="Times New Roman" w:hAnsi="Times New Roman"/>
          <w:color w:val="000000"/>
        </w:rPr>
        <w:t xml:space="preserve">Сообщать Управляющей организации о выявленных неисправностях </w:t>
      </w:r>
      <w:r w:rsidR="00114A92" w:rsidRPr="0087725D">
        <w:rPr>
          <w:rFonts w:ascii="Times New Roman" w:hAnsi="Times New Roman"/>
          <w:color w:val="000000"/>
        </w:rPr>
        <w:t>О</w:t>
      </w:r>
      <w:r w:rsidRPr="0087725D">
        <w:rPr>
          <w:rFonts w:ascii="Times New Roman" w:hAnsi="Times New Roman"/>
          <w:color w:val="000000"/>
        </w:rPr>
        <w:t xml:space="preserve">бщего имущества в </w:t>
      </w:r>
      <w:r w:rsidR="00114A92" w:rsidRPr="0087725D">
        <w:rPr>
          <w:rFonts w:ascii="Times New Roman" w:hAnsi="Times New Roman"/>
          <w:color w:val="000000"/>
        </w:rPr>
        <w:t>К</w:t>
      </w:r>
      <w:r w:rsidR="0074294A" w:rsidRPr="0087725D">
        <w:rPr>
          <w:rFonts w:ascii="Times New Roman" w:hAnsi="Times New Roman"/>
          <w:color w:val="000000"/>
        </w:rPr>
        <w:t>омплексе апартаментов</w:t>
      </w:r>
      <w:r w:rsidRPr="0087725D">
        <w:rPr>
          <w:rFonts w:ascii="Times New Roman" w:hAnsi="Times New Roman"/>
          <w:color w:val="000000"/>
        </w:rPr>
        <w:t>.</w:t>
      </w:r>
    </w:p>
    <w:p w14:paraId="61F83E5F" w14:textId="77777777" w:rsidR="00BA4E98" w:rsidRPr="0087725D" w:rsidRDefault="00BA4E98" w:rsidP="00111C64">
      <w:pPr>
        <w:autoSpaceDE w:val="0"/>
        <w:autoSpaceDN w:val="0"/>
        <w:adjustRightInd w:val="0"/>
        <w:spacing w:after="0" w:line="240" w:lineRule="auto"/>
        <w:ind w:left="709" w:hanging="709"/>
        <w:jc w:val="both"/>
        <w:rPr>
          <w:rFonts w:ascii="Times New Roman" w:hAnsi="Times New Roman"/>
          <w:color w:val="000000"/>
        </w:rPr>
      </w:pPr>
      <w:r w:rsidRPr="0087725D">
        <w:rPr>
          <w:rFonts w:ascii="Times New Roman" w:hAnsi="Times New Roman"/>
          <w:color w:val="000000"/>
        </w:rPr>
        <w:t xml:space="preserve">3.3.7. </w:t>
      </w:r>
      <w:r w:rsidR="00EB57C8" w:rsidRPr="0087725D">
        <w:rPr>
          <w:rFonts w:ascii="Times New Roman" w:hAnsi="Times New Roman"/>
          <w:color w:val="000000"/>
        </w:rPr>
        <w:tab/>
      </w:r>
      <w:r w:rsidRPr="0087725D">
        <w:rPr>
          <w:rFonts w:ascii="Times New Roman" w:hAnsi="Times New Roman"/>
          <w:color w:val="000000"/>
        </w:rPr>
        <w:t xml:space="preserve">Предоставить в Управляющую организацию </w:t>
      </w:r>
      <w:r w:rsidR="00114A92" w:rsidRPr="0087725D">
        <w:rPr>
          <w:rFonts w:ascii="Times New Roman" w:hAnsi="Times New Roman"/>
          <w:color w:val="000000"/>
        </w:rPr>
        <w:t xml:space="preserve">(при заключении настоящего Договора) </w:t>
      </w:r>
      <w:r w:rsidRPr="0087725D">
        <w:rPr>
          <w:rFonts w:ascii="Times New Roman" w:hAnsi="Times New Roman"/>
          <w:color w:val="000000"/>
        </w:rPr>
        <w:t>копии документов, подтверждающих право собственности на Помещение, а именно: Выписку из единого государственного реестра прав на недвижимое имущество и сделок с ним, удостоверяющую проведенную государственную регистрацию прав и передаточный акт.</w:t>
      </w:r>
    </w:p>
    <w:p w14:paraId="0B7DB920" w14:textId="77777777" w:rsidR="00BA4E98" w:rsidRPr="0087725D" w:rsidRDefault="00BA4E98" w:rsidP="00111C64">
      <w:pPr>
        <w:autoSpaceDE w:val="0"/>
        <w:autoSpaceDN w:val="0"/>
        <w:adjustRightInd w:val="0"/>
        <w:spacing w:after="0" w:line="240" w:lineRule="auto"/>
        <w:ind w:left="709" w:hanging="709"/>
        <w:jc w:val="both"/>
        <w:rPr>
          <w:rFonts w:ascii="Times New Roman" w:hAnsi="Times New Roman"/>
          <w:color w:val="000000"/>
        </w:rPr>
      </w:pPr>
      <w:r w:rsidRPr="0087725D">
        <w:rPr>
          <w:rFonts w:ascii="Times New Roman" w:hAnsi="Times New Roman"/>
          <w:color w:val="000000"/>
        </w:rPr>
        <w:t xml:space="preserve">3.3.8. </w:t>
      </w:r>
      <w:r w:rsidR="00EB57C8" w:rsidRPr="0087725D">
        <w:rPr>
          <w:rFonts w:ascii="Times New Roman" w:hAnsi="Times New Roman"/>
          <w:color w:val="000000"/>
        </w:rPr>
        <w:tab/>
      </w:r>
      <w:r w:rsidRPr="0087725D">
        <w:rPr>
          <w:rFonts w:ascii="Times New Roman" w:hAnsi="Times New Roman"/>
          <w:color w:val="000000"/>
        </w:rPr>
        <w:t>Ежемесячно снимать показания с индивидуальных</w:t>
      </w:r>
      <w:r w:rsidR="00577C13" w:rsidRPr="0087725D">
        <w:rPr>
          <w:rFonts w:ascii="Times New Roman" w:hAnsi="Times New Roman"/>
          <w:color w:val="000000"/>
        </w:rPr>
        <w:t xml:space="preserve"> </w:t>
      </w:r>
      <w:r w:rsidRPr="0087725D">
        <w:rPr>
          <w:rFonts w:ascii="Times New Roman" w:hAnsi="Times New Roman"/>
          <w:color w:val="000000"/>
        </w:rPr>
        <w:t xml:space="preserve">приборов учета электроэнергии, холодной и горячей воды, теплоэнергии и предоставлять полученные данные в офис Управляющей организации, в диспетчерскую службу или в личном кабинете </w:t>
      </w:r>
      <w:r w:rsidR="00114A92" w:rsidRPr="0087725D">
        <w:rPr>
          <w:rFonts w:ascii="Times New Roman" w:hAnsi="Times New Roman"/>
          <w:color w:val="000000"/>
        </w:rPr>
        <w:t>С</w:t>
      </w:r>
      <w:r w:rsidRPr="0087725D">
        <w:rPr>
          <w:rFonts w:ascii="Times New Roman" w:hAnsi="Times New Roman"/>
          <w:color w:val="000000"/>
        </w:rPr>
        <w:t xml:space="preserve">обственника на сайте </w:t>
      </w:r>
      <w:r w:rsidR="00114A92" w:rsidRPr="0087725D">
        <w:rPr>
          <w:rFonts w:ascii="Times New Roman" w:hAnsi="Times New Roman"/>
          <w:color w:val="000000"/>
        </w:rPr>
        <w:t>У</w:t>
      </w:r>
      <w:r w:rsidRPr="0087725D">
        <w:rPr>
          <w:rFonts w:ascii="Times New Roman" w:hAnsi="Times New Roman"/>
          <w:color w:val="000000"/>
        </w:rPr>
        <w:t>правляющей организации в период с 20 по 25 числа каждого месяца</w:t>
      </w:r>
      <w:r w:rsidR="00114A92" w:rsidRPr="0087725D">
        <w:rPr>
          <w:rFonts w:ascii="Times New Roman" w:hAnsi="Times New Roman"/>
          <w:color w:val="000000"/>
        </w:rPr>
        <w:t>, если индивидуальные приборы учета не снабжены автоматической передачей данных</w:t>
      </w:r>
      <w:r w:rsidRPr="0087725D">
        <w:rPr>
          <w:rFonts w:ascii="Times New Roman" w:hAnsi="Times New Roman"/>
          <w:color w:val="000000"/>
        </w:rPr>
        <w:t>.</w:t>
      </w:r>
    </w:p>
    <w:p w14:paraId="7133C8B4" w14:textId="77777777" w:rsidR="00BA4E98" w:rsidRPr="0087725D" w:rsidRDefault="00BA4E98" w:rsidP="00111C64">
      <w:pPr>
        <w:autoSpaceDE w:val="0"/>
        <w:autoSpaceDN w:val="0"/>
        <w:adjustRightInd w:val="0"/>
        <w:spacing w:after="0" w:line="240" w:lineRule="auto"/>
        <w:ind w:left="709" w:hanging="709"/>
        <w:jc w:val="both"/>
        <w:rPr>
          <w:rFonts w:ascii="Times New Roman" w:hAnsi="Times New Roman"/>
          <w:color w:val="000000"/>
        </w:rPr>
      </w:pPr>
      <w:r w:rsidRPr="0087725D">
        <w:rPr>
          <w:rFonts w:ascii="Times New Roman" w:hAnsi="Times New Roman"/>
          <w:color w:val="000000"/>
        </w:rPr>
        <w:t xml:space="preserve">3.3.9. </w:t>
      </w:r>
      <w:r w:rsidR="00EB57C8" w:rsidRPr="0087725D">
        <w:rPr>
          <w:rFonts w:ascii="Times New Roman" w:hAnsi="Times New Roman"/>
          <w:color w:val="000000"/>
        </w:rPr>
        <w:tab/>
      </w:r>
      <w:r w:rsidRPr="0087725D">
        <w:rPr>
          <w:rFonts w:ascii="Times New Roman" w:hAnsi="Times New Roman"/>
          <w:color w:val="000000"/>
        </w:rPr>
        <w:t>При обнаружении неисправностей, повреждений коллективного (общедомового), индивидуального прибора учета или распределителей, нарушения целостности их пломб немедленно сообщать об этом в диспетчерскую службу Управляющей организации или в иную службу, указанную Управляющей организацией.</w:t>
      </w:r>
    </w:p>
    <w:p w14:paraId="6AA7978D" w14:textId="77777777" w:rsidR="00BA4E98" w:rsidRPr="0087725D" w:rsidRDefault="00BA4E98" w:rsidP="00111C64">
      <w:pPr>
        <w:autoSpaceDE w:val="0"/>
        <w:autoSpaceDN w:val="0"/>
        <w:adjustRightInd w:val="0"/>
        <w:spacing w:after="0" w:line="240" w:lineRule="auto"/>
        <w:ind w:left="709" w:hanging="709"/>
        <w:jc w:val="both"/>
        <w:rPr>
          <w:rFonts w:ascii="Times New Roman" w:hAnsi="Times New Roman"/>
          <w:color w:val="000000"/>
        </w:rPr>
      </w:pPr>
      <w:r w:rsidRPr="0087725D">
        <w:rPr>
          <w:rFonts w:ascii="Times New Roman" w:hAnsi="Times New Roman"/>
          <w:color w:val="000000"/>
        </w:rPr>
        <w:t>3.3.10.</w:t>
      </w:r>
      <w:r w:rsidR="00EB57C8" w:rsidRPr="0087725D">
        <w:rPr>
          <w:rFonts w:ascii="Times New Roman" w:hAnsi="Times New Roman"/>
          <w:color w:val="000000"/>
        </w:rPr>
        <w:tab/>
      </w:r>
      <w:r w:rsidRPr="0087725D">
        <w:rPr>
          <w:rFonts w:ascii="Times New Roman" w:hAnsi="Times New Roman"/>
          <w:color w:val="000000"/>
        </w:rPr>
        <w:t xml:space="preserve">Допускать представителей Управляющей организации (в том числе работников аварийных служб), представителей органов государственного контроля и надзора в занимаемое Помещение для осмотра технического и санитарного состояния оборудования, которое относится к </w:t>
      </w:r>
      <w:r w:rsidR="003B606E" w:rsidRPr="0087725D">
        <w:rPr>
          <w:rFonts w:ascii="Times New Roman" w:hAnsi="Times New Roman"/>
          <w:color w:val="000000"/>
        </w:rPr>
        <w:t>О</w:t>
      </w:r>
      <w:r w:rsidRPr="0087725D">
        <w:rPr>
          <w:rFonts w:ascii="Times New Roman" w:hAnsi="Times New Roman"/>
          <w:color w:val="000000"/>
        </w:rPr>
        <w:t>бщему имуществу, в заранее согласованное с Управляющей организацией  время, но не чаще 1 раза в 3</w:t>
      </w:r>
      <w:r w:rsidR="003B606E" w:rsidRPr="0087725D">
        <w:rPr>
          <w:rFonts w:ascii="Times New Roman" w:hAnsi="Times New Roman"/>
          <w:color w:val="000000"/>
        </w:rPr>
        <w:t xml:space="preserve"> </w:t>
      </w:r>
      <w:r w:rsidRPr="0087725D">
        <w:rPr>
          <w:rFonts w:ascii="Times New Roman" w:hAnsi="Times New Roman"/>
          <w:color w:val="000000"/>
        </w:rPr>
        <w:t>месяц</w:t>
      </w:r>
      <w:r w:rsidR="003B606E" w:rsidRPr="0087725D">
        <w:rPr>
          <w:rFonts w:ascii="Times New Roman" w:hAnsi="Times New Roman"/>
          <w:color w:val="000000"/>
        </w:rPr>
        <w:t>ев</w:t>
      </w:r>
      <w:r w:rsidRPr="0087725D">
        <w:rPr>
          <w:rFonts w:ascii="Times New Roman" w:hAnsi="Times New Roman"/>
          <w:color w:val="000000"/>
        </w:rPr>
        <w:t xml:space="preserve">, для проверки устранения недостатков предоставления </w:t>
      </w:r>
      <w:r w:rsidR="003B606E" w:rsidRPr="0087725D">
        <w:rPr>
          <w:rFonts w:ascii="Times New Roman" w:hAnsi="Times New Roman"/>
          <w:color w:val="000000"/>
        </w:rPr>
        <w:t>К</w:t>
      </w:r>
      <w:r w:rsidRPr="0087725D">
        <w:rPr>
          <w:rFonts w:ascii="Times New Roman" w:hAnsi="Times New Roman"/>
          <w:color w:val="000000"/>
        </w:rPr>
        <w:t>оммунальных услуг и выполнения необходимых ремонтных работ - по мере необходимости, а для ликвидации аварий - в любое время.</w:t>
      </w:r>
    </w:p>
    <w:p w14:paraId="3A6DE74C" w14:textId="77777777" w:rsidR="00BA4E98" w:rsidRPr="0087725D" w:rsidRDefault="00BA4E98" w:rsidP="00111C64">
      <w:pPr>
        <w:autoSpaceDE w:val="0"/>
        <w:autoSpaceDN w:val="0"/>
        <w:adjustRightInd w:val="0"/>
        <w:spacing w:after="0" w:line="240" w:lineRule="auto"/>
        <w:ind w:left="709" w:hanging="709"/>
        <w:jc w:val="both"/>
        <w:rPr>
          <w:rFonts w:ascii="Times New Roman" w:hAnsi="Times New Roman"/>
          <w:color w:val="000000"/>
        </w:rPr>
      </w:pPr>
      <w:r w:rsidRPr="0087725D">
        <w:rPr>
          <w:rFonts w:ascii="Times New Roman" w:hAnsi="Times New Roman"/>
          <w:color w:val="000000"/>
        </w:rPr>
        <w:t xml:space="preserve">3.3.11. </w:t>
      </w:r>
      <w:r w:rsidR="00EB57C8" w:rsidRPr="0087725D">
        <w:rPr>
          <w:rFonts w:ascii="Times New Roman" w:hAnsi="Times New Roman"/>
          <w:color w:val="000000"/>
        </w:rPr>
        <w:tab/>
      </w:r>
      <w:r w:rsidRPr="0087725D">
        <w:rPr>
          <w:rFonts w:ascii="Times New Roman" w:hAnsi="Times New Roman"/>
          <w:color w:val="000000"/>
        </w:rPr>
        <w:t xml:space="preserve">Допускать Управляющую организацию </w:t>
      </w:r>
      <w:r w:rsidR="003B606E" w:rsidRPr="0087725D">
        <w:rPr>
          <w:rFonts w:ascii="Times New Roman" w:hAnsi="Times New Roman"/>
          <w:color w:val="000000"/>
        </w:rPr>
        <w:t xml:space="preserve">к индивидуальным приборам учета </w:t>
      </w:r>
      <w:r w:rsidRPr="0087725D">
        <w:rPr>
          <w:rFonts w:ascii="Times New Roman" w:hAnsi="Times New Roman"/>
          <w:color w:val="000000"/>
        </w:rPr>
        <w:t>для проверки состояния индивидуальных, приборов учета коммунальных ресурсов и распределителей, факта их наличия или отсутствия, а также достоверности переданных Собственником Управляющей организации сведений о показаниях таких приборов учета и распределителей в заранее согласованное время, но не чаще 1 раза в 3 месяца;</w:t>
      </w:r>
    </w:p>
    <w:p w14:paraId="254F17BE" w14:textId="77777777" w:rsidR="00BA4E98" w:rsidRPr="0087725D" w:rsidRDefault="00BA4E98" w:rsidP="00111C64">
      <w:pPr>
        <w:autoSpaceDE w:val="0"/>
        <w:autoSpaceDN w:val="0"/>
        <w:adjustRightInd w:val="0"/>
        <w:spacing w:after="0" w:line="240" w:lineRule="auto"/>
        <w:ind w:left="709" w:hanging="709"/>
        <w:jc w:val="both"/>
        <w:rPr>
          <w:rFonts w:ascii="Times New Roman" w:hAnsi="Times New Roman"/>
          <w:color w:val="000000"/>
        </w:rPr>
      </w:pPr>
      <w:r w:rsidRPr="0087725D">
        <w:rPr>
          <w:rFonts w:ascii="Times New Roman" w:hAnsi="Times New Roman"/>
          <w:color w:val="000000"/>
        </w:rPr>
        <w:t xml:space="preserve">3.3.12. </w:t>
      </w:r>
      <w:r w:rsidR="00EB57C8" w:rsidRPr="0087725D">
        <w:rPr>
          <w:rFonts w:ascii="Times New Roman" w:hAnsi="Times New Roman"/>
          <w:color w:val="000000"/>
        </w:rPr>
        <w:tab/>
      </w:r>
      <w:r w:rsidRPr="0087725D">
        <w:rPr>
          <w:rFonts w:ascii="Times New Roman" w:hAnsi="Times New Roman"/>
          <w:color w:val="000000"/>
        </w:rPr>
        <w:t xml:space="preserve">В случае отказа в допуске в Помещение представителей Управляющей организации </w:t>
      </w:r>
      <w:r w:rsidR="003B606E" w:rsidRPr="0087725D">
        <w:rPr>
          <w:rFonts w:ascii="Times New Roman" w:hAnsi="Times New Roman"/>
          <w:color w:val="000000"/>
        </w:rPr>
        <w:t xml:space="preserve">(в аварийных ситуациях) </w:t>
      </w:r>
      <w:r w:rsidRPr="0087725D">
        <w:rPr>
          <w:rFonts w:ascii="Times New Roman" w:hAnsi="Times New Roman"/>
          <w:color w:val="000000"/>
        </w:rPr>
        <w:t>вся ответственность за вред, причиненный третьим лицам вследствие невозможности устранения аварий, возлагается на Собственника.</w:t>
      </w:r>
    </w:p>
    <w:p w14:paraId="664E9249" w14:textId="77777777" w:rsidR="00BA4E98" w:rsidRPr="0087725D" w:rsidRDefault="00BA4E98" w:rsidP="00111C64">
      <w:pPr>
        <w:autoSpaceDE w:val="0"/>
        <w:autoSpaceDN w:val="0"/>
        <w:adjustRightInd w:val="0"/>
        <w:spacing w:after="0" w:line="240" w:lineRule="auto"/>
        <w:ind w:left="709" w:hanging="709"/>
        <w:jc w:val="both"/>
        <w:rPr>
          <w:rFonts w:ascii="Times New Roman" w:hAnsi="Times New Roman"/>
          <w:color w:val="000000"/>
        </w:rPr>
      </w:pPr>
      <w:r w:rsidRPr="0087725D">
        <w:rPr>
          <w:rFonts w:ascii="Times New Roman" w:hAnsi="Times New Roman"/>
          <w:color w:val="000000"/>
        </w:rPr>
        <w:t xml:space="preserve">3.3.13. </w:t>
      </w:r>
      <w:r w:rsidR="00EB57C8" w:rsidRPr="0087725D">
        <w:rPr>
          <w:rFonts w:ascii="Times New Roman" w:hAnsi="Times New Roman"/>
          <w:color w:val="000000"/>
        </w:rPr>
        <w:tab/>
      </w:r>
      <w:r w:rsidRPr="0087725D">
        <w:rPr>
          <w:rFonts w:ascii="Times New Roman" w:hAnsi="Times New Roman"/>
          <w:color w:val="000000"/>
        </w:rPr>
        <w:t xml:space="preserve">Обратиться в Управляющую организацию и совместно ввести в эксплуатацию приборы учета с оформлением акта ввода в эксплуатацию и пломбировкой приборов учета. </w:t>
      </w:r>
    </w:p>
    <w:p w14:paraId="6F4EF88C" w14:textId="77777777" w:rsidR="00BA4E98" w:rsidRPr="0087725D" w:rsidRDefault="00BA4E98" w:rsidP="00EB57C8">
      <w:pPr>
        <w:autoSpaceDE w:val="0"/>
        <w:autoSpaceDN w:val="0"/>
        <w:adjustRightInd w:val="0"/>
        <w:spacing w:after="0" w:line="240" w:lineRule="auto"/>
        <w:ind w:left="709" w:hanging="1"/>
        <w:jc w:val="both"/>
        <w:rPr>
          <w:rFonts w:ascii="Times New Roman" w:hAnsi="Times New Roman"/>
          <w:color w:val="000000"/>
        </w:rPr>
      </w:pPr>
      <w:r w:rsidRPr="0087725D">
        <w:rPr>
          <w:rFonts w:ascii="Times New Roman" w:hAnsi="Times New Roman"/>
          <w:color w:val="000000"/>
        </w:rPr>
        <w:t>Своими силами и за свой счет обеспечить надлежащую техническую эксплуатацию, сохранность, своевременную замену, покупку и поверку приборов учета</w:t>
      </w:r>
      <w:r w:rsidR="007F6B7D" w:rsidRPr="0087725D">
        <w:rPr>
          <w:rFonts w:ascii="Times New Roman" w:hAnsi="Times New Roman"/>
          <w:color w:val="000000"/>
        </w:rPr>
        <w:t xml:space="preserve"> если иное не предусмотрено законодательством РФ</w:t>
      </w:r>
      <w:r w:rsidRPr="0087725D">
        <w:rPr>
          <w:rFonts w:ascii="Times New Roman" w:hAnsi="Times New Roman"/>
          <w:color w:val="000000"/>
        </w:rPr>
        <w:t xml:space="preserve">.   </w:t>
      </w:r>
    </w:p>
    <w:p w14:paraId="43A200A1" w14:textId="77777777" w:rsidR="00BA4E98" w:rsidRPr="0087725D" w:rsidRDefault="00BA4E98" w:rsidP="007F6B7D">
      <w:pPr>
        <w:autoSpaceDE w:val="0"/>
        <w:autoSpaceDN w:val="0"/>
        <w:adjustRightInd w:val="0"/>
        <w:spacing w:after="0" w:line="240" w:lineRule="auto"/>
        <w:ind w:left="709" w:hanging="709"/>
        <w:jc w:val="both"/>
        <w:rPr>
          <w:rFonts w:ascii="Times New Roman" w:hAnsi="Times New Roman"/>
          <w:b/>
          <w:color w:val="000000"/>
        </w:rPr>
      </w:pPr>
      <w:r w:rsidRPr="0087725D">
        <w:rPr>
          <w:rFonts w:ascii="Times New Roman" w:hAnsi="Times New Roman"/>
          <w:b/>
          <w:color w:val="000000"/>
        </w:rPr>
        <w:t xml:space="preserve">3.4. </w:t>
      </w:r>
      <w:r w:rsidR="007F6B7D" w:rsidRPr="0087725D">
        <w:rPr>
          <w:rFonts w:ascii="Times New Roman" w:hAnsi="Times New Roman"/>
          <w:b/>
          <w:color w:val="000000"/>
        </w:rPr>
        <w:tab/>
      </w:r>
      <w:r w:rsidRPr="0087725D">
        <w:rPr>
          <w:rFonts w:ascii="Times New Roman" w:hAnsi="Times New Roman"/>
          <w:b/>
          <w:color w:val="000000"/>
        </w:rPr>
        <w:t>Собственник</w:t>
      </w:r>
      <w:r w:rsidR="00612F78" w:rsidRPr="0087725D">
        <w:rPr>
          <w:rFonts w:ascii="Times New Roman" w:hAnsi="Times New Roman"/>
          <w:b/>
          <w:color w:val="000000"/>
        </w:rPr>
        <w:t xml:space="preserve"> </w:t>
      </w:r>
      <w:r w:rsidRPr="0087725D">
        <w:rPr>
          <w:rFonts w:ascii="Times New Roman" w:hAnsi="Times New Roman"/>
          <w:b/>
          <w:color w:val="000000"/>
        </w:rPr>
        <w:t xml:space="preserve"> имеет право:</w:t>
      </w:r>
    </w:p>
    <w:p w14:paraId="38FEFE60" w14:textId="77777777" w:rsidR="00BA4E98" w:rsidRPr="0087725D" w:rsidRDefault="00BA4E98" w:rsidP="007F6B7D">
      <w:pPr>
        <w:autoSpaceDE w:val="0"/>
        <w:autoSpaceDN w:val="0"/>
        <w:adjustRightInd w:val="0"/>
        <w:spacing w:after="0" w:line="240" w:lineRule="auto"/>
        <w:ind w:left="709" w:hanging="709"/>
        <w:jc w:val="both"/>
        <w:rPr>
          <w:rFonts w:ascii="Times New Roman" w:hAnsi="Times New Roman"/>
          <w:color w:val="000000"/>
        </w:rPr>
      </w:pPr>
      <w:r w:rsidRPr="0087725D">
        <w:rPr>
          <w:rFonts w:ascii="Times New Roman" w:hAnsi="Times New Roman"/>
          <w:color w:val="000000"/>
        </w:rPr>
        <w:t>3.4.1.</w:t>
      </w:r>
      <w:r w:rsidR="007F6B7D" w:rsidRPr="0087725D">
        <w:rPr>
          <w:rFonts w:ascii="Times New Roman" w:hAnsi="Times New Roman"/>
          <w:color w:val="000000"/>
        </w:rPr>
        <w:tab/>
      </w:r>
      <w:r w:rsidRPr="0087725D">
        <w:rPr>
          <w:rFonts w:ascii="Times New Roman" w:hAnsi="Times New Roman"/>
          <w:color w:val="000000"/>
        </w:rPr>
        <w:t xml:space="preserve">Осуществлять контроль </w:t>
      </w:r>
      <w:r w:rsidR="0007443E" w:rsidRPr="0087725D">
        <w:rPr>
          <w:rFonts w:ascii="Times New Roman" w:hAnsi="Times New Roman"/>
          <w:color w:val="000000"/>
        </w:rPr>
        <w:t>за</w:t>
      </w:r>
      <w:r w:rsidRPr="0087725D">
        <w:rPr>
          <w:rFonts w:ascii="Times New Roman" w:hAnsi="Times New Roman"/>
          <w:color w:val="000000"/>
        </w:rPr>
        <w:t xml:space="preserve"> выполнением Управляющей организацией ее обязательств по настоящему Договору</w:t>
      </w:r>
      <w:r w:rsidR="00577C13" w:rsidRPr="0087725D">
        <w:rPr>
          <w:rFonts w:ascii="Times New Roman" w:hAnsi="Times New Roman"/>
          <w:color w:val="000000"/>
        </w:rPr>
        <w:t>.</w:t>
      </w:r>
    </w:p>
    <w:p w14:paraId="29717335" w14:textId="77777777" w:rsidR="00BA4E98" w:rsidRPr="0087725D" w:rsidRDefault="00BA4E98" w:rsidP="007F6B7D">
      <w:pPr>
        <w:autoSpaceDE w:val="0"/>
        <w:autoSpaceDN w:val="0"/>
        <w:adjustRightInd w:val="0"/>
        <w:spacing w:after="0" w:line="240" w:lineRule="auto"/>
        <w:ind w:left="709" w:hanging="709"/>
        <w:jc w:val="both"/>
        <w:rPr>
          <w:rFonts w:ascii="Times New Roman" w:hAnsi="Times New Roman"/>
          <w:color w:val="000000"/>
        </w:rPr>
      </w:pPr>
      <w:r w:rsidRPr="0087725D">
        <w:rPr>
          <w:rFonts w:ascii="Times New Roman" w:hAnsi="Times New Roman"/>
          <w:color w:val="000000"/>
        </w:rPr>
        <w:t xml:space="preserve">3.4.2. </w:t>
      </w:r>
      <w:r w:rsidR="007F6B7D" w:rsidRPr="0087725D">
        <w:rPr>
          <w:rFonts w:ascii="Times New Roman" w:hAnsi="Times New Roman"/>
          <w:color w:val="000000"/>
        </w:rPr>
        <w:tab/>
      </w:r>
      <w:r w:rsidRPr="0087725D">
        <w:rPr>
          <w:rFonts w:ascii="Times New Roman" w:hAnsi="Times New Roman"/>
          <w:color w:val="000000"/>
        </w:rPr>
        <w:t>Привлекать для контроля качества выполняемых работ и предоставляемых услуг по настоящему Договору сторонние организации, специалистов, экспертов. Привлекаемая для контроля организация, специалисты, эксперты должны иметь соответствующее поручение Собственника, оформленное в письменном виде.</w:t>
      </w:r>
    </w:p>
    <w:p w14:paraId="005D72ED" w14:textId="77777777" w:rsidR="00BA4E98" w:rsidRPr="0087725D" w:rsidRDefault="00BA4E98" w:rsidP="007F6B7D">
      <w:pPr>
        <w:autoSpaceDE w:val="0"/>
        <w:autoSpaceDN w:val="0"/>
        <w:adjustRightInd w:val="0"/>
        <w:spacing w:after="0" w:line="240" w:lineRule="auto"/>
        <w:ind w:left="709" w:hanging="709"/>
        <w:jc w:val="both"/>
        <w:rPr>
          <w:rFonts w:ascii="Times New Roman" w:hAnsi="Times New Roman"/>
          <w:color w:val="000000"/>
        </w:rPr>
      </w:pPr>
      <w:r w:rsidRPr="0087725D">
        <w:rPr>
          <w:rFonts w:ascii="Times New Roman" w:hAnsi="Times New Roman"/>
          <w:color w:val="000000"/>
        </w:rPr>
        <w:t xml:space="preserve">3.4.3. </w:t>
      </w:r>
      <w:r w:rsidR="007F6B7D" w:rsidRPr="0087725D">
        <w:rPr>
          <w:rFonts w:ascii="Times New Roman" w:hAnsi="Times New Roman"/>
          <w:color w:val="000000"/>
        </w:rPr>
        <w:tab/>
      </w:r>
      <w:r w:rsidRPr="0087725D">
        <w:rPr>
          <w:rFonts w:ascii="Times New Roman" w:hAnsi="Times New Roman"/>
          <w:color w:val="000000"/>
        </w:rPr>
        <w:t xml:space="preserve">Требовать изменения размера платы за услуги и/или работы по </w:t>
      </w:r>
      <w:r w:rsidR="007F6B7D" w:rsidRPr="0087725D">
        <w:rPr>
          <w:rFonts w:ascii="Times New Roman" w:hAnsi="Times New Roman"/>
          <w:color w:val="000000"/>
        </w:rPr>
        <w:t>С</w:t>
      </w:r>
      <w:r w:rsidRPr="0087725D">
        <w:rPr>
          <w:rFonts w:ascii="Times New Roman" w:hAnsi="Times New Roman"/>
          <w:color w:val="000000"/>
        </w:rPr>
        <w:t xml:space="preserve">одержанию и </w:t>
      </w:r>
      <w:r w:rsidR="007F6B7D" w:rsidRPr="0087725D">
        <w:rPr>
          <w:rFonts w:ascii="Times New Roman" w:hAnsi="Times New Roman"/>
          <w:color w:val="000000"/>
        </w:rPr>
        <w:t>Т</w:t>
      </w:r>
      <w:r w:rsidRPr="0087725D">
        <w:rPr>
          <w:rFonts w:ascii="Times New Roman" w:hAnsi="Times New Roman"/>
          <w:color w:val="000000"/>
        </w:rPr>
        <w:t xml:space="preserve">екущему ремонту </w:t>
      </w:r>
      <w:r w:rsidR="007F6B7D" w:rsidRPr="0087725D">
        <w:rPr>
          <w:rFonts w:ascii="Times New Roman" w:hAnsi="Times New Roman"/>
          <w:color w:val="000000"/>
        </w:rPr>
        <w:t>О</w:t>
      </w:r>
      <w:r w:rsidRPr="0087725D">
        <w:rPr>
          <w:rFonts w:ascii="Times New Roman" w:hAnsi="Times New Roman"/>
          <w:color w:val="000000"/>
        </w:rPr>
        <w:t xml:space="preserve">бщего имущества в </w:t>
      </w:r>
      <w:r w:rsidR="007F6B7D" w:rsidRPr="0087725D">
        <w:rPr>
          <w:rFonts w:ascii="Times New Roman" w:hAnsi="Times New Roman"/>
          <w:color w:val="000000"/>
        </w:rPr>
        <w:t>К</w:t>
      </w:r>
      <w:r w:rsidR="0074294A" w:rsidRPr="0087725D">
        <w:rPr>
          <w:rFonts w:ascii="Times New Roman" w:hAnsi="Times New Roman"/>
          <w:color w:val="000000"/>
        </w:rPr>
        <w:t xml:space="preserve">омплексе апартаментов </w:t>
      </w:r>
      <w:r w:rsidRPr="0087725D">
        <w:rPr>
          <w:rFonts w:ascii="Times New Roman" w:hAnsi="Times New Roman"/>
          <w:color w:val="000000"/>
        </w:rPr>
        <w:t>в случае невыполнения полностью или частично указанных услуг и/или работ либо выполнения с ненадлежащим качеством</w:t>
      </w:r>
      <w:r w:rsidR="00577C13" w:rsidRPr="0087725D">
        <w:rPr>
          <w:rFonts w:ascii="Times New Roman" w:hAnsi="Times New Roman"/>
          <w:color w:val="000000"/>
        </w:rPr>
        <w:t>.</w:t>
      </w:r>
    </w:p>
    <w:p w14:paraId="1C0EAA31" w14:textId="77777777" w:rsidR="00BA4E98" w:rsidRPr="0087725D" w:rsidRDefault="00BA4E98" w:rsidP="007F6B7D">
      <w:pPr>
        <w:autoSpaceDE w:val="0"/>
        <w:autoSpaceDN w:val="0"/>
        <w:adjustRightInd w:val="0"/>
        <w:spacing w:after="0" w:line="240" w:lineRule="auto"/>
        <w:ind w:left="709" w:hanging="709"/>
        <w:jc w:val="both"/>
        <w:rPr>
          <w:rFonts w:ascii="Times New Roman" w:hAnsi="Times New Roman"/>
          <w:color w:val="000000"/>
        </w:rPr>
      </w:pPr>
      <w:r w:rsidRPr="0087725D">
        <w:rPr>
          <w:rFonts w:ascii="Times New Roman" w:hAnsi="Times New Roman"/>
          <w:color w:val="000000"/>
        </w:rPr>
        <w:t xml:space="preserve">3.4.5. </w:t>
      </w:r>
      <w:r w:rsidR="007F6B7D" w:rsidRPr="0087725D">
        <w:rPr>
          <w:rFonts w:ascii="Times New Roman" w:hAnsi="Times New Roman"/>
          <w:color w:val="000000"/>
        </w:rPr>
        <w:tab/>
      </w:r>
      <w:r w:rsidRPr="0087725D">
        <w:rPr>
          <w:rFonts w:ascii="Times New Roman" w:hAnsi="Times New Roman"/>
          <w:color w:val="000000"/>
        </w:rPr>
        <w:t>Требовать от Управляющей организации возмещения убытков, причиненных вследствие невыполнения либо недобросовестного выполнения Управляющей организацией своих обязанностей по настоящему Договору.</w:t>
      </w:r>
    </w:p>
    <w:p w14:paraId="79A3E733" w14:textId="77777777" w:rsidR="00BA4E98" w:rsidRPr="0087725D" w:rsidRDefault="00BA4E98" w:rsidP="00041D56">
      <w:pPr>
        <w:autoSpaceDE w:val="0"/>
        <w:autoSpaceDN w:val="0"/>
        <w:adjustRightInd w:val="0"/>
        <w:spacing w:after="0" w:line="240" w:lineRule="auto"/>
        <w:jc w:val="center"/>
        <w:outlineLvl w:val="1"/>
        <w:rPr>
          <w:rFonts w:ascii="Times New Roman" w:hAnsi="Times New Roman"/>
          <w:color w:val="000000"/>
        </w:rPr>
      </w:pPr>
    </w:p>
    <w:p w14:paraId="1FE9901B" w14:textId="77777777" w:rsidR="00A348A0" w:rsidRDefault="00A348A0" w:rsidP="00041D56">
      <w:pPr>
        <w:autoSpaceDE w:val="0"/>
        <w:autoSpaceDN w:val="0"/>
        <w:adjustRightInd w:val="0"/>
        <w:spacing w:after="0" w:line="240" w:lineRule="auto"/>
        <w:jc w:val="center"/>
        <w:outlineLvl w:val="1"/>
        <w:rPr>
          <w:rFonts w:ascii="Times New Roman" w:hAnsi="Times New Roman"/>
          <w:b/>
          <w:color w:val="000000"/>
        </w:rPr>
      </w:pPr>
    </w:p>
    <w:p w14:paraId="5E4A29F5" w14:textId="77777777" w:rsidR="00A348A0" w:rsidRDefault="00A348A0" w:rsidP="00041D56">
      <w:pPr>
        <w:autoSpaceDE w:val="0"/>
        <w:autoSpaceDN w:val="0"/>
        <w:adjustRightInd w:val="0"/>
        <w:spacing w:after="0" w:line="240" w:lineRule="auto"/>
        <w:jc w:val="center"/>
        <w:outlineLvl w:val="1"/>
        <w:rPr>
          <w:rFonts w:ascii="Times New Roman" w:hAnsi="Times New Roman"/>
          <w:b/>
          <w:color w:val="000000"/>
        </w:rPr>
      </w:pPr>
    </w:p>
    <w:p w14:paraId="5E388726" w14:textId="77777777" w:rsidR="00BA4E98" w:rsidRPr="0087725D" w:rsidRDefault="00BA4E98" w:rsidP="00041D56">
      <w:pPr>
        <w:autoSpaceDE w:val="0"/>
        <w:autoSpaceDN w:val="0"/>
        <w:adjustRightInd w:val="0"/>
        <w:spacing w:after="0" w:line="240" w:lineRule="auto"/>
        <w:jc w:val="center"/>
        <w:outlineLvl w:val="1"/>
        <w:rPr>
          <w:rFonts w:ascii="Times New Roman" w:hAnsi="Times New Roman"/>
          <w:b/>
          <w:color w:val="000000"/>
        </w:rPr>
      </w:pPr>
      <w:r w:rsidRPr="0087725D">
        <w:rPr>
          <w:rFonts w:ascii="Times New Roman" w:hAnsi="Times New Roman"/>
          <w:b/>
          <w:color w:val="000000"/>
        </w:rPr>
        <w:t xml:space="preserve">4. Цена Договора, порядок определения размера платы за услуги по Договору, </w:t>
      </w:r>
    </w:p>
    <w:p w14:paraId="39A5B344" w14:textId="77777777" w:rsidR="00BA4E98" w:rsidRPr="0087725D" w:rsidRDefault="00BA4E98" w:rsidP="00041D56">
      <w:pPr>
        <w:autoSpaceDE w:val="0"/>
        <w:autoSpaceDN w:val="0"/>
        <w:adjustRightInd w:val="0"/>
        <w:spacing w:after="0" w:line="240" w:lineRule="auto"/>
        <w:jc w:val="center"/>
        <w:outlineLvl w:val="1"/>
        <w:rPr>
          <w:rFonts w:ascii="Times New Roman" w:hAnsi="Times New Roman"/>
          <w:b/>
          <w:color w:val="000000"/>
        </w:rPr>
      </w:pPr>
      <w:r w:rsidRPr="0087725D">
        <w:rPr>
          <w:rFonts w:ascii="Times New Roman" w:hAnsi="Times New Roman"/>
          <w:b/>
          <w:color w:val="000000"/>
        </w:rPr>
        <w:t>а также порядок внесения такой платы</w:t>
      </w:r>
    </w:p>
    <w:p w14:paraId="24DB1836" w14:textId="77777777" w:rsidR="00BA4E98" w:rsidRPr="0087725D" w:rsidRDefault="00BA4E98" w:rsidP="00041D56">
      <w:pPr>
        <w:autoSpaceDE w:val="0"/>
        <w:autoSpaceDN w:val="0"/>
        <w:adjustRightInd w:val="0"/>
        <w:spacing w:after="0" w:line="240" w:lineRule="auto"/>
        <w:jc w:val="both"/>
        <w:rPr>
          <w:rFonts w:ascii="Times New Roman" w:hAnsi="Times New Roman"/>
          <w:color w:val="000000"/>
        </w:rPr>
      </w:pPr>
    </w:p>
    <w:p w14:paraId="043CA7A9" w14:textId="77777777" w:rsidR="00BA4E98" w:rsidRPr="0087725D" w:rsidRDefault="00BA4E98" w:rsidP="007F6B7D">
      <w:pPr>
        <w:widowControl w:val="0"/>
        <w:autoSpaceDE w:val="0"/>
        <w:autoSpaceDN w:val="0"/>
        <w:adjustRightInd w:val="0"/>
        <w:spacing w:after="0" w:line="240" w:lineRule="auto"/>
        <w:ind w:left="709" w:hanging="709"/>
        <w:jc w:val="both"/>
        <w:rPr>
          <w:rFonts w:ascii="Times New Roman" w:hAnsi="Times New Roman"/>
          <w:color w:val="000000"/>
        </w:rPr>
      </w:pPr>
      <w:r w:rsidRPr="0087725D">
        <w:rPr>
          <w:rFonts w:ascii="Times New Roman" w:hAnsi="Times New Roman"/>
          <w:color w:val="000000"/>
        </w:rPr>
        <w:t xml:space="preserve">4.1. </w:t>
      </w:r>
      <w:r w:rsidR="007F6B7D" w:rsidRPr="0087725D">
        <w:rPr>
          <w:rFonts w:ascii="Times New Roman" w:hAnsi="Times New Roman"/>
          <w:color w:val="000000"/>
        </w:rPr>
        <w:tab/>
      </w:r>
      <w:r w:rsidRPr="0087725D">
        <w:rPr>
          <w:rFonts w:ascii="Times New Roman" w:hAnsi="Times New Roman"/>
          <w:color w:val="000000"/>
        </w:rPr>
        <w:t>Размер платы Управляющей организации по настоящему Договору (Цена Договора) определяется как сумма платы:</w:t>
      </w:r>
    </w:p>
    <w:p w14:paraId="25F8C248" w14:textId="77777777" w:rsidR="00BA4E98" w:rsidRPr="0087725D" w:rsidRDefault="00BA4E98" w:rsidP="007F6B7D">
      <w:pPr>
        <w:widowControl w:val="0"/>
        <w:autoSpaceDE w:val="0"/>
        <w:autoSpaceDN w:val="0"/>
        <w:adjustRightInd w:val="0"/>
        <w:spacing w:after="0" w:line="240" w:lineRule="auto"/>
        <w:ind w:left="709" w:hanging="1"/>
        <w:jc w:val="both"/>
        <w:rPr>
          <w:rFonts w:ascii="Times New Roman" w:hAnsi="Times New Roman"/>
          <w:color w:val="000000"/>
        </w:rPr>
      </w:pPr>
      <w:r w:rsidRPr="0087725D">
        <w:rPr>
          <w:rFonts w:ascii="Times New Roman" w:hAnsi="Times New Roman"/>
          <w:color w:val="000000"/>
        </w:rPr>
        <w:t>- за услуги/работы, выполняемые Управляющей организацией согласно перечню работ и услуг, указанных в Приложении №</w:t>
      </w:r>
      <w:r w:rsidR="007F6B7D" w:rsidRPr="0087725D">
        <w:rPr>
          <w:rFonts w:ascii="Times New Roman" w:hAnsi="Times New Roman"/>
          <w:color w:val="000000"/>
        </w:rPr>
        <w:t xml:space="preserve"> </w:t>
      </w:r>
      <w:r w:rsidRPr="0087725D">
        <w:rPr>
          <w:rFonts w:ascii="Times New Roman" w:hAnsi="Times New Roman"/>
          <w:color w:val="000000"/>
        </w:rPr>
        <w:t>3 к настоящему Договору;</w:t>
      </w:r>
    </w:p>
    <w:p w14:paraId="53420D5C" w14:textId="77777777" w:rsidR="00BA4E98" w:rsidRPr="0087725D" w:rsidRDefault="00BA4E98" w:rsidP="007F6B7D">
      <w:pPr>
        <w:widowControl w:val="0"/>
        <w:autoSpaceDE w:val="0"/>
        <w:autoSpaceDN w:val="0"/>
        <w:adjustRightInd w:val="0"/>
        <w:spacing w:after="0" w:line="240" w:lineRule="auto"/>
        <w:ind w:left="709" w:hanging="1"/>
        <w:jc w:val="both"/>
        <w:rPr>
          <w:rFonts w:ascii="Times New Roman" w:hAnsi="Times New Roman"/>
          <w:color w:val="000000"/>
        </w:rPr>
      </w:pPr>
      <w:r w:rsidRPr="0087725D">
        <w:rPr>
          <w:rFonts w:ascii="Times New Roman" w:hAnsi="Times New Roman"/>
          <w:color w:val="000000"/>
        </w:rPr>
        <w:t xml:space="preserve">- за </w:t>
      </w:r>
      <w:r w:rsidR="007F6B7D" w:rsidRPr="0087725D">
        <w:rPr>
          <w:rFonts w:ascii="Times New Roman" w:hAnsi="Times New Roman"/>
          <w:color w:val="000000"/>
        </w:rPr>
        <w:t>К</w:t>
      </w:r>
      <w:r w:rsidRPr="0087725D">
        <w:rPr>
          <w:rFonts w:ascii="Times New Roman" w:hAnsi="Times New Roman"/>
          <w:color w:val="000000"/>
        </w:rPr>
        <w:t xml:space="preserve">оммунальные ресурсы, потребляемые при использовании и содержании Общего имущества в </w:t>
      </w:r>
      <w:r w:rsidR="0074294A" w:rsidRPr="0087725D">
        <w:rPr>
          <w:rFonts w:ascii="Times New Roman" w:hAnsi="Times New Roman"/>
          <w:color w:val="000000"/>
        </w:rPr>
        <w:t>комплексе апартаментов</w:t>
      </w:r>
      <w:r w:rsidRPr="0087725D">
        <w:rPr>
          <w:rFonts w:ascii="Times New Roman" w:hAnsi="Times New Roman"/>
          <w:color w:val="000000"/>
        </w:rPr>
        <w:t>;</w:t>
      </w:r>
    </w:p>
    <w:p w14:paraId="28076E05" w14:textId="77777777" w:rsidR="00BA4E98" w:rsidRPr="0087725D" w:rsidRDefault="00BA4E98" w:rsidP="007F6B7D">
      <w:pPr>
        <w:widowControl w:val="0"/>
        <w:autoSpaceDE w:val="0"/>
        <w:autoSpaceDN w:val="0"/>
        <w:adjustRightInd w:val="0"/>
        <w:spacing w:after="0" w:line="240" w:lineRule="auto"/>
        <w:ind w:left="709" w:hanging="1"/>
        <w:jc w:val="both"/>
        <w:rPr>
          <w:rFonts w:ascii="Times New Roman" w:hAnsi="Times New Roman"/>
          <w:color w:val="000000"/>
        </w:rPr>
      </w:pPr>
      <w:r w:rsidRPr="0087725D">
        <w:rPr>
          <w:rFonts w:ascii="Times New Roman" w:hAnsi="Times New Roman"/>
          <w:color w:val="000000"/>
        </w:rPr>
        <w:t xml:space="preserve">- за предоставление </w:t>
      </w:r>
      <w:r w:rsidR="007F6B7D" w:rsidRPr="0087725D">
        <w:rPr>
          <w:rFonts w:ascii="Times New Roman" w:hAnsi="Times New Roman"/>
          <w:color w:val="000000"/>
        </w:rPr>
        <w:t>К</w:t>
      </w:r>
      <w:r w:rsidRPr="0087725D">
        <w:rPr>
          <w:rFonts w:ascii="Times New Roman" w:hAnsi="Times New Roman"/>
          <w:color w:val="000000"/>
        </w:rPr>
        <w:t xml:space="preserve">оммунальных услуг (при условии, что у </w:t>
      </w:r>
      <w:r w:rsidR="007F6B7D" w:rsidRPr="0087725D">
        <w:rPr>
          <w:rFonts w:ascii="Times New Roman" w:hAnsi="Times New Roman"/>
          <w:color w:val="000000"/>
        </w:rPr>
        <w:t>С</w:t>
      </w:r>
      <w:r w:rsidRPr="0087725D">
        <w:rPr>
          <w:rFonts w:ascii="Times New Roman" w:hAnsi="Times New Roman"/>
          <w:color w:val="000000"/>
        </w:rPr>
        <w:t xml:space="preserve">обственника </w:t>
      </w:r>
      <w:r w:rsidR="007F6B7D" w:rsidRPr="0087725D">
        <w:rPr>
          <w:rFonts w:ascii="Times New Roman" w:hAnsi="Times New Roman"/>
          <w:color w:val="000000"/>
        </w:rPr>
        <w:t>П</w:t>
      </w:r>
      <w:r w:rsidRPr="0087725D">
        <w:rPr>
          <w:rFonts w:ascii="Times New Roman" w:hAnsi="Times New Roman"/>
          <w:color w:val="000000"/>
        </w:rPr>
        <w:t xml:space="preserve">омещения нет прямого </w:t>
      </w:r>
      <w:r w:rsidRPr="0087725D">
        <w:rPr>
          <w:rFonts w:ascii="Times New Roman" w:hAnsi="Times New Roman"/>
          <w:color w:val="000000"/>
        </w:rPr>
        <w:lastRenderedPageBreak/>
        <w:t xml:space="preserve">договора с </w:t>
      </w:r>
      <w:r w:rsidR="009C456E" w:rsidRPr="0087725D">
        <w:rPr>
          <w:rFonts w:ascii="Times New Roman" w:hAnsi="Times New Roman"/>
          <w:color w:val="000000"/>
        </w:rPr>
        <w:t>ресурсоснабжающей</w:t>
      </w:r>
      <w:r w:rsidRPr="0087725D">
        <w:rPr>
          <w:rFonts w:ascii="Times New Roman" w:hAnsi="Times New Roman"/>
          <w:color w:val="000000"/>
        </w:rPr>
        <w:t xml:space="preserve"> организацией).</w:t>
      </w:r>
    </w:p>
    <w:p w14:paraId="4014895D" w14:textId="77777777" w:rsidR="00BA4E98" w:rsidRPr="0087725D" w:rsidRDefault="00BA4E98" w:rsidP="007F6B7D">
      <w:pPr>
        <w:autoSpaceDE w:val="0"/>
        <w:autoSpaceDN w:val="0"/>
        <w:adjustRightInd w:val="0"/>
        <w:spacing w:after="0" w:line="240" w:lineRule="auto"/>
        <w:ind w:left="709" w:hanging="709"/>
        <w:jc w:val="both"/>
        <w:rPr>
          <w:rFonts w:ascii="Times New Roman" w:hAnsi="Times New Roman"/>
          <w:color w:val="000000"/>
        </w:rPr>
      </w:pPr>
      <w:r w:rsidRPr="0087725D">
        <w:rPr>
          <w:rFonts w:ascii="Times New Roman" w:hAnsi="Times New Roman"/>
          <w:color w:val="000000"/>
        </w:rPr>
        <w:t xml:space="preserve">4.2. </w:t>
      </w:r>
      <w:r w:rsidR="007F6B7D" w:rsidRPr="0087725D">
        <w:rPr>
          <w:rFonts w:ascii="Times New Roman" w:hAnsi="Times New Roman"/>
          <w:color w:val="000000"/>
        </w:rPr>
        <w:tab/>
      </w:r>
      <w:r w:rsidRPr="0087725D">
        <w:rPr>
          <w:rFonts w:ascii="Times New Roman" w:hAnsi="Times New Roman"/>
          <w:color w:val="000000"/>
        </w:rPr>
        <w:t xml:space="preserve">Размер платы за </w:t>
      </w:r>
      <w:r w:rsidR="007F6B7D" w:rsidRPr="0087725D">
        <w:rPr>
          <w:rFonts w:ascii="Times New Roman" w:hAnsi="Times New Roman"/>
          <w:color w:val="000000"/>
        </w:rPr>
        <w:t>С</w:t>
      </w:r>
      <w:r w:rsidRPr="0087725D">
        <w:rPr>
          <w:rFonts w:ascii="Times New Roman" w:hAnsi="Times New Roman"/>
          <w:color w:val="000000"/>
        </w:rPr>
        <w:t xml:space="preserve">одержание и </w:t>
      </w:r>
      <w:r w:rsidR="007F6B7D" w:rsidRPr="0087725D">
        <w:rPr>
          <w:rFonts w:ascii="Times New Roman" w:hAnsi="Times New Roman"/>
          <w:color w:val="000000"/>
        </w:rPr>
        <w:t>Т</w:t>
      </w:r>
      <w:r w:rsidRPr="0087725D">
        <w:rPr>
          <w:rFonts w:ascii="Times New Roman" w:hAnsi="Times New Roman"/>
          <w:color w:val="000000"/>
        </w:rPr>
        <w:t xml:space="preserve">екущий ремонт </w:t>
      </w:r>
      <w:r w:rsidR="007F6B7D" w:rsidRPr="0087725D">
        <w:rPr>
          <w:rFonts w:ascii="Times New Roman" w:hAnsi="Times New Roman"/>
          <w:color w:val="000000"/>
        </w:rPr>
        <w:t>О</w:t>
      </w:r>
      <w:r w:rsidRPr="0087725D">
        <w:rPr>
          <w:rFonts w:ascii="Times New Roman" w:hAnsi="Times New Roman"/>
          <w:color w:val="000000"/>
        </w:rPr>
        <w:t xml:space="preserve">бщего имущества </w:t>
      </w:r>
      <w:r w:rsidR="00FB5484" w:rsidRPr="0087725D">
        <w:rPr>
          <w:rFonts w:ascii="Times New Roman" w:hAnsi="Times New Roman"/>
          <w:color w:val="000000"/>
        </w:rPr>
        <w:t xml:space="preserve">Комплекса апартаментов </w:t>
      </w:r>
      <w:r w:rsidRPr="0087725D">
        <w:rPr>
          <w:rFonts w:ascii="Times New Roman" w:hAnsi="Times New Roman"/>
          <w:color w:val="000000"/>
        </w:rPr>
        <w:t xml:space="preserve"> устанавливается в размере ставки, указанной в Приложении №</w:t>
      </w:r>
      <w:r w:rsidR="007F6B7D" w:rsidRPr="0087725D">
        <w:rPr>
          <w:rFonts w:ascii="Times New Roman" w:hAnsi="Times New Roman"/>
          <w:color w:val="000000"/>
        </w:rPr>
        <w:t xml:space="preserve"> </w:t>
      </w:r>
      <w:r w:rsidR="003F6D8E" w:rsidRPr="0087725D">
        <w:rPr>
          <w:rFonts w:ascii="Times New Roman" w:hAnsi="Times New Roman"/>
          <w:color w:val="000000"/>
        </w:rPr>
        <w:t>5</w:t>
      </w:r>
      <w:r w:rsidRPr="0087725D">
        <w:rPr>
          <w:rFonts w:ascii="Times New Roman" w:hAnsi="Times New Roman"/>
          <w:color w:val="000000"/>
        </w:rPr>
        <w:t xml:space="preserve"> к настоящему Договору, и определяется в соответствии  с долей в праве собственности </w:t>
      </w:r>
      <w:r w:rsidR="007F6B7D" w:rsidRPr="0087725D">
        <w:rPr>
          <w:rFonts w:ascii="Times New Roman" w:hAnsi="Times New Roman"/>
          <w:color w:val="000000"/>
        </w:rPr>
        <w:t xml:space="preserve">в Общем имуществе </w:t>
      </w:r>
      <w:r w:rsidRPr="0087725D">
        <w:rPr>
          <w:rFonts w:ascii="Times New Roman" w:hAnsi="Times New Roman"/>
          <w:color w:val="000000"/>
        </w:rPr>
        <w:t>пропорционально  площади,  принадлежащих Собственнику помещений, согласно ст. 249, 289 ГК РФ</w:t>
      </w:r>
      <w:r w:rsidR="0007443E" w:rsidRPr="0087725D">
        <w:rPr>
          <w:rFonts w:ascii="Times New Roman" w:hAnsi="Times New Roman"/>
          <w:color w:val="000000"/>
        </w:rPr>
        <w:t>.</w:t>
      </w:r>
    </w:p>
    <w:p w14:paraId="6EE67C90" w14:textId="77777777" w:rsidR="00BA4E98" w:rsidRPr="0087725D" w:rsidRDefault="00BA4E98" w:rsidP="007F6B7D">
      <w:pPr>
        <w:autoSpaceDE w:val="0"/>
        <w:autoSpaceDN w:val="0"/>
        <w:adjustRightInd w:val="0"/>
        <w:spacing w:after="0" w:line="240" w:lineRule="auto"/>
        <w:ind w:left="709" w:hanging="1"/>
        <w:jc w:val="both"/>
        <w:rPr>
          <w:rFonts w:ascii="Times New Roman" w:hAnsi="Times New Roman"/>
          <w:color w:val="000000"/>
        </w:rPr>
      </w:pPr>
      <w:r w:rsidRPr="0087725D">
        <w:rPr>
          <w:rFonts w:ascii="Times New Roman" w:hAnsi="Times New Roman"/>
          <w:color w:val="000000"/>
        </w:rPr>
        <w:t>Ежемесячная плата за услуги/работы согласно Приложению №</w:t>
      </w:r>
      <w:r w:rsidR="00ED62ED" w:rsidRPr="0087725D">
        <w:rPr>
          <w:rFonts w:ascii="Times New Roman" w:hAnsi="Times New Roman"/>
          <w:color w:val="000000"/>
        </w:rPr>
        <w:t xml:space="preserve"> </w:t>
      </w:r>
      <w:r w:rsidRPr="0087725D">
        <w:rPr>
          <w:rFonts w:ascii="Times New Roman" w:hAnsi="Times New Roman"/>
          <w:color w:val="000000"/>
        </w:rPr>
        <w:t xml:space="preserve">3 к настоящему Договору, определяется как произведение общей площади принадлежащих ему </w:t>
      </w:r>
      <w:r w:rsidR="00ED62ED" w:rsidRPr="0087725D">
        <w:rPr>
          <w:rFonts w:ascii="Times New Roman" w:hAnsi="Times New Roman"/>
          <w:color w:val="000000"/>
        </w:rPr>
        <w:t>П</w:t>
      </w:r>
      <w:r w:rsidRPr="0087725D">
        <w:rPr>
          <w:rFonts w:ascii="Times New Roman" w:hAnsi="Times New Roman"/>
          <w:color w:val="000000"/>
        </w:rPr>
        <w:t>омещений на размер платы за 1 кв. метр соответствующей площади в месяц.</w:t>
      </w:r>
    </w:p>
    <w:p w14:paraId="1B45A0F8" w14:textId="77777777" w:rsidR="007F3CC2" w:rsidRPr="0087725D" w:rsidRDefault="007F3CC2" w:rsidP="007F6B7D">
      <w:pPr>
        <w:autoSpaceDE w:val="0"/>
        <w:autoSpaceDN w:val="0"/>
        <w:adjustRightInd w:val="0"/>
        <w:spacing w:after="0" w:line="240" w:lineRule="auto"/>
        <w:ind w:left="709" w:hanging="1"/>
        <w:jc w:val="both"/>
        <w:rPr>
          <w:rFonts w:ascii="Times New Roman" w:hAnsi="Times New Roman"/>
          <w:color w:val="000000"/>
        </w:rPr>
      </w:pPr>
      <w:r w:rsidRPr="0087725D">
        <w:rPr>
          <w:rFonts w:ascii="Times New Roman" w:hAnsi="Times New Roman"/>
          <w:color w:val="000000"/>
        </w:rPr>
        <w:t xml:space="preserve">Размер платы за </w:t>
      </w:r>
      <w:r w:rsidR="00ED62ED" w:rsidRPr="0087725D">
        <w:rPr>
          <w:rFonts w:ascii="Times New Roman" w:hAnsi="Times New Roman"/>
          <w:color w:val="000000"/>
        </w:rPr>
        <w:t>С</w:t>
      </w:r>
      <w:r w:rsidRPr="0087725D">
        <w:rPr>
          <w:rFonts w:ascii="Times New Roman" w:hAnsi="Times New Roman"/>
          <w:color w:val="000000"/>
        </w:rPr>
        <w:t xml:space="preserve">одержание и </w:t>
      </w:r>
      <w:r w:rsidR="00ED62ED" w:rsidRPr="0087725D">
        <w:rPr>
          <w:rFonts w:ascii="Times New Roman" w:hAnsi="Times New Roman"/>
          <w:color w:val="000000"/>
        </w:rPr>
        <w:t>Т</w:t>
      </w:r>
      <w:r w:rsidRPr="0087725D">
        <w:rPr>
          <w:rFonts w:ascii="Times New Roman" w:hAnsi="Times New Roman"/>
          <w:color w:val="000000"/>
        </w:rPr>
        <w:t xml:space="preserve">екущий ремонт </w:t>
      </w:r>
      <w:r w:rsidR="00ED62ED" w:rsidRPr="0087725D">
        <w:rPr>
          <w:rFonts w:ascii="Times New Roman" w:hAnsi="Times New Roman"/>
          <w:color w:val="000000"/>
        </w:rPr>
        <w:t>О</w:t>
      </w:r>
      <w:r w:rsidRPr="0087725D">
        <w:rPr>
          <w:rFonts w:ascii="Times New Roman" w:hAnsi="Times New Roman"/>
          <w:color w:val="000000"/>
        </w:rPr>
        <w:t xml:space="preserve">бщего имущества Комплекса апартаментов может быть изменен не чаще 1 раза в год на индекс потребительских цен в РФ </w:t>
      </w:r>
      <w:r w:rsidR="00E56929" w:rsidRPr="0087725D">
        <w:rPr>
          <w:rFonts w:ascii="Times New Roman" w:hAnsi="Times New Roman"/>
          <w:color w:val="000000"/>
        </w:rPr>
        <w:t xml:space="preserve">на жилищно-коммунальные услуги, </w:t>
      </w:r>
      <w:r w:rsidR="00ED62ED" w:rsidRPr="0087725D">
        <w:rPr>
          <w:rFonts w:ascii="Times New Roman" w:hAnsi="Times New Roman"/>
          <w:color w:val="000000"/>
        </w:rPr>
        <w:t xml:space="preserve">при условии </w:t>
      </w:r>
      <w:r w:rsidR="00E56929" w:rsidRPr="0087725D">
        <w:rPr>
          <w:rFonts w:ascii="Times New Roman" w:hAnsi="Times New Roman"/>
          <w:color w:val="000000"/>
        </w:rPr>
        <w:t>проведения общего собрания собственников помещений в Комплексе апартаментов</w:t>
      </w:r>
      <w:r w:rsidR="00ED62ED" w:rsidRPr="0087725D">
        <w:rPr>
          <w:rFonts w:ascii="Times New Roman" w:hAnsi="Times New Roman"/>
          <w:color w:val="000000"/>
        </w:rPr>
        <w:t xml:space="preserve"> и утверждения нового размера платы</w:t>
      </w:r>
      <w:r w:rsidR="00E56929" w:rsidRPr="0087725D">
        <w:rPr>
          <w:rFonts w:ascii="Times New Roman" w:hAnsi="Times New Roman"/>
          <w:color w:val="000000"/>
        </w:rPr>
        <w:t xml:space="preserve">. </w:t>
      </w:r>
    </w:p>
    <w:p w14:paraId="593CF8EC" w14:textId="77777777" w:rsidR="00ED62ED" w:rsidRPr="0087725D" w:rsidRDefault="00BA4E98" w:rsidP="007F6B7D">
      <w:pPr>
        <w:widowControl w:val="0"/>
        <w:autoSpaceDE w:val="0"/>
        <w:autoSpaceDN w:val="0"/>
        <w:adjustRightInd w:val="0"/>
        <w:spacing w:after="0" w:line="240" w:lineRule="auto"/>
        <w:ind w:left="709" w:hanging="709"/>
        <w:jc w:val="both"/>
        <w:rPr>
          <w:rFonts w:ascii="Times New Roman" w:hAnsi="Times New Roman"/>
          <w:color w:val="000000"/>
        </w:rPr>
      </w:pPr>
      <w:r w:rsidRPr="0087725D">
        <w:rPr>
          <w:rFonts w:ascii="Times New Roman" w:hAnsi="Times New Roman"/>
          <w:color w:val="000000"/>
        </w:rPr>
        <w:t xml:space="preserve">4.3. </w:t>
      </w:r>
      <w:r w:rsidR="007F6B7D" w:rsidRPr="0087725D">
        <w:rPr>
          <w:rFonts w:ascii="Times New Roman" w:hAnsi="Times New Roman"/>
          <w:color w:val="000000"/>
        </w:rPr>
        <w:tab/>
      </w:r>
      <w:r w:rsidRPr="0087725D">
        <w:rPr>
          <w:rFonts w:ascii="Times New Roman" w:hAnsi="Times New Roman"/>
          <w:color w:val="000000"/>
        </w:rPr>
        <w:t xml:space="preserve">Размер платы за холодную воду, горячую воду, электрическую энергию, потребляемые при использовании и </w:t>
      </w:r>
      <w:r w:rsidR="00ED62ED" w:rsidRPr="0087725D">
        <w:rPr>
          <w:rFonts w:ascii="Times New Roman" w:hAnsi="Times New Roman"/>
          <w:color w:val="000000"/>
        </w:rPr>
        <w:t>С</w:t>
      </w:r>
      <w:r w:rsidRPr="0087725D">
        <w:rPr>
          <w:rFonts w:ascii="Times New Roman" w:hAnsi="Times New Roman"/>
          <w:color w:val="000000"/>
        </w:rPr>
        <w:t xml:space="preserve">одержании Общего имущества в </w:t>
      </w:r>
      <w:r w:rsidR="00ED62ED" w:rsidRPr="0087725D">
        <w:rPr>
          <w:rFonts w:ascii="Times New Roman" w:hAnsi="Times New Roman"/>
          <w:color w:val="000000"/>
        </w:rPr>
        <w:t>К</w:t>
      </w:r>
      <w:r w:rsidR="0074294A" w:rsidRPr="0087725D">
        <w:rPr>
          <w:rFonts w:ascii="Times New Roman" w:hAnsi="Times New Roman"/>
          <w:color w:val="000000"/>
        </w:rPr>
        <w:t>омплексе апартаментов</w:t>
      </w:r>
      <w:r w:rsidRPr="0087725D">
        <w:rPr>
          <w:rFonts w:ascii="Times New Roman" w:hAnsi="Times New Roman"/>
          <w:color w:val="000000"/>
        </w:rPr>
        <w:t xml:space="preserve">, за отведение сточных вод в целях </w:t>
      </w:r>
      <w:r w:rsidR="00ED62ED" w:rsidRPr="0087725D">
        <w:rPr>
          <w:rFonts w:ascii="Times New Roman" w:hAnsi="Times New Roman"/>
          <w:color w:val="000000"/>
        </w:rPr>
        <w:t>С</w:t>
      </w:r>
      <w:r w:rsidRPr="0087725D">
        <w:rPr>
          <w:rFonts w:ascii="Times New Roman" w:hAnsi="Times New Roman"/>
          <w:color w:val="000000"/>
        </w:rPr>
        <w:t xml:space="preserve">одержания Общего имущества в </w:t>
      </w:r>
      <w:r w:rsidR="00ED62ED" w:rsidRPr="0087725D">
        <w:rPr>
          <w:rFonts w:ascii="Times New Roman" w:hAnsi="Times New Roman"/>
          <w:color w:val="000000"/>
        </w:rPr>
        <w:t>К</w:t>
      </w:r>
      <w:r w:rsidR="0074294A" w:rsidRPr="0087725D">
        <w:rPr>
          <w:rFonts w:ascii="Times New Roman" w:hAnsi="Times New Roman"/>
          <w:color w:val="000000"/>
        </w:rPr>
        <w:t xml:space="preserve">омплексе апартаментов </w:t>
      </w:r>
      <w:r w:rsidRPr="0087725D">
        <w:rPr>
          <w:rFonts w:ascii="Times New Roman" w:hAnsi="Times New Roman"/>
          <w:color w:val="000000"/>
        </w:rPr>
        <w:t xml:space="preserve">определяется в размере стоимости объемов </w:t>
      </w:r>
      <w:r w:rsidR="00ED62ED" w:rsidRPr="0087725D">
        <w:rPr>
          <w:rFonts w:ascii="Times New Roman" w:hAnsi="Times New Roman"/>
          <w:color w:val="000000"/>
        </w:rPr>
        <w:t>К</w:t>
      </w:r>
      <w:r w:rsidRPr="0087725D">
        <w:rPr>
          <w:rFonts w:ascii="Times New Roman" w:hAnsi="Times New Roman"/>
          <w:color w:val="000000"/>
        </w:rPr>
        <w:t xml:space="preserve">оммунальных ресурсов, рассчитанных исходя из фактического потребления </w:t>
      </w:r>
      <w:r w:rsidR="00ED62ED" w:rsidRPr="0087725D">
        <w:rPr>
          <w:rFonts w:ascii="Times New Roman" w:hAnsi="Times New Roman"/>
          <w:color w:val="000000"/>
        </w:rPr>
        <w:t>К</w:t>
      </w:r>
      <w:r w:rsidRPr="0087725D">
        <w:rPr>
          <w:rFonts w:ascii="Times New Roman" w:hAnsi="Times New Roman"/>
          <w:color w:val="000000"/>
        </w:rPr>
        <w:t xml:space="preserve">оммунальных услуг на общедомовые нужды, на основании показаний приборов учета. </w:t>
      </w:r>
    </w:p>
    <w:p w14:paraId="132663BB" w14:textId="77777777" w:rsidR="00BA4E98" w:rsidRPr="0087725D" w:rsidRDefault="00BA4E98" w:rsidP="00ED62ED">
      <w:pPr>
        <w:widowControl w:val="0"/>
        <w:autoSpaceDE w:val="0"/>
        <w:autoSpaceDN w:val="0"/>
        <w:adjustRightInd w:val="0"/>
        <w:spacing w:after="0" w:line="240" w:lineRule="auto"/>
        <w:ind w:left="709" w:hanging="1"/>
        <w:jc w:val="both"/>
        <w:rPr>
          <w:rFonts w:ascii="Times New Roman" w:hAnsi="Times New Roman"/>
          <w:color w:val="000000"/>
        </w:rPr>
      </w:pPr>
      <w:r w:rsidRPr="0087725D">
        <w:rPr>
          <w:rFonts w:ascii="Times New Roman" w:hAnsi="Times New Roman"/>
          <w:color w:val="000000"/>
        </w:rPr>
        <w:t xml:space="preserve">Решение общего собрания собственников помещений в </w:t>
      </w:r>
      <w:r w:rsidR="00ED62ED" w:rsidRPr="0087725D">
        <w:rPr>
          <w:rFonts w:ascii="Times New Roman" w:hAnsi="Times New Roman"/>
          <w:color w:val="000000"/>
        </w:rPr>
        <w:t>К</w:t>
      </w:r>
      <w:r w:rsidR="0074294A" w:rsidRPr="0087725D">
        <w:rPr>
          <w:rFonts w:ascii="Times New Roman" w:hAnsi="Times New Roman"/>
          <w:color w:val="000000"/>
        </w:rPr>
        <w:t xml:space="preserve">омплексе апартаментов </w:t>
      </w:r>
      <w:r w:rsidRPr="0087725D">
        <w:rPr>
          <w:rFonts w:ascii="Times New Roman" w:hAnsi="Times New Roman"/>
          <w:color w:val="000000"/>
        </w:rPr>
        <w:t xml:space="preserve">не требуется в случае изменения размера платы в связи с </w:t>
      </w:r>
      <w:r w:rsidR="00ED62ED" w:rsidRPr="0087725D">
        <w:rPr>
          <w:rFonts w:ascii="Times New Roman" w:hAnsi="Times New Roman"/>
          <w:color w:val="000000"/>
        </w:rPr>
        <w:t xml:space="preserve">изменением тарифов Ресурсоснабжающих организаций. </w:t>
      </w:r>
    </w:p>
    <w:p w14:paraId="42CCC949" w14:textId="77777777" w:rsidR="00BA4E98" w:rsidRPr="0087725D" w:rsidRDefault="00BA4E98" w:rsidP="007F6B7D">
      <w:pPr>
        <w:autoSpaceDE w:val="0"/>
        <w:autoSpaceDN w:val="0"/>
        <w:adjustRightInd w:val="0"/>
        <w:spacing w:after="0" w:line="240" w:lineRule="auto"/>
        <w:ind w:left="709" w:hanging="709"/>
        <w:jc w:val="both"/>
        <w:rPr>
          <w:rFonts w:ascii="Times New Roman" w:hAnsi="Times New Roman"/>
          <w:color w:val="000000"/>
        </w:rPr>
      </w:pPr>
      <w:r w:rsidRPr="0087725D">
        <w:rPr>
          <w:rFonts w:ascii="Times New Roman" w:hAnsi="Times New Roman"/>
          <w:color w:val="000000"/>
        </w:rPr>
        <w:t xml:space="preserve">4.4. </w:t>
      </w:r>
      <w:r w:rsidR="007F6B7D" w:rsidRPr="0087725D">
        <w:rPr>
          <w:rFonts w:ascii="Times New Roman" w:hAnsi="Times New Roman"/>
          <w:color w:val="000000"/>
        </w:rPr>
        <w:tab/>
      </w:r>
      <w:r w:rsidRPr="0087725D">
        <w:rPr>
          <w:rFonts w:ascii="Times New Roman" w:hAnsi="Times New Roman"/>
          <w:color w:val="000000"/>
        </w:rPr>
        <w:t xml:space="preserve">Размер платы за </w:t>
      </w:r>
      <w:r w:rsidR="00ED62ED" w:rsidRPr="0087725D">
        <w:rPr>
          <w:rFonts w:ascii="Times New Roman" w:hAnsi="Times New Roman"/>
          <w:color w:val="000000"/>
        </w:rPr>
        <w:t>К</w:t>
      </w:r>
      <w:r w:rsidRPr="0087725D">
        <w:rPr>
          <w:rFonts w:ascii="Times New Roman" w:hAnsi="Times New Roman"/>
          <w:color w:val="000000"/>
        </w:rPr>
        <w:t xml:space="preserve">оммунальные услуги, потребляемые в Помещениях, оснащенных индивидуальными приборами учета, а также при оборудовании </w:t>
      </w:r>
      <w:r w:rsidR="00ED62ED" w:rsidRPr="0087725D">
        <w:rPr>
          <w:rFonts w:ascii="Times New Roman" w:hAnsi="Times New Roman"/>
          <w:color w:val="000000"/>
        </w:rPr>
        <w:t xml:space="preserve">Комплекса апартаментов </w:t>
      </w:r>
      <w:r w:rsidRPr="0087725D">
        <w:rPr>
          <w:rFonts w:ascii="Times New Roman" w:hAnsi="Times New Roman"/>
          <w:color w:val="000000"/>
        </w:rPr>
        <w:t xml:space="preserve">общедомовыми приборами учета определяется в соответствии с объемами фактического потребления </w:t>
      </w:r>
      <w:r w:rsidR="00ED62ED" w:rsidRPr="0087725D">
        <w:rPr>
          <w:rFonts w:ascii="Times New Roman" w:hAnsi="Times New Roman"/>
          <w:color w:val="000000"/>
        </w:rPr>
        <w:t>К</w:t>
      </w:r>
      <w:r w:rsidRPr="0087725D">
        <w:rPr>
          <w:rFonts w:ascii="Times New Roman" w:hAnsi="Times New Roman"/>
          <w:color w:val="000000"/>
        </w:rPr>
        <w:t>оммунальных услуг или исходя из нормативов потребления коммунальных услуг</w:t>
      </w:r>
      <w:r w:rsidR="0007443E" w:rsidRPr="0087725D">
        <w:rPr>
          <w:rFonts w:ascii="Times New Roman" w:hAnsi="Times New Roman"/>
          <w:color w:val="000000"/>
        </w:rPr>
        <w:t>.</w:t>
      </w:r>
    </w:p>
    <w:p w14:paraId="4552D2E1" w14:textId="77777777" w:rsidR="00BA4E98" w:rsidRPr="0087725D" w:rsidRDefault="00BA4E98" w:rsidP="007F6B7D">
      <w:pPr>
        <w:pStyle w:val="afffc"/>
        <w:ind w:left="709" w:hanging="709"/>
        <w:jc w:val="both"/>
        <w:rPr>
          <w:color w:val="000000"/>
          <w:sz w:val="22"/>
          <w:szCs w:val="22"/>
        </w:rPr>
      </w:pPr>
      <w:r w:rsidRPr="0087725D">
        <w:rPr>
          <w:color w:val="000000"/>
          <w:sz w:val="22"/>
          <w:szCs w:val="22"/>
        </w:rPr>
        <w:t xml:space="preserve">4.5. </w:t>
      </w:r>
      <w:r w:rsidR="007F6B7D" w:rsidRPr="0087725D">
        <w:rPr>
          <w:color w:val="000000"/>
          <w:sz w:val="22"/>
          <w:szCs w:val="22"/>
        </w:rPr>
        <w:tab/>
      </w:r>
      <w:r w:rsidRPr="0087725D">
        <w:rPr>
          <w:color w:val="000000"/>
          <w:sz w:val="22"/>
          <w:szCs w:val="22"/>
        </w:rPr>
        <w:t xml:space="preserve">Размер платы за </w:t>
      </w:r>
      <w:r w:rsidR="00ED62ED" w:rsidRPr="0087725D">
        <w:rPr>
          <w:color w:val="000000"/>
          <w:sz w:val="22"/>
          <w:szCs w:val="22"/>
        </w:rPr>
        <w:t>К</w:t>
      </w:r>
      <w:r w:rsidRPr="0087725D">
        <w:rPr>
          <w:color w:val="000000"/>
          <w:sz w:val="22"/>
          <w:szCs w:val="22"/>
        </w:rPr>
        <w:t>оммунальные услуги рассчитывается по тарифам, установленным в порядке, предусмотренном действующим законодательством РФ.</w:t>
      </w:r>
    </w:p>
    <w:p w14:paraId="1570E805" w14:textId="77777777" w:rsidR="00BA4E98" w:rsidRPr="0087725D" w:rsidRDefault="00BA4E98" w:rsidP="007F6B7D">
      <w:pPr>
        <w:autoSpaceDE w:val="0"/>
        <w:autoSpaceDN w:val="0"/>
        <w:adjustRightInd w:val="0"/>
        <w:spacing w:after="0" w:line="240" w:lineRule="auto"/>
        <w:ind w:left="709" w:hanging="709"/>
        <w:jc w:val="both"/>
        <w:rPr>
          <w:rFonts w:ascii="Times New Roman" w:hAnsi="Times New Roman"/>
          <w:color w:val="000000"/>
        </w:rPr>
      </w:pPr>
      <w:r w:rsidRPr="0087725D">
        <w:rPr>
          <w:rFonts w:ascii="Times New Roman" w:hAnsi="Times New Roman"/>
          <w:color w:val="000000"/>
        </w:rPr>
        <w:t xml:space="preserve">4.6. </w:t>
      </w:r>
      <w:r w:rsidR="007F6B7D" w:rsidRPr="0087725D">
        <w:rPr>
          <w:rFonts w:ascii="Times New Roman" w:hAnsi="Times New Roman"/>
          <w:color w:val="000000"/>
        </w:rPr>
        <w:tab/>
      </w:r>
      <w:r w:rsidRPr="0087725D">
        <w:rPr>
          <w:rFonts w:ascii="Times New Roman" w:hAnsi="Times New Roman"/>
          <w:color w:val="000000"/>
        </w:rPr>
        <w:t>Плата по Договору вносится</w:t>
      </w:r>
      <w:r w:rsidR="00E81A7F" w:rsidRPr="0087725D">
        <w:rPr>
          <w:rFonts w:ascii="Times New Roman" w:hAnsi="Times New Roman"/>
          <w:color w:val="000000"/>
        </w:rPr>
        <w:t xml:space="preserve"> Собственником</w:t>
      </w:r>
      <w:r w:rsidRPr="0087725D">
        <w:rPr>
          <w:rFonts w:ascii="Times New Roman" w:hAnsi="Times New Roman"/>
          <w:color w:val="000000"/>
        </w:rPr>
        <w:t xml:space="preserve"> ежемесячно до </w:t>
      </w:r>
      <w:r w:rsidR="00E81A7F" w:rsidRPr="0087725D">
        <w:rPr>
          <w:rFonts w:ascii="Times New Roman" w:hAnsi="Times New Roman"/>
          <w:color w:val="000000"/>
        </w:rPr>
        <w:t>20 (Д</w:t>
      </w:r>
      <w:r w:rsidRPr="0087725D">
        <w:rPr>
          <w:rFonts w:ascii="Times New Roman" w:hAnsi="Times New Roman"/>
          <w:color w:val="000000"/>
        </w:rPr>
        <w:t>вадцатого</w:t>
      </w:r>
      <w:r w:rsidR="00E81A7F" w:rsidRPr="0087725D">
        <w:rPr>
          <w:rFonts w:ascii="Times New Roman" w:hAnsi="Times New Roman"/>
          <w:color w:val="000000"/>
        </w:rPr>
        <w:t>)</w:t>
      </w:r>
      <w:r w:rsidRPr="0087725D">
        <w:rPr>
          <w:rFonts w:ascii="Times New Roman" w:hAnsi="Times New Roman"/>
          <w:color w:val="000000"/>
        </w:rPr>
        <w:t xml:space="preserve"> числа месяца, следующего за расчетным месяцем</w:t>
      </w:r>
      <w:r w:rsidR="00E81A7F" w:rsidRPr="0087725D">
        <w:rPr>
          <w:rFonts w:ascii="Times New Roman" w:hAnsi="Times New Roman"/>
          <w:color w:val="000000"/>
        </w:rPr>
        <w:t xml:space="preserve"> на основании счета (платежных документов), выставленного Управляющей организацией</w:t>
      </w:r>
      <w:r w:rsidRPr="0087725D">
        <w:rPr>
          <w:rFonts w:ascii="Times New Roman" w:hAnsi="Times New Roman"/>
          <w:color w:val="000000"/>
        </w:rPr>
        <w:t>.</w:t>
      </w:r>
    </w:p>
    <w:p w14:paraId="2781B8F9" w14:textId="77777777" w:rsidR="00BA4E98" w:rsidRPr="0087725D" w:rsidRDefault="00BA4E98" w:rsidP="007F6B7D">
      <w:pPr>
        <w:autoSpaceDE w:val="0"/>
        <w:autoSpaceDN w:val="0"/>
        <w:adjustRightInd w:val="0"/>
        <w:spacing w:after="0" w:line="240" w:lineRule="auto"/>
        <w:ind w:left="709" w:hanging="709"/>
        <w:jc w:val="both"/>
        <w:rPr>
          <w:rFonts w:ascii="Times New Roman" w:hAnsi="Times New Roman"/>
          <w:color w:val="000000"/>
        </w:rPr>
      </w:pPr>
      <w:r w:rsidRPr="0087725D">
        <w:rPr>
          <w:rFonts w:ascii="Times New Roman" w:hAnsi="Times New Roman"/>
          <w:color w:val="000000"/>
        </w:rPr>
        <w:t>4.</w:t>
      </w:r>
      <w:r w:rsidR="00E81A7F" w:rsidRPr="0087725D">
        <w:rPr>
          <w:rFonts w:ascii="Times New Roman" w:hAnsi="Times New Roman"/>
          <w:color w:val="000000"/>
        </w:rPr>
        <w:t>7</w:t>
      </w:r>
      <w:r w:rsidRPr="0087725D">
        <w:rPr>
          <w:rFonts w:ascii="Times New Roman" w:hAnsi="Times New Roman"/>
          <w:color w:val="000000"/>
        </w:rPr>
        <w:t xml:space="preserve">. </w:t>
      </w:r>
      <w:r w:rsidR="007F6B7D" w:rsidRPr="0087725D">
        <w:rPr>
          <w:rFonts w:ascii="Times New Roman" w:hAnsi="Times New Roman"/>
          <w:color w:val="000000"/>
        </w:rPr>
        <w:tab/>
      </w:r>
      <w:r w:rsidRPr="0087725D">
        <w:rPr>
          <w:rFonts w:ascii="Times New Roman" w:hAnsi="Times New Roman"/>
          <w:color w:val="000000"/>
        </w:rPr>
        <w:t xml:space="preserve">Сумма начисленных пеней указывается в платежном документе в соответствии с действующим </w:t>
      </w:r>
      <w:r w:rsidR="00E81A7F" w:rsidRPr="0087725D">
        <w:rPr>
          <w:rFonts w:ascii="Times New Roman" w:hAnsi="Times New Roman"/>
          <w:color w:val="000000"/>
        </w:rPr>
        <w:t xml:space="preserve">жилищным </w:t>
      </w:r>
      <w:r w:rsidRPr="0087725D">
        <w:rPr>
          <w:rFonts w:ascii="Times New Roman" w:hAnsi="Times New Roman"/>
          <w:color w:val="000000"/>
        </w:rPr>
        <w:t xml:space="preserve">законодательством РФ. В случае выставления платежного документа позднее </w:t>
      </w:r>
      <w:r w:rsidR="00E81A7F" w:rsidRPr="0087725D">
        <w:rPr>
          <w:rFonts w:ascii="Times New Roman" w:hAnsi="Times New Roman"/>
          <w:color w:val="000000"/>
        </w:rPr>
        <w:t>10-го числа месяца, следующего за отчетным</w:t>
      </w:r>
      <w:r w:rsidRPr="0087725D">
        <w:rPr>
          <w:rFonts w:ascii="Times New Roman" w:hAnsi="Times New Roman"/>
          <w:color w:val="000000"/>
        </w:rPr>
        <w:t>, дата, с которой начисляются пени, сдвигается на срок задержки выставления платежного документа.</w:t>
      </w:r>
    </w:p>
    <w:p w14:paraId="36A1E1EE" w14:textId="77777777" w:rsidR="00BA4E98" w:rsidRPr="0087725D" w:rsidRDefault="00BA4E98" w:rsidP="007F6B7D">
      <w:pPr>
        <w:pStyle w:val="ConsPlusNonformat"/>
        <w:widowControl/>
        <w:ind w:left="709" w:hanging="709"/>
        <w:jc w:val="both"/>
        <w:rPr>
          <w:rFonts w:ascii="Times New Roman" w:hAnsi="Times New Roman" w:cs="Times New Roman"/>
          <w:color w:val="000000"/>
          <w:sz w:val="22"/>
          <w:szCs w:val="22"/>
        </w:rPr>
      </w:pPr>
      <w:r w:rsidRPr="0087725D">
        <w:rPr>
          <w:rFonts w:ascii="Times New Roman" w:hAnsi="Times New Roman" w:cs="Times New Roman"/>
          <w:color w:val="000000"/>
          <w:sz w:val="22"/>
          <w:szCs w:val="22"/>
        </w:rPr>
        <w:t>4.</w:t>
      </w:r>
      <w:r w:rsidR="00E81A7F" w:rsidRPr="0087725D">
        <w:rPr>
          <w:rFonts w:ascii="Times New Roman" w:hAnsi="Times New Roman" w:cs="Times New Roman"/>
          <w:color w:val="000000"/>
          <w:sz w:val="22"/>
          <w:szCs w:val="22"/>
        </w:rPr>
        <w:t>8</w:t>
      </w:r>
      <w:r w:rsidRPr="0087725D">
        <w:rPr>
          <w:rFonts w:ascii="Times New Roman" w:hAnsi="Times New Roman" w:cs="Times New Roman"/>
          <w:color w:val="000000"/>
          <w:sz w:val="22"/>
          <w:szCs w:val="22"/>
        </w:rPr>
        <w:t xml:space="preserve">. </w:t>
      </w:r>
      <w:r w:rsidR="007F6B7D" w:rsidRPr="0087725D">
        <w:rPr>
          <w:rFonts w:ascii="Times New Roman" w:hAnsi="Times New Roman" w:cs="Times New Roman"/>
          <w:color w:val="000000"/>
          <w:sz w:val="22"/>
          <w:szCs w:val="22"/>
        </w:rPr>
        <w:tab/>
      </w:r>
      <w:r w:rsidRPr="0087725D">
        <w:rPr>
          <w:rFonts w:ascii="Times New Roman" w:hAnsi="Times New Roman" w:cs="Times New Roman"/>
          <w:color w:val="000000"/>
          <w:sz w:val="22"/>
          <w:szCs w:val="22"/>
        </w:rPr>
        <w:t xml:space="preserve">Неиспользование </w:t>
      </w:r>
      <w:r w:rsidR="00E81A7F" w:rsidRPr="0087725D">
        <w:rPr>
          <w:rFonts w:ascii="Times New Roman" w:hAnsi="Times New Roman" w:cs="Times New Roman"/>
          <w:color w:val="000000"/>
          <w:sz w:val="22"/>
          <w:szCs w:val="22"/>
        </w:rPr>
        <w:t>П</w:t>
      </w:r>
      <w:r w:rsidRPr="0087725D">
        <w:rPr>
          <w:rFonts w:ascii="Times New Roman" w:hAnsi="Times New Roman" w:cs="Times New Roman"/>
          <w:color w:val="000000"/>
          <w:sz w:val="22"/>
          <w:szCs w:val="22"/>
        </w:rPr>
        <w:t xml:space="preserve">омещений Собственником не является основанием для невнесения платы за </w:t>
      </w:r>
      <w:r w:rsidR="00E81A7F" w:rsidRPr="0087725D">
        <w:rPr>
          <w:rFonts w:ascii="Times New Roman" w:hAnsi="Times New Roman" w:cs="Times New Roman"/>
          <w:color w:val="000000"/>
          <w:sz w:val="22"/>
          <w:szCs w:val="22"/>
        </w:rPr>
        <w:t>П</w:t>
      </w:r>
      <w:r w:rsidRPr="0087725D">
        <w:rPr>
          <w:rFonts w:ascii="Times New Roman" w:hAnsi="Times New Roman" w:cs="Times New Roman"/>
          <w:color w:val="000000"/>
          <w:sz w:val="22"/>
          <w:szCs w:val="22"/>
        </w:rPr>
        <w:t>омещение и за отопление.</w:t>
      </w:r>
    </w:p>
    <w:p w14:paraId="7B652726" w14:textId="77777777" w:rsidR="00BA4E98" w:rsidRPr="0087725D" w:rsidRDefault="0007443E" w:rsidP="007F6B7D">
      <w:pPr>
        <w:autoSpaceDE w:val="0"/>
        <w:autoSpaceDN w:val="0"/>
        <w:adjustRightInd w:val="0"/>
        <w:spacing w:after="0" w:line="240" w:lineRule="auto"/>
        <w:ind w:left="709" w:hanging="709"/>
        <w:jc w:val="both"/>
        <w:rPr>
          <w:rFonts w:ascii="Times New Roman" w:hAnsi="Times New Roman"/>
          <w:color w:val="000000"/>
        </w:rPr>
      </w:pPr>
      <w:r w:rsidRPr="0087725D">
        <w:rPr>
          <w:rFonts w:ascii="Times New Roman" w:hAnsi="Times New Roman"/>
          <w:color w:val="000000"/>
        </w:rPr>
        <w:t>4.</w:t>
      </w:r>
      <w:r w:rsidR="00E81A7F" w:rsidRPr="0087725D">
        <w:rPr>
          <w:rFonts w:ascii="Times New Roman" w:hAnsi="Times New Roman"/>
          <w:color w:val="000000"/>
        </w:rPr>
        <w:t>9</w:t>
      </w:r>
      <w:r w:rsidRPr="0087725D">
        <w:rPr>
          <w:rFonts w:ascii="Times New Roman" w:hAnsi="Times New Roman"/>
          <w:color w:val="000000"/>
        </w:rPr>
        <w:t xml:space="preserve">. </w:t>
      </w:r>
      <w:r w:rsidR="007F6B7D" w:rsidRPr="0087725D">
        <w:rPr>
          <w:rFonts w:ascii="Times New Roman" w:hAnsi="Times New Roman"/>
          <w:color w:val="000000"/>
        </w:rPr>
        <w:tab/>
      </w:r>
      <w:r w:rsidR="00BA4E98" w:rsidRPr="0087725D">
        <w:rPr>
          <w:rFonts w:ascii="Times New Roman" w:hAnsi="Times New Roman"/>
          <w:color w:val="000000"/>
        </w:rPr>
        <w:t xml:space="preserve">В случае невыполнения работ (неоказания услуг) или выявления недостатков, </w:t>
      </w:r>
      <w:r w:rsidR="00E81A7F" w:rsidRPr="0087725D">
        <w:rPr>
          <w:rFonts w:ascii="Times New Roman" w:hAnsi="Times New Roman"/>
          <w:color w:val="000000"/>
        </w:rPr>
        <w:t xml:space="preserve">ежемесячная </w:t>
      </w:r>
      <w:r w:rsidR="00BA4E98" w:rsidRPr="0087725D">
        <w:rPr>
          <w:rFonts w:ascii="Times New Roman" w:hAnsi="Times New Roman"/>
          <w:color w:val="000000"/>
        </w:rPr>
        <w:t xml:space="preserve">стоимость </w:t>
      </w:r>
      <w:r w:rsidR="00E81A7F" w:rsidRPr="0087725D">
        <w:rPr>
          <w:rFonts w:ascii="Times New Roman" w:hAnsi="Times New Roman"/>
          <w:color w:val="000000"/>
        </w:rPr>
        <w:t xml:space="preserve">(п.4.1. Договора) должна быть </w:t>
      </w:r>
      <w:r w:rsidR="00833E3C" w:rsidRPr="0087725D">
        <w:rPr>
          <w:rFonts w:ascii="Times New Roman" w:hAnsi="Times New Roman"/>
          <w:color w:val="000000"/>
        </w:rPr>
        <w:t xml:space="preserve">уменьшена, </w:t>
      </w:r>
      <w:r w:rsidR="00BA4E98" w:rsidRPr="0087725D">
        <w:rPr>
          <w:rFonts w:ascii="Times New Roman" w:hAnsi="Times New Roman"/>
          <w:color w:val="000000"/>
        </w:rPr>
        <w:t>путем проведения перерасчета по итогам года</w:t>
      </w:r>
      <w:r w:rsidR="00833E3C" w:rsidRPr="0087725D">
        <w:rPr>
          <w:rFonts w:ascii="Times New Roman" w:hAnsi="Times New Roman"/>
          <w:color w:val="000000"/>
        </w:rPr>
        <w:t xml:space="preserve">, о чем Управляющая организация письменно </w:t>
      </w:r>
      <w:r w:rsidR="00BA4E98" w:rsidRPr="0087725D">
        <w:rPr>
          <w:rFonts w:ascii="Times New Roman" w:hAnsi="Times New Roman"/>
          <w:color w:val="000000"/>
        </w:rPr>
        <w:t>уведомл</w:t>
      </w:r>
      <w:r w:rsidR="00833E3C" w:rsidRPr="0087725D">
        <w:rPr>
          <w:rFonts w:ascii="Times New Roman" w:hAnsi="Times New Roman"/>
          <w:color w:val="000000"/>
        </w:rPr>
        <w:t xml:space="preserve">яет </w:t>
      </w:r>
      <w:r w:rsidR="00BA4E98" w:rsidRPr="0087725D">
        <w:rPr>
          <w:rFonts w:ascii="Times New Roman" w:hAnsi="Times New Roman"/>
          <w:color w:val="000000"/>
        </w:rPr>
        <w:t>Собственника.</w:t>
      </w:r>
    </w:p>
    <w:p w14:paraId="729BC5C7" w14:textId="77777777" w:rsidR="00BA4E98" w:rsidRPr="0087725D" w:rsidRDefault="00BA4E98" w:rsidP="007F6B7D">
      <w:pPr>
        <w:autoSpaceDE w:val="0"/>
        <w:autoSpaceDN w:val="0"/>
        <w:adjustRightInd w:val="0"/>
        <w:spacing w:after="0" w:line="240" w:lineRule="auto"/>
        <w:ind w:left="709" w:hanging="709"/>
        <w:jc w:val="both"/>
        <w:rPr>
          <w:rFonts w:ascii="Times New Roman" w:hAnsi="Times New Roman"/>
          <w:color w:val="000000"/>
        </w:rPr>
      </w:pPr>
      <w:r w:rsidRPr="0087725D">
        <w:rPr>
          <w:rFonts w:ascii="Times New Roman" w:hAnsi="Times New Roman"/>
          <w:color w:val="000000"/>
        </w:rPr>
        <w:t>4.</w:t>
      </w:r>
      <w:r w:rsidR="00E81A7F" w:rsidRPr="0087725D">
        <w:rPr>
          <w:rFonts w:ascii="Times New Roman" w:hAnsi="Times New Roman"/>
          <w:color w:val="000000"/>
        </w:rPr>
        <w:t>10</w:t>
      </w:r>
      <w:r w:rsidRPr="0087725D">
        <w:rPr>
          <w:rFonts w:ascii="Times New Roman" w:hAnsi="Times New Roman"/>
          <w:color w:val="000000"/>
        </w:rPr>
        <w:t xml:space="preserve">. </w:t>
      </w:r>
      <w:r w:rsidR="007F6B7D" w:rsidRPr="0087725D">
        <w:rPr>
          <w:rFonts w:ascii="Times New Roman" w:hAnsi="Times New Roman"/>
          <w:color w:val="000000"/>
        </w:rPr>
        <w:tab/>
      </w:r>
      <w:r w:rsidRPr="0087725D">
        <w:rPr>
          <w:rFonts w:ascii="Times New Roman" w:hAnsi="Times New Roman"/>
          <w:color w:val="000000"/>
        </w:rPr>
        <w:t>Собственник не вправе требовать изменения размера платы, если оказание услуг и выполнение работ ненадлежащего качества и (или) с перерывами, превышающими установленную продолжительность, связано с устранением угрозы жизни и здоровью граждан, предупреждением ущерба их имуществу или вследствие действия обстоятельств непреодолимой силы.</w:t>
      </w:r>
    </w:p>
    <w:p w14:paraId="5CFF4F90" w14:textId="77777777" w:rsidR="00BA4E98" w:rsidRPr="0087725D" w:rsidRDefault="00BA4E98" w:rsidP="007F6B7D">
      <w:pPr>
        <w:autoSpaceDE w:val="0"/>
        <w:autoSpaceDN w:val="0"/>
        <w:adjustRightInd w:val="0"/>
        <w:spacing w:after="0" w:line="240" w:lineRule="auto"/>
        <w:ind w:left="709" w:hanging="709"/>
        <w:jc w:val="both"/>
        <w:rPr>
          <w:rFonts w:ascii="Times New Roman" w:hAnsi="Times New Roman"/>
          <w:color w:val="000000"/>
        </w:rPr>
      </w:pPr>
      <w:r w:rsidRPr="0087725D">
        <w:rPr>
          <w:rFonts w:ascii="Times New Roman" w:hAnsi="Times New Roman"/>
          <w:color w:val="000000"/>
        </w:rPr>
        <w:t>4.</w:t>
      </w:r>
      <w:r w:rsidR="00E81A7F" w:rsidRPr="0087725D">
        <w:rPr>
          <w:rFonts w:ascii="Times New Roman" w:hAnsi="Times New Roman"/>
          <w:color w:val="000000"/>
        </w:rPr>
        <w:t>11</w:t>
      </w:r>
      <w:r w:rsidRPr="0087725D">
        <w:rPr>
          <w:rFonts w:ascii="Times New Roman" w:hAnsi="Times New Roman"/>
          <w:color w:val="000000"/>
        </w:rPr>
        <w:t xml:space="preserve">. </w:t>
      </w:r>
      <w:r w:rsidR="007F6B7D" w:rsidRPr="0087725D">
        <w:rPr>
          <w:rFonts w:ascii="Times New Roman" w:hAnsi="Times New Roman"/>
          <w:color w:val="000000"/>
        </w:rPr>
        <w:tab/>
      </w:r>
      <w:r w:rsidRPr="0087725D">
        <w:rPr>
          <w:rFonts w:ascii="Times New Roman" w:hAnsi="Times New Roman"/>
          <w:color w:val="000000"/>
        </w:rPr>
        <w:t>В случае изменения в установленном порядке тарифов на коммунальные услуги Управляющая организация применяет новые тарифы со дня вступления в силу соответствующего нормативного правового акта.</w:t>
      </w:r>
    </w:p>
    <w:p w14:paraId="499C3349" w14:textId="77777777" w:rsidR="00BA4E98" w:rsidRPr="0087725D" w:rsidRDefault="00BA4E98" w:rsidP="007F6B7D">
      <w:pPr>
        <w:autoSpaceDE w:val="0"/>
        <w:autoSpaceDN w:val="0"/>
        <w:adjustRightInd w:val="0"/>
        <w:spacing w:after="0" w:line="240" w:lineRule="auto"/>
        <w:ind w:left="709" w:hanging="709"/>
        <w:jc w:val="both"/>
        <w:rPr>
          <w:rFonts w:ascii="Times New Roman" w:hAnsi="Times New Roman"/>
          <w:color w:val="000000"/>
        </w:rPr>
      </w:pPr>
      <w:r w:rsidRPr="0087725D">
        <w:rPr>
          <w:rFonts w:ascii="Times New Roman" w:hAnsi="Times New Roman"/>
          <w:color w:val="000000"/>
        </w:rPr>
        <w:t>4.</w:t>
      </w:r>
      <w:r w:rsidR="00E81A7F" w:rsidRPr="0087725D">
        <w:rPr>
          <w:rFonts w:ascii="Times New Roman" w:hAnsi="Times New Roman"/>
          <w:color w:val="000000"/>
        </w:rPr>
        <w:t>12</w:t>
      </w:r>
      <w:r w:rsidRPr="0087725D">
        <w:rPr>
          <w:rFonts w:ascii="Times New Roman" w:hAnsi="Times New Roman"/>
          <w:color w:val="000000"/>
        </w:rPr>
        <w:t xml:space="preserve">. </w:t>
      </w:r>
      <w:r w:rsidR="007F6B7D" w:rsidRPr="0087725D">
        <w:rPr>
          <w:rFonts w:ascii="Times New Roman" w:hAnsi="Times New Roman"/>
          <w:color w:val="000000"/>
        </w:rPr>
        <w:tab/>
      </w:r>
      <w:r w:rsidRPr="0087725D">
        <w:rPr>
          <w:rFonts w:ascii="Times New Roman" w:hAnsi="Times New Roman"/>
          <w:color w:val="000000"/>
        </w:rPr>
        <w:t>Собственник вправе осуществить предоплату за текущий месяц и более длительные периоды, потребовав от Управляющей организации платежные документы, с последующим перерасчетом. В случае расчетов, производимых по прибору учета (общедомовому, индивидуальному), или отсутствия Собственника осуществляется перерасчет суммы, подлежащей оплате за предоплаченный период.</w:t>
      </w:r>
    </w:p>
    <w:p w14:paraId="0868478C" w14:textId="77777777" w:rsidR="00BA4E98" w:rsidRPr="0087725D" w:rsidRDefault="00BA4E98" w:rsidP="007F6B7D">
      <w:pPr>
        <w:autoSpaceDE w:val="0"/>
        <w:autoSpaceDN w:val="0"/>
        <w:adjustRightInd w:val="0"/>
        <w:spacing w:after="0" w:line="240" w:lineRule="auto"/>
        <w:ind w:left="709" w:hanging="709"/>
        <w:jc w:val="both"/>
        <w:rPr>
          <w:rFonts w:ascii="Times New Roman" w:hAnsi="Times New Roman"/>
          <w:color w:val="000000"/>
        </w:rPr>
      </w:pPr>
      <w:r w:rsidRPr="0087725D">
        <w:rPr>
          <w:rFonts w:ascii="Times New Roman" w:hAnsi="Times New Roman"/>
          <w:color w:val="000000"/>
        </w:rPr>
        <w:t>4.</w:t>
      </w:r>
      <w:r w:rsidR="00E81A7F" w:rsidRPr="0087725D">
        <w:rPr>
          <w:rFonts w:ascii="Times New Roman" w:hAnsi="Times New Roman"/>
          <w:color w:val="000000"/>
        </w:rPr>
        <w:t>13</w:t>
      </w:r>
      <w:r w:rsidRPr="0087725D">
        <w:rPr>
          <w:rFonts w:ascii="Times New Roman" w:hAnsi="Times New Roman"/>
          <w:color w:val="000000"/>
        </w:rPr>
        <w:t xml:space="preserve">. </w:t>
      </w:r>
      <w:r w:rsidR="007F6B7D" w:rsidRPr="0087725D">
        <w:rPr>
          <w:rFonts w:ascii="Times New Roman" w:hAnsi="Times New Roman"/>
          <w:color w:val="000000"/>
        </w:rPr>
        <w:tab/>
      </w:r>
      <w:r w:rsidRPr="0087725D">
        <w:rPr>
          <w:rFonts w:ascii="Times New Roman" w:hAnsi="Times New Roman"/>
          <w:color w:val="000000"/>
        </w:rPr>
        <w:t>Услуги Управляющей организации (сервисные услуги), не предусмотренные настоящим Договором, выполняются за отдельную плату по отдельно заключенным договорам.</w:t>
      </w:r>
    </w:p>
    <w:p w14:paraId="238D790A" w14:textId="77777777" w:rsidR="00BA4E98" w:rsidRPr="0087725D" w:rsidRDefault="00BA4E98" w:rsidP="00041D56">
      <w:pPr>
        <w:autoSpaceDE w:val="0"/>
        <w:autoSpaceDN w:val="0"/>
        <w:adjustRightInd w:val="0"/>
        <w:spacing w:after="0" w:line="240" w:lineRule="auto"/>
        <w:jc w:val="center"/>
        <w:outlineLvl w:val="1"/>
        <w:rPr>
          <w:rFonts w:ascii="Times New Roman" w:hAnsi="Times New Roman"/>
          <w:color w:val="000000"/>
          <w:highlight w:val="green"/>
        </w:rPr>
      </w:pPr>
    </w:p>
    <w:p w14:paraId="05692A6F" w14:textId="77777777" w:rsidR="00BA4E98" w:rsidRPr="0087725D" w:rsidRDefault="00BA4E98" w:rsidP="00041D56">
      <w:pPr>
        <w:autoSpaceDE w:val="0"/>
        <w:autoSpaceDN w:val="0"/>
        <w:adjustRightInd w:val="0"/>
        <w:spacing w:after="0" w:line="240" w:lineRule="auto"/>
        <w:jc w:val="center"/>
        <w:outlineLvl w:val="1"/>
        <w:rPr>
          <w:rFonts w:ascii="Times New Roman" w:hAnsi="Times New Roman"/>
          <w:b/>
          <w:color w:val="000000"/>
        </w:rPr>
      </w:pPr>
      <w:r w:rsidRPr="0087725D">
        <w:rPr>
          <w:rFonts w:ascii="Times New Roman" w:hAnsi="Times New Roman"/>
          <w:b/>
          <w:color w:val="000000"/>
        </w:rPr>
        <w:t>5. Ответственность Сторон</w:t>
      </w:r>
    </w:p>
    <w:p w14:paraId="2E8DA7D6" w14:textId="77777777" w:rsidR="00BA4E98" w:rsidRPr="0087725D" w:rsidRDefault="00BA4E98" w:rsidP="00041D56">
      <w:pPr>
        <w:autoSpaceDE w:val="0"/>
        <w:autoSpaceDN w:val="0"/>
        <w:adjustRightInd w:val="0"/>
        <w:spacing w:after="0" w:line="240" w:lineRule="auto"/>
        <w:jc w:val="both"/>
        <w:rPr>
          <w:rFonts w:ascii="Times New Roman" w:hAnsi="Times New Roman"/>
          <w:color w:val="000000"/>
        </w:rPr>
      </w:pPr>
    </w:p>
    <w:p w14:paraId="0B6C8979" w14:textId="77777777" w:rsidR="00BA4E98" w:rsidRPr="0087725D" w:rsidRDefault="00BA4E98" w:rsidP="00367D1A">
      <w:pPr>
        <w:autoSpaceDE w:val="0"/>
        <w:autoSpaceDN w:val="0"/>
        <w:adjustRightInd w:val="0"/>
        <w:spacing w:after="0" w:line="240" w:lineRule="auto"/>
        <w:ind w:left="709" w:hanging="709"/>
        <w:jc w:val="both"/>
        <w:rPr>
          <w:rFonts w:ascii="Times New Roman" w:hAnsi="Times New Roman"/>
          <w:color w:val="000000"/>
        </w:rPr>
      </w:pPr>
      <w:r w:rsidRPr="0087725D">
        <w:rPr>
          <w:rFonts w:ascii="Times New Roman" w:hAnsi="Times New Roman"/>
          <w:color w:val="000000"/>
        </w:rPr>
        <w:t xml:space="preserve">5.1. </w:t>
      </w:r>
      <w:r w:rsidR="00367D1A" w:rsidRPr="0087725D">
        <w:rPr>
          <w:rFonts w:ascii="Times New Roman" w:hAnsi="Times New Roman"/>
          <w:color w:val="000000"/>
        </w:rPr>
        <w:tab/>
      </w:r>
      <w:r w:rsidRPr="0087725D">
        <w:rPr>
          <w:rFonts w:ascii="Times New Roman" w:hAnsi="Times New Roman"/>
          <w:color w:val="000000"/>
        </w:rPr>
        <w:t>За неисполнение или ненадлежащее исполнение настоящего Договора</w:t>
      </w:r>
      <w:r w:rsidR="00367D1A" w:rsidRPr="0087725D">
        <w:rPr>
          <w:rFonts w:ascii="Times New Roman" w:hAnsi="Times New Roman"/>
          <w:color w:val="000000"/>
        </w:rPr>
        <w:t>,</w:t>
      </w:r>
      <w:r w:rsidRPr="0087725D">
        <w:rPr>
          <w:rFonts w:ascii="Times New Roman" w:hAnsi="Times New Roman"/>
          <w:color w:val="000000"/>
        </w:rPr>
        <w:t xml:space="preserve"> </w:t>
      </w:r>
      <w:r w:rsidR="00367D1A" w:rsidRPr="0087725D">
        <w:rPr>
          <w:rFonts w:ascii="Times New Roman" w:hAnsi="Times New Roman"/>
          <w:color w:val="000000"/>
        </w:rPr>
        <w:t>С</w:t>
      </w:r>
      <w:r w:rsidRPr="0087725D">
        <w:rPr>
          <w:rFonts w:ascii="Times New Roman" w:hAnsi="Times New Roman"/>
          <w:color w:val="000000"/>
        </w:rPr>
        <w:t>тороны несут ответственность в соответствии с действующим законодательством Российской Федерации и настоящим Договором.</w:t>
      </w:r>
    </w:p>
    <w:p w14:paraId="5DE29A6E" w14:textId="77777777" w:rsidR="00BA4E98" w:rsidRPr="0087725D" w:rsidRDefault="002F1233" w:rsidP="002F1233">
      <w:pPr>
        <w:autoSpaceDE w:val="0"/>
        <w:autoSpaceDN w:val="0"/>
        <w:adjustRightInd w:val="0"/>
        <w:spacing w:after="0" w:line="240" w:lineRule="auto"/>
        <w:ind w:left="708" w:hanging="708"/>
        <w:jc w:val="both"/>
        <w:rPr>
          <w:rFonts w:ascii="Times New Roman" w:hAnsi="Times New Roman"/>
          <w:color w:val="000000"/>
        </w:rPr>
      </w:pPr>
      <w:r w:rsidRPr="0087725D">
        <w:rPr>
          <w:rFonts w:ascii="Times New Roman" w:hAnsi="Times New Roman"/>
          <w:color w:val="000000"/>
        </w:rPr>
        <w:t>5.2.</w:t>
      </w:r>
      <w:r w:rsidRPr="0087725D">
        <w:rPr>
          <w:rFonts w:ascii="Times New Roman" w:hAnsi="Times New Roman"/>
          <w:color w:val="000000"/>
        </w:rPr>
        <w:tab/>
      </w:r>
      <w:r w:rsidR="00BA4E98" w:rsidRPr="0087725D">
        <w:rPr>
          <w:rFonts w:ascii="Times New Roman" w:hAnsi="Times New Roman"/>
          <w:color w:val="000000"/>
        </w:rPr>
        <w:t xml:space="preserve">В целях разграничения границ ответственности по </w:t>
      </w:r>
      <w:r w:rsidRPr="0087725D">
        <w:rPr>
          <w:rFonts w:ascii="Times New Roman" w:hAnsi="Times New Roman"/>
          <w:color w:val="000000"/>
        </w:rPr>
        <w:t>С</w:t>
      </w:r>
      <w:r w:rsidR="00BA4E98" w:rsidRPr="0087725D">
        <w:rPr>
          <w:rFonts w:ascii="Times New Roman" w:hAnsi="Times New Roman"/>
          <w:color w:val="000000"/>
        </w:rPr>
        <w:t xml:space="preserve">одержанию и </w:t>
      </w:r>
      <w:r w:rsidRPr="0087725D">
        <w:rPr>
          <w:rFonts w:ascii="Times New Roman" w:hAnsi="Times New Roman"/>
          <w:color w:val="000000"/>
        </w:rPr>
        <w:t xml:space="preserve">Текущему </w:t>
      </w:r>
      <w:r w:rsidR="00BA4E98" w:rsidRPr="0087725D">
        <w:rPr>
          <w:rFonts w:ascii="Times New Roman" w:hAnsi="Times New Roman"/>
          <w:color w:val="000000"/>
        </w:rPr>
        <w:t xml:space="preserve">ремонту </w:t>
      </w:r>
      <w:r w:rsidRPr="0087725D">
        <w:rPr>
          <w:rFonts w:ascii="Times New Roman" w:hAnsi="Times New Roman"/>
          <w:color w:val="000000"/>
        </w:rPr>
        <w:t>О</w:t>
      </w:r>
      <w:r w:rsidR="00BA4E98" w:rsidRPr="0087725D">
        <w:rPr>
          <w:rFonts w:ascii="Times New Roman" w:hAnsi="Times New Roman"/>
          <w:color w:val="000000"/>
        </w:rPr>
        <w:t xml:space="preserve">бщего имущества в </w:t>
      </w:r>
      <w:r w:rsidRPr="0087725D">
        <w:rPr>
          <w:rFonts w:ascii="Times New Roman" w:hAnsi="Times New Roman"/>
          <w:color w:val="000000"/>
        </w:rPr>
        <w:t>К</w:t>
      </w:r>
      <w:r w:rsidR="0074294A" w:rsidRPr="0087725D">
        <w:rPr>
          <w:rFonts w:ascii="Times New Roman" w:hAnsi="Times New Roman"/>
          <w:color w:val="000000"/>
        </w:rPr>
        <w:t xml:space="preserve">омплексе апартаментов </w:t>
      </w:r>
      <w:r w:rsidR="00BA4E98" w:rsidRPr="0087725D">
        <w:rPr>
          <w:rFonts w:ascii="Times New Roman" w:hAnsi="Times New Roman"/>
          <w:color w:val="000000"/>
        </w:rPr>
        <w:t xml:space="preserve">Сторонами подписывается </w:t>
      </w:r>
      <w:hyperlink r:id="rId10" w:history="1">
        <w:r w:rsidR="00BA4E98" w:rsidRPr="0087725D">
          <w:rPr>
            <w:rFonts w:ascii="Times New Roman" w:hAnsi="Times New Roman"/>
            <w:color w:val="000000"/>
          </w:rPr>
          <w:t>Схема</w:t>
        </w:r>
      </w:hyperlink>
      <w:r w:rsidR="00BA4E98" w:rsidRPr="0087725D">
        <w:rPr>
          <w:rFonts w:ascii="Times New Roman" w:hAnsi="Times New Roman"/>
          <w:color w:val="000000"/>
        </w:rPr>
        <w:t xml:space="preserve"> разграничения ответственности </w:t>
      </w:r>
      <w:r w:rsidRPr="0087725D">
        <w:rPr>
          <w:rFonts w:ascii="Times New Roman" w:hAnsi="Times New Roman"/>
          <w:color w:val="000000"/>
        </w:rPr>
        <w:t xml:space="preserve">между </w:t>
      </w:r>
      <w:r w:rsidR="00BA4E98" w:rsidRPr="0087725D">
        <w:rPr>
          <w:rFonts w:ascii="Times New Roman" w:hAnsi="Times New Roman"/>
          <w:color w:val="000000"/>
        </w:rPr>
        <w:t xml:space="preserve">Управляющей организации и </w:t>
      </w:r>
      <w:r w:rsidRPr="0087725D">
        <w:rPr>
          <w:rFonts w:ascii="Times New Roman" w:hAnsi="Times New Roman"/>
          <w:color w:val="000000"/>
        </w:rPr>
        <w:t xml:space="preserve">Собственником </w:t>
      </w:r>
      <w:r w:rsidR="00BA4E98" w:rsidRPr="0087725D">
        <w:rPr>
          <w:rFonts w:ascii="Times New Roman" w:hAnsi="Times New Roman"/>
          <w:color w:val="000000"/>
        </w:rPr>
        <w:t>(Приложение №</w:t>
      </w:r>
      <w:r w:rsidRPr="0087725D">
        <w:rPr>
          <w:rFonts w:ascii="Times New Roman" w:hAnsi="Times New Roman"/>
          <w:color w:val="000000"/>
        </w:rPr>
        <w:t xml:space="preserve"> </w:t>
      </w:r>
      <w:r w:rsidR="00BA4E98" w:rsidRPr="0087725D">
        <w:rPr>
          <w:rFonts w:ascii="Times New Roman" w:hAnsi="Times New Roman"/>
          <w:color w:val="000000"/>
        </w:rPr>
        <w:t>2</w:t>
      </w:r>
      <w:r w:rsidRPr="0087725D">
        <w:rPr>
          <w:rFonts w:ascii="Times New Roman" w:hAnsi="Times New Roman"/>
          <w:color w:val="000000"/>
        </w:rPr>
        <w:t xml:space="preserve"> к Договору</w:t>
      </w:r>
      <w:r w:rsidR="00BA4E98" w:rsidRPr="0087725D">
        <w:rPr>
          <w:rFonts w:ascii="Times New Roman" w:hAnsi="Times New Roman"/>
          <w:color w:val="000000"/>
        </w:rPr>
        <w:t>).</w:t>
      </w:r>
    </w:p>
    <w:p w14:paraId="594B65FF" w14:textId="77777777" w:rsidR="00BA4E98" w:rsidRPr="0087725D" w:rsidRDefault="00BA4E98" w:rsidP="00367D1A">
      <w:pPr>
        <w:autoSpaceDE w:val="0"/>
        <w:autoSpaceDN w:val="0"/>
        <w:adjustRightInd w:val="0"/>
        <w:spacing w:after="0" w:line="240" w:lineRule="auto"/>
        <w:ind w:left="709" w:hanging="709"/>
        <w:jc w:val="both"/>
        <w:rPr>
          <w:rFonts w:ascii="Times New Roman" w:hAnsi="Times New Roman"/>
          <w:color w:val="000000"/>
        </w:rPr>
      </w:pPr>
      <w:r w:rsidRPr="0087725D">
        <w:rPr>
          <w:rFonts w:ascii="Times New Roman" w:hAnsi="Times New Roman"/>
          <w:color w:val="000000"/>
        </w:rPr>
        <w:t>5.</w:t>
      </w:r>
      <w:r w:rsidR="002F1233" w:rsidRPr="0087725D">
        <w:rPr>
          <w:rFonts w:ascii="Times New Roman" w:hAnsi="Times New Roman"/>
          <w:color w:val="000000"/>
        </w:rPr>
        <w:t>3</w:t>
      </w:r>
      <w:r w:rsidRPr="0087725D">
        <w:rPr>
          <w:rFonts w:ascii="Times New Roman" w:hAnsi="Times New Roman"/>
          <w:color w:val="000000"/>
        </w:rPr>
        <w:t xml:space="preserve">. </w:t>
      </w:r>
      <w:r w:rsidR="00367D1A" w:rsidRPr="0087725D">
        <w:rPr>
          <w:rFonts w:ascii="Times New Roman" w:hAnsi="Times New Roman"/>
          <w:color w:val="000000"/>
        </w:rPr>
        <w:tab/>
      </w:r>
      <w:r w:rsidRPr="0087725D">
        <w:rPr>
          <w:rFonts w:ascii="Times New Roman" w:hAnsi="Times New Roman"/>
          <w:color w:val="000000"/>
        </w:rPr>
        <w:t xml:space="preserve">В случае оказания услуг и выполнения работ по управлению, </w:t>
      </w:r>
      <w:r w:rsidR="002F1233" w:rsidRPr="0087725D">
        <w:rPr>
          <w:rFonts w:ascii="Times New Roman" w:hAnsi="Times New Roman"/>
          <w:color w:val="000000"/>
        </w:rPr>
        <w:t>С</w:t>
      </w:r>
      <w:r w:rsidRPr="0087725D">
        <w:rPr>
          <w:rFonts w:ascii="Times New Roman" w:hAnsi="Times New Roman"/>
          <w:color w:val="000000"/>
        </w:rPr>
        <w:t xml:space="preserve">одержанию и </w:t>
      </w:r>
      <w:r w:rsidR="002F1233" w:rsidRPr="0087725D">
        <w:rPr>
          <w:rFonts w:ascii="Times New Roman" w:hAnsi="Times New Roman"/>
          <w:color w:val="000000"/>
        </w:rPr>
        <w:t xml:space="preserve">Текущему </w:t>
      </w:r>
      <w:r w:rsidRPr="0087725D">
        <w:rPr>
          <w:rFonts w:ascii="Times New Roman" w:hAnsi="Times New Roman"/>
          <w:color w:val="000000"/>
        </w:rPr>
        <w:t xml:space="preserve">ремонту </w:t>
      </w:r>
      <w:r w:rsidR="002F1233" w:rsidRPr="0087725D">
        <w:rPr>
          <w:rFonts w:ascii="Times New Roman" w:hAnsi="Times New Roman"/>
          <w:color w:val="000000"/>
        </w:rPr>
        <w:t xml:space="preserve">Общего </w:t>
      </w:r>
      <w:r w:rsidRPr="0087725D">
        <w:rPr>
          <w:rFonts w:ascii="Times New Roman" w:hAnsi="Times New Roman"/>
          <w:color w:val="000000"/>
        </w:rPr>
        <w:t xml:space="preserve">имущества в </w:t>
      </w:r>
      <w:r w:rsidR="002F1233" w:rsidRPr="0087725D">
        <w:rPr>
          <w:rFonts w:ascii="Times New Roman" w:hAnsi="Times New Roman"/>
          <w:color w:val="000000"/>
        </w:rPr>
        <w:t>К</w:t>
      </w:r>
      <w:r w:rsidR="0074294A" w:rsidRPr="0087725D">
        <w:rPr>
          <w:rFonts w:ascii="Times New Roman" w:hAnsi="Times New Roman"/>
          <w:color w:val="000000"/>
        </w:rPr>
        <w:t xml:space="preserve">омплексе апартаментов </w:t>
      </w:r>
      <w:r w:rsidRPr="0087725D">
        <w:rPr>
          <w:rFonts w:ascii="Times New Roman" w:hAnsi="Times New Roman"/>
          <w:color w:val="000000"/>
        </w:rPr>
        <w:t xml:space="preserve">ненадлежащего качества и (или) с перерывами, превышающими </w:t>
      </w:r>
      <w:r w:rsidRPr="0087725D">
        <w:rPr>
          <w:rFonts w:ascii="Times New Roman" w:hAnsi="Times New Roman"/>
          <w:color w:val="000000"/>
        </w:rPr>
        <w:lastRenderedPageBreak/>
        <w:t xml:space="preserve">установленную продолжительность, а также при предоставлении </w:t>
      </w:r>
      <w:r w:rsidR="002F1233" w:rsidRPr="0087725D">
        <w:rPr>
          <w:rFonts w:ascii="Times New Roman" w:hAnsi="Times New Roman"/>
          <w:color w:val="000000"/>
        </w:rPr>
        <w:t>К</w:t>
      </w:r>
      <w:r w:rsidRPr="0087725D">
        <w:rPr>
          <w:rFonts w:ascii="Times New Roman" w:hAnsi="Times New Roman"/>
          <w:color w:val="000000"/>
        </w:rPr>
        <w:t>оммунальных услуг ненадлежащего качества и (или) с перерывами, превышающими установленную продолжительность, Управляющая организация обязана уплатить Собственнику, неустойку в размере, определяемом в соответствии с действующим законодательством РФ, за каждый день нарушения, перечислив ее на счет, указанный Собственником, или по желанию Собственника произвести зачет в счет будущих платежей с корректировкой предоставляемого платежного документа.</w:t>
      </w:r>
    </w:p>
    <w:p w14:paraId="3C94C107" w14:textId="77777777" w:rsidR="00BA4E98" w:rsidRPr="00340B77" w:rsidRDefault="00BA4E98" w:rsidP="00367D1A">
      <w:pPr>
        <w:autoSpaceDE w:val="0"/>
        <w:autoSpaceDN w:val="0"/>
        <w:adjustRightInd w:val="0"/>
        <w:spacing w:after="0" w:line="240" w:lineRule="auto"/>
        <w:ind w:left="709" w:hanging="709"/>
        <w:jc w:val="both"/>
        <w:rPr>
          <w:rFonts w:ascii="Times New Roman" w:hAnsi="Times New Roman"/>
          <w:color w:val="000000"/>
        </w:rPr>
      </w:pPr>
      <w:r w:rsidRPr="0087725D">
        <w:rPr>
          <w:rFonts w:ascii="Times New Roman" w:hAnsi="Times New Roman"/>
          <w:color w:val="000000"/>
        </w:rPr>
        <w:t>5.</w:t>
      </w:r>
      <w:r w:rsidR="002F1233" w:rsidRPr="0087725D">
        <w:rPr>
          <w:rFonts w:ascii="Times New Roman" w:hAnsi="Times New Roman"/>
          <w:color w:val="000000"/>
        </w:rPr>
        <w:t>4</w:t>
      </w:r>
      <w:r w:rsidRPr="0087725D">
        <w:rPr>
          <w:rFonts w:ascii="Times New Roman" w:hAnsi="Times New Roman"/>
          <w:color w:val="000000"/>
        </w:rPr>
        <w:t xml:space="preserve">. </w:t>
      </w:r>
      <w:r w:rsidR="00367D1A" w:rsidRPr="0087725D">
        <w:rPr>
          <w:rFonts w:ascii="Times New Roman" w:hAnsi="Times New Roman"/>
          <w:color w:val="000000"/>
        </w:rPr>
        <w:tab/>
      </w:r>
      <w:r w:rsidRPr="0087725D">
        <w:rPr>
          <w:rFonts w:ascii="Times New Roman" w:hAnsi="Times New Roman"/>
          <w:color w:val="000000"/>
        </w:rPr>
        <w:t xml:space="preserve">В случае несвоевременного и (или) неполного внесения платы за услуги по Договору, Собственник </w:t>
      </w:r>
      <w:r w:rsidRPr="00340B77">
        <w:rPr>
          <w:rFonts w:ascii="Times New Roman" w:hAnsi="Times New Roman"/>
          <w:color w:val="000000"/>
        </w:rPr>
        <w:t xml:space="preserve">обязан уплатить Управляющей организации пени в порядке и размере, установленном </w:t>
      </w:r>
      <w:r w:rsidR="0007443E" w:rsidRPr="00340B77">
        <w:rPr>
          <w:rFonts w:ascii="Times New Roman" w:hAnsi="Times New Roman"/>
          <w:color w:val="000000"/>
        </w:rPr>
        <w:t xml:space="preserve">действующим </w:t>
      </w:r>
      <w:r w:rsidR="002F1233" w:rsidRPr="00340B77">
        <w:rPr>
          <w:rFonts w:ascii="Times New Roman" w:hAnsi="Times New Roman"/>
          <w:color w:val="000000"/>
        </w:rPr>
        <w:t xml:space="preserve">жилищным </w:t>
      </w:r>
      <w:r w:rsidR="0007443E" w:rsidRPr="00340B77">
        <w:rPr>
          <w:rFonts w:ascii="Times New Roman" w:hAnsi="Times New Roman"/>
          <w:color w:val="000000"/>
        </w:rPr>
        <w:t>законодательством РФ</w:t>
      </w:r>
      <w:r w:rsidR="00532C7C" w:rsidRPr="00340B77">
        <w:rPr>
          <w:rFonts w:ascii="Times New Roman" w:hAnsi="Times New Roman"/>
          <w:color w:val="000000"/>
        </w:rPr>
        <w:t>.</w:t>
      </w:r>
    </w:p>
    <w:p w14:paraId="31BDF7C5" w14:textId="77777777" w:rsidR="00BA4E98" w:rsidRPr="00340B77" w:rsidRDefault="00BA4E98" w:rsidP="00367D1A">
      <w:pPr>
        <w:autoSpaceDE w:val="0"/>
        <w:autoSpaceDN w:val="0"/>
        <w:adjustRightInd w:val="0"/>
        <w:spacing w:after="0" w:line="240" w:lineRule="auto"/>
        <w:ind w:left="709" w:hanging="709"/>
        <w:jc w:val="both"/>
        <w:rPr>
          <w:rFonts w:ascii="Times New Roman" w:hAnsi="Times New Roman"/>
          <w:color w:val="000000"/>
        </w:rPr>
      </w:pPr>
      <w:r w:rsidRPr="00340B77">
        <w:rPr>
          <w:rFonts w:ascii="Times New Roman" w:hAnsi="Times New Roman"/>
          <w:color w:val="000000"/>
        </w:rPr>
        <w:t>5.</w:t>
      </w:r>
      <w:r w:rsidR="002F1233" w:rsidRPr="00340B77">
        <w:rPr>
          <w:rFonts w:ascii="Times New Roman" w:hAnsi="Times New Roman"/>
          <w:color w:val="000000"/>
        </w:rPr>
        <w:t>5</w:t>
      </w:r>
      <w:r w:rsidRPr="00340B77">
        <w:rPr>
          <w:rFonts w:ascii="Times New Roman" w:hAnsi="Times New Roman"/>
          <w:color w:val="000000"/>
        </w:rPr>
        <w:t xml:space="preserve">. </w:t>
      </w:r>
      <w:r w:rsidR="00367D1A" w:rsidRPr="00340B77">
        <w:rPr>
          <w:rFonts w:ascii="Times New Roman" w:hAnsi="Times New Roman"/>
          <w:color w:val="000000"/>
        </w:rPr>
        <w:tab/>
      </w:r>
      <w:r w:rsidRPr="00340B77">
        <w:rPr>
          <w:rFonts w:ascii="Times New Roman" w:hAnsi="Times New Roman"/>
          <w:color w:val="000000"/>
        </w:rPr>
        <w:t xml:space="preserve">Управляющая организация несет ответственность за ущерб, причиненный </w:t>
      </w:r>
      <w:r w:rsidR="002F1233" w:rsidRPr="00340B77">
        <w:rPr>
          <w:rFonts w:ascii="Times New Roman" w:hAnsi="Times New Roman"/>
          <w:color w:val="000000"/>
        </w:rPr>
        <w:t xml:space="preserve">Общему </w:t>
      </w:r>
      <w:r w:rsidRPr="00340B77">
        <w:rPr>
          <w:rFonts w:ascii="Times New Roman" w:hAnsi="Times New Roman"/>
          <w:color w:val="000000"/>
        </w:rPr>
        <w:t xml:space="preserve">имуществу в </w:t>
      </w:r>
      <w:r w:rsidR="002F1233" w:rsidRPr="00340B77">
        <w:rPr>
          <w:rFonts w:ascii="Times New Roman" w:hAnsi="Times New Roman"/>
          <w:color w:val="000000"/>
        </w:rPr>
        <w:t>К</w:t>
      </w:r>
      <w:r w:rsidR="0074294A" w:rsidRPr="00340B77">
        <w:rPr>
          <w:rFonts w:ascii="Times New Roman" w:hAnsi="Times New Roman"/>
          <w:color w:val="000000"/>
        </w:rPr>
        <w:t>омплексе апартаментов</w:t>
      </w:r>
      <w:r w:rsidRPr="00340B77">
        <w:rPr>
          <w:rFonts w:ascii="Times New Roman" w:hAnsi="Times New Roman"/>
          <w:color w:val="000000"/>
        </w:rPr>
        <w:t xml:space="preserve">, </w:t>
      </w:r>
      <w:r w:rsidR="00EB2270" w:rsidRPr="00340B77">
        <w:rPr>
          <w:rFonts w:ascii="Times New Roman" w:hAnsi="Times New Roman"/>
          <w:color w:val="000000"/>
        </w:rPr>
        <w:t xml:space="preserve">Помещению Собственника, </w:t>
      </w:r>
      <w:r w:rsidRPr="00340B77">
        <w:rPr>
          <w:rFonts w:ascii="Times New Roman" w:hAnsi="Times New Roman"/>
          <w:color w:val="000000"/>
        </w:rPr>
        <w:t>возникший в результате ее действий или бездействия, в порядке, установленном законодательством</w:t>
      </w:r>
      <w:r w:rsidR="002F1233" w:rsidRPr="00340B77">
        <w:rPr>
          <w:rFonts w:ascii="Times New Roman" w:hAnsi="Times New Roman"/>
          <w:color w:val="000000"/>
        </w:rPr>
        <w:t xml:space="preserve"> РФ</w:t>
      </w:r>
      <w:r w:rsidRPr="00340B77">
        <w:rPr>
          <w:rFonts w:ascii="Times New Roman" w:hAnsi="Times New Roman"/>
          <w:color w:val="000000"/>
        </w:rPr>
        <w:t>.</w:t>
      </w:r>
    </w:p>
    <w:p w14:paraId="5FD70C51" w14:textId="2C54AED3" w:rsidR="00586E02" w:rsidRPr="0087725D" w:rsidRDefault="000F3BC9" w:rsidP="00367D1A">
      <w:pPr>
        <w:spacing w:after="0" w:line="240" w:lineRule="auto"/>
        <w:ind w:left="709" w:hanging="709"/>
        <w:jc w:val="both"/>
        <w:rPr>
          <w:rFonts w:ascii="Times New Roman" w:hAnsi="Times New Roman"/>
          <w:color w:val="000000"/>
        </w:rPr>
      </w:pPr>
      <w:r w:rsidRPr="00340B77">
        <w:rPr>
          <w:rFonts w:ascii="Times New Roman" w:hAnsi="Times New Roman"/>
          <w:color w:val="000000"/>
        </w:rPr>
        <w:t>5.</w:t>
      </w:r>
      <w:r w:rsidR="002F1233" w:rsidRPr="00340B77">
        <w:rPr>
          <w:rFonts w:ascii="Times New Roman" w:hAnsi="Times New Roman"/>
          <w:color w:val="000000"/>
        </w:rPr>
        <w:t>6</w:t>
      </w:r>
      <w:r w:rsidRPr="00340B77">
        <w:rPr>
          <w:rFonts w:ascii="Times New Roman" w:hAnsi="Times New Roman"/>
          <w:color w:val="000000"/>
        </w:rPr>
        <w:t xml:space="preserve">. </w:t>
      </w:r>
      <w:r w:rsidR="00367D1A" w:rsidRPr="00340B77">
        <w:rPr>
          <w:rFonts w:ascii="Times New Roman" w:hAnsi="Times New Roman"/>
          <w:color w:val="000000"/>
        </w:rPr>
        <w:tab/>
      </w:r>
      <w:r w:rsidR="00B0696D" w:rsidRPr="00340B77">
        <w:rPr>
          <w:rFonts w:ascii="Times New Roman" w:hAnsi="Times New Roman"/>
          <w:color w:val="000000"/>
        </w:rPr>
        <w:t>В случае нарушения Управляющей организацией</w:t>
      </w:r>
      <w:r w:rsidR="00DD77DD" w:rsidRPr="00340B77">
        <w:rPr>
          <w:rFonts w:ascii="Times New Roman" w:hAnsi="Times New Roman"/>
          <w:color w:val="000000"/>
        </w:rPr>
        <w:t xml:space="preserve"> документально </w:t>
      </w:r>
      <w:r w:rsidR="00340B77" w:rsidRPr="00340B77">
        <w:rPr>
          <w:rFonts w:ascii="Times New Roman" w:hAnsi="Times New Roman"/>
          <w:color w:val="000000"/>
        </w:rPr>
        <w:t>подтвержденных</w:t>
      </w:r>
      <w:r w:rsidR="00B0696D" w:rsidRPr="00340B77">
        <w:rPr>
          <w:rFonts w:ascii="Times New Roman" w:hAnsi="Times New Roman"/>
          <w:color w:val="000000"/>
        </w:rPr>
        <w:t xml:space="preserve"> обязательств, </w:t>
      </w:r>
      <w:r w:rsidR="00586E02" w:rsidRPr="00340B77">
        <w:rPr>
          <w:rFonts w:ascii="Times New Roman" w:hAnsi="Times New Roman"/>
          <w:color w:val="000000"/>
        </w:rPr>
        <w:t>предусмотренных настоящим Договором</w:t>
      </w:r>
      <w:r w:rsidR="00B0696D" w:rsidRPr="00340B77">
        <w:rPr>
          <w:rFonts w:ascii="Times New Roman" w:hAnsi="Times New Roman"/>
          <w:color w:val="000000"/>
        </w:rPr>
        <w:t>,  более 4</w:t>
      </w:r>
      <w:r w:rsidR="00EB2270" w:rsidRPr="00340B77">
        <w:rPr>
          <w:rFonts w:ascii="Times New Roman" w:hAnsi="Times New Roman"/>
          <w:color w:val="000000"/>
        </w:rPr>
        <w:t xml:space="preserve"> (Четыре)</w:t>
      </w:r>
      <w:r w:rsidR="00B0696D" w:rsidRPr="00340B77">
        <w:rPr>
          <w:rFonts w:ascii="Times New Roman" w:hAnsi="Times New Roman"/>
          <w:color w:val="000000"/>
        </w:rPr>
        <w:t xml:space="preserve">  раз</w:t>
      </w:r>
      <w:r w:rsidR="00EB2270" w:rsidRPr="00340B77">
        <w:rPr>
          <w:rFonts w:ascii="Times New Roman" w:hAnsi="Times New Roman"/>
          <w:color w:val="000000"/>
        </w:rPr>
        <w:t xml:space="preserve">, </w:t>
      </w:r>
      <w:r w:rsidR="00A348A0" w:rsidRPr="00340B77">
        <w:rPr>
          <w:rFonts w:ascii="Times New Roman" w:hAnsi="Times New Roman"/>
          <w:color w:val="000000"/>
        </w:rPr>
        <w:t xml:space="preserve">а также нарушения п. 3.1.24. (однократно, на десять календарных дней) Договора, </w:t>
      </w:r>
      <w:r w:rsidR="00B0696D" w:rsidRPr="00340B77">
        <w:rPr>
          <w:rFonts w:ascii="Times New Roman" w:hAnsi="Times New Roman"/>
          <w:color w:val="000000"/>
        </w:rPr>
        <w:t>Управляющ</w:t>
      </w:r>
      <w:r w:rsidR="00EB2270" w:rsidRPr="00340B77">
        <w:rPr>
          <w:rFonts w:ascii="Times New Roman" w:hAnsi="Times New Roman"/>
          <w:color w:val="000000"/>
        </w:rPr>
        <w:t xml:space="preserve">ая организация </w:t>
      </w:r>
      <w:r w:rsidR="00A348A0" w:rsidRPr="00340B77">
        <w:rPr>
          <w:rFonts w:ascii="Times New Roman" w:hAnsi="Times New Roman"/>
          <w:color w:val="000000"/>
        </w:rPr>
        <w:t xml:space="preserve">обязана </w:t>
      </w:r>
      <w:r w:rsidR="00586E02" w:rsidRPr="00340B77">
        <w:rPr>
          <w:rFonts w:ascii="Times New Roman" w:hAnsi="Times New Roman"/>
          <w:color w:val="000000"/>
        </w:rPr>
        <w:t>пров</w:t>
      </w:r>
      <w:r w:rsidR="00A348A0" w:rsidRPr="00340B77">
        <w:rPr>
          <w:rFonts w:ascii="Times New Roman" w:hAnsi="Times New Roman"/>
          <w:color w:val="000000"/>
        </w:rPr>
        <w:t xml:space="preserve">ести </w:t>
      </w:r>
      <w:r w:rsidR="00586E02" w:rsidRPr="00340B77">
        <w:rPr>
          <w:rFonts w:ascii="Times New Roman" w:hAnsi="Times New Roman"/>
          <w:color w:val="000000"/>
        </w:rPr>
        <w:t xml:space="preserve">общее собрания собственников помещений с вопросом </w:t>
      </w:r>
      <w:r w:rsidR="00B0696D" w:rsidRPr="00340B77">
        <w:rPr>
          <w:rFonts w:ascii="Times New Roman" w:hAnsi="Times New Roman"/>
          <w:color w:val="000000"/>
        </w:rPr>
        <w:t>о расторжении Договора и смене Управляющей организации.</w:t>
      </w:r>
      <w:r w:rsidR="00B0696D" w:rsidRPr="0087725D">
        <w:rPr>
          <w:rFonts w:ascii="Times New Roman" w:hAnsi="Times New Roman"/>
          <w:color w:val="000000"/>
        </w:rPr>
        <w:t xml:space="preserve">  </w:t>
      </w:r>
    </w:p>
    <w:p w14:paraId="580071C4" w14:textId="77777777" w:rsidR="000F3BC9" w:rsidRPr="0087725D" w:rsidRDefault="000F3BC9" w:rsidP="00041D56">
      <w:pPr>
        <w:autoSpaceDE w:val="0"/>
        <w:autoSpaceDN w:val="0"/>
        <w:adjustRightInd w:val="0"/>
        <w:spacing w:after="0" w:line="240" w:lineRule="auto"/>
        <w:jc w:val="both"/>
        <w:rPr>
          <w:rFonts w:ascii="Times New Roman" w:hAnsi="Times New Roman"/>
          <w:color w:val="000000"/>
        </w:rPr>
      </w:pPr>
    </w:p>
    <w:p w14:paraId="24194D16" w14:textId="77777777" w:rsidR="00BA4E98" w:rsidRPr="0087725D" w:rsidRDefault="00441345" w:rsidP="00041D56">
      <w:pPr>
        <w:autoSpaceDE w:val="0"/>
        <w:autoSpaceDN w:val="0"/>
        <w:adjustRightInd w:val="0"/>
        <w:spacing w:after="0" w:line="240" w:lineRule="auto"/>
        <w:jc w:val="center"/>
        <w:outlineLvl w:val="1"/>
        <w:rPr>
          <w:rFonts w:ascii="Times New Roman" w:hAnsi="Times New Roman"/>
          <w:b/>
          <w:color w:val="000000"/>
        </w:rPr>
      </w:pPr>
      <w:r w:rsidRPr="0087725D">
        <w:rPr>
          <w:rFonts w:ascii="Times New Roman" w:hAnsi="Times New Roman"/>
          <w:b/>
          <w:color w:val="000000"/>
        </w:rPr>
        <w:t>6</w:t>
      </w:r>
      <w:r w:rsidR="00BA4E98" w:rsidRPr="0087725D">
        <w:rPr>
          <w:rFonts w:ascii="Times New Roman" w:hAnsi="Times New Roman"/>
          <w:b/>
          <w:color w:val="000000"/>
        </w:rPr>
        <w:t>. Порядок изменения и расторжения Договора</w:t>
      </w:r>
    </w:p>
    <w:p w14:paraId="79AF1982" w14:textId="77777777" w:rsidR="00BA4E98" w:rsidRPr="0087725D" w:rsidRDefault="00BA4E98" w:rsidP="00041D56">
      <w:pPr>
        <w:autoSpaceDE w:val="0"/>
        <w:autoSpaceDN w:val="0"/>
        <w:adjustRightInd w:val="0"/>
        <w:spacing w:after="0" w:line="240" w:lineRule="auto"/>
        <w:jc w:val="both"/>
        <w:rPr>
          <w:rFonts w:ascii="Times New Roman" w:hAnsi="Times New Roman"/>
          <w:color w:val="000000"/>
        </w:rPr>
      </w:pPr>
    </w:p>
    <w:p w14:paraId="4D728C3B" w14:textId="77777777" w:rsidR="00441345" w:rsidRPr="0087725D" w:rsidRDefault="00441345" w:rsidP="00D454FF">
      <w:pPr>
        <w:spacing w:after="0" w:line="240" w:lineRule="auto"/>
        <w:ind w:left="709" w:right="47" w:hanging="709"/>
        <w:jc w:val="both"/>
        <w:rPr>
          <w:rFonts w:ascii="Times New Roman" w:hAnsi="Times New Roman"/>
          <w:color w:val="000000"/>
        </w:rPr>
      </w:pPr>
      <w:r w:rsidRPr="0087725D">
        <w:rPr>
          <w:rFonts w:ascii="Times New Roman" w:hAnsi="Times New Roman"/>
          <w:color w:val="000000"/>
        </w:rPr>
        <w:t xml:space="preserve">6.1. </w:t>
      </w:r>
      <w:r w:rsidR="00D454FF" w:rsidRPr="0087725D">
        <w:rPr>
          <w:rFonts w:ascii="Times New Roman" w:hAnsi="Times New Roman"/>
          <w:color w:val="000000"/>
        </w:rPr>
        <w:tab/>
      </w:r>
      <w:r w:rsidRPr="0087725D">
        <w:rPr>
          <w:rFonts w:ascii="Times New Roman" w:hAnsi="Times New Roman"/>
          <w:color w:val="000000"/>
        </w:rPr>
        <w:t>Настоящий Договор</w:t>
      </w:r>
      <w:r w:rsidR="00D454FF" w:rsidRPr="0087725D">
        <w:rPr>
          <w:rFonts w:ascii="Times New Roman" w:hAnsi="Times New Roman"/>
          <w:color w:val="000000"/>
        </w:rPr>
        <w:t>,</w:t>
      </w:r>
      <w:r w:rsidRPr="0087725D">
        <w:rPr>
          <w:rFonts w:ascii="Times New Roman" w:hAnsi="Times New Roman"/>
          <w:color w:val="000000"/>
        </w:rPr>
        <w:t xml:space="preserve"> может быть</w:t>
      </w:r>
      <w:r w:rsidR="00D454FF" w:rsidRPr="0087725D">
        <w:rPr>
          <w:rFonts w:ascii="Times New Roman" w:hAnsi="Times New Roman"/>
          <w:color w:val="000000"/>
        </w:rPr>
        <w:t>,</w:t>
      </w:r>
      <w:r w:rsidRPr="0087725D">
        <w:rPr>
          <w:rFonts w:ascii="Times New Roman" w:hAnsi="Times New Roman"/>
          <w:color w:val="000000"/>
        </w:rPr>
        <w:t xml:space="preserve"> расторгнут</w:t>
      </w:r>
      <w:r w:rsidR="00D454FF" w:rsidRPr="0087725D">
        <w:rPr>
          <w:rFonts w:ascii="Times New Roman" w:hAnsi="Times New Roman"/>
          <w:color w:val="000000"/>
        </w:rPr>
        <w:t>/</w:t>
      </w:r>
      <w:r w:rsidR="005E6741" w:rsidRPr="0087725D">
        <w:rPr>
          <w:rFonts w:ascii="Times New Roman" w:hAnsi="Times New Roman"/>
          <w:color w:val="000000"/>
        </w:rPr>
        <w:t>прекращен</w:t>
      </w:r>
      <w:r w:rsidR="00D454FF" w:rsidRPr="0087725D">
        <w:rPr>
          <w:rFonts w:ascii="Times New Roman" w:hAnsi="Times New Roman"/>
          <w:color w:val="000000"/>
        </w:rPr>
        <w:t xml:space="preserve"> в соответствии с настоящим Договором и действующим законодательством РФ</w:t>
      </w:r>
      <w:r w:rsidRPr="0087725D">
        <w:rPr>
          <w:rFonts w:ascii="Times New Roman" w:hAnsi="Times New Roman"/>
          <w:color w:val="000000"/>
        </w:rPr>
        <w:t xml:space="preserve">: </w:t>
      </w:r>
    </w:p>
    <w:p w14:paraId="3E7AA4F3" w14:textId="77777777" w:rsidR="00441345" w:rsidRPr="0087725D" w:rsidRDefault="005E6741" w:rsidP="00D454FF">
      <w:pPr>
        <w:numPr>
          <w:ilvl w:val="2"/>
          <w:numId w:val="11"/>
        </w:numPr>
        <w:spacing w:after="0" w:line="240" w:lineRule="auto"/>
        <w:ind w:left="709" w:right="47" w:hanging="709"/>
        <w:jc w:val="both"/>
        <w:rPr>
          <w:rFonts w:ascii="Times New Roman" w:hAnsi="Times New Roman"/>
          <w:color w:val="000000"/>
        </w:rPr>
      </w:pPr>
      <w:r w:rsidRPr="0087725D">
        <w:rPr>
          <w:rFonts w:ascii="Times New Roman" w:hAnsi="Times New Roman"/>
          <w:color w:val="000000"/>
        </w:rPr>
        <w:t xml:space="preserve">В случае принятия общим собранием Собственников помещений решения о выборе иной управляющей организации, иного способа управления </w:t>
      </w:r>
      <w:r w:rsidRPr="0087725D">
        <w:rPr>
          <w:rFonts w:ascii="Times New Roman" w:eastAsia="Calibri" w:hAnsi="Times New Roman"/>
          <w:lang w:eastAsia="en-US"/>
        </w:rPr>
        <w:t>Комплексом апартаментов</w:t>
      </w:r>
      <w:r w:rsidRPr="0087725D">
        <w:rPr>
          <w:rFonts w:ascii="Times New Roman" w:hAnsi="Times New Roman"/>
          <w:color w:val="000000"/>
        </w:rPr>
        <w:t>,  о расторжении Договора управления</w:t>
      </w:r>
      <w:r w:rsidR="00441345" w:rsidRPr="0087725D">
        <w:rPr>
          <w:rFonts w:ascii="Times New Roman" w:hAnsi="Times New Roman"/>
          <w:color w:val="000000"/>
        </w:rPr>
        <w:t xml:space="preserve">. </w:t>
      </w:r>
    </w:p>
    <w:p w14:paraId="0216DF3D" w14:textId="3160C0F0" w:rsidR="005E6741" w:rsidRPr="0087725D" w:rsidRDefault="005E6741" w:rsidP="00D454FF">
      <w:pPr>
        <w:numPr>
          <w:ilvl w:val="2"/>
          <w:numId w:val="11"/>
        </w:numPr>
        <w:spacing w:after="0" w:line="240" w:lineRule="auto"/>
        <w:ind w:left="709" w:right="47" w:hanging="709"/>
        <w:jc w:val="both"/>
        <w:rPr>
          <w:rFonts w:ascii="Times New Roman" w:hAnsi="Times New Roman"/>
          <w:color w:val="000000"/>
        </w:rPr>
      </w:pPr>
      <w:r w:rsidRPr="0087725D">
        <w:rPr>
          <w:rFonts w:ascii="Times New Roman" w:hAnsi="Times New Roman"/>
          <w:color w:val="000000"/>
        </w:rPr>
        <w:t xml:space="preserve">В случае систематического нарушения Управляющей организацией </w:t>
      </w:r>
      <w:r w:rsidR="00340B77">
        <w:rPr>
          <w:rFonts w:ascii="Times New Roman" w:hAnsi="Times New Roman"/>
          <w:color w:val="000000"/>
        </w:rPr>
        <w:t xml:space="preserve"> </w:t>
      </w:r>
      <w:r w:rsidRPr="0087725D">
        <w:rPr>
          <w:rFonts w:ascii="Times New Roman" w:hAnsi="Times New Roman"/>
          <w:color w:val="000000"/>
        </w:rPr>
        <w:t>условий настоящего Договора, неоказания услуг или невыполнения работ, указанных в Приложении № 3 к настоящему Договору</w:t>
      </w:r>
      <w:r w:rsidR="00340B77">
        <w:rPr>
          <w:rFonts w:ascii="Times New Roman" w:hAnsi="Times New Roman"/>
          <w:color w:val="000000"/>
        </w:rPr>
        <w:t xml:space="preserve"> документально подтвержденных</w:t>
      </w:r>
      <w:r w:rsidRPr="0087725D">
        <w:rPr>
          <w:rFonts w:ascii="Times New Roman" w:hAnsi="Times New Roman"/>
          <w:color w:val="000000"/>
        </w:rPr>
        <w:t xml:space="preserve"> (более 4 случаев, в отношении которых составлен Акт).</w:t>
      </w:r>
    </w:p>
    <w:p w14:paraId="427EDC49" w14:textId="77777777" w:rsidR="00441345" w:rsidRPr="0087725D" w:rsidRDefault="00441345" w:rsidP="00D454FF">
      <w:pPr>
        <w:numPr>
          <w:ilvl w:val="2"/>
          <w:numId w:val="11"/>
        </w:numPr>
        <w:spacing w:after="0" w:line="240" w:lineRule="auto"/>
        <w:ind w:left="709" w:right="47" w:hanging="709"/>
        <w:jc w:val="both"/>
        <w:rPr>
          <w:rFonts w:ascii="Times New Roman" w:hAnsi="Times New Roman"/>
          <w:color w:val="000000"/>
        </w:rPr>
      </w:pPr>
      <w:r w:rsidRPr="0087725D">
        <w:rPr>
          <w:rFonts w:ascii="Times New Roman" w:hAnsi="Times New Roman"/>
          <w:color w:val="000000"/>
        </w:rPr>
        <w:t xml:space="preserve">В судебном порядке. </w:t>
      </w:r>
    </w:p>
    <w:p w14:paraId="17D5AE0C" w14:textId="77777777" w:rsidR="00441345" w:rsidRPr="0087725D" w:rsidRDefault="00441345" w:rsidP="00D454FF">
      <w:pPr>
        <w:numPr>
          <w:ilvl w:val="2"/>
          <w:numId w:val="11"/>
        </w:numPr>
        <w:spacing w:after="0" w:line="240" w:lineRule="auto"/>
        <w:ind w:left="709" w:right="47" w:hanging="709"/>
        <w:jc w:val="both"/>
        <w:rPr>
          <w:rFonts w:ascii="Times New Roman" w:hAnsi="Times New Roman"/>
          <w:color w:val="000000"/>
        </w:rPr>
      </w:pPr>
      <w:r w:rsidRPr="0087725D">
        <w:rPr>
          <w:rFonts w:ascii="Times New Roman" w:hAnsi="Times New Roman"/>
          <w:color w:val="000000"/>
        </w:rPr>
        <w:t xml:space="preserve">В связи с окончанием срока действия Договора. </w:t>
      </w:r>
    </w:p>
    <w:p w14:paraId="61D1358A" w14:textId="2338780F" w:rsidR="00441345" w:rsidRPr="0087725D" w:rsidRDefault="00441345" w:rsidP="005E6741">
      <w:pPr>
        <w:numPr>
          <w:ilvl w:val="1"/>
          <w:numId w:val="12"/>
        </w:numPr>
        <w:spacing w:after="0" w:line="240" w:lineRule="auto"/>
        <w:ind w:left="709" w:right="47" w:hanging="709"/>
        <w:jc w:val="both"/>
        <w:rPr>
          <w:rFonts w:ascii="Times New Roman" w:hAnsi="Times New Roman"/>
          <w:color w:val="000000"/>
        </w:rPr>
      </w:pPr>
      <w:r w:rsidRPr="0087725D">
        <w:rPr>
          <w:rFonts w:ascii="Times New Roman" w:hAnsi="Times New Roman"/>
          <w:color w:val="000000"/>
        </w:rPr>
        <w:t xml:space="preserve">Расторжение Договора не является основанием для прекращения обязательств Собственника по оплате </w:t>
      </w:r>
      <w:r w:rsidR="00246370">
        <w:rPr>
          <w:rFonts w:ascii="Times New Roman" w:hAnsi="Times New Roman"/>
          <w:color w:val="000000"/>
        </w:rPr>
        <w:t xml:space="preserve">произведенных </w:t>
      </w:r>
      <w:r w:rsidR="00246370" w:rsidRPr="0087725D">
        <w:rPr>
          <w:rFonts w:ascii="Times New Roman" w:hAnsi="Times New Roman"/>
          <w:color w:val="000000"/>
        </w:rPr>
        <w:t xml:space="preserve"> </w:t>
      </w:r>
      <w:r w:rsidR="005E6741" w:rsidRPr="0087725D">
        <w:rPr>
          <w:rFonts w:ascii="Times New Roman" w:hAnsi="Times New Roman"/>
          <w:color w:val="000000"/>
        </w:rPr>
        <w:t xml:space="preserve">оказанных </w:t>
      </w:r>
      <w:r w:rsidRPr="0087725D">
        <w:rPr>
          <w:rFonts w:ascii="Times New Roman" w:hAnsi="Times New Roman"/>
          <w:color w:val="000000"/>
        </w:rPr>
        <w:t xml:space="preserve">Управляющей организацией услуг и работ во время действия настоящего Договора, а также не является основанием для неисполнения Управляющей организацией оплаченных работ и услуг в рамках настоящего Договора. </w:t>
      </w:r>
    </w:p>
    <w:p w14:paraId="31FFE166" w14:textId="77777777" w:rsidR="00BA4E98" w:rsidRPr="0087725D" w:rsidRDefault="00441345" w:rsidP="005E6741">
      <w:pPr>
        <w:autoSpaceDE w:val="0"/>
        <w:autoSpaceDN w:val="0"/>
        <w:adjustRightInd w:val="0"/>
        <w:spacing w:after="0" w:line="240" w:lineRule="auto"/>
        <w:ind w:left="709" w:hanging="709"/>
        <w:jc w:val="both"/>
        <w:rPr>
          <w:rFonts w:ascii="Times New Roman" w:hAnsi="Times New Roman"/>
          <w:color w:val="000000"/>
        </w:rPr>
      </w:pPr>
      <w:r w:rsidRPr="0087725D">
        <w:rPr>
          <w:rFonts w:ascii="Times New Roman" w:hAnsi="Times New Roman"/>
          <w:color w:val="000000"/>
        </w:rPr>
        <w:t>6</w:t>
      </w:r>
      <w:r w:rsidR="00BA4E98" w:rsidRPr="0087725D">
        <w:rPr>
          <w:rFonts w:ascii="Times New Roman" w:hAnsi="Times New Roman"/>
          <w:color w:val="000000"/>
        </w:rPr>
        <w:t>.</w:t>
      </w:r>
      <w:r w:rsidR="005E6741" w:rsidRPr="0087725D">
        <w:rPr>
          <w:rFonts w:ascii="Times New Roman" w:hAnsi="Times New Roman"/>
          <w:color w:val="000000"/>
        </w:rPr>
        <w:t>3</w:t>
      </w:r>
      <w:r w:rsidR="00BA4E98" w:rsidRPr="0087725D">
        <w:rPr>
          <w:rFonts w:ascii="Times New Roman" w:hAnsi="Times New Roman"/>
          <w:color w:val="000000"/>
        </w:rPr>
        <w:t xml:space="preserve">. </w:t>
      </w:r>
      <w:r w:rsidR="005E6741" w:rsidRPr="0087725D">
        <w:rPr>
          <w:rFonts w:ascii="Times New Roman" w:hAnsi="Times New Roman"/>
          <w:color w:val="000000"/>
        </w:rPr>
        <w:tab/>
      </w:r>
      <w:r w:rsidR="00BA4E98" w:rsidRPr="0087725D">
        <w:rPr>
          <w:rFonts w:ascii="Times New Roman" w:hAnsi="Times New Roman"/>
          <w:color w:val="000000"/>
        </w:rPr>
        <w:t>Изменение условий настоящего Договора осуществляется в порядке, предусмотренном жилищным и гражданским законодательством.</w:t>
      </w:r>
    </w:p>
    <w:p w14:paraId="4076DFF8" w14:textId="77777777" w:rsidR="00BA4E98" w:rsidRPr="0087725D" w:rsidRDefault="00BA4E98" w:rsidP="00041D56">
      <w:pPr>
        <w:autoSpaceDE w:val="0"/>
        <w:autoSpaceDN w:val="0"/>
        <w:adjustRightInd w:val="0"/>
        <w:spacing w:after="0" w:line="240" w:lineRule="auto"/>
        <w:jc w:val="center"/>
        <w:outlineLvl w:val="1"/>
        <w:rPr>
          <w:rFonts w:ascii="Times New Roman" w:hAnsi="Times New Roman"/>
          <w:b/>
          <w:color w:val="000000"/>
        </w:rPr>
      </w:pPr>
    </w:p>
    <w:p w14:paraId="2B7B05BC" w14:textId="77777777" w:rsidR="00BA4E98" w:rsidRPr="0087725D" w:rsidRDefault="00441345" w:rsidP="00041D56">
      <w:pPr>
        <w:autoSpaceDE w:val="0"/>
        <w:autoSpaceDN w:val="0"/>
        <w:adjustRightInd w:val="0"/>
        <w:spacing w:after="0" w:line="240" w:lineRule="auto"/>
        <w:jc w:val="center"/>
        <w:outlineLvl w:val="1"/>
        <w:rPr>
          <w:rFonts w:ascii="Times New Roman" w:hAnsi="Times New Roman"/>
          <w:b/>
          <w:color w:val="000000"/>
        </w:rPr>
      </w:pPr>
      <w:r w:rsidRPr="0087725D">
        <w:rPr>
          <w:rFonts w:ascii="Times New Roman" w:hAnsi="Times New Roman"/>
          <w:b/>
          <w:color w:val="000000"/>
        </w:rPr>
        <w:t>7</w:t>
      </w:r>
      <w:r w:rsidR="00BA4E98" w:rsidRPr="0087725D">
        <w:rPr>
          <w:rFonts w:ascii="Times New Roman" w:hAnsi="Times New Roman"/>
          <w:b/>
          <w:color w:val="000000"/>
        </w:rPr>
        <w:t>. Особые условия</w:t>
      </w:r>
    </w:p>
    <w:p w14:paraId="2997D291" w14:textId="77777777" w:rsidR="00BA4E98" w:rsidRPr="0087725D" w:rsidRDefault="00BA4E98" w:rsidP="005E6741">
      <w:pPr>
        <w:autoSpaceDE w:val="0"/>
        <w:autoSpaceDN w:val="0"/>
        <w:adjustRightInd w:val="0"/>
        <w:spacing w:after="0" w:line="240" w:lineRule="auto"/>
        <w:ind w:left="709" w:hanging="709"/>
        <w:jc w:val="both"/>
        <w:rPr>
          <w:rFonts w:ascii="Times New Roman" w:hAnsi="Times New Roman"/>
          <w:color w:val="000000"/>
        </w:rPr>
      </w:pPr>
    </w:p>
    <w:p w14:paraId="4075D347" w14:textId="77777777" w:rsidR="00BA4E98" w:rsidRPr="0087725D" w:rsidRDefault="00441345" w:rsidP="005E6741">
      <w:pPr>
        <w:autoSpaceDE w:val="0"/>
        <w:autoSpaceDN w:val="0"/>
        <w:adjustRightInd w:val="0"/>
        <w:spacing w:after="0" w:line="240" w:lineRule="auto"/>
        <w:ind w:left="709" w:hanging="709"/>
        <w:jc w:val="both"/>
        <w:rPr>
          <w:rFonts w:ascii="Times New Roman" w:hAnsi="Times New Roman"/>
          <w:color w:val="000000"/>
        </w:rPr>
      </w:pPr>
      <w:r w:rsidRPr="0087725D">
        <w:rPr>
          <w:rFonts w:ascii="Times New Roman" w:hAnsi="Times New Roman"/>
          <w:color w:val="000000"/>
        </w:rPr>
        <w:t>7</w:t>
      </w:r>
      <w:r w:rsidR="00BA4E98" w:rsidRPr="0087725D">
        <w:rPr>
          <w:rFonts w:ascii="Times New Roman" w:hAnsi="Times New Roman"/>
          <w:color w:val="000000"/>
        </w:rPr>
        <w:t xml:space="preserve">.1. </w:t>
      </w:r>
      <w:r w:rsidR="005E6741" w:rsidRPr="0087725D">
        <w:rPr>
          <w:rFonts w:ascii="Times New Roman" w:hAnsi="Times New Roman"/>
          <w:color w:val="000000"/>
        </w:rPr>
        <w:tab/>
      </w:r>
      <w:r w:rsidR="00BA4E98" w:rsidRPr="0087725D">
        <w:rPr>
          <w:rFonts w:ascii="Times New Roman" w:hAnsi="Times New Roman"/>
          <w:color w:val="000000"/>
        </w:rPr>
        <w:t xml:space="preserve">Все споры, возникшие из Договора или в связи с ним, разрешаются Сторонами путем переговоров. В случае если Стороны не могут достичь взаимного соглашения, споры и разногласия разрешаются в судебном порядке по месту нахождения </w:t>
      </w:r>
      <w:r w:rsidR="005E6741" w:rsidRPr="0087725D">
        <w:rPr>
          <w:rFonts w:ascii="Times New Roman" w:hAnsi="Times New Roman"/>
          <w:color w:val="000000"/>
        </w:rPr>
        <w:t>Комплекса апартаментов (договорная подсудность)</w:t>
      </w:r>
      <w:r w:rsidR="00BA4E98" w:rsidRPr="0087725D">
        <w:rPr>
          <w:rFonts w:ascii="Times New Roman" w:hAnsi="Times New Roman"/>
          <w:color w:val="000000"/>
        </w:rPr>
        <w:t>.</w:t>
      </w:r>
    </w:p>
    <w:p w14:paraId="03371307" w14:textId="77777777" w:rsidR="00DB4DE1" w:rsidRPr="0087725D" w:rsidRDefault="00441345" w:rsidP="005E6741">
      <w:pPr>
        <w:autoSpaceDE w:val="0"/>
        <w:autoSpaceDN w:val="0"/>
        <w:adjustRightInd w:val="0"/>
        <w:spacing w:after="0" w:line="240" w:lineRule="auto"/>
        <w:ind w:left="709" w:hanging="709"/>
        <w:jc w:val="both"/>
        <w:rPr>
          <w:rFonts w:ascii="Times New Roman" w:hAnsi="Times New Roman"/>
          <w:color w:val="000000"/>
        </w:rPr>
      </w:pPr>
      <w:r w:rsidRPr="0087725D">
        <w:rPr>
          <w:rFonts w:ascii="Times New Roman" w:hAnsi="Times New Roman"/>
          <w:color w:val="000000"/>
        </w:rPr>
        <w:t>7</w:t>
      </w:r>
      <w:r w:rsidR="00BA4E98" w:rsidRPr="0087725D">
        <w:rPr>
          <w:rFonts w:ascii="Times New Roman" w:hAnsi="Times New Roman"/>
          <w:color w:val="000000"/>
        </w:rPr>
        <w:t xml:space="preserve">.2. </w:t>
      </w:r>
      <w:r w:rsidR="005E6741" w:rsidRPr="0087725D">
        <w:rPr>
          <w:rFonts w:ascii="Times New Roman" w:hAnsi="Times New Roman"/>
          <w:color w:val="000000"/>
        </w:rPr>
        <w:tab/>
      </w:r>
      <w:r w:rsidR="00BA4E98" w:rsidRPr="0087725D">
        <w:rPr>
          <w:rFonts w:ascii="Times New Roman" w:hAnsi="Times New Roman"/>
          <w:color w:val="000000"/>
        </w:rPr>
        <w:t xml:space="preserve">Управляющая организация, не исполнившая или ненадлежащим образом исполнившая обязательства в соответствии с настоящим Договором, несет ответственность, если не докажет, что надлежащее исполнение оказалось невозможным вследствие непреодолимой силы, то есть чрезвычайных и непредотвратимых при данных условиях обстоятельств. </w:t>
      </w:r>
    </w:p>
    <w:p w14:paraId="72E1AAEA" w14:textId="77777777" w:rsidR="00BA4E98" w:rsidRPr="0087725D" w:rsidRDefault="00BA4E98" w:rsidP="00DB4DE1">
      <w:pPr>
        <w:autoSpaceDE w:val="0"/>
        <w:autoSpaceDN w:val="0"/>
        <w:adjustRightInd w:val="0"/>
        <w:spacing w:after="0" w:line="240" w:lineRule="auto"/>
        <w:ind w:left="709" w:hanging="1"/>
        <w:jc w:val="both"/>
        <w:rPr>
          <w:rFonts w:ascii="Times New Roman" w:hAnsi="Times New Roman"/>
          <w:color w:val="000000"/>
        </w:rPr>
      </w:pPr>
      <w:r w:rsidRPr="0087725D">
        <w:rPr>
          <w:rFonts w:ascii="Times New Roman" w:hAnsi="Times New Roman"/>
          <w:color w:val="000000"/>
        </w:rPr>
        <w:t>К обстоятельствам непреодолимой силы относятся техногенные и природные катастрофы, не связанные с виновной деятельностью Сторон Договора, военные действия, террористические акты, издание органами власти распорядительных актов, препятствующих исполнению условий Договора, и иные независящие от Сторон обстоятельства. При этом к таким обстоятельствам не относятся, в частности, нарушение обязанностей со стороны контрагентов стороны Договора, отсутствие на рынке нужных для исполнения товаров, отсутствие у стороны Договора необходимых денежных средств, банкротство стороны Договора.</w:t>
      </w:r>
    </w:p>
    <w:p w14:paraId="5666B5C4" w14:textId="77777777" w:rsidR="00BA4E98" w:rsidRPr="0087725D" w:rsidRDefault="00441345" w:rsidP="005E6741">
      <w:pPr>
        <w:autoSpaceDE w:val="0"/>
        <w:autoSpaceDN w:val="0"/>
        <w:adjustRightInd w:val="0"/>
        <w:spacing w:after="0" w:line="240" w:lineRule="auto"/>
        <w:ind w:left="709" w:hanging="709"/>
        <w:jc w:val="both"/>
        <w:rPr>
          <w:rFonts w:ascii="Times New Roman" w:hAnsi="Times New Roman"/>
          <w:color w:val="000000"/>
        </w:rPr>
      </w:pPr>
      <w:r w:rsidRPr="0087725D">
        <w:rPr>
          <w:rFonts w:ascii="Times New Roman" w:hAnsi="Times New Roman"/>
          <w:color w:val="000000"/>
        </w:rPr>
        <w:t>7.</w:t>
      </w:r>
      <w:r w:rsidR="00BA4E98" w:rsidRPr="0087725D">
        <w:rPr>
          <w:rFonts w:ascii="Times New Roman" w:hAnsi="Times New Roman"/>
          <w:color w:val="000000"/>
        </w:rPr>
        <w:t xml:space="preserve">3. </w:t>
      </w:r>
      <w:r w:rsidR="005E6741" w:rsidRPr="0087725D">
        <w:rPr>
          <w:rFonts w:ascii="Times New Roman" w:hAnsi="Times New Roman"/>
          <w:color w:val="000000"/>
        </w:rPr>
        <w:tab/>
      </w:r>
      <w:r w:rsidR="00BA4E98" w:rsidRPr="0087725D">
        <w:rPr>
          <w:rFonts w:ascii="Times New Roman" w:hAnsi="Times New Roman"/>
          <w:color w:val="000000"/>
        </w:rPr>
        <w:t xml:space="preserve">Если обстоятельства непреодолимой силы действуют в течение более </w:t>
      </w:r>
      <w:r w:rsidR="00DB4DE1" w:rsidRPr="0087725D">
        <w:rPr>
          <w:rFonts w:ascii="Times New Roman" w:hAnsi="Times New Roman"/>
          <w:color w:val="000000"/>
        </w:rPr>
        <w:t>2 (Д</w:t>
      </w:r>
      <w:r w:rsidR="00BA4E98" w:rsidRPr="0087725D">
        <w:rPr>
          <w:rFonts w:ascii="Times New Roman" w:hAnsi="Times New Roman"/>
          <w:color w:val="000000"/>
        </w:rPr>
        <w:t>вух</w:t>
      </w:r>
      <w:r w:rsidR="00DB4DE1" w:rsidRPr="0087725D">
        <w:rPr>
          <w:rFonts w:ascii="Times New Roman" w:hAnsi="Times New Roman"/>
          <w:color w:val="000000"/>
        </w:rPr>
        <w:t>)</w:t>
      </w:r>
      <w:r w:rsidR="00BA4E98" w:rsidRPr="0087725D">
        <w:rPr>
          <w:rFonts w:ascii="Times New Roman" w:hAnsi="Times New Roman"/>
          <w:color w:val="000000"/>
        </w:rPr>
        <w:t xml:space="preserve"> месяцев, любая из Сторон вправе отказаться от дальнейшего выполнения обязательств по Договору, причем ни одна из </w:t>
      </w:r>
      <w:r w:rsidR="00DB4DE1" w:rsidRPr="0087725D">
        <w:rPr>
          <w:rFonts w:ascii="Times New Roman" w:hAnsi="Times New Roman"/>
          <w:color w:val="000000"/>
        </w:rPr>
        <w:t>С</w:t>
      </w:r>
      <w:r w:rsidR="00BA4E98" w:rsidRPr="0087725D">
        <w:rPr>
          <w:rFonts w:ascii="Times New Roman" w:hAnsi="Times New Roman"/>
          <w:color w:val="000000"/>
        </w:rPr>
        <w:t>торон не может требовать от другой возмещения возможных убытков.</w:t>
      </w:r>
    </w:p>
    <w:p w14:paraId="3D57FA31" w14:textId="77777777" w:rsidR="00BA4E98" w:rsidRPr="0087725D" w:rsidRDefault="00441345" w:rsidP="005E6741">
      <w:pPr>
        <w:autoSpaceDE w:val="0"/>
        <w:autoSpaceDN w:val="0"/>
        <w:adjustRightInd w:val="0"/>
        <w:spacing w:after="0" w:line="240" w:lineRule="auto"/>
        <w:ind w:left="709" w:hanging="709"/>
        <w:jc w:val="both"/>
        <w:rPr>
          <w:rFonts w:ascii="Times New Roman" w:hAnsi="Times New Roman"/>
          <w:color w:val="000000"/>
        </w:rPr>
      </w:pPr>
      <w:r w:rsidRPr="0087725D">
        <w:rPr>
          <w:rFonts w:ascii="Times New Roman" w:hAnsi="Times New Roman"/>
          <w:color w:val="000000"/>
        </w:rPr>
        <w:t>7</w:t>
      </w:r>
      <w:r w:rsidR="00BA4E98" w:rsidRPr="0087725D">
        <w:rPr>
          <w:rFonts w:ascii="Times New Roman" w:hAnsi="Times New Roman"/>
          <w:color w:val="000000"/>
        </w:rPr>
        <w:t xml:space="preserve">.4. </w:t>
      </w:r>
      <w:r w:rsidR="005E6741" w:rsidRPr="0087725D">
        <w:rPr>
          <w:rFonts w:ascii="Times New Roman" w:hAnsi="Times New Roman"/>
          <w:color w:val="000000"/>
        </w:rPr>
        <w:tab/>
      </w:r>
      <w:r w:rsidR="00BA4E98" w:rsidRPr="0087725D">
        <w:rPr>
          <w:rFonts w:ascii="Times New Roman" w:hAnsi="Times New Roman"/>
          <w:color w:val="000000"/>
        </w:rPr>
        <w:t>Сторона, оказавшаяся не в состоянии выполнить свои обязательства по Договору, обязана незамедлительно известить другую Сторону о наступлении или прекращении действия обстоятельств, препятствующих выполнению этих обязательств.</w:t>
      </w:r>
    </w:p>
    <w:p w14:paraId="73260968" w14:textId="77777777" w:rsidR="00BA4E98" w:rsidRPr="0087725D" w:rsidRDefault="00BA4E98" w:rsidP="00041D56">
      <w:pPr>
        <w:autoSpaceDE w:val="0"/>
        <w:autoSpaceDN w:val="0"/>
        <w:adjustRightInd w:val="0"/>
        <w:spacing w:after="0" w:line="240" w:lineRule="auto"/>
        <w:jc w:val="both"/>
        <w:rPr>
          <w:rFonts w:ascii="Times New Roman" w:hAnsi="Times New Roman"/>
          <w:color w:val="000000"/>
        </w:rPr>
      </w:pPr>
    </w:p>
    <w:p w14:paraId="1543D24B" w14:textId="77777777" w:rsidR="00BA4E98" w:rsidRPr="0087725D" w:rsidRDefault="00441345" w:rsidP="00041D56">
      <w:pPr>
        <w:autoSpaceDE w:val="0"/>
        <w:autoSpaceDN w:val="0"/>
        <w:adjustRightInd w:val="0"/>
        <w:spacing w:after="0" w:line="240" w:lineRule="auto"/>
        <w:jc w:val="center"/>
        <w:outlineLvl w:val="1"/>
        <w:rPr>
          <w:rFonts w:ascii="Times New Roman" w:hAnsi="Times New Roman"/>
          <w:b/>
          <w:color w:val="000000"/>
        </w:rPr>
      </w:pPr>
      <w:r w:rsidRPr="0087725D">
        <w:rPr>
          <w:rFonts w:ascii="Times New Roman" w:hAnsi="Times New Roman"/>
          <w:b/>
          <w:color w:val="000000"/>
        </w:rPr>
        <w:lastRenderedPageBreak/>
        <w:t>8</w:t>
      </w:r>
      <w:r w:rsidR="00BA4E98" w:rsidRPr="0087725D">
        <w:rPr>
          <w:rFonts w:ascii="Times New Roman" w:hAnsi="Times New Roman"/>
          <w:b/>
          <w:color w:val="000000"/>
        </w:rPr>
        <w:t>. Срок действия Договора</w:t>
      </w:r>
    </w:p>
    <w:p w14:paraId="65E7564B" w14:textId="77777777" w:rsidR="00BA4E98" w:rsidRPr="0087725D" w:rsidRDefault="00BA4E98" w:rsidP="00246370">
      <w:pPr>
        <w:autoSpaceDE w:val="0"/>
        <w:autoSpaceDN w:val="0"/>
        <w:adjustRightInd w:val="0"/>
        <w:spacing w:after="0" w:line="240" w:lineRule="auto"/>
        <w:jc w:val="both"/>
        <w:rPr>
          <w:rFonts w:ascii="Times New Roman" w:hAnsi="Times New Roman"/>
          <w:color w:val="000000"/>
        </w:rPr>
      </w:pPr>
    </w:p>
    <w:p w14:paraId="76E66D49" w14:textId="77777777" w:rsidR="00DB4DE1" w:rsidRPr="0087725D" w:rsidRDefault="00441345" w:rsidP="00246370">
      <w:pPr>
        <w:autoSpaceDE w:val="0"/>
        <w:autoSpaceDN w:val="0"/>
        <w:adjustRightInd w:val="0"/>
        <w:spacing w:after="0" w:line="240" w:lineRule="auto"/>
        <w:ind w:left="709"/>
        <w:jc w:val="both"/>
        <w:rPr>
          <w:rFonts w:ascii="Times New Roman" w:hAnsi="Times New Roman"/>
          <w:color w:val="000000"/>
        </w:rPr>
      </w:pPr>
      <w:r w:rsidRPr="0087725D">
        <w:rPr>
          <w:rFonts w:ascii="Times New Roman" w:hAnsi="Times New Roman"/>
          <w:color w:val="000000"/>
        </w:rPr>
        <w:t>8</w:t>
      </w:r>
      <w:r w:rsidR="00BA4E98" w:rsidRPr="0087725D">
        <w:rPr>
          <w:rFonts w:ascii="Times New Roman" w:hAnsi="Times New Roman"/>
          <w:color w:val="000000"/>
        </w:rPr>
        <w:t xml:space="preserve">.1. </w:t>
      </w:r>
      <w:r w:rsidR="00DB4DE1" w:rsidRPr="0087725D">
        <w:rPr>
          <w:rFonts w:ascii="Times New Roman" w:hAnsi="Times New Roman"/>
          <w:color w:val="000000"/>
        </w:rPr>
        <w:tab/>
      </w:r>
      <w:r w:rsidR="00BA4E98" w:rsidRPr="0087725D">
        <w:rPr>
          <w:rFonts w:ascii="Times New Roman" w:hAnsi="Times New Roman"/>
          <w:color w:val="000000"/>
        </w:rPr>
        <w:t xml:space="preserve">Настоящий Договор </w:t>
      </w:r>
      <w:r w:rsidR="00C02FE1" w:rsidRPr="0087725D">
        <w:rPr>
          <w:rFonts w:ascii="Times New Roman" w:hAnsi="Times New Roman"/>
          <w:color w:val="000000"/>
        </w:rPr>
        <w:t xml:space="preserve">вступает в силу с </w:t>
      </w:r>
      <w:r w:rsidR="00DB4DE1" w:rsidRPr="0087725D">
        <w:rPr>
          <w:rFonts w:ascii="Times New Roman" w:hAnsi="Times New Roman"/>
          <w:color w:val="000000"/>
        </w:rPr>
        <w:t xml:space="preserve">даты его </w:t>
      </w:r>
      <w:r w:rsidR="00C02FE1" w:rsidRPr="0087725D">
        <w:rPr>
          <w:rFonts w:ascii="Times New Roman" w:hAnsi="Times New Roman"/>
          <w:color w:val="000000"/>
        </w:rPr>
        <w:t xml:space="preserve">подписания Сторонами и действует в </w:t>
      </w:r>
      <w:r w:rsidR="00981C97" w:rsidRPr="0087725D">
        <w:rPr>
          <w:rFonts w:ascii="Times New Roman" w:hAnsi="Times New Roman"/>
          <w:color w:val="000000"/>
        </w:rPr>
        <w:t xml:space="preserve">течении </w:t>
      </w:r>
      <w:r w:rsidR="00DB4DE1" w:rsidRPr="0087725D">
        <w:rPr>
          <w:rFonts w:ascii="Times New Roman" w:hAnsi="Times New Roman"/>
          <w:color w:val="000000"/>
        </w:rPr>
        <w:t xml:space="preserve">1 </w:t>
      </w:r>
      <w:r w:rsidR="00C02FE1" w:rsidRPr="0087725D">
        <w:rPr>
          <w:rFonts w:ascii="Times New Roman" w:hAnsi="Times New Roman"/>
          <w:color w:val="000000"/>
        </w:rPr>
        <w:t>(</w:t>
      </w:r>
      <w:r w:rsidR="00DB4DE1" w:rsidRPr="0087725D">
        <w:rPr>
          <w:rFonts w:ascii="Times New Roman" w:hAnsi="Times New Roman"/>
          <w:color w:val="000000"/>
        </w:rPr>
        <w:t>Один</w:t>
      </w:r>
      <w:r w:rsidR="00C02FE1" w:rsidRPr="0087725D">
        <w:rPr>
          <w:rFonts w:ascii="Times New Roman" w:hAnsi="Times New Roman"/>
          <w:color w:val="000000"/>
        </w:rPr>
        <w:t>)</w:t>
      </w:r>
      <w:r w:rsidR="007A7BAE" w:rsidRPr="0087725D">
        <w:rPr>
          <w:rFonts w:ascii="Times New Roman" w:hAnsi="Times New Roman"/>
          <w:color w:val="000000"/>
        </w:rPr>
        <w:t xml:space="preserve"> </w:t>
      </w:r>
      <w:r w:rsidR="00DB4DE1" w:rsidRPr="0087725D">
        <w:rPr>
          <w:rFonts w:ascii="Times New Roman" w:hAnsi="Times New Roman"/>
          <w:color w:val="000000"/>
        </w:rPr>
        <w:t>года.</w:t>
      </w:r>
    </w:p>
    <w:p w14:paraId="78A7B79C" w14:textId="6F210188" w:rsidR="00246370" w:rsidRPr="00246370" w:rsidRDefault="00DB4DE1" w:rsidP="00246370">
      <w:pPr>
        <w:autoSpaceDE w:val="0"/>
        <w:autoSpaceDN w:val="0"/>
        <w:adjustRightInd w:val="0"/>
        <w:spacing w:after="0" w:line="240" w:lineRule="auto"/>
        <w:ind w:left="709"/>
        <w:jc w:val="both"/>
        <w:rPr>
          <w:rFonts w:ascii="Times New Roman" w:hAnsi="Times New Roman"/>
          <w:color w:val="000000"/>
        </w:rPr>
      </w:pPr>
      <w:r w:rsidRPr="0087725D">
        <w:rPr>
          <w:rFonts w:ascii="Times New Roman" w:hAnsi="Times New Roman"/>
          <w:color w:val="000000"/>
        </w:rPr>
        <w:t>8.2.</w:t>
      </w:r>
      <w:r w:rsidRPr="0087725D">
        <w:rPr>
          <w:rFonts w:ascii="Times New Roman" w:hAnsi="Times New Roman"/>
          <w:color w:val="000000"/>
        </w:rPr>
        <w:tab/>
      </w:r>
      <w:r w:rsidR="00246370" w:rsidRPr="00246370">
        <w:rPr>
          <w:rFonts w:ascii="Times New Roman" w:hAnsi="Times New Roman"/>
          <w:color w:val="000000"/>
        </w:rPr>
        <w:t>При отсутствии решения общего собрания Собственников в комплексе апартаментов либо уведомления Управляющей организации о прекращении Договора по окончании срока его действия настоящий Договор считается продленным на тот же срок и на тех же условиях.</w:t>
      </w:r>
    </w:p>
    <w:p w14:paraId="6D942665" w14:textId="77777777" w:rsidR="00BA4E98" w:rsidRPr="0087725D" w:rsidRDefault="00BA4E98" w:rsidP="00246370">
      <w:pPr>
        <w:autoSpaceDE w:val="0"/>
        <w:autoSpaceDN w:val="0"/>
        <w:adjustRightInd w:val="0"/>
        <w:spacing w:after="0" w:line="240" w:lineRule="auto"/>
        <w:ind w:left="709" w:hanging="709"/>
        <w:jc w:val="both"/>
        <w:rPr>
          <w:rFonts w:ascii="Times New Roman" w:hAnsi="Times New Roman"/>
          <w:color w:val="000000"/>
        </w:rPr>
      </w:pPr>
    </w:p>
    <w:p w14:paraId="6791D132" w14:textId="77777777" w:rsidR="009F60A4" w:rsidRPr="0087725D" w:rsidRDefault="009F60A4" w:rsidP="00041D56">
      <w:pPr>
        <w:autoSpaceDE w:val="0"/>
        <w:autoSpaceDN w:val="0"/>
        <w:adjustRightInd w:val="0"/>
        <w:spacing w:after="0" w:line="240" w:lineRule="auto"/>
        <w:jc w:val="both"/>
        <w:rPr>
          <w:rFonts w:ascii="Times New Roman" w:hAnsi="Times New Roman"/>
          <w:color w:val="000000"/>
        </w:rPr>
      </w:pPr>
    </w:p>
    <w:p w14:paraId="60136991" w14:textId="77777777" w:rsidR="00BA4E98" w:rsidRPr="0087725D" w:rsidRDefault="00441345" w:rsidP="00041D56">
      <w:pPr>
        <w:autoSpaceDE w:val="0"/>
        <w:autoSpaceDN w:val="0"/>
        <w:adjustRightInd w:val="0"/>
        <w:spacing w:after="0" w:line="240" w:lineRule="auto"/>
        <w:jc w:val="center"/>
        <w:outlineLvl w:val="1"/>
        <w:rPr>
          <w:rFonts w:ascii="Times New Roman" w:hAnsi="Times New Roman"/>
          <w:b/>
          <w:bCs/>
          <w:color w:val="000000"/>
        </w:rPr>
      </w:pPr>
      <w:r w:rsidRPr="0087725D">
        <w:rPr>
          <w:rFonts w:ascii="Times New Roman" w:hAnsi="Times New Roman"/>
          <w:b/>
          <w:bCs/>
          <w:color w:val="000000"/>
        </w:rPr>
        <w:t>9</w:t>
      </w:r>
      <w:r w:rsidR="00BA4E98" w:rsidRPr="0087725D">
        <w:rPr>
          <w:rFonts w:ascii="Times New Roman" w:hAnsi="Times New Roman"/>
          <w:b/>
          <w:bCs/>
          <w:color w:val="000000"/>
        </w:rPr>
        <w:t>. Заключительные положения</w:t>
      </w:r>
    </w:p>
    <w:p w14:paraId="63C5C9EC" w14:textId="77777777" w:rsidR="00BA4E98" w:rsidRPr="0087725D" w:rsidRDefault="00BA4E98" w:rsidP="001E3B6F">
      <w:pPr>
        <w:autoSpaceDE w:val="0"/>
        <w:autoSpaceDN w:val="0"/>
        <w:adjustRightInd w:val="0"/>
        <w:spacing w:after="0" w:line="240" w:lineRule="auto"/>
        <w:ind w:left="709" w:hanging="709"/>
        <w:jc w:val="both"/>
        <w:rPr>
          <w:rFonts w:ascii="Times New Roman" w:hAnsi="Times New Roman"/>
          <w:color w:val="000000"/>
        </w:rPr>
      </w:pPr>
    </w:p>
    <w:p w14:paraId="35E0524E" w14:textId="77777777" w:rsidR="00BA4E98" w:rsidRPr="0087725D" w:rsidRDefault="009F60A4" w:rsidP="001E3B6F">
      <w:pPr>
        <w:autoSpaceDE w:val="0"/>
        <w:autoSpaceDN w:val="0"/>
        <w:adjustRightInd w:val="0"/>
        <w:spacing w:after="0" w:line="240" w:lineRule="auto"/>
        <w:ind w:left="709" w:hanging="709"/>
        <w:jc w:val="both"/>
        <w:rPr>
          <w:rFonts w:ascii="Times New Roman" w:hAnsi="Times New Roman"/>
          <w:color w:val="000000"/>
        </w:rPr>
      </w:pPr>
      <w:r w:rsidRPr="0087725D">
        <w:rPr>
          <w:rFonts w:ascii="Times New Roman" w:hAnsi="Times New Roman"/>
          <w:color w:val="000000"/>
        </w:rPr>
        <w:t xml:space="preserve">9.1. </w:t>
      </w:r>
      <w:r w:rsidR="001E3B6F" w:rsidRPr="0087725D">
        <w:rPr>
          <w:rFonts w:ascii="Times New Roman" w:hAnsi="Times New Roman"/>
          <w:color w:val="000000"/>
        </w:rPr>
        <w:tab/>
      </w:r>
      <w:r w:rsidR="00BA4E98" w:rsidRPr="0087725D">
        <w:rPr>
          <w:rFonts w:ascii="Times New Roman" w:hAnsi="Times New Roman"/>
          <w:color w:val="000000"/>
        </w:rPr>
        <w:t xml:space="preserve">Настоящий Договор составлен в </w:t>
      </w:r>
      <w:r w:rsidR="00025EF0" w:rsidRPr="0087725D">
        <w:rPr>
          <w:rFonts w:ascii="Times New Roman" w:hAnsi="Times New Roman"/>
          <w:color w:val="000000"/>
        </w:rPr>
        <w:t>2 (Д</w:t>
      </w:r>
      <w:r w:rsidR="00BA4E98" w:rsidRPr="0087725D">
        <w:rPr>
          <w:rFonts w:ascii="Times New Roman" w:hAnsi="Times New Roman"/>
          <w:color w:val="000000"/>
        </w:rPr>
        <w:t>вух</w:t>
      </w:r>
      <w:r w:rsidR="00025EF0" w:rsidRPr="0087725D">
        <w:rPr>
          <w:rFonts w:ascii="Times New Roman" w:hAnsi="Times New Roman"/>
          <w:color w:val="000000"/>
        </w:rPr>
        <w:t>)</w:t>
      </w:r>
      <w:r w:rsidR="00BA4E98" w:rsidRPr="0087725D">
        <w:rPr>
          <w:rFonts w:ascii="Times New Roman" w:hAnsi="Times New Roman"/>
          <w:color w:val="000000"/>
        </w:rPr>
        <w:t xml:space="preserve"> экземплярах, по одному для каждой из </w:t>
      </w:r>
      <w:r w:rsidR="00025EF0" w:rsidRPr="0087725D">
        <w:rPr>
          <w:rFonts w:ascii="Times New Roman" w:hAnsi="Times New Roman"/>
          <w:color w:val="000000"/>
        </w:rPr>
        <w:t>С</w:t>
      </w:r>
      <w:r w:rsidR="00BA4E98" w:rsidRPr="0087725D">
        <w:rPr>
          <w:rFonts w:ascii="Times New Roman" w:hAnsi="Times New Roman"/>
          <w:color w:val="000000"/>
        </w:rPr>
        <w:t xml:space="preserve">торон, каждый из которых имеет одинаковую юридическую силу. Все </w:t>
      </w:r>
      <w:hyperlink r:id="rId11" w:history="1">
        <w:r w:rsidR="00BA4E98" w:rsidRPr="0087725D">
          <w:rPr>
            <w:rFonts w:ascii="Times New Roman" w:hAnsi="Times New Roman"/>
            <w:color w:val="000000"/>
          </w:rPr>
          <w:t>приложения</w:t>
        </w:r>
      </w:hyperlink>
      <w:r w:rsidR="00BA4E98" w:rsidRPr="0087725D">
        <w:rPr>
          <w:rFonts w:ascii="Times New Roman" w:hAnsi="Times New Roman"/>
          <w:color w:val="000000"/>
        </w:rPr>
        <w:t xml:space="preserve"> к настоящему Договору являются его неотъемлемой частью. </w:t>
      </w:r>
    </w:p>
    <w:p w14:paraId="79C23F91" w14:textId="77777777" w:rsidR="001E3B6F" w:rsidRPr="0087725D" w:rsidRDefault="001E3B6F" w:rsidP="001E3B6F">
      <w:pPr>
        <w:autoSpaceDE w:val="0"/>
        <w:autoSpaceDN w:val="0"/>
        <w:adjustRightInd w:val="0"/>
        <w:spacing w:after="0" w:line="240" w:lineRule="auto"/>
        <w:ind w:left="709" w:hanging="709"/>
        <w:jc w:val="both"/>
        <w:rPr>
          <w:rFonts w:ascii="Times New Roman" w:hAnsi="Times New Roman"/>
          <w:color w:val="000000"/>
        </w:rPr>
      </w:pPr>
    </w:p>
    <w:p w14:paraId="2C0D9796" w14:textId="77777777" w:rsidR="00BA4E98" w:rsidRPr="0087725D" w:rsidRDefault="00BA4E98" w:rsidP="001E3B6F">
      <w:pPr>
        <w:autoSpaceDE w:val="0"/>
        <w:autoSpaceDN w:val="0"/>
        <w:adjustRightInd w:val="0"/>
        <w:spacing w:after="0" w:line="240" w:lineRule="auto"/>
        <w:ind w:left="709" w:hanging="1"/>
        <w:jc w:val="both"/>
        <w:rPr>
          <w:rFonts w:ascii="Times New Roman" w:hAnsi="Times New Roman"/>
          <w:b/>
          <w:i/>
          <w:color w:val="000000"/>
        </w:rPr>
      </w:pPr>
      <w:r w:rsidRPr="0087725D">
        <w:rPr>
          <w:rFonts w:ascii="Times New Roman" w:hAnsi="Times New Roman"/>
          <w:b/>
          <w:i/>
          <w:color w:val="000000"/>
        </w:rPr>
        <w:t>Приложения:</w:t>
      </w:r>
    </w:p>
    <w:p w14:paraId="207D1D5A" w14:textId="52225B51" w:rsidR="00BA4E98" w:rsidRPr="0087725D" w:rsidRDefault="00EE44F9" w:rsidP="0087725D">
      <w:pPr>
        <w:pStyle w:val="ConsPlusNonformat"/>
        <w:numPr>
          <w:ilvl w:val="0"/>
          <w:numId w:val="6"/>
        </w:numPr>
        <w:ind w:left="709" w:hanging="283"/>
        <w:jc w:val="both"/>
        <w:rPr>
          <w:rFonts w:ascii="Times New Roman" w:hAnsi="Times New Roman" w:cs="Times New Roman"/>
          <w:b/>
          <w:bCs/>
          <w:i/>
          <w:color w:val="000000"/>
          <w:sz w:val="22"/>
          <w:szCs w:val="22"/>
        </w:rPr>
      </w:pPr>
      <w:hyperlink r:id="rId12" w:history="1">
        <w:r w:rsidR="00BA4E98" w:rsidRPr="0087725D">
          <w:rPr>
            <w:rFonts w:ascii="Times New Roman" w:hAnsi="Times New Roman" w:cs="Times New Roman"/>
            <w:i/>
            <w:color w:val="000000"/>
            <w:sz w:val="22"/>
            <w:szCs w:val="22"/>
          </w:rPr>
          <w:t>Состав</w:t>
        </w:r>
      </w:hyperlink>
      <w:r w:rsidR="00BA4E98" w:rsidRPr="0087725D">
        <w:rPr>
          <w:rFonts w:ascii="Times New Roman" w:hAnsi="Times New Roman" w:cs="Times New Roman"/>
          <w:i/>
          <w:color w:val="000000"/>
          <w:sz w:val="22"/>
          <w:szCs w:val="22"/>
        </w:rPr>
        <w:t xml:space="preserve"> и состояние общего имущества в </w:t>
      </w:r>
      <w:r w:rsidR="0074294A" w:rsidRPr="0087725D">
        <w:rPr>
          <w:rFonts w:ascii="Times New Roman" w:hAnsi="Times New Roman" w:cs="Times New Roman"/>
          <w:i/>
          <w:color w:val="000000"/>
          <w:sz w:val="22"/>
          <w:szCs w:val="22"/>
        </w:rPr>
        <w:t xml:space="preserve">комплексе апартаментов </w:t>
      </w:r>
      <w:r w:rsidR="00BA4E98" w:rsidRPr="0087725D">
        <w:rPr>
          <w:rFonts w:ascii="Times New Roman" w:hAnsi="Times New Roman" w:cs="Times New Roman"/>
          <w:i/>
          <w:color w:val="000000"/>
          <w:sz w:val="22"/>
          <w:szCs w:val="22"/>
        </w:rPr>
        <w:t xml:space="preserve">по адресу: </w:t>
      </w:r>
      <w:r w:rsidR="009F60A4" w:rsidRPr="0087725D">
        <w:rPr>
          <w:rStyle w:val="af8"/>
          <w:rFonts w:ascii="Times New Roman" w:eastAsia="Calibri" w:hAnsi="Times New Roman" w:cs="Times New Roman"/>
          <w:b w:val="0"/>
          <w:bCs w:val="0"/>
          <w:i/>
          <w:noProof/>
          <w:color w:val="000000"/>
          <w:sz w:val="22"/>
          <w:szCs w:val="22"/>
        </w:rPr>
        <w:t>г. Москва, Ходынский бульвар</w:t>
      </w:r>
      <w:r w:rsidR="00281072" w:rsidRPr="0087725D">
        <w:rPr>
          <w:rStyle w:val="af8"/>
          <w:rFonts w:ascii="Times New Roman" w:eastAsia="Calibri" w:hAnsi="Times New Roman" w:cs="Times New Roman"/>
          <w:b w:val="0"/>
          <w:bCs w:val="0"/>
          <w:i/>
          <w:noProof/>
          <w:color w:val="000000"/>
          <w:sz w:val="22"/>
          <w:szCs w:val="22"/>
        </w:rPr>
        <w:t>, д</w:t>
      </w:r>
      <w:r w:rsidR="009F60A4" w:rsidRPr="0087725D">
        <w:rPr>
          <w:rStyle w:val="af8"/>
          <w:rFonts w:ascii="Times New Roman" w:eastAsia="Calibri" w:hAnsi="Times New Roman" w:cs="Times New Roman"/>
          <w:b w:val="0"/>
          <w:bCs w:val="0"/>
          <w:i/>
          <w:noProof/>
          <w:color w:val="000000"/>
          <w:sz w:val="22"/>
          <w:szCs w:val="22"/>
        </w:rPr>
        <w:t>.2</w:t>
      </w:r>
      <w:r w:rsidR="00246370">
        <w:rPr>
          <w:rStyle w:val="af8"/>
          <w:rFonts w:ascii="Times New Roman" w:eastAsia="Calibri" w:hAnsi="Times New Roman" w:cs="Times New Roman"/>
          <w:b w:val="0"/>
          <w:bCs w:val="0"/>
          <w:i/>
          <w:noProof/>
          <w:color w:val="000000"/>
          <w:sz w:val="22"/>
          <w:szCs w:val="22"/>
        </w:rPr>
        <w:t>0А</w:t>
      </w:r>
      <w:r w:rsidR="009F60A4" w:rsidRPr="0087725D">
        <w:rPr>
          <w:rStyle w:val="af8"/>
          <w:rFonts w:ascii="Times New Roman" w:eastAsia="Calibri" w:hAnsi="Times New Roman" w:cs="Times New Roman"/>
          <w:b w:val="0"/>
          <w:bCs w:val="0"/>
          <w:i/>
          <w:noProof/>
          <w:color w:val="000000"/>
          <w:sz w:val="22"/>
          <w:szCs w:val="22"/>
        </w:rPr>
        <w:t>.</w:t>
      </w:r>
    </w:p>
    <w:p w14:paraId="7ADBC096" w14:textId="77777777" w:rsidR="00BA4E98" w:rsidRPr="0087725D" w:rsidRDefault="00BA4E98" w:rsidP="0087725D">
      <w:pPr>
        <w:pStyle w:val="ConsPlusNonformat"/>
        <w:widowControl/>
        <w:numPr>
          <w:ilvl w:val="0"/>
          <w:numId w:val="6"/>
        </w:numPr>
        <w:ind w:left="709" w:hanging="283"/>
        <w:jc w:val="both"/>
        <w:rPr>
          <w:rFonts w:ascii="Times New Roman" w:hAnsi="Times New Roman" w:cs="Times New Roman"/>
          <w:i/>
          <w:color w:val="000000"/>
          <w:sz w:val="22"/>
          <w:szCs w:val="22"/>
        </w:rPr>
      </w:pPr>
      <w:r w:rsidRPr="0087725D">
        <w:rPr>
          <w:rFonts w:ascii="Times New Roman" w:hAnsi="Times New Roman" w:cs="Times New Roman"/>
          <w:i/>
          <w:color w:val="000000"/>
          <w:sz w:val="22"/>
          <w:szCs w:val="22"/>
        </w:rPr>
        <w:t>Схема разграничения ответственности Управляющей организации и Собственника.</w:t>
      </w:r>
    </w:p>
    <w:p w14:paraId="5B7831DA" w14:textId="66C1EB4E" w:rsidR="00BA4E98" w:rsidRPr="0087725D" w:rsidRDefault="00EE44F9" w:rsidP="0087725D">
      <w:pPr>
        <w:pStyle w:val="ConsPlusNonformat"/>
        <w:numPr>
          <w:ilvl w:val="0"/>
          <w:numId w:val="6"/>
        </w:numPr>
        <w:ind w:left="709" w:hanging="283"/>
        <w:jc w:val="both"/>
        <w:rPr>
          <w:rFonts w:ascii="Times New Roman" w:hAnsi="Times New Roman" w:cs="Times New Roman"/>
          <w:b/>
          <w:bCs/>
          <w:i/>
          <w:color w:val="000000"/>
          <w:sz w:val="22"/>
          <w:szCs w:val="22"/>
        </w:rPr>
      </w:pPr>
      <w:hyperlink r:id="rId13" w:history="1">
        <w:r w:rsidR="00BA4E98" w:rsidRPr="0087725D">
          <w:rPr>
            <w:rFonts w:ascii="Times New Roman" w:hAnsi="Times New Roman" w:cs="Times New Roman"/>
            <w:i/>
            <w:color w:val="000000"/>
            <w:sz w:val="22"/>
            <w:szCs w:val="22"/>
          </w:rPr>
          <w:t>Перечень</w:t>
        </w:r>
      </w:hyperlink>
      <w:r w:rsidR="00BA4E98" w:rsidRPr="0087725D">
        <w:rPr>
          <w:rFonts w:ascii="Times New Roman" w:hAnsi="Times New Roman" w:cs="Times New Roman"/>
          <w:i/>
          <w:color w:val="000000"/>
          <w:sz w:val="22"/>
          <w:szCs w:val="22"/>
        </w:rPr>
        <w:t xml:space="preserve"> услуг и работ по содержанию и текущему ремонту общего имущества в </w:t>
      </w:r>
      <w:r w:rsidR="0074294A" w:rsidRPr="0087725D">
        <w:rPr>
          <w:rFonts w:ascii="Times New Roman" w:hAnsi="Times New Roman" w:cs="Times New Roman"/>
          <w:i/>
          <w:color w:val="000000"/>
          <w:sz w:val="22"/>
          <w:szCs w:val="22"/>
        </w:rPr>
        <w:t xml:space="preserve">комплексе апартаментов </w:t>
      </w:r>
      <w:r w:rsidR="00BA4E98" w:rsidRPr="0087725D">
        <w:rPr>
          <w:rFonts w:ascii="Times New Roman" w:hAnsi="Times New Roman" w:cs="Times New Roman"/>
          <w:i/>
          <w:color w:val="000000"/>
          <w:sz w:val="22"/>
          <w:szCs w:val="22"/>
        </w:rPr>
        <w:t xml:space="preserve">по адресу: </w:t>
      </w:r>
      <w:r w:rsidR="009F60A4" w:rsidRPr="0087725D">
        <w:rPr>
          <w:rStyle w:val="af8"/>
          <w:rFonts w:ascii="Times New Roman" w:eastAsia="Calibri" w:hAnsi="Times New Roman" w:cs="Times New Roman"/>
          <w:b w:val="0"/>
          <w:bCs w:val="0"/>
          <w:i/>
          <w:noProof/>
          <w:color w:val="000000"/>
          <w:sz w:val="22"/>
          <w:szCs w:val="22"/>
        </w:rPr>
        <w:t xml:space="preserve">г. Москва, Ходынский бульвар, </w:t>
      </w:r>
      <w:r w:rsidR="00281072" w:rsidRPr="0087725D">
        <w:rPr>
          <w:rStyle w:val="af8"/>
          <w:rFonts w:ascii="Times New Roman" w:eastAsia="Calibri" w:hAnsi="Times New Roman" w:cs="Times New Roman"/>
          <w:b w:val="0"/>
          <w:bCs w:val="0"/>
          <w:i/>
          <w:noProof/>
          <w:color w:val="000000"/>
          <w:sz w:val="22"/>
          <w:szCs w:val="22"/>
        </w:rPr>
        <w:t>д.2</w:t>
      </w:r>
      <w:r w:rsidR="00246370">
        <w:rPr>
          <w:rStyle w:val="af8"/>
          <w:rFonts w:ascii="Times New Roman" w:eastAsia="Calibri" w:hAnsi="Times New Roman" w:cs="Times New Roman"/>
          <w:b w:val="0"/>
          <w:bCs w:val="0"/>
          <w:i/>
          <w:noProof/>
          <w:color w:val="000000"/>
          <w:sz w:val="22"/>
          <w:szCs w:val="22"/>
        </w:rPr>
        <w:t>0А</w:t>
      </w:r>
      <w:r w:rsidR="00BA4E98" w:rsidRPr="0087725D">
        <w:rPr>
          <w:rStyle w:val="af8"/>
          <w:rFonts w:ascii="Times New Roman" w:eastAsia="Calibri" w:hAnsi="Times New Roman" w:cs="Times New Roman"/>
          <w:b w:val="0"/>
          <w:bCs w:val="0"/>
          <w:i/>
          <w:noProof/>
          <w:color w:val="000000"/>
          <w:sz w:val="22"/>
          <w:szCs w:val="22"/>
        </w:rPr>
        <w:t>.</w:t>
      </w:r>
    </w:p>
    <w:p w14:paraId="2D1D5FAC" w14:textId="77777777" w:rsidR="00BA4E98" w:rsidRPr="0087725D" w:rsidRDefault="00EE44F9" w:rsidP="0087725D">
      <w:pPr>
        <w:pStyle w:val="ConsPlusNonformat"/>
        <w:widowControl/>
        <w:numPr>
          <w:ilvl w:val="0"/>
          <w:numId w:val="6"/>
        </w:numPr>
        <w:ind w:left="709" w:hanging="283"/>
        <w:jc w:val="both"/>
        <w:rPr>
          <w:rFonts w:ascii="Times New Roman" w:hAnsi="Times New Roman" w:cs="Times New Roman"/>
          <w:i/>
          <w:color w:val="000000"/>
          <w:sz w:val="22"/>
          <w:szCs w:val="22"/>
        </w:rPr>
      </w:pPr>
      <w:hyperlink r:id="rId14" w:history="1">
        <w:r w:rsidR="00BA4E98" w:rsidRPr="0087725D">
          <w:rPr>
            <w:rFonts w:ascii="Times New Roman" w:hAnsi="Times New Roman" w:cs="Times New Roman"/>
            <w:i/>
            <w:color w:val="000000"/>
            <w:sz w:val="22"/>
            <w:szCs w:val="22"/>
          </w:rPr>
          <w:t>Порядок</w:t>
        </w:r>
      </w:hyperlink>
      <w:r w:rsidR="00BA4E98" w:rsidRPr="0087725D">
        <w:rPr>
          <w:rFonts w:ascii="Times New Roman" w:hAnsi="Times New Roman" w:cs="Times New Roman"/>
          <w:i/>
          <w:color w:val="000000"/>
          <w:sz w:val="22"/>
          <w:szCs w:val="22"/>
        </w:rPr>
        <w:t xml:space="preserve"> изменения размера платы за коммунальные услуги при предоставлении услуг ненадлежащего качества и (или) с перерывами, превышающими установленную продолжительность.</w:t>
      </w:r>
    </w:p>
    <w:p w14:paraId="5AEC1D67" w14:textId="496D44A7" w:rsidR="00BA4E98" w:rsidRPr="0087725D" w:rsidRDefault="00BA4E98" w:rsidP="0087725D">
      <w:pPr>
        <w:pStyle w:val="ConsPlusNonformat"/>
        <w:numPr>
          <w:ilvl w:val="0"/>
          <w:numId w:val="6"/>
        </w:numPr>
        <w:ind w:left="709" w:hanging="283"/>
        <w:jc w:val="both"/>
        <w:rPr>
          <w:rFonts w:ascii="Times New Roman" w:hAnsi="Times New Roman" w:cs="Times New Roman"/>
          <w:b/>
          <w:bCs/>
          <w:i/>
          <w:color w:val="000000"/>
          <w:sz w:val="22"/>
          <w:szCs w:val="22"/>
        </w:rPr>
      </w:pPr>
      <w:r w:rsidRPr="0087725D">
        <w:rPr>
          <w:rFonts w:ascii="Times New Roman" w:hAnsi="Times New Roman" w:cs="Times New Roman"/>
          <w:i/>
          <w:color w:val="000000"/>
          <w:sz w:val="22"/>
          <w:szCs w:val="22"/>
        </w:rPr>
        <w:t xml:space="preserve">Размер платы за содержание и текущий ремонт общего имущества </w:t>
      </w:r>
      <w:r w:rsidR="0074294A" w:rsidRPr="0087725D">
        <w:rPr>
          <w:rFonts w:ascii="Times New Roman" w:hAnsi="Times New Roman" w:cs="Times New Roman"/>
          <w:i/>
          <w:color w:val="000000"/>
          <w:sz w:val="22"/>
          <w:szCs w:val="22"/>
        </w:rPr>
        <w:t>комплексе апартаментов</w:t>
      </w:r>
      <w:r w:rsidRPr="0087725D">
        <w:rPr>
          <w:rFonts w:ascii="Times New Roman" w:hAnsi="Times New Roman" w:cs="Times New Roman"/>
          <w:i/>
          <w:color w:val="000000"/>
          <w:sz w:val="22"/>
          <w:szCs w:val="22"/>
        </w:rPr>
        <w:t xml:space="preserve">, расположенного по адресу: </w:t>
      </w:r>
      <w:r w:rsidRPr="0087725D">
        <w:rPr>
          <w:rStyle w:val="af8"/>
          <w:rFonts w:ascii="Times New Roman" w:eastAsia="Calibri" w:hAnsi="Times New Roman" w:cs="Times New Roman"/>
          <w:b w:val="0"/>
          <w:bCs w:val="0"/>
          <w:i/>
          <w:noProof/>
          <w:color w:val="000000"/>
          <w:sz w:val="22"/>
          <w:szCs w:val="22"/>
        </w:rPr>
        <w:t xml:space="preserve">г. Москва, </w:t>
      </w:r>
      <w:r w:rsidR="009F60A4" w:rsidRPr="0087725D">
        <w:rPr>
          <w:rStyle w:val="af8"/>
          <w:rFonts w:ascii="Times New Roman" w:eastAsia="Calibri" w:hAnsi="Times New Roman" w:cs="Times New Roman"/>
          <w:b w:val="0"/>
          <w:bCs w:val="0"/>
          <w:i/>
          <w:noProof/>
          <w:color w:val="000000"/>
          <w:sz w:val="22"/>
          <w:szCs w:val="22"/>
        </w:rPr>
        <w:t>г. Москва, Ходынский бульвар,.</w:t>
      </w:r>
      <w:r w:rsidR="00281072" w:rsidRPr="0087725D">
        <w:rPr>
          <w:rStyle w:val="af8"/>
          <w:rFonts w:ascii="Times New Roman" w:eastAsia="Calibri" w:hAnsi="Times New Roman" w:cs="Times New Roman"/>
          <w:b w:val="0"/>
          <w:bCs w:val="0"/>
          <w:i/>
          <w:noProof/>
          <w:color w:val="000000"/>
          <w:sz w:val="22"/>
          <w:szCs w:val="22"/>
        </w:rPr>
        <w:t xml:space="preserve"> д.2</w:t>
      </w:r>
      <w:r w:rsidR="00246370">
        <w:rPr>
          <w:rStyle w:val="af8"/>
          <w:rFonts w:ascii="Times New Roman" w:eastAsia="Calibri" w:hAnsi="Times New Roman" w:cs="Times New Roman"/>
          <w:b w:val="0"/>
          <w:bCs w:val="0"/>
          <w:i/>
          <w:noProof/>
          <w:color w:val="000000"/>
          <w:sz w:val="22"/>
          <w:szCs w:val="22"/>
        </w:rPr>
        <w:t>0А</w:t>
      </w:r>
      <w:r w:rsidR="009F60A4" w:rsidRPr="0087725D">
        <w:rPr>
          <w:rStyle w:val="af8"/>
          <w:rFonts w:ascii="Times New Roman" w:eastAsia="Calibri" w:hAnsi="Times New Roman" w:cs="Times New Roman"/>
          <w:b w:val="0"/>
          <w:bCs w:val="0"/>
          <w:i/>
          <w:noProof/>
          <w:color w:val="000000"/>
          <w:sz w:val="22"/>
          <w:szCs w:val="22"/>
        </w:rPr>
        <w:t>.</w:t>
      </w:r>
    </w:p>
    <w:p w14:paraId="2F30E30B" w14:textId="77777777" w:rsidR="00BA4E98" w:rsidRPr="0087725D" w:rsidRDefault="00BA4E98" w:rsidP="00041D56">
      <w:pPr>
        <w:pStyle w:val="ConsPlusNonformat"/>
        <w:widowControl/>
        <w:jc w:val="center"/>
        <w:rPr>
          <w:rFonts w:ascii="Times New Roman" w:hAnsi="Times New Roman" w:cs="Times New Roman"/>
          <w:b/>
          <w:color w:val="000000"/>
          <w:sz w:val="22"/>
          <w:szCs w:val="22"/>
        </w:rPr>
      </w:pPr>
    </w:p>
    <w:p w14:paraId="0182E2AF" w14:textId="77777777" w:rsidR="00BA4E98" w:rsidRPr="0087725D" w:rsidRDefault="00BA4E98" w:rsidP="00041D56">
      <w:pPr>
        <w:pStyle w:val="ConsPlusNonformat"/>
        <w:widowControl/>
        <w:jc w:val="center"/>
        <w:rPr>
          <w:rFonts w:ascii="Times New Roman" w:hAnsi="Times New Roman" w:cs="Times New Roman"/>
          <w:b/>
          <w:color w:val="000000"/>
          <w:sz w:val="22"/>
          <w:szCs w:val="22"/>
        </w:rPr>
      </w:pPr>
    </w:p>
    <w:p w14:paraId="153F0435" w14:textId="77777777" w:rsidR="00BA4E98" w:rsidRPr="0087725D" w:rsidRDefault="00BA4E98" w:rsidP="00041D56">
      <w:pPr>
        <w:pStyle w:val="ConsPlusNonformat"/>
        <w:widowControl/>
        <w:jc w:val="center"/>
        <w:rPr>
          <w:rFonts w:ascii="Times New Roman" w:hAnsi="Times New Roman" w:cs="Times New Roman"/>
          <w:b/>
          <w:color w:val="000000"/>
          <w:sz w:val="22"/>
          <w:szCs w:val="22"/>
        </w:rPr>
      </w:pPr>
      <w:r w:rsidRPr="0087725D">
        <w:rPr>
          <w:rFonts w:ascii="Times New Roman" w:hAnsi="Times New Roman" w:cs="Times New Roman"/>
          <w:b/>
          <w:color w:val="000000"/>
          <w:sz w:val="22"/>
          <w:szCs w:val="22"/>
        </w:rPr>
        <w:t>1</w:t>
      </w:r>
      <w:r w:rsidR="00441345" w:rsidRPr="0087725D">
        <w:rPr>
          <w:rFonts w:ascii="Times New Roman" w:hAnsi="Times New Roman" w:cs="Times New Roman"/>
          <w:b/>
          <w:color w:val="000000"/>
          <w:sz w:val="22"/>
          <w:szCs w:val="22"/>
        </w:rPr>
        <w:t>0</w:t>
      </w:r>
      <w:r w:rsidRPr="0087725D">
        <w:rPr>
          <w:rFonts w:ascii="Times New Roman" w:hAnsi="Times New Roman" w:cs="Times New Roman"/>
          <w:b/>
          <w:color w:val="000000"/>
          <w:sz w:val="22"/>
          <w:szCs w:val="22"/>
        </w:rPr>
        <w:t>. Реквизиты Сторон</w:t>
      </w:r>
    </w:p>
    <w:p w14:paraId="2D911450" w14:textId="77777777" w:rsidR="00BA4E98" w:rsidRPr="0087725D" w:rsidRDefault="00BA4E98" w:rsidP="00041D56">
      <w:pPr>
        <w:pStyle w:val="ConsPlusNonformat"/>
        <w:widowControl/>
        <w:jc w:val="center"/>
        <w:rPr>
          <w:rFonts w:ascii="Times New Roman" w:hAnsi="Times New Roman" w:cs="Times New Roman"/>
          <w:b/>
          <w:color w:val="000000"/>
          <w:sz w:val="22"/>
          <w:szCs w:val="22"/>
        </w:rPr>
      </w:pPr>
    </w:p>
    <w:tbl>
      <w:tblPr>
        <w:tblW w:w="102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100"/>
        <w:gridCol w:w="5100"/>
      </w:tblGrid>
      <w:tr w:rsidR="00981C97" w:rsidRPr="0087725D" w14:paraId="2ED73598" w14:textId="77777777" w:rsidTr="00981C97">
        <w:trPr>
          <w:trHeight w:val="20"/>
          <w:jc w:val="center"/>
        </w:trPr>
        <w:tc>
          <w:tcPr>
            <w:tcW w:w="5100" w:type="dxa"/>
            <w:tcBorders>
              <w:top w:val="single" w:sz="4" w:space="0" w:color="auto"/>
              <w:left w:val="single" w:sz="4" w:space="0" w:color="auto"/>
              <w:bottom w:val="single" w:sz="4" w:space="0" w:color="auto"/>
              <w:right w:val="single" w:sz="4" w:space="0" w:color="auto"/>
            </w:tcBorders>
          </w:tcPr>
          <w:p w14:paraId="31C502BD" w14:textId="77777777" w:rsidR="00981C97" w:rsidRPr="0087725D" w:rsidRDefault="00981C97" w:rsidP="00981C97">
            <w:pPr>
              <w:pStyle w:val="af9"/>
              <w:jc w:val="left"/>
              <w:rPr>
                <w:rFonts w:ascii="Times New Roman" w:hAnsi="Times New Roman" w:cs="Times New Roman"/>
                <w:b/>
                <w:noProof/>
                <w:color w:val="000000"/>
                <w:sz w:val="22"/>
                <w:szCs w:val="22"/>
              </w:rPr>
            </w:pPr>
            <w:r w:rsidRPr="0087725D">
              <w:rPr>
                <w:rFonts w:ascii="Times New Roman" w:hAnsi="Times New Roman" w:cs="Times New Roman"/>
                <w:b/>
                <w:noProof/>
                <w:color w:val="000000"/>
                <w:sz w:val="22"/>
                <w:szCs w:val="22"/>
              </w:rPr>
              <w:t>Собственник:</w:t>
            </w:r>
          </w:p>
          <w:p w14:paraId="6E06DB4B" w14:textId="77777777" w:rsidR="00981C97" w:rsidRPr="0087725D" w:rsidRDefault="00981C97" w:rsidP="0087725D">
            <w:pPr>
              <w:pStyle w:val="af9"/>
              <w:jc w:val="center"/>
              <w:rPr>
                <w:rFonts w:ascii="Times New Roman" w:hAnsi="Times New Roman" w:cs="Times New Roman"/>
                <w:b/>
                <w:noProof/>
                <w:color w:val="000000"/>
                <w:sz w:val="22"/>
                <w:szCs w:val="22"/>
              </w:rPr>
            </w:pPr>
          </w:p>
        </w:tc>
        <w:tc>
          <w:tcPr>
            <w:tcW w:w="5100" w:type="dxa"/>
            <w:tcBorders>
              <w:top w:val="single" w:sz="4" w:space="0" w:color="auto"/>
              <w:left w:val="single" w:sz="4" w:space="0" w:color="auto"/>
              <w:bottom w:val="single" w:sz="4" w:space="0" w:color="auto"/>
              <w:right w:val="single" w:sz="4" w:space="0" w:color="auto"/>
            </w:tcBorders>
          </w:tcPr>
          <w:p w14:paraId="1817D182" w14:textId="77777777" w:rsidR="00981C97" w:rsidRPr="0087725D" w:rsidRDefault="00981C97" w:rsidP="00981C97">
            <w:pPr>
              <w:spacing w:after="0" w:line="240" w:lineRule="auto"/>
              <w:rPr>
                <w:rFonts w:ascii="Times New Roman" w:hAnsi="Times New Roman"/>
                <w:b/>
              </w:rPr>
            </w:pPr>
            <w:bookmarkStart w:id="2" w:name="_Hlk20920135"/>
            <w:r w:rsidRPr="0087725D">
              <w:rPr>
                <w:rFonts w:ascii="Times New Roman" w:hAnsi="Times New Roman"/>
                <w:b/>
              </w:rPr>
              <w:t>Управляющая организация</w:t>
            </w:r>
            <w:r w:rsidR="001E3B6F" w:rsidRPr="0087725D">
              <w:rPr>
                <w:rFonts w:ascii="Times New Roman" w:hAnsi="Times New Roman"/>
                <w:b/>
              </w:rPr>
              <w:t>:</w:t>
            </w:r>
          </w:p>
          <w:p w14:paraId="64CD30D5" w14:textId="77777777" w:rsidR="00981C97" w:rsidRPr="0087725D" w:rsidRDefault="001062D8" w:rsidP="001062D8">
            <w:pPr>
              <w:suppressAutoHyphens/>
              <w:spacing w:after="0" w:line="240" w:lineRule="auto"/>
              <w:ind w:right="175"/>
              <w:rPr>
                <w:rFonts w:ascii="Times New Roman" w:hAnsi="Times New Roman"/>
                <w:b/>
              </w:rPr>
            </w:pPr>
            <w:r>
              <w:rPr>
                <w:rFonts w:ascii="Times New Roman" w:hAnsi="Times New Roman"/>
                <w:b/>
                <w:bCs/>
                <w:spacing w:val="-10"/>
                <w:lang w:eastAsia="ar-SA"/>
              </w:rPr>
              <w:t>ООО</w:t>
            </w:r>
            <w:r w:rsidR="00981C97" w:rsidRPr="0087725D">
              <w:rPr>
                <w:rFonts w:ascii="Times New Roman" w:hAnsi="Times New Roman"/>
                <w:b/>
                <w:color w:val="000000"/>
                <w:lang w:eastAsia="ar-SA"/>
              </w:rPr>
              <w:t xml:space="preserve"> Управляющая Компания «ПРЕМЬЕР»</w:t>
            </w:r>
            <w:r w:rsidR="0087725D" w:rsidRPr="0087725D">
              <w:rPr>
                <w:rFonts w:ascii="Times New Roman" w:hAnsi="Times New Roman"/>
                <w:b/>
              </w:rPr>
              <w:t xml:space="preserve"> </w:t>
            </w:r>
          </w:p>
        </w:tc>
      </w:tr>
      <w:tr w:rsidR="00981C97" w:rsidRPr="0087725D" w14:paraId="592BBF9F" w14:textId="77777777" w:rsidTr="00246370">
        <w:trPr>
          <w:trHeight w:val="3097"/>
          <w:jc w:val="center"/>
        </w:trPr>
        <w:tc>
          <w:tcPr>
            <w:tcW w:w="5100" w:type="dxa"/>
            <w:tcBorders>
              <w:top w:val="single" w:sz="4" w:space="0" w:color="auto"/>
              <w:left w:val="single" w:sz="4" w:space="0" w:color="auto"/>
              <w:bottom w:val="single" w:sz="4" w:space="0" w:color="auto"/>
              <w:right w:val="single" w:sz="4" w:space="0" w:color="auto"/>
            </w:tcBorders>
          </w:tcPr>
          <w:tbl>
            <w:tblPr>
              <w:tblW w:w="5010" w:type="dxa"/>
              <w:tblLayout w:type="fixed"/>
              <w:tblLook w:val="01E0" w:firstRow="1" w:lastRow="1" w:firstColumn="1" w:lastColumn="1" w:noHBand="0" w:noVBand="0"/>
            </w:tblPr>
            <w:tblGrid>
              <w:gridCol w:w="5010"/>
            </w:tblGrid>
            <w:tr w:rsidR="00981C97" w:rsidRPr="0087725D" w14:paraId="7FE2C8BE" w14:textId="77777777" w:rsidTr="005709FE">
              <w:tc>
                <w:tcPr>
                  <w:tcW w:w="5005" w:type="dxa"/>
                </w:tcPr>
                <w:p w14:paraId="112FD65F" w14:textId="77777777" w:rsidR="00981C97" w:rsidRPr="0087725D" w:rsidRDefault="00981C97" w:rsidP="00981C97">
                  <w:pPr>
                    <w:pStyle w:val="af9"/>
                    <w:rPr>
                      <w:rFonts w:ascii="Times New Roman" w:hAnsi="Times New Roman" w:cs="Times New Roman"/>
                      <w:color w:val="000000"/>
                      <w:sz w:val="22"/>
                      <w:szCs w:val="22"/>
                    </w:rPr>
                  </w:pPr>
                  <w:r w:rsidRPr="0087725D">
                    <w:rPr>
                      <w:rFonts w:ascii="Times New Roman" w:hAnsi="Times New Roman" w:cs="Times New Roman"/>
                      <w:color w:val="000000"/>
                      <w:sz w:val="22"/>
                      <w:szCs w:val="22"/>
                    </w:rPr>
                    <w:t xml:space="preserve">Паспорт серия </w:t>
                  </w:r>
                  <w:r w:rsidR="0087725D">
                    <w:rPr>
                      <w:rFonts w:ascii="Times New Roman" w:hAnsi="Times New Roman" w:cs="Times New Roman"/>
                      <w:color w:val="000000"/>
                      <w:sz w:val="22"/>
                      <w:szCs w:val="22"/>
                    </w:rPr>
                    <w:t>___</w:t>
                  </w:r>
                  <w:r w:rsidRPr="0087725D">
                    <w:rPr>
                      <w:rFonts w:ascii="Times New Roman" w:hAnsi="Times New Roman" w:cs="Times New Roman"/>
                      <w:color w:val="000000"/>
                      <w:sz w:val="22"/>
                      <w:szCs w:val="22"/>
                    </w:rPr>
                    <w:t xml:space="preserve">_____   № </w:t>
                  </w:r>
                  <w:r w:rsidR="0087725D">
                    <w:rPr>
                      <w:rFonts w:ascii="Times New Roman" w:hAnsi="Times New Roman" w:cs="Times New Roman"/>
                      <w:color w:val="000000"/>
                      <w:sz w:val="22"/>
                      <w:szCs w:val="22"/>
                    </w:rPr>
                    <w:t>________________</w:t>
                  </w:r>
                  <w:r w:rsidRPr="0087725D">
                    <w:rPr>
                      <w:rFonts w:ascii="Times New Roman" w:hAnsi="Times New Roman" w:cs="Times New Roman"/>
                      <w:color w:val="000000"/>
                      <w:sz w:val="22"/>
                      <w:szCs w:val="22"/>
                    </w:rPr>
                    <w:t>__</w:t>
                  </w:r>
                </w:p>
                <w:p w14:paraId="733FBF4B" w14:textId="77777777" w:rsidR="00981C97" w:rsidRPr="0087725D" w:rsidRDefault="0087725D" w:rsidP="00981C97">
                  <w:pPr>
                    <w:pStyle w:val="af9"/>
                    <w:rPr>
                      <w:rFonts w:ascii="Times New Roman" w:hAnsi="Times New Roman" w:cs="Times New Roman"/>
                      <w:color w:val="000000"/>
                      <w:sz w:val="22"/>
                      <w:szCs w:val="22"/>
                    </w:rPr>
                  </w:pPr>
                  <w:r>
                    <w:rPr>
                      <w:rFonts w:ascii="Times New Roman" w:hAnsi="Times New Roman" w:cs="Times New Roman"/>
                      <w:color w:val="000000"/>
                      <w:sz w:val="22"/>
                      <w:szCs w:val="22"/>
                    </w:rPr>
                    <w:t>В</w:t>
                  </w:r>
                  <w:r w:rsidR="00981C97" w:rsidRPr="0087725D">
                    <w:rPr>
                      <w:rFonts w:ascii="Times New Roman" w:hAnsi="Times New Roman" w:cs="Times New Roman"/>
                      <w:color w:val="000000"/>
                      <w:sz w:val="22"/>
                      <w:szCs w:val="22"/>
                    </w:rPr>
                    <w:t xml:space="preserve">ыдан: (когда), </w:t>
                  </w:r>
                  <w:r>
                    <w:rPr>
                      <w:rFonts w:ascii="Times New Roman" w:hAnsi="Times New Roman" w:cs="Times New Roman"/>
                      <w:color w:val="000000"/>
                      <w:sz w:val="22"/>
                      <w:szCs w:val="22"/>
                    </w:rPr>
                    <w:t>_</w:t>
                  </w:r>
                  <w:r w:rsidR="00981C97" w:rsidRPr="0087725D">
                    <w:rPr>
                      <w:rFonts w:ascii="Times New Roman" w:hAnsi="Times New Roman" w:cs="Times New Roman"/>
                      <w:color w:val="000000"/>
                      <w:sz w:val="22"/>
                      <w:szCs w:val="22"/>
                    </w:rPr>
                    <w:t xml:space="preserve">_____________, </w:t>
                  </w:r>
                  <w:r>
                    <w:rPr>
                      <w:rFonts w:ascii="Times New Roman" w:hAnsi="Times New Roman" w:cs="Times New Roman"/>
                      <w:color w:val="000000"/>
                      <w:sz w:val="22"/>
                      <w:szCs w:val="22"/>
                    </w:rPr>
                    <w:t>______________</w:t>
                  </w:r>
                </w:p>
                <w:p w14:paraId="6F9A96B5" w14:textId="77777777" w:rsidR="00981C97" w:rsidRPr="0087725D" w:rsidRDefault="0087725D" w:rsidP="00981C97">
                  <w:pPr>
                    <w:spacing w:after="0" w:line="240" w:lineRule="auto"/>
                    <w:rPr>
                      <w:rFonts w:ascii="Times New Roman" w:hAnsi="Times New Roman"/>
                      <w:color w:val="000000"/>
                    </w:rPr>
                  </w:pPr>
                  <w:r>
                    <w:rPr>
                      <w:rFonts w:ascii="Times New Roman" w:hAnsi="Times New Roman"/>
                      <w:color w:val="000000"/>
                    </w:rPr>
                    <w:t>К</w:t>
                  </w:r>
                  <w:r w:rsidR="00981C97" w:rsidRPr="0087725D">
                    <w:rPr>
                      <w:rFonts w:ascii="Times New Roman" w:hAnsi="Times New Roman"/>
                      <w:color w:val="000000"/>
                    </w:rPr>
                    <w:t>од подразделения  _______</w:t>
                  </w:r>
                  <w:r>
                    <w:rPr>
                      <w:rFonts w:ascii="Times New Roman" w:hAnsi="Times New Roman"/>
                      <w:color w:val="000000"/>
                    </w:rPr>
                    <w:t>______________</w:t>
                  </w:r>
                  <w:r w:rsidR="00981C97" w:rsidRPr="0087725D">
                    <w:rPr>
                      <w:rFonts w:ascii="Times New Roman" w:hAnsi="Times New Roman"/>
                      <w:color w:val="000000"/>
                    </w:rPr>
                    <w:t>____</w:t>
                  </w:r>
                </w:p>
                <w:p w14:paraId="18947E57" w14:textId="77777777" w:rsidR="00981C97" w:rsidRPr="0087725D" w:rsidRDefault="00981C97" w:rsidP="00981C97">
                  <w:pPr>
                    <w:pStyle w:val="af9"/>
                    <w:rPr>
                      <w:rFonts w:ascii="Times New Roman" w:hAnsi="Times New Roman" w:cs="Times New Roman"/>
                      <w:color w:val="000000"/>
                      <w:sz w:val="22"/>
                      <w:szCs w:val="22"/>
                    </w:rPr>
                  </w:pPr>
                  <w:r w:rsidRPr="0087725D">
                    <w:rPr>
                      <w:rFonts w:ascii="Times New Roman" w:hAnsi="Times New Roman" w:cs="Times New Roman"/>
                      <w:color w:val="000000"/>
                      <w:sz w:val="22"/>
                      <w:szCs w:val="22"/>
                    </w:rPr>
                    <w:t>Адрес регистрации: _______</w:t>
                  </w:r>
                  <w:r w:rsidR="0087725D">
                    <w:rPr>
                      <w:rFonts w:ascii="Times New Roman" w:hAnsi="Times New Roman" w:cs="Times New Roman"/>
                      <w:color w:val="000000"/>
                      <w:sz w:val="22"/>
                      <w:szCs w:val="22"/>
                    </w:rPr>
                    <w:t>_______</w:t>
                  </w:r>
                  <w:r w:rsidRPr="0087725D">
                    <w:rPr>
                      <w:rFonts w:ascii="Times New Roman" w:hAnsi="Times New Roman" w:cs="Times New Roman"/>
                      <w:color w:val="000000"/>
                      <w:sz w:val="22"/>
                      <w:szCs w:val="22"/>
                    </w:rPr>
                    <w:t>___________</w:t>
                  </w:r>
                </w:p>
                <w:p w14:paraId="13BF8854" w14:textId="77777777" w:rsidR="00981C97" w:rsidRDefault="00981C97" w:rsidP="00981C97">
                  <w:pPr>
                    <w:pStyle w:val="af9"/>
                    <w:rPr>
                      <w:rFonts w:ascii="Times New Roman" w:hAnsi="Times New Roman" w:cs="Times New Roman"/>
                      <w:color w:val="000000"/>
                      <w:sz w:val="22"/>
                      <w:szCs w:val="22"/>
                    </w:rPr>
                  </w:pPr>
                  <w:r w:rsidRPr="0087725D">
                    <w:rPr>
                      <w:rFonts w:ascii="Times New Roman" w:hAnsi="Times New Roman" w:cs="Times New Roman"/>
                      <w:color w:val="000000"/>
                      <w:sz w:val="22"/>
                      <w:szCs w:val="22"/>
                    </w:rPr>
                    <w:t>___________________________________________</w:t>
                  </w:r>
                </w:p>
                <w:p w14:paraId="35DDC540" w14:textId="77777777" w:rsidR="00981C97" w:rsidRPr="0087725D" w:rsidRDefault="0087725D" w:rsidP="00981C97">
                  <w:pPr>
                    <w:pStyle w:val="af9"/>
                    <w:rPr>
                      <w:rFonts w:ascii="Times New Roman" w:hAnsi="Times New Roman" w:cs="Times New Roman"/>
                      <w:color w:val="000000"/>
                      <w:sz w:val="22"/>
                      <w:szCs w:val="22"/>
                    </w:rPr>
                  </w:pPr>
                  <w:r>
                    <w:rPr>
                      <w:rFonts w:ascii="Times New Roman" w:hAnsi="Times New Roman" w:cs="Times New Roman"/>
                      <w:color w:val="000000"/>
                      <w:sz w:val="22"/>
                      <w:szCs w:val="22"/>
                    </w:rPr>
                    <w:t>Т</w:t>
                  </w:r>
                  <w:r w:rsidR="00981C97" w:rsidRPr="0087725D">
                    <w:rPr>
                      <w:rFonts w:ascii="Times New Roman" w:hAnsi="Times New Roman" w:cs="Times New Roman"/>
                      <w:color w:val="000000"/>
                      <w:sz w:val="22"/>
                      <w:szCs w:val="22"/>
                    </w:rPr>
                    <w:t>елефон   ___________________________</w:t>
                  </w:r>
                </w:p>
                <w:p w14:paraId="17E4EDB6" w14:textId="77777777" w:rsidR="00981C97" w:rsidRPr="0087725D" w:rsidRDefault="00981C97" w:rsidP="00981C97">
                  <w:pPr>
                    <w:pStyle w:val="af9"/>
                    <w:rPr>
                      <w:rFonts w:ascii="Times New Roman" w:hAnsi="Times New Roman" w:cs="Times New Roman"/>
                      <w:color w:val="000000"/>
                      <w:sz w:val="22"/>
                      <w:szCs w:val="22"/>
                    </w:rPr>
                  </w:pPr>
                  <w:r w:rsidRPr="0087725D">
                    <w:rPr>
                      <w:rFonts w:ascii="Times New Roman" w:hAnsi="Times New Roman" w:cs="Times New Roman"/>
                      <w:color w:val="000000"/>
                      <w:sz w:val="22"/>
                      <w:szCs w:val="22"/>
                    </w:rPr>
                    <w:t>Эл</w:t>
                  </w:r>
                  <w:r w:rsidR="0087725D">
                    <w:rPr>
                      <w:rFonts w:ascii="Times New Roman" w:hAnsi="Times New Roman" w:cs="Times New Roman"/>
                      <w:color w:val="000000"/>
                      <w:sz w:val="22"/>
                      <w:szCs w:val="22"/>
                    </w:rPr>
                    <w:t>.</w:t>
                  </w:r>
                  <w:r w:rsidRPr="0087725D">
                    <w:rPr>
                      <w:rFonts w:ascii="Times New Roman" w:hAnsi="Times New Roman" w:cs="Times New Roman"/>
                      <w:color w:val="000000"/>
                      <w:sz w:val="22"/>
                      <w:szCs w:val="22"/>
                    </w:rPr>
                    <w:t xml:space="preserve"> почта_____________________________</w:t>
                  </w:r>
                </w:p>
                <w:p w14:paraId="44802134" w14:textId="77777777" w:rsidR="00981C97" w:rsidRDefault="00981C97" w:rsidP="00981C97">
                  <w:pPr>
                    <w:pStyle w:val="af9"/>
                    <w:rPr>
                      <w:rFonts w:ascii="Times New Roman" w:hAnsi="Times New Roman" w:cs="Times New Roman"/>
                      <w:color w:val="000000"/>
                      <w:sz w:val="22"/>
                      <w:szCs w:val="22"/>
                    </w:rPr>
                  </w:pPr>
                </w:p>
                <w:p w14:paraId="032806E7" w14:textId="77777777" w:rsidR="0087725D" w:rsidRPr="0087725D" w:rsidRDefault="0087725D" w:rsidP="0087725D"/>
                <w:p w14:paraId="319D701D" w14:textId="77777777" w:rsidR="00981C97" w:rsidRPr="0087725D" w:rsidRDefault="0087725D" w:rsidP="0087725D">
                  <w:pPr>
                    <w:pStyle w:val="af9"/>
                    <w:jc w:val="center"/>
                    <w:rPr>
                      <w:rFonts w:ascii="Times New Roman" w:hAnsi="Times New Roman" w:cs="Times New Roman"/>
                      <w:b/>
                      <w:noProof/>
                      <w:color w:val="000000"/>
                      <w:sz w:val="22"/>
                      <w:szCs w:val="22"/>
                    </w:rPr>
                  </w:pPr>
                  <w:r>
                    <w:rPr>
                      <w:rFonts w:ascii="Times New Roman" w:hAnsi="Times New Roman" w:cs="Times New Roman"/>
                      <w:b/>
                      <w:noProof/>
                      <w:color w:val="000000"/>
                      <w:sz w:val="22"/>
                      <w:szCs w:val="22"/>
                    </w:rPr>
                    <w:t>__________________________</w:t>
                  </w:r>
                </w:p>
              </w:tc>
            </w:tr>
            <w:tr w:rsidR="00981C97" w:rsidRPr="0087725D" w14:paraId="46C74901" w14:textId="77777777" w:rsidTr="005709FE">
              <w:tc>
                <w:tcPr>
                  <w:tcW w:w="5005" w:type="dxa"/>
                </w:tcPr>
                <w:p w14:paraId="3A3C0CC5" w14:textId="77777777" w:rsidR="00981C97" w:rsidRPr="0087725D" w:rsidRDefault="00981C97" w:rsidP="00981C97">
                  <w:pPr>
                    <w:pStyle w:val="af9"/>
                    <w:rPr>
                      <w:rFonts w:ascii="Times New Roman" w:hAnsi="Times New Roman" w:cs="Times New Roman"/>
                      <w:color w:val="000000"/>
                      <w:sz w:val="22"/>
                      <w:szCs w:val="22"/>
                    </w:rPr>
                  </w:pPr>
                </w:p>
                <w:p w14:paraId="2CC2C333" w14:textId="77777777" w:rsidR="00981C97" w:rsidRPr="0087725D" w:rsidRDefault="00981C97" w:rsidP="00981C97">
                  <w:pPr>
                    <w:spacing w:after="0" w:line="240" w:lineRule="auto"/>
                    <w:rPr>
                      <w:rFonts w:ascii="Times New Roman" w:hAnsi="Times New Roman"/>
                      <w:color w:val="000000"/>
                    </w:rPr>
                  </w:pPr>
                </w:p>
              </w:tc>
            </w:tr>
          </w:tbl>
          <w:p w14:paraId="66487E28" w14:textId="77777777" w:rsidR="00981C97" w:rsidRPr="0087725D" w:rsidRDefault="00981C97" w:rsidP="00981C97">
            <w:pPr>
              <w:suppressAutoHyphens/>
              <w:spacing w:after="0" w:line="240" w:lineRule="auto"/>
              <w:ind w:right="175"/>
              <w:rPr>
                <w:rFonts w:ascii="Times New Roman" w:hAnsi="Times New Roman"/>
                <w:lang w:eastAsia="ar-SA"/>
              </w:rPr>
            </w:pPr>
          </w:p>
        </w:tc>
        <w:tc>
          <w:tcPr>
            <w:tcW w:w="5100" w:type="dxa"/>
            <w:tcBorders>
              <w:top w:val="single" w:sz="4" w:space="0" w:color="auto"/>
              <w:left w:val="single" w:sz="4" w:space="0" w:color="auto"/>
              <w:bottom w:val="single" w:sz="4" w:space="0" w:color="auto"/>
              <w:right w:val="single" w:sz="4" w:space="0" w:color="auto"/>
            </w:tcBorders>
          </w:tcPr>
          <w:p w14:paraId="061CB9B9" w14:textId="77777777" w:rsidR="00981C97" w:rsidRPr="0087725D" w:rsidRDefault="00981C97" w:rsidP="00981C97">
            <w:pPr>
              <w:suppressAutoHyphens/>
              <w:spacing w:after="0" w:line="240" w:lineRule="auto"/>
              <w:ind w:right="175"/>
              <w:rPr>
                <w:rFonts w:ascii="Times New Roman" w:hAnsi="Times New Roman"/>
                <w:lang w:eastAsia="ar-SA"/>
              </w:rPr>
            </w:pPr>
            <w:r w:rsidRPr="0087725D">
              <w:rPr>
                <w:rFonts w:ascii="Times New Roman" w:hAnsi="Times New Roman"/>
                <w:lang w:eastAsia="ar-SA"/>
              </w:rPr>
              <w:t xml:space="preserve">Адрес местонахождения: 127473, г. Москва, ул. Селезневская, д.19/2, эт.2, пом.IV, ком.1 </w:t>
            </w:r>
          </w:p>
          <w:p w14:paraId="170DA4FC" w14:textId="77777777" w:rsidR="00981C97" w:rsidRPr="0087725D" w:rsidRDefault="00981C97" w:rsidP="00981C97">
            <w:pPr>
              <w:suppressAutoHyphens/>
              <w:spacing w:after="0" w:line="240" w:lineRule="auto"/>
              <w:ind w:right="175"/>
              <w:rPr>
                <w:rFonts w:ascii="Times New Roman" w:hAnsi="Times New Roman"/>
                <w:lang w:eastAsia="ar-SA"/>
              </w:rPr>
            </w:pPr>
            <w:r w:rsidRPr="0087725D">
              <w:rPr>
                <w:rFonts w:ascii="Times New Roman" w:hAnsi="Times New Roman"/>
                <w:lang w:eastAsia="ar-SA"/>
              </w:rPr>
              <w:t>ОГРН</w:t>
            </w:r>
            <w:r w:rsidRPr="0087725D">
              <w:rPr>
                <w:rFonts w:ascii="Times New Roman" w:hAnsi="Times New Roman"/>
                <w:lang w:eastAsia="ar-SA"/>
              </w:rPr>
              <w:tab/>
              <w:t>1187746441850</w:t>
            </w:r>
          </w:p>
          <w:p w14:paraId="017F028F" w14:textId="77777777" w:rsidR="00981C97" w:rsidRPr="0087725D" w:rsidRDefault="00981C97" w:rsidP="00981C97">
            <w:pPr>
              <w:suppressAutoHyphens/>
              <w:spacing w:after="0" w:line="240" w:lineRule="auto"/>
              <w:ind w:right="175"/>
              <w:rPr>
                <w:rFonts w:ascii="Times New Roman" w:hAnsi="Times New Roman"/>
                <w:lang w:eastAsia="ar-SA"/>
              </w:rPr>
            </w:pPr>
            <w:r w:rsidRPr="0087725D">
              <w:rPr>
                <w:rFonts w:ascii="Times New Roman" w:hAnsi="Times New Roman"/>
                <w:lang w:eastAsia="ar-SA"/>
              </w:rPr>
              <w:t>ИНН</w:t>
            </w:r>
            <w:r w:rsidRPr="0087725D">
              <w:rPr>
                <w:rFonts w:ascii="Times New Roman" w:hAnsi="Times New Roman"/>
                <w:lang w:eastAsia="ar-SA"/>
              </w:rPr>
              <w:tab/>
              <w:t>7707413245</w:t>
            </w:r>
          </w:p>
          <w:p w14:paraId="0091E578" w14:textId="77777777" w:rsidR="00981C97" w:rsidRPr="0087725D" w:rsidRDefault="00981C97" w:rsidP="00981C97">
            <w:pPr>
              <w:suppressAutoHyphens/>
              <w:spacing w:after="0" w:line="240" w:lineRule="auto"/>
              <w:ind w:right="175"/>
              <w:rPr>
                <w:rFonts w:ascii="Times New Roman" w:hAnsi="Times New Roman"/>
                <w:lang w:eastAsia="ar-SA"/>
              </w:rPr>
            </w:pPr>
            <w:r w:rsidRPr="0087725D">
              <w:rPr>
                <w:rFonts w:ascii="Times New Roman" w:hAnsi="Times New Roman"/>
                <w:lang w:eastAsia="ar-SA"/>
              </w:rPr>
              <w:t>КПП</w:t>
            </w:r>
            <w:r w:rsidRPr="0087725D">
              <w:rPr>
                <w:rFonts w:ascii="Times New Roman" w:hAnsi="Times New Roman"/>
                <w:lang w:eastAsia="ar-SA"/>
              </w:rPr>
              <w:tab/>
              <w:t>770701001</w:t>
            </w:r>
          </w:p>
          <w:p w14:paraId="781CE4F0" w14:textId="77777777" w:rsidR="00981C97" w:rsidRPr="0087725D" w:rsidRDefault="00981C97" w:rsidP="00981C97">
            <w:pPr>
              <w:suppressAutoHyphens/>
              <w:spacing w:after="0" w:line="240" w:lineRule="auto"/>
              <w:ind w:right="175"/>
              <w:rPr>
                <w:rFonts w:ascii="Times New Roman" w:hAnsi="Times New Roman"/>
                <w:lang w:eastAsia="ar-SA"/>
              </w:rPr>
            </w:pPr>
            <w:r w:rsidRPr="0087725D">
              <w:rPr>
                <w:rFonts w:ascii="Times New Roman" w:hAnsi="Times New Roman"/>
                <w:lang w:eastAsia="ar-SA"/>
              </w:rPr>
              <w:t>р/с 40702810638000232153</w:t>
            </w:r>
          </w:p>
          <w:p w14:paraId="0787C74F" w14:textId="77777777" w:rsidR="00981C97" w:rsidRPr="0087725D" w:rsidRDefault="00981C97" w:rsidP="00981C97">
            <w:pPr>
              <w:suppressAutoHyphens/>
              <w:spacing w:after="0" w:line="240" w:lineRule="auto"/>
              <w:ind w:right="175"/>
              <w:rPr>
                <w:rFonts w:ascii="Times New Roman" w:hAnsi="Times New Roman"/>
                <w:lang w:eastAsia="ar-SA"/>
              </w:rPr>
            </w:pPr>
            <w:r w:rsidRPr="0087725D">
              <w:rPr>
                <w:rFonts w:ascii="Times New Roman" w:hAnsi="Times New Roman"/>
                <w:lang w:eastAsia="ar-SA"/>
              </w:rPr>
              <w:t>в ПАО Сбербанк, г. Москва</w:t>
            </w:r>
          </w:p>
          <w:p w14:paraId="7EF5CD14" w14:textId="77777777" w:rsidR="00981C97" w:rsidRPr="0087725D" w:rsidRDefault="00981C97" w:rsidP="00981C97">
            <w:pPr>
              <w:suppressAutoHyphens/>
              <w:spacing w:after="0" w:line="240" w:lineRule="auto"/>
              <w:ind w:right="175"/>
              <w:rPr>
                <w:rFonts w:ascii="Times New Roman" w:hAnsi="Times New Roman"/>
                <w:lang w:eastAsia="ar-SA"/>
              </w:rPr>
            </w:pPr>
            <w:r w:rsidRPr="0087725D">
              <w:rPr>
                <w:rFonts w:ascii="Times New Roman" w:hAnsi="Times New Roman"/>
                <w:lang w:eastAsia="ar-SA"/>
              </w:rPr>
              <w:t>к/с 30101810400000000225</w:t>
            </w:r>
          </w:p>
          <w:p w14:paraId="36C97EFD" w14:textId="77777777" w:rsidR="00981C97" w:rsidRPr="0087725D" w:rsidRDefault="00981C97" w:rsidP="00981C97">
            <w:pPr>
              <w:suppressAutoHyphens/>
              <w:spacing w:after="0" w:line="240" w:lineRule="auto"/>
              <w:ind w:right="175"/>
              <w:rPr>
                <w:rFonts w:ascii="Times New Roman" w:hAnsi="Times New Roman"/>
                <w:lang w:eastAsia="ar-SA"/>
              </w:rPr>
            </w:pPr>
            <w:r w:rsidRPr="0087725D">
              <w:rPr>
                <w:rFonts w:ascii="Times New Roman" w:hAnsi="Times New Roman"/>
                <w:lang w:eastAsia="ar-SA"/>
              </w:rPr>
              <w:t>БИК 044525225</w:t>
            </w:r>
          </w:p>
          <w:p w14:paraId="6B197A29" w14:textId="77777777" w:rsidR="00981C97" w:rsidRPr="0087725D" w:rsidRDefault="00981C97" w:rsidP="00981C97">
            <w:pPr>
              <w:spacing w:after="0" w:line="240" w:lineRule="auto"/>
              <w:rPr>
                <w:rFonts w:ascii="Times New Roman" w:hAnsi="Times New Roman"/>
                <w:b/>
                <w:color w:val="000000"/>
                <w:lang w:eastAsia="en-US"/>
              </w:rPr>
            </w:pPr>
          </w:p>
          <w:p w14:paraId="349E6B84" w14:textId="77777777" w:rsidR="0087725D" w:rsidRDefault="0087725D" w:rsidP="0087725D">
            <w:pPr>
              <w:spacing w:after="0" w:line="240" w:lineRule="auto"/>
              <w:jc w:val="center"/>
              <w:rPr>
                <w:rFonts w:ascii="Times New Roman" w:hAnsi="Times New Roman"/>
                <w:b/>
                <w:color w:val="000000"/>
              </w:rPr>
            </w:pPr>
            <w:r>
              <w:rPr>
                <w:rFonts w:ascii="Times New Roman" w:hAnsi="Times New Roman"/>
                <w:b/>
                <w:color w:val="000000"/>
              </w:rPr>
              <w:t>Генеральный директор</w:t>
            </w:r>
          </w:p>
          <w:p w14:paraId="6877DB7A" w14:textId="7F14FCBA" w:rsidR="00981C97" w:rsidRPr="0087725D" w:rsidRDefault="00981C97" w:rsidP="005F21D9">
            <w:pPr>
              <w:spacing w:after="0" w:line="240" w:lineRule="auto"/>
              <w:jc w:val="center"/>
              <w:rPr>
                <w:rFonts w:ascii="Times New Roman" w:hAnsi="Times New Roman"/>
              </w:rPr>
            </w:pPr>
            <w:r w:rsidRPr="0087725D">
              <w:rPr>
                <w:rFonts w:ascii="Times New Roman" w:hAnsi="Times New Roman"/>
                <w:b/>
                <w:color w:val="000000"/>
              </w:rPr>
              <w:t>_________________</w:t>
            </w:r>
            <w:r w:rsidR="005F21D9">
              <w:rPr>
                <w:rFonts w:ascii="Times New Roman" w:hAnsi="Times New Roman"/>
                <w:b/>
                <w:color w:val="000000"/>
              </w:rPr>
              <w:t>/Дубинкина И.Е./</w:t>
            </w:r>
          </w:p>
        </w:tc>
      </w:tr>
    </w:tbl>
    <w:bookmarkEnd w:id="2"/>
    <w:p w14:paraId="7E630A9A" w14:textId="77777777" w:rsidR="00F950A6" w:rsidRPr="009F60A4" w:rsidRDefault="00F950A6" w:rsidP="00041D56">
      <w:pPr>
        <w:pageBreakBefore/>
        <w:spacing w:after="0" w:line="240" w:lineRule="auto"/>
        <w:jc w:val="right"/>
        <w:rPr>
          <w:rFonts w:ascii="Times New Roman" w:hAnsi="Times New Roman"/>
          <w:color w:val="000000"/>
          <w:sz w:val="20"/>
          <w:szCs w:val="20"/>
        </w:rPr>
      </w:pPr>
      <w:r w:rsidRPr="009F60A4">
        <w:rPr>
          <w:rFonts w:ascii="Times New Roman" w:hAnsi="Times New Roman"/>
          <w:color w:val="000000"/>
          <w:sz w:val="20"/>
          <w:szCs w:val="20"/>
        </w:rPr>
        <w:lastRenderedPageBreak/>
        <w:t>Приложение № 1</w:t>
      </w:r>
    </w:p>
    <w:p w14:paraId="389ABFF7" w14:textId="77777777" w:rsidR="009F60A4" w:rsidRPr="009F60A4" w:rsidRDefault="00F950A6" w:rsidP="00041D56">
      <w:pPr>
        <w:pStyle w:val="af9"/>
        <w:jc w:val="right"/>
        <w:rPr>
          <w:rStyle w:val="af8"/>
          <w:rFonts w:ascii="Times New Roman" w:eastAsia="Calibri" w:hAnsi="Times New Roman" w:cs="Times New Roman"/>
          <w:b w:val="0"/>
          <w:bCs w:val="0"/>
          <w:noProof/>
          <w:color w:val="000000"/>
        </w:rPr>
      </w:pPr>
      <w:r w:rsidRPr="009F60A4">
        <w:rPr>
          <w:rFonts w:ascii="Times New Roman" w:hAnsi="Times New Roman" w:cs="Times New Roman"/>
          <w:color w:val="000000"/>
        </w:rPr>
        <w:t xml:space="preserve">к Договору </w:t>
      </w:r>
      <w:r w:rsidR="009F60A4" w:rsidRPr="009F60A4">
        <w:rPr>
          <w:rStyle w:val="af8"/>
          <w:rFonts w:ascii="Times New Roman" w:eastAsia="Calibri" w:hAnsi="Times New Roman" w:cs="Times New Roman"/>
          <w:b w:val="0"/>
          <w:bCs w:val="0"/>
          <w:noProof/>
          <w:color w:val="000000"/>
        </w:rPr>
        <w:t xml:space="preserve">управления </w:t>
      </w:r>
      <w:r w:rsidR="0003528B">
        <w:rPr>
          <w:rFonts w:ascii="Times New Roman" w:eastAsia="Calibri" w:hAnsi="Times New Roman"/>
          <w:lang w:eastAsia="en-US"/>
        </w:rPr>
        <w:t>Комплексом апартаментов</w:t>
      </w:r>
      <w:r w:rsidR="009F60A4" w:rsidRPr="009F60A4">
        <w:rPr>
          <w:rStyle w:val="af8"/>
          <w:rFonts w:ascii="Times New Roman" w:eastAsia="Calibri" w:hAnsi="Times New Roman" w:cs="Times New Roman"/>
          <w:b w:val="0"/>
          <w:bCs w:val="0"/>
          <w:noProof/>
          <w:color w:val="000000"/>
        </w:rPr>
        <w:t>,   расположенным  по адресу:</w:t>
      </w:r>
    </w:p>
    <w:p w14:paraId="23C330B0" w14:textId="0E9FF748" w:rsidR="009F60A4" w:rsidRPr="009F60A4" w:rsidRDefault="009F60A4" w:rsidP="00041D56">
      <w:pPr>
        <w:pStyle w:val="ConsPlusNonformat"/>
        <w:widowControl/>
        <w:jc w:val="right"/>
        <w:rPr>
          <w:rStyle w:val="af8"/>
          <w:rFonts w:ascii="Times New Roman" w:eastAsia="Calibri" w:hAnsi="Times New Roman" w:cs="Times New Roman"/>
          <w:b w:val="0"/>
          <w:bCs w:val="0"/>
          <w:noProof/>
          <w:color w:val="000000"/>
        </w:rPr>
      </w:pPr>
      <w:r w:rsidRPr="009F60A4">
        <w:rPr>
          <w:rStyle w:val="af8"/>
          <w:rFonts w:ascii="Times New Roman" w:eastAsia="Calibri" w:hAnsi="Times New Roman" w:cs="Times New Roman"/>
          <w:b w:val="0"/>
          <w:bCs w:val="0"/>
          <w:noProof/>
          <w:color w:val="000000"/>
        </w:rPr>
        <w:t>г. Москва, Ходынский бульвар</w:t>
      </w:r>
      <w:r w:rsidR="00281072">
        <w:rPr>
          <w:rStyle w:val="af8"/>
          <w:rFonts w:ascii="Times New Roman" w:eastAsia="Calibri" w:hAnsi="Times New Roman" w:cs="Times New Roman"/>
          <w:b w:val="0"/>
          <w:bCs w:val="0"/>
          <w:noProof/>
          <w:color w:val="000000"/>
        </w:rPr>
        <w:t>,</w:t>
      </w:r>
      <w:r w:rsidRPr="009F60A4">
        <w:rPr>
          <w:rStyle w:val="af8"/>
          <w:rFonts w:ascii="Times New Roman" w:eastAsia="Calibri" w:hAnsi="Times New Roman" w:cs="Times New Roman"/>
          <w:b w:val="0"/>
          <w:bCs w:val="0"/>
          <w:noProof/>
          <w:color w:val="000000"/>
        </w:rPr>
        <w:t xml:space="preserve"> </w:t>
      </w:r>
      <w:r w:rsidR="00281072">
        <w:rPr>
          <w:rStyle w:val="af8"/>
          <w:rFonts w:ascii="Times New Roman" w:eastAsia="Calibri" w:hAnsi="Times New Roman" w:cs="Times New Roman"/>
          <w:b w:val="0"/>
          <w:bCs w:val="0"/>
          <w:noProof/>
          <w:color w:val="000000"/>
        </w:rPr>
        <w:t>д.</w:t>
      </w:r>
      <w:r w:rsidR="00281072" w:rsidRPr="009F60A4">
        <w:rPr>
          <w:rStyle w:val="af8"/>
          <w:rFonts w:ascii="Times New Roman" w:eastAsia="Calibri" w:hAnsi="Times New Roman" w:cs="Times New Roman"/>
          <w:b w:val="0"/>
          <w:bCs w:val="0"/>
          <w:noProof/>
          <w:color w:val="000000"/>
        </w:rPr>
        <w:t>.2</w:t>
      </w:r>
      <w:r w:rsidR="00246370">
        <w:rPr>
          <w:rStyle w:val="af8"/>
          <w:rFonts w:ascii="Times New Roman" w:eastAsia="Calibri" w:hAnsi="Times New Roman" w:cs="Times New Roman"/>
          <w:b w:val="0"/>
          <w:bCs w:val="0"/>
          <w:noProof/>
          <w:color w:val="000000"/>
        </w:rPr>
        <w:t>0А</w:t>
      </w:r>
    </w:p>
    <w:p w14:paraId="122F8E22" w14:textId="77777777" w:rsidR="00F950A6" w:rsidRPr="00921EFC" w:rsidRDefault="00F950A6" w:rsidP="00041D56">
      <w:pPr>
        <w:pStyle w:val="af9"/>
        <w:jc w:val="right"/>
        <w:rPr>
          <w:rFonts w:ascii="Times New Roman" w:hAnsi="Times New Roman" w:cs="Times New Roman"/>
          <w:color w:val="000000"/>
        </w:rPr>
      </w:pPr>
      <w:r w:rsidRPr="00921EFC">
        <w:rPr>
          <w:rFonts w:ascii="Times New Roman" w:hAnsi="Times New Roman" w:cs="Times New Roman"/>
          <w:color w:val="000000"/>
        </w:rPr>
        <w:t xml:space="preserve">№ </w:t>
      </w:r>
      <w:r w:rsidR="00882E9B" w:rsidRPr="00921EFC">
        <w:rPr>
          <w:rFonts w:ascii="Times New Roman" w:hAnsi="Times New Roman" w:cs="Times New Roman"/>
          <w:color w:val="000000"/>
        </w:rPr>
        <w:t>________________</w:t>
      </w:r>
      <w:r w:rsidRPr="00921EFC">
        <w:rPr>
          <w:rFonts w:ascii="Times New Roman" w:hAnsi="Times New Roman" w:cs="Times New Roman"/>
          <w:color w:val="000000"/>
        </w:rPr>
        <w:t xml:space="preserve"> от ______________ 20</w:t>
      </w:r>
      <w:r w:rsidR="00882E9B" w:rsidRPr="00921EFC">
        <w:rPr>
          <w:rFonts w:ascii="Times New Roman" w:hAnsi="Times New Roman" w:cs="Times New Roman"/>
          <w:color w:val="000000"/>
        </w:rPr>
        <w:t>_____</w:t>
      </w:r>
      <w:r w:rsidRPr="00921EFC">
        <w:rPr>
          <w:rFonts w:ascii="Times New Roman" w:hAnsi="Times New Roman" w:cs="Times New Roman"/>
          <w:color w:val="000000"/>
        </w:rPr>
        <w:t xml:space="preserve"> года</w:t>
      </w:r>
    </w:p>
    <w:p w14:paraId="456C58B0" w14:textId="77777777" w:rsidR="00F950A6" w:rsidRPr="00921EFC" w:rsidRDefault="00F950A6" w:rsidP="00041D56">
      <w:pPr>
        <w:spacing w:after="0" w:line="240" w:lineRule="auto"/>
        <w:jc w:val="center"/>
        <w:rPr>
          <w:rFonts w:ascii="Times New Roman" w:hAnsi="Times New Roman"/>
          <w:color w:val="000000"/>
          <w:sz w:val="20"/>
          <w:szCs w:val="20"/>
        </w:rPr>
      </w:pPr>
    </w:p>
    <w:p w14:paraId="68932377" w14:textId="77777777" w:rsidR="00F950A6" w:rsidRPr="00921EFC" w:rsidRDefault="00F950A6" w:rsidP="00041D56">
      <w:pPr>
        <w:spacing w:after="0" w:line="240" w:lineRule="auto"/>
        <w:jc w:val="center"/>
        <w:rPr>
          <w:rFonts w:ascii="Times New Roman" w:hAnsi="Times New Roman"/>
          <w:b/>
          <w:color w:val="000000"/>
          <w:sz w:val="20"/>
          <w:szCs w:val="20"/>
        </w:rPr>
      </w:pPr>
      <w:r w:rsidRPr="00921EFC">
        <w:rPr>
          <w:rFonts w:ascii="Times New Roman" w:hAnsi="Times New Roman"/>
          <w:b/>
          <w:color w:val="000000"/>
          <w:sz w:val="20"/>
          <w:szCs w:val="20"/>
        </w:rPr>
        <w:t xml:space="preserve">Состав </w:t>
      </w:r>
    </w:p>
    <w:p w14:paraId="6FC469AA" w14:textId="77777777" w:rsidR="00F950A6" w:rsidRPr="00921EFC" w:rsidRDefault="00F950A6" w:rsidP="00041D56">
      <w:pPr>
        <w:spacing w:after="0" w:line="240" w:lineRule="auto"/>
        <w:jc w:val="center"/>
        <w:rPr>
          <w:rFonts w:ascii="Times New Roman" w:hAnsi="Times New Roman"/>
          <w:b/>
          <w:color w:val="000000"/>
          <w:sz w:val="20"/>
          <w:szCs w:val="20"/>
        </w:rPr>
      </w:pPr>
      <w:r w:rsidRPr="00921EFC">
        <w:rPr>
          <w:rFonts w:ascii="Times New Roman" w:hAnsi="Times New Roman"/>
          <w:b/>
          <w:color w:val="000000"/>
          <w:sz w:val="20"/>
          <w:szCs w:val="20"/>
        </w:rPr>
        <w:t xml:space="preserve">общего имущества </w:t>
      </w:r>
      <w:r w:rsidR="0003528B" w:rsidRPr="0003528B">
        <w:rPr>
          <w:rFonts w:ascii="Times New Roman" w:eastAsia="Calibri" w:hAnsi="Times New Roman"/>
          <w:b/>
          <w:bCs/>
          <w:sz w:val="20"/>
          <w:szCs w:val="20"/>
          <w:lang w:eastAsia="en-US"/>
        </w:rPr>
        <w:t>Комплекса апартаментов</w:t>
      </w:r>
      <w:r w:rsidRPr="00921EFC">
        <w:rPr>
          <w:rFonts w:ascii="Times New Roman" w:hAnsi="Times New Roman"/>
          <w:b/>
          <w:color w:val="000000"/>
          <w:sz w:val="20"/>
          <w:szCs w:val="20"/>
        </w:rPr>
        <w:t>, расположенного по адресу:</w:t>
      </w:r>
    </w:p>
    <w:p w14:paraId="5D168C00" w14:textId="446E5E6A" w:rsidR="009F60A4" w:rsidRPr="009F60A4" w:rsidRDefault="009F60A4" w:rsidP="00041D56">
      <w:pPr>
        <w:pStyle w:val="ConsPlusNonformat"/>
        <w:widowControl/>
        <w:jc w:val="center"/>
        <w:rPr>
          <w:rStyle w:val="af8"/>
          <w:rFonts w:ascii="Times New Roman" w:eastAsia="Calibri" w:hAnsi="Times New Roman" w:cs="Times New Roman"/>
          <w:noProof/>
          <w:color w:val="000000"/>
        </w:rPr>
      </w:pPr>
      <w:r w:rsidRPr="009F60A4">
        <w:rPr>
          <w:rStyle w:val="af8"/>
          <w:rFonts w:ascii="Times New Roman" w:eastAsia="Calibri" w:hAnsi="Times New Roman" w:cs="Times New Roman"/>
          <w:noProof/>
          <w:color w:val="000000"/>
        </w:rPr>
        <w:t>г. Москва, Ходынский бульвар</w:t>
      </w:r>
      <w:r w:rsidR="00281072">
        <w:rPr>
          <w:rStyle w:val="af8"/>
          <w:rFonts w:ascii="Times New Roman" w:eastAsia="Calibri" w:hAnsi="Times New Roman" w:cs="Times New Roman"/>
          <w:noProof/>
          <w:color w:val="000000"/>
        </w:rPr>
        <w:t xml:space="preserve">. </w:t>
      </w:r>
      <w:r w:rsidR="00281072" w:rsidRPr="00281072">
        <w:rPr>
          <w:rStyle w:val="af8"/>
          <w:rFonts w:ascii="Times New Roman" w:eastAsia="Calibri" w:hAnsi="Times New Roman" w:cs="Times New Roman"/>
          <w:noProof/>
          <w:color w:val="000000"/>
        </w:rPr>
        <w:t>д.2</w:t>
      </w:r>
      <w:r w:rsidR="00246370">
        <w:rPr>
          <w:rStyle w:val="af8"/>
          <w:rFonts w:ascii="Times New Roman" w:eastAsia="Calibri" w:hAnsi="Times New Roman" w:cs="Times New Roman"/>
          <w:noProof/>
          <w:color w:val="000000"/>
        </w:rPr>
        <w:t>0А</w:t>
      </w:r>
    </w:p>
    <w:p w14:paraId="4505D5E9" w14:textId="77777777" w:rsidR="00F950A6" w:rsidRDefault="00F950A6" w:rsidP="00041D56">
      <w:pPr>
        <w:pStyle w:val="ConsPlusNonformat"/>
        <w:widowControl/>
        <w:jc w:val="center"/>
        <w:rPr>
          <w:rStyle w:val="af8"/>
          <w:rFonts w:ascii="Times New Roman" w:eastAsia="Calibri" w:hAnsi="Times New Roman" w:cs="Times New Roman"/>
          <w:noProof/>
          <w:color w:val="000000"/>
        </w:rPr>
      </w:pPr>
    </w:p>
    <w:p w14:paraId="0BEC136E" w14:textId="77777777" w:rsidR="00583E42" w:rsidRPr="00896DB9" w:rsidRDefault="00583E42" w:rsidP="00041D56">
      <w:pPr>
        <w:pStyle w:val="ConsPlusNonformat"/>
        <w:widowControl/>
        <w:jc w:val="center"/>
        <w:rPr>
          <w:rStyle w:val="af8"/>
          <w:rFonts w:ascii="Times New Roman" w:eastAsia="Calibri" w:hAnsi="Times New Roman" w:cs="Times New Roman"/>
          <w:noProof/>
          <w:color w:val="000000"/>
        </w:rPr>
      </w:pPr>
    </w:p>
    <w:p w14:paraId="7AB216E2" w14:textId="77777777" w:rsidR="00896DB9" w:rsidRPr="00896DB9" w:rsidRDefault="00896DB9" w:rsidP="00896DB9">
      <w:pPr>
        <w:pStyle w:val="Heading"/>
        <w:jc w:val="center"/>
        <w:rPr>
          <w:rFonts w:ascii="Times New Roman" w:hAnsi="Times New Roman"/>
          <w:bCs/>
          <w:sz w:val="20"/>
        </w:rPr>
      </w:pPr>
      <w:r w:rsidRPr="00896DB9">
        <w:rPr>
          <w:rFonts w:ascii="Times New Roman" w:hAnsi="Times New Roman"/>
          <w:sz w:val="20"/>
        </w:rPr>
        <w:t>Состав, характеристика и состояние общего имущества</w:t>
      </w:r>
    </w:p>
    <w:p w14:paraId="1D24D796" w14:textId="77777777" w:rsidR="00896DB9" w:rsidRPr="00896DB9" w:rsidRDefault="00896DB9" w:rsidP="00896DB9">
      <w:pPr>
        <w:ind w:left="644"/>
        <w:jc w:val="both"/>
        <w:rPr>
          <w:rFonts w:ascii="Times New Roman" w:hAnsi="Times New Roman"/>
          <w:sz w:val="20"/>
          <w:szCs w:val="20"/>
        </w:rPr>
      </w:pPr>
    </w:p>
    <w:p w14:paraId="7CF22D09" w14:textId="77777777" w:rsidR="00246370" w:rsidRPr="00921EFC" w:rsidRDefault="00246370" w:rsidP="00246370">
      <w:pPr>
        <w:pStyle w:val="ConsPlusNonformat"/>
        <w:widowControl/>
        <w:jc w:val="both"/>
        <w:rPr>
          <w:rFonts w:ascii="Times New Roman" w:hAnsi="Times New Roman" w:cs="Times New Roman"/>
          <w:color w:val="000000"/>
        </w:rPr>
      </w:pPr>
      <w:r w:rsidRPr="00921EFC">
        <w:rPr>
          <w:rFonts w:ascii="Times New Roman" w:hAnsi="Times New Roman" w:cs="Times New Roman"/>
          <w:color w:val="000000"/>
        </w:rPr>
        <w:t xml:space="preserve">Характеристика </w:t>
      </w:r>
      <w:r>
        <w:rPr>
          <w:rFonts w:ascii="Times New Roman" w:hAnsi="Times New Roman" w:cs="Times New Roman"/>
          <w:color w:val="000000"/>
        </w:rPr>
        <w:t>Комплекса апартаментов</w:t>
      </w:r>
      <w:r w:rsidRPr="00921EFC">
        <w:rPr>
          <w:rFonts w:ascii="Times New Roman" w:hAnsi="Times New Roman" w:cs="Times New Roman"/>
          <w:color w:val="000000"/>
        </w:rPr>
        <w:t xml:space="preserve"> на момент заключения Договора:</w:t>
      </w:r>
    </w:p>
    <w:p w14:paraId="71B6AB6D" w14:textId="77777777" w:rsidR="00246370" w:rsidRPr="00921EFC" w:rsidRDefault="00246370" w:rsidP="00246370">
      <w:pPr>
        <w:pStyle w:val="ConsPlusNonformat"/>
        <w:jc w:val="both"/>
        <w:rPr>
          <w:rFonts w:ascii="Times New Roman" w:hAnsi="Times New Roman" w:cs="Times New Roman"/>
          <w:b/>
          <w:bCs/>
          <w:color w:val="000000"/>
        </w:rPr>
      </w:pPr>
      <w:r w:rsidRPr="00921EFC">
        <w:rPr>
          <w:rFonts w:ascii="Times New Roman" w:hAnsi="Times New Roman" w:cs="Times New Roman"/>
          <w:color w:val="000000"/>
        </w:rPr>
        <w:t>- адрес:</w:t>
      </w:r>
      <w:r w:rsidRPr="00921EFC">
        <w:rPr>
          <w:rFonts w:ascii="Times New Roman" w:hAnsi="Times New Roman" w:cs="Times New Roman"/>
          <w:b/>
          <w:bCs/>
          <w:color w:val="000000"/>
        </w:rPr>
        <w:t xml:space="preserve"> </w:t>
      </w:r>
      <w:r w:rsidRPr="00FF3F18">
        <w:rPr>
          <w:rStyle w:val="af8"/>
          <w:rFonts w:ascii="Times New Roman" w:eastAsia="Calibri" w:hAnsi="Times New Roman" w:cs="Times New Roman"/>
          <w:b w:val="0"/>
          <w:bCs w:val="0"/>
          <w:noProof/>
          <w:color w:val="000000"/>
        </w:rPr>
        <w:t>г. Москва, Ходынский бульвар,</w:t>
      </w:r>
      <w:r>
        <w:rPr>
          <w:rStyle w:val="af8"/>
          <w:rFonts w:ascii="Times New Roman" w:eastAsia="Calibri" w:hAnsi="Times New Roman" w:cs="Times New Roman"/>
          <w:b w:val="0"/>
          <w:bCs w:val="0"/>
          <w:noProof/>
          <w:color w:val="000000"/>
        </w:rPr>
        <w:t xml:space="preserve"> д.20А</w:t>
      </w:r>
    </w:p>
    <w:p w14:paraId="07DB69DD" w14:textId="77777777" w:rsidR="00246370" w:rsidRPr="00921EFC" w:rsidRDefault="00246370" w:rsidP="00246370">
      <w:pPr>
        <w:widowControl w:val="0"/>
        <w:autoSpaceDE w:val="0"/>
        <w:autoSpaceDN w:val="0"/>
        <w:adjustRightInd w:val="0"/>
        <w:spacing w:after="0" w:line="240" w:lineRule="auto"/>
        <w:jc w:val="both"/>
        <w:rPr>
          <w:rFonts w:ascii="Times New Roman" w:hAnsi="Times New Roman"/>
          <w:color w:val="000000"/>
          <w:sz w:val="20"/>
          <w:szCs w:val="20"/>
        </w:rPr>
      </w:pPr>
      <w:r w:rsidRPr="00921EFC">
        <w:rPr>
          <w:rFonts w:ascii="Times New Roman" w:hAnsi="Times New Roman"/>
          <w:color w:val="000000"/>
          <w:sz w:val="20"/>
          <w:szCs w:val="20"/>
        </w:rPr>
        <w:t xml:space="preserve">- год постройки: </w:t>
      </w:r>
      <w:r>
        <w:rPr>
          <w:rFonts w:ascii="Times New Roman" w:hAnsi="Times New Roman"/>
          <w:color w:val="000000"/>
          <w:sz w:val="20"/>
          <w:szCs w:val="20"/>
        </w:rPr>
        <w:t>2017</w:t>
      </w:r>
      <w:r w:rsidRPr="00921EFC">
        <w:rPr>
          <w:rFonts w:ascii="Times New Roman" w:hAnsi="Times New Roman"/>
          <w:color w:val="000000"/>
          <w:sz w:val="20"/>
          <w:szCs w:val="20"/>
        </w:rPr>
        <w:t xml:space="preserve"> г.;</w:t>
      </w:r>
    </w:p>
    <w:p w14:paraId="0779011B" w14:textId="77777777" w:rsidR="00246370" w:rsidRDefault="00246370" w:rsidP="00246370">
      <w:pPr>
        <w:widowControl w:val="0"/>
        <w:autoSpaceDE w:val="0"/>
        <w:autoSpaceDN w:val="0"/>
        <w:adjustRightInd w:val="0"/>
        <w:spacing w:after="0" w:line="240" w:lineRule="auto"/>
        <w:jc w:val="both"/>
        <w:rPr>
          <w:rFonts w:ascii="Times New Roman" w:hAnsi="Times New Roman"/>
          <w:color w:val="000000"/>
          <w:sz w:val="20"/>
          <w:szCs w:val="20"/>
        </w:rPr>
      </w:pPr>
      <w:r w:rsidRPr="00921EFC">
        <w:rPr>
          <w:rFonts w:ascii="Times New Roman" w:hAnsi="Times New Roman"/>
          <w:color w:val="000000"/>
          <w:sz w:val="20"/>
          <w:szCs w:val="20"/>
        </w:rPr>
        <w:t xml:space="preserve">- этажность: </w:t>
      </w:r>
      <w:r>
        <w:rPr>
          <w:rFonts w:ascii="Times New Roman" w:hAnsi="Times New Roman"/>
          <w:color w:val="000000"/>
          <w:sz w:val="20"/>
          <w:szCs w:val="20"/>
        </w:rPr>
        <w:t>15-17</w:t>
      </w:r>
      <w:r w:rsidRPr="00921EFC">
        <w:rPr>
          <w:rFonts w:ascii="Times New Roman" w:hAnsi="Times New Roman"/>
          <w:color w:val="000000"/>
          <w:sz w:val="20"/>
          <w:szCs w:val="20"/>
        </w:rPr>
        <w:t>;</w:t>
      </w:r>
    </w:p>
    <w:p w14:paraId="482C16AA" w14:textId="77777777" w:rsidR="00246370" w:rsidRPr="00921EFC" w:rsidRDefault="00246370" w:rsidP="00246370">
      <w:pPr>
        <w:widowControl w:val="0"/>
        <w:autoSpaceDE w:val="0"/>
        <w:autoSpaceDN w:val="0"/>
        <w:adjustRightInd w:val="0"/>
        <w:spacing w:after="0" w:line="240" w:lineRule="auto"/>
        <w:jc w:val="both"/>
        <w:rPr>
          <w:rFonts w:ascii="Times New Roman" w:hAnsi="Times New Roman"/>
          <w:color w:val="000000"/>
          <w:sz w:val="20"/>
          <w:szCs w:val="20"/>
        </w:rPr>
      </w:pPr>
      <w:r w:rsidRPr="00921EFC">
        <w:rPr>
          <w:rFonts w:ascii="Times New Roman" w:hAnsi="Times New Roman"/>
          <w:color w:val="000000"/>
          <w:sz w:val="20"/>
          <w:szCs w:val="20"/>
        </w:rPr>
        <w:t xml:space="preserve">- количество апартаментов: </w:t>
      </w:r>
      <w:r>
        <w:rPr>
          <w:rFonts w:ascii="Times New Roman" w:hAnsi="Times New Roman"/>
          <w:color w:val="000000"/>
          <w:sz w:val="20"/>
          <w:szCs w:val="20"/>
        </w:rPr>
        <w:t>2153</w:t>
      </w:r>
      <w:r w:rsidRPr="00921EFC">
        <w:rPr>
          <w:rFonts w:ascii="Times New Roman" w:hAnsi="Times New Roman"/>
          <w:color w:val="000000"/>
          <w:sz w:val="20"/>
          <w:szCs w:val="20"/>
        </w:rPr>
        <w:t>;</w:t>
      </w:r>
    </w:p>
    <w:p w14:paraId="5E6E57E4" w14:textId="77777777" w:rsidR="00246370" w:rsidRPr="00921EFC" w:rsidRDefault="00246370" w:rsidP="00246370">
      <w:pPr>
        <w:widowControl w:val="0"/>
        <w:autoSpaceDE w:val="0"/>
        <w:autoSpaceDN w:val="0"/>
        <w:adjustRightInd w:val="0"/>
        <w:spacing w:after="0" w:line="240" w:lineRule="auto"/>
        <w:jc w:val="both"/>
        <w:rPr>
          <w:rFonts w:ascii="Times New Roman" w:hAnsi="Times New Roman"/>
          <w:color w:val="000000"/>
          <w:sz w:val="20"/>
          <w:szCs w:val="20"/>
        </w:rPr>
      </w:pPr>
      <w:r w:rsidRPr="00921EFC">
        <w:rPr>
          <w:rFonts w:ascii="Times New Roman" w:hAnsi="Times New Roman"/>
          <w:color w:val="000000"/>
          <w:sz w:val="20"/>
          <w:szCs w:val="20"/>
        </w:rPr>
        <w:t xml:space="preserve">- </w:t>
      </w:r>
      <w:r>
        <w:rPr>
          <w:rFonts w:ascii="Times New Roman" w:hAnsi="Times New Roman"/>
          <w:color w:val="000000"/>
          <w:sz w:val="20"/>
          <w:szCs w:val="20"/>
        </w:rPr>
        <w:t>площадь</w:t>
      </w:r>
      <w:r w:rsidRPr="00921EFC">
        <w:rPr>
          <w:rFonts w:ascii="Times New Roman" w:hAnsi="Times New Roman"/>
          <w:color w:val="000000"/>
          <w:sz w:val="20"/>
          <w:szCs w:val="20"/>
        </w:rPr>
        <w:t xml:space="preserve"> нежилых помещений: </w:t>
      </w:r>
      <w:r>
        <w:rPr>
          <w:rFonts w:ascii="Times New Roman" w:hAnsi="Times New Roman"/>
          <w:color w:val="000000"/>
          <w:sz w:val="20"/>
          <w:szCs w:val="20"/>
        </w:rPr>
        <w:t>6 005,4 кв.м.</w:t>
      </w:r>
      <w:r w:rsidRPr="00921EFC">
        <w:rPr>
          <w:rFonts w:ascii="Times New Roman" w:hAnsi="Times New Roman"/>
          <w:color w:val="000000"/>
          <w:sz w:val="20"/>
          <w:szCs w:val="20"/>
        </w:rPr>
        <w:t>;</w:t>
      </w:r>
    </w:p>
    <w:p w14:paraId="4A2EA164" w14:textId="77777777" w:rsidR="00246370" w:rsidRPr="00921EFC" w:rsidRDefault="00246370" w:rsidP="00246370">
      <w:pPr>
        <w:widowControl w:val="0"/>
        <w:autoSpaceDE w:val="0"/>
        <w:autoSpaceDN w:val="0"/>
        <w:adjustRightInd w:val="0"/>
        <w:spacing w:after="0" w:line="240" w:lineRule="auto"/>
        <w:jc w:val="both"/>
        <w:rPr>
          <w:rFonts w:ascii="Times New Roman" w:hAnsi="Times New Roman"/>
          <w:color w:val="000000"/>
          <w:sz w:val="20"/>
          <w:szCs w:val="20"/>
        </w:rPr>
      </w:pPr>
      <w:r w:rsidRPr="00921EFC">
        <w:rPr>
          <w:rFonts w:ascii="Times New Roman" w:hAnsi="Times New Roman"/>
          <w:color w:val="000000"/>
          <w:sz w:val="20"/>
          <w:szCs w:val="20"/>
        </w:rPr>
        <w:t xml:space="preserve">- количество мест для парковки транспортных средств на подземном паркинге: </w:t>
      </w:r>
      <w:r>
        <w:rPr>
          <w:rFonts w:ascii="Times New Roman" w:hAnsi="Times New Roman"/>
          <w:color w:val="000000"/>
          <w:sz w:val="20"/>
          <w:szCs w:val="20"/>
        </w:rPr>
        <w:t>479</w:t>
      </w:r>
      <w:r w:rsidRPr="00921EFC">
        <w:rPr>
          <w:rFonts w:ascii="Times New Roman" w:hAnsi="Times New Roman"/>
          <w:color w:val="000000"/>
          <w:sz w:val="20"/>
          <w:szCs w:val="20"/>
        </w:rPr>
        <w:t>;</w:t>
      </w:r>
    </w:p>
    <w:p w14:paraId="79F251D1" w14:textId="77777777" w:rsidR="00246370" w:rsidRPr="00921EFC" w:rsidRDefault="00246370" w:rsidP="00246370">
      <w:pPr>
        <w:widowControl w:val="0"/>
        <w:autoSpaceDE w:val="0"/>
        <w:autoSpaceDN w:val="0"/>
        <w:adjustRightInd w:val="0"/>
        <w:spacing w:after="0" w:line="240" w:lineRule="auto"/>
        <w:jc w:val="both"/>
        <w:rPr>
          <w:rFonts w:ascii="Times New Roman" w:hAnsi="Times New Roman"/>
          <w:color w:val="000000"/>
          <w:sz w:val="20"/>
          <w:szCs w:val="20"/>
        </w:rPr>
      </w:pPr>
      <w:r w:rsidRPr="00921EFC">
        <w:rPr>
          <w:rFonts w:ascii="Times New Roman" w:hAnsi="Times New Roman"/>
          <w:color w:val="000000"/>
          <w:sz w:val="20"/>
          <w:szCs w:val="20"/>
        </w:rPr>
        <w:t xml:space="preserve">- общая площадь здания – </w:t>
      </w:r>
      <w:r>
        <w:rPr>
          <w:rFonts w:ascii="Times New Roman" w:hAnsi="Times New Roman"/>
          <w:color w:val="000000"/>
          <w:sz w:val="20"/>
          <w:szCs w:val="20"/>
        </w:rPr>
        <w:t>146 500</w:t>
      </w:r>
      <w:r w:rsidRPr="00921EFC">
        <w:rPr>
          <w:rFonts w:ascii="Times New Roman" w:hAnsi="Times New Roman"/>
          <w:color w:val="000000"/>
          <w:sz w:val="20"/>
          <w:szCs w:val="20"/>
        </w:rPr>
        <w:t xml:space="preserve"> кв. м;</w:t>
      </w:r>
    </w:p>
    <w:p w14:paraId="6039AC9F" w14:textId="77777777" w:rsidR="00246370" w:rsidRPr="00921EFC" w:rsidRDefault="00246370" w:rsidP="00246370">
      <w:pPr>
        <w:widowControl w:val="0"/>
        <w:autoSpaceDE w:val="0"/>
        <w:autoSpaceDN w:val="0"/>
        <w:adjustRightInd w:val="0"/>
        <w:spacing w:after="0" w:line="240" w:lineRule="auto"/>
        <w:jc w:val="both"/>
        <w:rPr>
          <w:rFonts w:ascii="Times New Roman" w:hAnsi="Times New Roman"/>
          <w:color w:val="000000"/>
          <w:sz w:val="20"/>
          <w:szCs w:val="20"/>
        </w:rPr>
      </w:pPr>
      <w:r w:rsidRPr="00921EFC">
        <w:rPr>
          <w:rFonts w:ascii="Times New Roman" w:hAnsi="Times New Roman"/>
          <w:color w:val="000000"/>
          <w:sz w:val="20"/>
          <w:szCs w:val="20"/>
        </w:rPr>
        <w:t xml:space="preserve">- общая площадь апартаментов (за исключением балконов, лоджий, веранд и террас) – </w:t>
      </w:r>
      <w:r>
        <w:rPr>
          <w:rFonts w:ascii="Times New Roman" w:hAnsi="Times New Roman"/>
          <w:color w:val="000000"/>
          <w:sz w:val="20"/>
          <w:szCs w:val="20"/>
        </w:rPr>
        <w:t>83 534,0</w:t>
      </w:r>
      <w:r w:rsidRPr="00921EFC">
        <w:rPr>
          <w:rFonts w:ascii="Times New Roman" w:hAnsi="Times New Roman"/>
          <w:color w:val="000000"/>
          <w:sz w:val="20"/>
          <w:szCs w:val="20"/>
        </w:rPr>
        <w:t xml:space="preserve"> кв.м.</w:t>
      </w:r>
    </w:p>
    <w:p w14:paraId="1FA0269B" w14:textId="77777777" w:rsidR="00246370" w:rsidRPr="00921EFC" w:rsidRDefault="00246370" w:rsidP="00246370">
      <w:pPr>
        <w:widowControl w:val="0"/>
        <w:autoSpaceDE w:val="0"/>
        <w:autoSpaceDN w:val="0"/>
        <w:adjustRightInd w:val="0"/>
        <w:spacing w:after="0" w:line="240" w:lineRule="auto"/>
        <w:jc w:val="both"/>
        <w:rPr>
          <w:rFonts w:ascii="Times New Roman" w:hAnsi="Times New Roman"/>
          <w:color w:val="000000"/>
          <w:sz w:val="20"/>
          <w:szCs w:val="20"/>
        </w:rPr>
      </w:pPr>
      <w:r w:rsidRPr="00921EFC">
        <w:rPr>
          <w:rFonts w:ascii="Times New Roman" w:hAnsi="Times New Roman"/>
          <w:color w:val="000000"/>
          <w:sz w:val="20"/>
          <w:szCs w:val="20"/>
        </w:rPr>
        <w:t xml:space="preserve">- кадастровый номер земельного участка – </w:t>
      </w:r>
      <w:r>
        <w:rPr>
          <w:rFonts w:ascii="Times New Roman" w:hAnsi="Times New Roman"/>
          <w:color w:val="000000"/>
          <w:sz w:val="20"/>
          <w:szCs w:val="20"/>
        </w:rPr>
        <w:t>77:09:0005007:120</w:t>
      </w:r>
      <w:r w:rsidRPr="00921EFC">
        <w:rPr>
          <w:rFonts w:ascii="Times New Roman" w:hAnsi="Times New Roman"/>
          <w:color w:val="000000"/>
          <w:sz w:val="20"/>
          <w:szCs w:val="20"/>
        </w:rPr>
        <w:t>.</w:t>
      </w:r>
    </w:p>
    <w:p w14:paraId="08AEE4D1" w14:textId="77777777" w:rsidR="00896DB9" w:rsidRPr="00896DB9" w:rsidRDefault="00896DB9" w:rsidP="00896DB9">
      <w:pPr>
        <w:jc w:val="both"/>
        <w:rPr>
          <w:rFonts w:ascii="Times New Roman" w:hAnsi="Times New Roman"/>
          <w:sz w:val="20"/>
          <w:szCs w:val="20"/>
        </w:rPr>
      </w:pP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39"/>
        <w:gridCol w:w="4253"/>
        <w:gridCol w:w="1842"/>
      </w:tblGrid>
      <w:tr w:rsidR="00246370" w:rsidRPr="00CB7252" w14:paraId="3972DE5B" w14:textId="77777777" w:rsidTr="00E505F9">
        <w:trPr>
          <w:jc w:val="center"/>
        </w:trPr>
        <w:tc>
          <w:tcPr>
            <w:tcW w:w="3539"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hideMark/>
          </w:tcPr>
          <w:p w14:paraId="7BAC0720" w14:textId="77777777" w:rsidR="00246370" w:rsidRPr="00CB7252" w:rsidRDefault="00246370" w:rsidP="00E505F9">
            <w:pPr>
              <w:widowControl w:val="0"/>
              <w:spacing w:after="0" w:line="240" w:lineRule="auto"/>
              <w:jc w:val="center"/>
              <w:rPr>
                <w:rFonts w:ascii="Times New Roman" w:hAnsi="Times New Roman"/>
                <w:b/>
                <w:sz w:val="20"/>
                <w:szCs w:val="20"/>
              </w:rPr>
            </w:pPr>
            <w:r w:rsidRPr="00CB7252">
              <w:rPr>
                <w:rFonts w:ascii="Times New Roman" w:hAnsi="Times New Roman"/>
                <w:b/>
                <w:sz w:val="20"/>
                <w:szCs w:val="20"/>
              </w:rPr>
              <w:t>Наименование элемента общего имущества</w:t>
            </w:r>
          </w:p>
        </w:tc>
        <w:tc>
          <w:tcPr>
            <w:tcW w:w="4253"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hideMark/>
          </w:tcPr>
          <w:p w14:paraId="119A58C7" w14:textId="77777777" w:rsidR="00246370" w:rsidRPr="00CB7252" w:rsidRDefault="00246370" w:rsidP="00E505F9">
            <w:pPr>
              <w:widowControl w:val="0"/>
              <w:spacing w:after="0" w:line="240" w:lineRule="auto"/>
              <w:jc w:val="center"/>
              <w:rPr>
                <w:rFonts w:ascii="Times New Roman" w:hAnsi="Times New Roman"/>
                <w:b/>
                <w:sz w:val="20"/>
                <w:szCs w:val="20"/>
              </w:rPr>
            </w:pPr>
            <w:r w:rsidRPr="00CB7252">
              <w:rPr>
                <w:rFonts w:ascii="Times New Roman" w:hAnsi="Times New Roman"/>
                <w:b/>
                <w:sz w:val="20"/>
                <w:szCs w:val="20"/>
              </w:rPr>
              <w:t>Параметры</w:t>
            </w:r>
          </w:p>
        </w:tc>
        <w:tc>
          <w:tcPr>
            <w:tcW w:w="1842"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hideMark/>
          </w:tcPr>
          <w:p w14:paraId="694C9166" w14:textId="77777777" w:rsidR="00246370" w:rsidRPr="00CB7252" w:rsidRDefault="00246370" w:rsidP="00E505F9">
            <w:pPr>
              <w:widowControl w:val="0"/>
              <w:spacing w:after="0" w:line="240" w:lineRule="auto"/>
              <w:jc w:val="center"/>
              <w:rPr>
                <w:rFonts w:ascii="Times New Roman" w:hAnsi="Times New Roman"/>
                <w:b/>
                <w:sz w:val="20"/>
                <w:szCs w:val="20"/>
              </w:rPr>
            </w:pPr>
            <w:r w:rsidRPr="00CB7252">
              <w:rPr>
                <w:rFonts w:ascii="Times New Roman" w:hAnsi="Times New Roman"/>
                <w:b/>
                <w:sz w:val="20"/>
                <w:szCs w:val="20"/>
              </w:rPr>
              <w:t>Характеристика</w:t>
            </w:r>
            <w:r>
              <w:rPr>
                <w:rFonts w:ascii="Times New Roman" w:hAnsi="Times New Roman"/>
                <w:b/>
                <w:sz w:val="20"/>
                <w:szCs w:val="20"/>
              </w:rPr>
              <w:t>*</w:t>
            </w:r>
          </w:p>
        </w:tc>
      </w:tr>
      <w:tr w:rsidR="00246370" w:rsidRPr="00CB7252" w14:paraId="3A1DAA35" w14:textId="77777777" w:rsidTr="00E505F9">
        <w:trPr>
          <w:jc w:val="center"/>
        </w:trPr>
        <w:tc>
          <w:tcPr>
            <w:tcW w:w="9634" w:type="dxa"/>
            <w:gridSpan w:val="3"/>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06C91CE8" w14:textId="77777777" w:rsidR="00246370" w:rsidRDefault="00246370" w:rsidP="00E505F9">
            <w:pPr>
              <w:widowControl w:val="0"/>
              <w:spacing w:after="0" w:line="240" w:lineRule="auto"/>
              <w:jc w:val="center"/>
              <w:rPr>
                <w:rFonts w:ascii="Times New Roman" w:hAnsi="Times New Roman"/>
                <w:b/>
                <w:sz w:val="20"/>
                <w:szCs w:val="20"/>
              </w:rPr>
            </w:pPr>
            <w:r w:rsidRPr="00CB7252">
              <w:rPr>
                <w:rFonts w:ascii="Times New Roman" w:hAnsi="Times New Roman"/>
                <w:b/>
                <w:sz w:val="20"/>
                <w:szCs w:val="20"/>
              </w:rPr>
              <w:t>I. Помещения общего пользования</w:t>
            </w:r>
          </w:p>
          <w:p w14:paraId="6C66AD92" w14:textId="77777777" w:rsidR="00246370" w:rsidRPr="00CB7252" w:rsidRDefault="00246370" w:rsidP="00E505F9">
            <w:pPr>
              <w:widowControl w:val="0"/>
              <w:spacing w:after="0" w:line="240" w:lineRule="auto"/>
              <w:jc w:val="center"/>
              <w:rPr>
                <w:rFonts w:ascii="Times New Roman" w:hAnsi="Times New Roman"/>
                <w:b/>
                <w:sz w:val="20"/>
                <w:szCs w:val="20"/>
              </w:rPr>
            </w:pPr>
          </w:p>
        </w:tc>
      </w:tr>
      <w:tr w:rsidR="00246370" w:rsidRPr="00CB7252" w14:paraId="13D3C91B" w14:textId="77777777" w:rsidTr="00E505F9">
        <w:trPr>
          <w:jc w:val="center"/>
        </w:trPr>
        <w:tc>
          <w:tcPr>
            <w:tcW w:w="3539" w:type="dxa"/>
            <w:tcBorders>
              <w:top w:val="single" w:sz="4" w:space="0" w:color="auto"/>
              <w:left w:val="single" w:sz="4" w:space="0" w:color="auto"/>
              <w:bottom w:val="single" w:sz="4" w:space="0" w:color="auto"/>
              <w:right w:val="single" w:sz="4" w:space="0" w:color="auto"/>
            </w:tcBorders>
            <w:hideMark/>
          </w:tcPr>
          <w:p w14:paraId="1F1789F3" w14:textId="77777777" w:rsidR="00246370" w:rsidRPr="00CB7252" w:rsidRDefault="00246370" w:rsidP="00E505F9">
            <w:pPr>
              <w:widowControl w:val="0"/>
              <w:spacing w:after="0" w:line="240" w:lineRule="auto"/>
              <w:rPr>
                <w:rFonts w:ascii="Times New Roman" w:hAnsi="Times New Roman"/>
                <w:b/>
                <w:sz w:val="20"/>
                <w:szCs w:val="20"/>
              </w:rPr>
            </w:pPr>
            <w:r w:rsidRPr="00CB7252">
              <w:rPr>
                <w:rFonts w:ascii="Times New Roman" w:hAnsi="Times New Roman"/>
                <w:b/>
                <w:sz w:val="20"/>
                <w:szCs w:val="20"/>
              </w:rPr>
              <w:t>Помещения общего пользования</w:t>
            </w:r>
          </w:p>
        </w:tc>
        <w:tc>
          <w:tcPr>
            <w:tcW w:w="4253" w:type="dxa"/>
            <w:tcBorders>
              <w:top w:val="single" w:sz="4" w:space="0" w:color="auto"/>
              <w:left w:val="single" w:sz="4" w:space="0" w:color="auto"/>
              <w:bottom w:val="single" w:sz="4" w:space="0" w:color="auto"/>
              <w:right w:val="single" w:sz="4" w:space="0" w:color="auto"/>
            </w:tcBorders>
            <w:hideMark/>
          </w:tcPr>
          <w:p w14:paraId="6513E8D2" w14:textId="77777777" w:rsidR="00246370" w:rsidRPr="00CB7252" w:rsidRDefault="00246370" w:rsidP="00E505F9">
            <w:pPr>
              <w:widowControl w:val="0"/>
              <w:spacing w:after="0" w:line="240" w:lineRule="auto"/>
              <w:ind w:right="33"/>
              <w:rPr>
                <w:rFonts w:ascii="Times New Roman" w:hAnsi="Times New Roman"/>
                <w:sz w:val="20"/>
                <w:szCs w:val="20"/>
              </w:rPr>
            </w:pPr>
            <w:r w:rsidRPr="00CB7252">
              <w:rPr>
                <w:rFonts w:ascii="Times New Roman" w:hAnsi="Times New Roman"/>
                <w:sz w:val="20"/>
                <w:szCs w:val="20"/>
              </w:rPr>
              <w:t xml:space="preserve">Площадь– </w:t>
            </w:r>
            <w:r>
              <w:rPr>
                <w:rFonts w:ascii="Times New Roman" w:hAnsi="Times New Roman"/>
                <w:sz w:val="20"/>
                <w:szCs w:val="20"/>
              </w:rPr>
              <w:t>____________</w:t>
            </w:r>
            <w:r w:rsidRPr="00CB7252">
              <w:rPr>
                <w:rFonts w:ascii="Times New Roman" w:hAnsi="Times New Roman"/>
                <w:sz w:val="20"/>
                <w:szCs w:val="20"/>
              </w:rPr>
              <w:t xml:space="preserve"> кв.м</w:t>
            </w:r>
          </w:p>
          <w:p w14:paraId="47D7AD4F" w14:textId="77777777" w:rsidR="00246370" w:rsidRPr="00CB7252" w:rsidRDefault="00246370" w:rsidP="00E505F9">
            <w:pPr>
              <w:widowControl w:val="0"/>
              <w:spacing w:after="0" w:line="240" w:lineRule="auto"/>
              <w:ind w:right="33"/>
              <w:rPr>
                <w:rFonts w:ascii="Times New Roman" w:hAnsi="Times New Roman"/>
                <w:sz w:val="20"/>
                <w:szCs w:val="20"/>
              </w:rPr>
            </w:pPr>
            <w:r w:rsidRPr="00CB7252">
              <w:rPr>
                <w:rFonts w:ascii="Times New Roman" w:hAnsi="Times New Roman"/>
                <w:sz w:val="20"/>
                <w:szCs w:val="20"/>
              </w:rPr>
              <w:t>Материал пола – керамогранит.</w:t>
            </w:r>
          </w:p>
          <w:p w14:paraId="3820948E" w14:textId="77777777" w:rsidR="00246370" w:rsidRDefault="00246370" w:rsidP="00E505F9">
            <w:pPr>
              <w:widowControl w:val="0"/>
              <w:spacing w:after="0" w:line="240" w:lineRule="auto"/>
              <w:ind w:right="33"/>
              <w:rPr>
                <w:rFonts w:ascii="Times New Roman" w:hAnsi="Times New Roman"/>
                <w:sz w:val="20"/>
                <w:szCs w:val="20"/>
              </w:rPr>
            </w:pPr>
            <w:r w:rsidRPr="00CB7252">
              <w:rPr>
                <w:rFonts w:ascii="Times New Roman" w:hAnsi="Times New Roman"/>
                <w:sz w:val="20"/>
                <w:szCs w:val="20"/>
              </w:rPr>
              <w:t xml:space="preserve">Материал стен – наружные стены- </w:t>
            </w:r>
            <w:r>
              <w:rPr>
                <w:rFonts w:ascii="Times New Roman" w:hAnsi="Times New Roman"/>
                <w:sz w:val="20"/>
                <w:szCs w:val="20"/>
              </w:rPr>
              <w:t>монолитный железобетон, керамзитобетон</w:t>
            </w:r>
          </w:p>
          <w:p w14:paraId="54EFD1CB" w14:textId="77777777" w:rsidR="00246370" w:rsidRPr="00CB7252" w:rsidRDefault="00246370" w:rsidP="00E505F9">
            <w:pPr>
              <w:widowControl w:val="0"/>
              <w:spacing w:after="0" w:line="240" w:lineRule="auto"/>
              <w:ind w:right="33"/>
              <w:rPr>
                <w:rFonts w:ascii="Times New Roman" w:hAnsi="Times New Roman"/>
                <w:sz w:val="20"/>
                <w:szCs w:val="20"/>
              </w:rPr>
            </w:pPr>
          </w:p>
        </w:tc>
        <w:tc>
          <w:tcPr>
            <w:tcW w:w="1842" w:type="dxa"/>
            <w:tcBorders>
              <w:top w:val="single" w:sz="4" w:space="0" w:color="auto"/>
              <w:left w:val="single" w:sz="4" w:space="0" w:color="auto"/>
              <w:bottom w:val="single" w:sz="4" w:space="0" w:color="auto"/>
              <w:right w:val="single" w:sz="4" w:space="0" w:color="auto"/>
            </w:tcBorders>
            <w:hideMark/>
          </w:tcPr>
          <w:p w14:paraId="0F503A28" w14:textId="77777777" w:rsidR="00246370" w:rsidRPr="00CB7252" w:rsidRDefault="00246370" w:rsidP="00E505F9">
            <w:pPr>
              <w:widowControl w:val="0"/>
              <w:spacing w:after="0" w:line="240" w:lineRule="auto"/>
              <w:rPr>
                <w:rFonts w:ascii="Times New Roman" w:hAnsi="Times New Roman"/>
                <w:sz w:val="20"/>
                <w:szCs w:val="20"/>
              </w:rPr>
            </w:pPr>
          </w:p>
        </w:tc>
      </w:tr>
      <w:tr w:rsidR="00246370" w:rsidRPr="00CB7252" w14:paraId="780D576B" w14:textId="77777777" w:rsidTr="00E505F9">
        <w:trPr>
          <w:jc w:val="center"/>
        </w:trPr>
        <w:tc>
          <w:tcPr>
            <w:tcW w:w="3539" w:type="dxa"/>
            <w:tcBorders>
              <w:top w:val="single" w:sz="4" w:space="0" w:color="auto"/>
              <w:left w:val="single" w:sz="4" w:space="0" w:color="auto"/>
              <w:bottom w:val="single" w:sz="4" w:space="0" w:color="auto"/>
              <w:right w:val="single" w:sz="4" w:space="0" w:color="auto"/>
            </w:tcBorders>
            <w:hideMark/>
          </w:tcPr>
          <w:p w14:paraId="3ED6C99B" w14:textId="77777777" w:rsidR="00246370" w:rsidRPr="00CB7252" w:rsidRDefault="00246370" w:rsidP="00E505F9">
            <w:pPr>
              <w:widowControl w:val="0"/>
              <w:spacing w:after="0" w:line="240" w:lineRule="auto"/>
              <w:rPr>
                <w:rFonts w:ascii="Times New Roman" w:hAnsi="Times New Roman"/>
                <w:b/>
                <w:sz w:val="20"/>
                <w:szCs w:val="20"/>
              </w:rPr>
            </w:pPr>
            <w:r w:rsidRPr="00CB7252">
              <w:rPr>
                <w:rFonts w:ascii="Times New Roman" w:hAnsi="Times New Roman"/>
                <w:b/>
                <w:sz w:val="20"/>
                <w:szCs w:val="20"/>
              </w:rPr>
              <w:t>Межквартирные лестничные площадки</w:t>
            </w:r>
          </w:p>
        </w:tc>
        <w:tc>
          <w:tcPr>
            <w:tcW w:w="4253" w:type="dxa"/>
            <w:tcBorders>
              <w:top w:val="single" w:sz="4" w:space="0" w:color="auto"/>
              <w:left w:val="single" w:sz="4" w:space="0" w:color="auto"/>
              <w:bottom w:val="single" w:sz="4" w:space="0" w:color="auto"/>
              <w:right w:val="single" w:sz="4" w:space="0" w:color="auto"/>
            </w:tcBorders>
            <w:hideMark/>
          </w:tcPr>
          <w:p w14:paraId="51010D02" w14:textId="77777777" w:rsidR="00246370" w:rsidRPr="00CB7252" w:rsidRDefault="00246370" w:rsidP="00E505F9">
            <w:pPr>
              <w:widowControl w:val="0"/>
              <w:spacing w:after="0" w:line="240" w:lineRule="auto"/>
              <w:rPr>
                <w:rFonts w:ascii="Times New Roman" w:hAnsi="Times New Roman"/>
                <w:sz w:val="20"/>
                <w:szCs w:val="20"/>
              </w:rPr>
            </w:pPr>
          </w:p>
        </w:tc>
        <w:tc>
          <w:tcPr>
            <w:tcW w:w="1842" w:type="dxa"/>
            <w:tcBorders>
              <w:top w:val="single" w:sz="4" w:space="0" w:color="auto"/>
              <w:left w:val="single" w:sz="4" w:space="0" w:color="auto"/>
              <w:bottom w:val="single" w:sz="4" w:space="0" w:color="auto"/>
              <w:right w:val="single" w:sz="4" w:space="0" w:color="auto"/>
            </w:tcBorders>
            <w:hideMark/>
          </w:tcPr>
          <w:p w14:paraId="305CED6E" w14:textId="77777777" w:rsidR="00246370" w:rsidRPr="00CB7252" w:rsidRDefault="00246370" w:rsidP="00E505F9">
            <w:pPr>
              <w:widowControl w:val="0"/>
              <w:spacing w:after="0" w:line="240" w:lineRule="auto"/>
              <w:rPr>
                <w:rFonts w:ascii="Times New Roman" w:hAnsi="Times New Roman"/>
                <w:sz w:val="20"/>
                <w:szCs w:val="20"/>
              </w:rPr>
            </w:pPr>
          </w:p>
        </w:tc>
      </w:tr>
      <w:tr w:rsidR="00246370" w:rsidRPr="00CB7252" w14:paraId="2A444C4B" w14:textId="77777777" w:rsidTr="00E505F9">
        <w:trPr>
          <w:jc w:val="center"/>
        </w:trPr>
        <w:tc>
          <w:tcPr>
            <w:tcW w:w="3539" w:type="dxa"/>
            <w:tcBorders>
              <w:top w:val="single" w:sz="4" w:space="0" w:color="auto"/>
              <w:left w:val="single" w:sz="4" w:space="0" w:color="auto"/>
              <w:bottom w:val="single" w:sz="4" w:space="0" w:color="auto"/>
              <w:right w:val="single" w:sz="4" w:space="0" w:color="auto"/>
            </w:tcBorders>
            <w:hideMark/>
          </w:tcPr>
          <w:p w14:paraId="32DFA87F" w14:textId="77777777" w:rsidR="00246370" w:rsidRPr="00CB7252" w:rsidRDefault="00246370" w:rsidP="00E505F9">
            <w:pPr>
              <w:widowControl w:val="0"/>
              <w:spacing w:after="0" w:line="240" w:lineRule="auto"/>
              <w:rPr>
                <w:rFonts w:ascii="Times New Roman" w:hAnsi="Times New Roman"/>
                <w:b/>
                <w:sz w:val="20"/>
                <w:szCs w:val="20"/>
              </w:rPr>
            </w:pPr>
            <w:r w:rsidRPr="00CB7252">
              <w:rPr>
                <w:rFonts w:ascii="Times New Roman" w:hAnsi="Times New Roman"/>
                <w:b/>
                <w:sz w:val="20"/>
                <w:szCs w:val="20"/>
              </w:rPr>
              <w:t>Лестницы</w:t>
            </w:r>
          </w:p>
        </w:tc>
        <w:tc>
          <w:tcPr>
            <w:tcW w:w="4253" w:type="dxa"/>
            <w:tcBorders>
              <w:top w:val="single" w:sz="4" w:space="0" w:color="auto"/>
              <w:left w:val="single" w:sz="4" w:space="0" w:color="auto"/>
              <w:bottom w:val="single" w:sz="4" w:space="0" w:color="auto"/>
              <w:right w:val="single" w:sz="4" w:space="0" w:color="auto"/>
            </w:tcBorders>
          </w:tcPr>
          <w:p w14:paraId="494FD718" w14:textId="77777777" w:rsidR="00246370" w:rsidRPr="00CB7252" w:rsidRDefault="00246370" w:rsidP="00E505F9">
            <w:pPr>
              <w:widowControl w:val="0"/>
              <w:spacing w:after="0" w:line="240" w:lineRule="auto"/>
              <w:ind w:right="33"/>
              <w:rPr>
                <w:rFonts w:ascii="Times New Roman" w:hAnsi="Times New Roman"/>
                <w:sz w:val="20"/>
                <w:szCs w:val="20"/>
              </w:rPr>
            </w:pPr>
            <w:r w:rsidRPr="00CB7252">
              <w:rPr>
                <w:rFonts w:ascii="Times New Roman" w:hAnsi="Times New Roman"/>
                <w:sz w:val="20"/>
                <w:szCs w:val="20"/>
              </w:rPr>
              <w:t>Количество лестничных маршей –</w:t>
            </w:r>
            <w:r>
              <w:rPr>
                <w:rFonts w:ascii="Times New Roman" w:hAnsi="Times New Roman"/>
                <w:sz w:val="20"/>
                <w:szCs w:val="20"/>
              </w:rPr>
              <w:t xml:space="preserve">    </w:t>
            </w:r>
            <w:r w:rsidRPr="00CB7252">
              <w:rPr>
                <w:rFonts w:ascii="Times New Roman" w:hAnsi="Times New Roman"/>
                <w:sz w:val="20"/>
                <w:szCs w:val="20"/>
              </w:rPr>
              <w:t>шт.</w:t>
            </w:r>
          </w:p>
          <w:p w14:paraId="16FB8E16" w14:textId="77777777" w:rsidR="00246370" w:rsidRPr="00CB7252" w:rsidRDefault="00246370" w:rsidP="00E505F9">
            <w:pPr>
              <w:widowControl w:val="0"/>
              <w:spacing w:after="0" w:line="240" w:lineRule="auto"/>
              <w:ind w:right="33"/>
              <w:rPr>
                <w:rFonts w:ascii="Times New Roman" w:hAnsi="Times New Roman"/>
                <w:sz w:val="20"/>
                <w:szCs w:val="20"/>
              </w:rPr>
            </w:pPr>
            <w:r w:rsidRPr="00CB7252">
              <w:rPr>
                <w:rFonts w:ascii="Times New Roman" w:hAnsi="Times New Roman"/>
                <w:sz w:val="20"/>
                <w:szCs w:val="20"/>
              </w:rPr>
              <w:t>Материал лестничных маршей – бетон.</w:t>
            </w:r>
          </w:p>
          <w:p w14:paraId="4B8697B7" w14:textId="77777777" w:rsidR="00246370" w:rsidRPr="00CB7252" w:rsidRDefault="00246370" w:rsidP="00E505F9">
            <w:pPr>
              <w:widowControl w:val="0"/>
              <w:spacing w:after="0" w:line="240" w:lineRule="auto"/>
              <w:ind w:right="33"/>
              <w:rPr>
                <w:rFonts w:ascii="Times New Roman" w:hAnsi="Times New Roman"/>
                <w:sz w:val="20"/>
                <w:szCs w:val="20"/>
              </w:rPr>
            </w:pPr>
            <w:r w:rsidRPr="00CB7252">
              <w:rPr>
                <w:rFonts w:ascii="Times New Roman" w:hAnsi="Times New Roman"/>
                <w:sz w:val="20"/>
                <w:szCs w:val="20"/>
              </w:rPr>
              <w:t>Материал ограждения – металл.</w:t>
            </w:r>
          </w:p>
          <w:p w14:paraId="05772A64" w14:textId="77777777" w:rsidR="00246370" w:rsidRPr="00CB7252" w:rsidRDefault="00246370" w:rsidP="00E505F9">
            <w:pPr>
              <w:widowControl w:val="0"/>
              <w:spacing w:after="0" w:line="240" w:lineRule="auto"/>
              <w:ind w:right="33"/>
              <w:rPr>
                <w:rFonts w:ascii="Times New Roman" w:hAnsi="Times New Roman"/>
                <w:sz w:val="20"/>
                <w:szCs w:val="20"/>
              </w:rPr>
            </w:pPr>
            <w:r w:rsidRPr="00CB7252">
              <w:rPr>
                <w:rFonts w:ascii="Times New Roman" w:hAnsi="Times New Roman"/>
                <w:sz w:val="20"/>
                <w:szCs w:val="20"/>
              </w:rPr>
              <w:t>Материал балясин – металл</w:t>
            </w:r>
          </w:p>
        </w:tc>
        <w:tc>
          <w:tcPr>
            <w:tcW w:w="1842" w:type="dxa"/>
            <w:tcBorders>
              <w:top w:val="single" w:sz="4" w:space="0" w:color="auto"/>
              <w:left w:val="single" w:sz="4" w:space="0" w:color="auto"/>
              <w:bottom w:val="single" w:sz="4" w:space="0" w:color="auto"/>
              <w:right w:val="single" w:sz="4" w:space="0" w:color="auto"/>
            </w:tcBorders>
          </w:tcPr>
          <w:p w14:paraId="47A1E8D0" w14:textId="77777777" w:rsidR="00246370" w:rsidRPr="00CB7252" w:rsidRDefault="00246370" w:rsidP="00E505F9">
            <w:pPr>
              <w:widowControl w:val="0"/>
              <w:spacing w:after="0" w:line="240" w:lineRule="auto"/>
              <w:rPr>
                <w:rFonts w:ascii="Times New Roman" w:hAnsi="Times New Roman"/>
                <w:sz w:val="20"/>
                <w:szCs w:val="20"/>
              </w:rPr>
            </w:pPr>
          </w:p>
          <w:p w14:paraId="296D4D07" w14:textId="77777777" w:rsidR="00246370" w:rsidRPr="00CB7252" w:rsidRDefault="00246370" w:rsidP="00E505F9">
            <w:pPr>
              <w:widowControl w:val="0"/>
              <w:spacing w:after="0" w:line="240" w:lineRule="auto"/>
              <w:rPr>
                <w:rFonts w:ascii="Times New Roman" w:hAnsi="Times New Roman"/>
                <w:sz w:val="20"/>
                <w:szCs w:val="20"/>
              </w:rPr>
            </w:pPr>
          </w:p>
          <w:p w14:paraId="6130DABC" w14:textId="77777777" w:rsidR="00246370" w:rsidRPr="00CB7252" w:rsidRDefault="00246370" w:rsidP="00E505F9">
            <w:pPr>
              <w:widowControl w:val="0"/>
              <w:spacing w:after="0" w:line="240" w:lineRule="auto"/>
              <w:rPr>
                <w:rFonts w:ascii="Times New Roman" w:hAnsi="Times New Roman"/>
                <w:sz w:val="20"/>
                <w:szCs w:val="20"/>
              </w:rPr>
            </w:pPr>
          </w:p>
        </w:tc>
      </w:tr>
      <w:tr w:rsidR="00246370" w:rsidRPr="00CB7252" w14:paraId="1D15DD37" w14:textId="77777777" w:rsidTr="00E505F9">
        <w:trPr>
          <w:jc w:val="center"/>
        </w:trPr>
        <w:tc>
          <w:tcPr>
            <w:tcW w:w="3539" w:type="dxa"/>
            <w:tcBorders>
              <w:top w:val="single" w:sz="4" w:space="0" w:color="auto"/>
              <w:left w:val="single" w:sz="4" w:space="0" w:color="auto"/>
              <w:bottom w:val="single" w:sz="4" w:space="0" w:color="auto"/>
              <w:right w:val="single" w:sz="4" w:space="0" w:color="auto"/>
            </w:tcBorders>
            <w:hideMark/>
          </w:tcPr>
          <w:p w14:paraId="192FA59A" w14:textId="77777777" w:rsidR="00246370" w:rsidRPr="00CB7252" w:rsidRDefault="00246370" w:rsidP="00E505F9">
            <w:pPr>
              <w:widowControl w:val="0"/>
              <w:spacing w:after="0" w:line="240" w:lineRule="auto"/>
              <w:rPr>
                <w:rFonts w:ascii="Times New Roman" w:hAnsi="Times New Roman"/>
                <w:b/>
                <w:sz w:val="20"/>
                <w:szCs w:val="20"/>
              </w:rPr>
            </w:pPr>
            <w:r w:rsidRPr="00CB7252">
              <w:rPr>
                <w:rFonts w:ascii="Times New Roman" w:hAnsi="Times New Roman"/>
                <w:b/>
                <w:sz w:val="20"/>
                <w:szCs w:val="20"/>
              </w:rPr>
              <w:t>Лифтовые и иные шахты</w:t>
            </w:r>
          </w:p>
        </w:tc>
        <w:tc>
          <w:tcPr>
            <w:tcW w:w="4253" w:type="dxa"/>
            <w:tcBorders>
              <w:top w:val="single" w:sz="4" w:space="0" w:color="auto"/>
              <w:left w:val="single" w:sz="4" w:space="0" w:color="auto"/>
              <w:bottom w:val="single" w:sz="4" w:space="0" w:color="auto"/>
              <w:right w:val="single" w:sz="4" w:space="0" w:color="auto"/>
            </w:tcBorders>
            <w:hideMark/>
          </w:tcPr>
          <w:p w14:paraId="53F0BBF1" w14:textId="77777777" w:rsidR="00246370" w:rsidRPr="00CB7252" w:rsidRDefault="00246370" w:rsidP="00E505F9">
            <w:pPr>
              <w:widowControl w:val="0"/>
              <w:spacing w:after="0" w:line="240" w:lineRule="auto"/>
              <w:ind w:right="33"/>
              <w:rPr>
                <w:rFonts w:ascii="Times New Roman" w:hAnsi="Times New Roman"/>
                <w:sz w:val="20"/>
                <w:szCs w:val="20"/>
              </w:rPr>
            </w:pPr>
            <w:r w:rsidRPr="00CB7252">
              <w:rPr>
                <w:rFonts w:ascii="Times New Roman" w:hAnsi="Times New Roman"/>
                <w:sz w:val="20"/>
                <w:szCs w:val="20"/>
              </w:rPr>
              <w:t>Количество:</w:t>
            </w:r>
          </w:p>
          <w:p w14:paraId="5566F2D4" w14:textId="77777777" w:rsidR="00246370" w:rsidRPr="00CB7252" w:rsidRDefault="00246370" w:rsidP="00E505F9">
            <w:pPr>
              <w:widowControl w:val="0"/>
              <w:spacing w:after="0" w:line="240" w:lineRule="auto"/>
              <w:ind w:right="33"/>
              <w:rPr>
                <w:rFonts w:ascii="Times New Roman" w:hAnsi="Times New Roman"/>
                <w:sz w:val="20"/>
                <w:szCs w:val="20"/>
              </w:rPr>
            </w:pPr>
            <w:r w:rsidRPr="00CB7252">
              <w:rPr>
                <w:rFonts w:ascii="Times New Roman" w:hAnsi="Times New Roman"/>
                <w:sz w:val="20"/>
                <w:szCs w:val="20"/>
              </w:rPr>
              <w:t xml:space="preserve">- лифтовых шахт – </w:t>
            </w:r>
            <w:r>
              <w:rPr>
                <w:rFonts w:ascii="Times New Roman" w:hAnsi="Times New Roman"/>
                <w:sz w:val="20"/>
                <w:szCs w:val="20"/>
              </w:rPr>
              <w:t>20</w:t>
            </w:r>
            <w:r w:rsidRPr="00CB7252">
              <w:rPr>
                <w:rFonts w:ascii="Times New Roman" w:hAnsi="Times New Roman"/>
                <w:b/>
                <w:sz w:val="20"/>
                <w:szCs w:val="20"/>
              </w:rPr>
              <w:t xml:space="preserve"> </w:t>
            </w:r>
            <w:r w:rsidRPr="00CB7252">
              <w:rPr>
                <w:rFonts w:ascii="Times New Roman" w:hAnsi="Times New Roman"/>
                <w:sz w:val="20"/>
                <w:szCs w:val="20"/>
              </w:rPr>
              <w:t xml:space="preserve"> шт.</w:t>
            </w:r>
          </w:p>
          <w:p w14:paraId="697E8688" w14:textId="77777777" w:rsidR="00246370" w:rsidRPr="00CB7252" w:rsidRDefault="00246370" w:rsidP="00E505F9">
            <w:pPr>
              <w:widowControl w:val="0"/>
              <w:spacing w:after="0" w:line="240" w:lineRule="auto"/>
              <w:rPr>
                <w:rFonts w:ascii="Times New Roman" w:hAnsi="Times New Roman"/>
                <w:sz w:val="20"/>
                <w:szCs w:val="20"/>
              </w:rPr>
            </w:pPr>
          </w:p>
        </w:tc>
        <w:tc>
          <w:tcPr>
            <w:tcW w:w="1842" w:type="dxa"/>
            <w:tcBorders>
              <w:top w:val="single" w:sz="4" w:space="0" w:color="auto"/>
              <w:left w:val="single" w:sz="4" w:space="0" w:color="auto"/>
              <w:bottom w:val="single" w:sz="4" w:space="0" w:color="auto"/>
              <w:right w:val="single" w:sz="4" w:space="0" w:color="auto"/>
            </w:tcBorders>
          </w:tcPr>
          <w:p w14:paraId="35FBEF3E" w14:textId="77777777" w:rsidR="00246370" w:rsidRPr="00CB7252" w:rsidRDefault="00246370" w:rsidP="00E505F9">
            <w:pPr>
              <w:widowControl w:val="0"/>
              <w:spacing w:after="0" w:line="240" w:lineRule="auto"/>
              <w:rPr>
                <w:rFonts w:ascii="Times New Roman" w:hAnsi="Times New Roman"/>
                <w:sz w:val="20"/>
                <w:szCs w:val="20"/>
              </w:rPr>
            </w:pPr>
          </w:p>
        </w:tc>
      </w:tr>
      <w:tr w:rsidR="00246370" w:rsidRPr="00CB7252" w14:paraId="7EA410EA" w14:textId="77777777" w:rsidTr="00E505F9">
        <w:trPr>
          <w:jc w:val="center"/>
        </w:trPr>
        <w:tc>
          <w:tcPr>
            <w:tcW w:w="3539" w:type="dxa"/>
            <w:tcBorders>
              <w:top w:val="single" w:sz="4" w:space="0" w:color="auto"/>
              <w:left w:val="single" w:sz="4" w:space="0" w:color="auto"/>
              <w:bottom w:val="single" w:sz="4" w:space="0" w:color="auto"/>
              <w:right w:val="single" w:sz="4" w:space="0" w:color="auto"/>
            </w:tcBorders>
            <w:shd w:val="clear" w:color="auto" w:fill="auto"/>
            <w:hideMark/>
          </w:tcPr>
          <w:p w14:paraId="6AD44997" w14:textId="77777777" w:rsidR="00246370" w:rsidRPr="00CB7252" w:rsidRDefault="00246370" w:rsidP="00E505F9">
            <w:pPr>
              <w:widowControl w:val="0"/>
              <w:spacing w:after="0" w:line="240" w:lineRule="auto"/>
              <w:rPr>
                <w:rFonts w:ascii="Times New Roman" w:hAnsi="Times New Roman"/>
                <w:b/>
                <w:sz w:val="20"/>
                <w:szCs w:val="20"/>
              </w:rPr>
            </w:pPr>
            <w:r w:rsidRPr="00CB7252">
              <w:rPr>
                <w:rFonts w:ascii="Times New Roman" w:hAnsi="Times New Roman"/>
                <w:b/>
                <w:sz w:val="20"/>
                <w:szCs w:val="20"/>
              </w:rPr>
              <w:t>Коридоры</w:t>
            </w:r>
          </w:p>
        </w:tc>
        <w:tc>
          <w:tcPr>
            <w:tcW w:w="4253" w:type="dxa"/>
            <w:tcBorders>
              <w:top w:val="single" w:sz="4" w:space="0" w:color="auto"/>
              <w:left w:val="single" w:sz="4" w:space="0" w:color="auto"/>
              <w:bottom w:val="single" w:sz="4" w:space="0" w:color="auto"/>
              <w:right w:val="single" w:sz="4" w:space="0" w:color="auto"/>
            </w:tcBorders>
            <w:shd w:val="clear" w:color="auto" w:fill="auto"/>
            <w:hideMark/>
          </w:tcPr>
          <w:p w14:paraId="6D18120D" w14:textId="77777777" w:rsidR="00246370" w:rsidRPr="00CB7252" w:rsidRDefault="00246370" w:rsidP="00E505F9">
            <w:pPr>
              <w:widowControl w:val="0"/>
              <w:spacing w:after="0" w:line="240" w:lineRule="auto"/>
              <w:rPr>
                <w:rFonts w:ascii="Times New Roman" w:hAnsi="Times New Roman"/>
                <w:sz w:val="20"/>
                <w:szCs w:val="20"/>
              </w:rPr>
            </w:pPr>
          </w:p>
        </w:tc>
        <w:tc>
          <w:tcPr>
            <w:tcW w:w="1842" w:type="dxa"/>
            <w:tcBorders>
              <w:top w:val="single" w:sz="4" w:space="0" w:color="auto"/>
              <w:left w:val="single" w:sz="4" w:space="0" w:color="auto"/>
              <w:bottom w:val="single" w:sz="4" w:space="0" w:color="auto"/>
              <w:right w:val="single" w:sz="4" w:space="0" w:color="auto"/>
            </w:tcBorders>
            <w:shd w:val="clear" w:color="auto" w:fill="auto"/>
            <w:hideMark/>
          </w:tcPr>
          <w:p w14:paraId="4F7961A7" w14:textId="77777777" w:rsidR="00246370" w:rsidRPr="00CB7252" w:rsidRDefault="00246370" w:rsidP="00E505F9">
            <w:pPr>
              <w:widowControl w:val="0"/>
              <w:spacing w:after="0" w:line="240" w:lineRule="auto"/>
              <w:rPr>
                <w:rFonts w:ascii="Times New Roman" w:hAnsi="Times New Roman"/>
                <w:sz w:val="20"/>
                <w:szCs w:val="20"/>
              </w:rPr>
            </w:pPr>
          </w:p>
        </w:tc>
      </w:tr>
      <w:tr w:rsidR="00246370" w:rsidRPr="00CB7252" w14:paraId="1E413477" w14:textId="77777777" w:rsidTr="00E505F9">
        <w:trPr>
          <w:jc w:val="center"/>
        </w:trPr>
        <w:tc>
          <w:tcPr>
            <w:tcW w:w="9634" w:type="dxa"/>
            <w:gridSpan w:val="3"/>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7729EB9F" w14:textId="77777777" w:rsidR="00246370" w:rsidRPr="00CB7252" w:rsidRDefault="00246370" w:rsidP="00E505F9">
            <w:pPr>
              <w:widowControl w:val="0"/>
              <w:spacing w:after="0" w:line="240" w:lineRule="auto"/>
              <w:jc w:val="center"/>
              <w:rPr>
                <w:rFonts w:ascii="Times New Roman" w:hAnsi="Times New Roman"/>
                <w:b/>
                <w:sz w:val="20"/>
                <w:szCs w:val="20"/>
              </w:rPr>
            </w:pPr>
            <w:r w:rsidRPr="00CB7252">
              <w:rPr>
                <w:rFonts w:ascii="Times New Roman" w:hAnsi="Times New Roman"/>
                <w:b/>
                <w:sz w:val="20"/>
                <w:szCs w:val="20"/>
              </w:rPr>
              <w:t>II. Ограждающие несущие и ненесущие конструкции многоквартирного дома</w:t>
            </w:r>
          </w:p>
        </w:tc>
      </w:tr>
      <w:tr w:rsidR="00246370" w:rsidRPr="00CB7252" w14:paraId="4DF1F85D" w14:textId="77777777" w:rsidTr="00E505F9">
        <w:trPr>
          <w:jc w:val="center"/>
        </w:trPr>
        <w:tc>
          <w:tcPr>
            <w:tcW w:w="3539" w:type="dxa"/>
            <w:tcBorders>
              <w:top w:val="single" w:sz="4" w:space="0" w:color="auto"/>
              <w:left w:val="single" w:sz="4" w:space="0" w:color="auto"/>
              <w:bottom w:val="single" w:sz="4" w:space="0" w:color="auto"/>
              <w:right w:val="single" w:sz="4" w:space="0" w:color="auto"/>
            </w:tcBorders>
            <w:hideMark/>
          </w:tcPr>
          <w:p w14:paraId="46867CE4" w14:textId="77777777" w:rsidR="00246370" w:rsidRPr="00CB7252" w:rsidRDefault="00246370" w:rsidP="00E505F9">
            <w:pPr>
              <w:widowControl w:val="0"/>
              <w:spacing w:after="0" w:line="240" w:lineRule="auto"/>
              <w:rPr>
                <w:rFonts w:ascii="Times New Roman" w:hAnsi="Times New Roman"/>
                <w:b/>
                <w:sz w:val="20"/>
                <w:szCs w:val="20"/>
              </w:rPr>
            </w:pPr>
            <w:r w:rsidRPr="00CB7252">
              <w:rPr>
                <w:rFonts w:ascii="Times New Roman" w:hAnsi="Times New Roman"/>
                <w:b/>
                <w:sz w:val="20"/>
                <w:szCs w:val="20"/>
              </w:rPr>
              <w:t>Фундаменты</w:t>
            </w:r>
          </w:p>
        </w:tc>
        <w:tc>
          <w:tcPr>
            <w:tcW w:w="4253" w:type="dxa"/>
            <w:tcBorders>
              <w:top w:val="single" w:sz="4" w:space="0" w:color="auto"/>
              <w:left w:val="single" w:sz="4" w:space="0" w:color="auto"/>
              <w:bottom w:val="single" w:sz="4" w:space="0" w:color="auto"/>
              <w:right w:val="single" w:sz="4" w:space="0" w:color="auto"/>
            </w:tcBorders>
            <w:hideMark/>
          </w:tcPr>
          <w:p w14:paraId="3072117E" w14:textId="77777777" w:rsidR="00246370" w:rsidRPr="00CB7252" w:rsidRDefault="00246370" w:rsidP="00E505F9">
            <w:pPr>
              <w:widowControl w:val="0"/>
              <w:spacing w:after="0" w:line="240" w:lineRule="auto"/>
              <w:ind w:right="33"/>
              <w:rPr>
                <w:rFonts w:ascii="Times New Roman" w:hAnsi="Times New Roman"/>
                <w:sz w:val="20"/>
                <w:szCs w:val="20"/>
              </w:rPr>
            </w:pPr>
            <w:r w:rsidRPr="00CB7252">
              <w:rPr>
                <w:rFonts w:ascii="Times New Roman" w:hAnsi="Times New Roman"/>
                <w:sz w:val="20"/>
                <w:szCs w:val="20"/>
              </w:rPr>
              <w:t>Вид фундамента – монолитный ж/б</w:t>
            </w:r>
          </w:p>
          <w:p w14:paraId="2315E05F" w14:textId="77777777" w:rsidR="00246370" w:rsidRPr="00CB7252" w:rsidRDefault="00246370" w:rsidP="00E505F9">
            <w:pPr>
              <w:widowControl w:val="0"/>
              <w:spacing w:after="0" w:line="240" w:lineRule="auto"/>
              <w:rPr>
                <w:rFonts w:ascii="Times New Roman" w:hAnsi="Times New Roman"/>
                <w:sz w:val="20"/>
                <w:szCs w:val="20"/>
              </w:rPr>
            </w:pPr>
            <w:r w:rsidRPr="00CB7252">
              <w:rPr>
                <w:rFonts w:ascii="Times New Roman" w:hAnsi="Times New Roman"/>
                <w:sz w:val="20"/>
                <w:szCs w:val="20"/>
              </w:rPr>
              <w:t>Количество продухов – нет</w:t>
            </w:r>
          </w:p>
          <w:p w14:paraId="194D6EEF" w14:textId="77777777" w:rsidR="00246370" w:rsidRPr="00CB7252" w:rsidRDefault="00246370" w:rsidP="00E505F9">
            <w:pPr>
              <w:widowControl w:val="0"/>
              <w:spacing w:after="0" w:line="240" w:lineRule="auto"/>
              <w:rPr>
                <w:rFonts w:ascii="Times New Roman" w:hAnsi="Times New Roman"/>
                <w:sz w:val="20"/>
                <w:szCs w:val="20"/>
              </w:rPr>
            </w:pPr>
            <w:r w:rsidRPr="00CB7252">
              <w:rPr>
                <w:rFonts w:ascii="Times New Roman" w:hAnsi="Times New Roman"/>
                <w:sz w:val="20"/>
                <w:szCs w:val="20"/>
              </w:rPr>
              <w:t xml:space="preserve">Площадь отмостки – </w:t>
            </w:r>
            <w:r>
              <w:rPr>
                <w:rFonts w:ascii="Times New Roman" w:hAnsi="Times New Roman"/>
                <w:sz w:val="20"/>
                <w:szCs w:val="20"/>
              </w:rPr>
              <w:t>____</w:t>
            </w:r>
            <w:r w:rsidRPr="00CB7252">
              <w:rPr>
                <w:rFonts w:ascii="Times New Roman" w:hAnsi="Times New Roman"/>
                <w:sz w:val="20"/>
                <w:szCs w:val="20"/>
              </w:rPr>
              <w:t xml:space="preserve"> кв.м.</w:t>
            </w:r>
          </w:p>
        </w:tc>
        <w:tc>
          <w:tcPr>
            <w:tcW w:w="1842" w:type="dxa"/>
            <w:tcBorders>
              <w:top w:val="single" w:sz="4" w:space="0" w:color="auto"/>
              <w:left w:val="single" w:sz="4" w:space="0" w:color="auto"/>
              <w:bottom w:val="single" w:sz="4" w:space="0" w:color="auto"/>
              <w:right w:val="single" w:sz="4" w:space="0" w:color="auto"/>
            </w:tcBorders>
            <w:hideMark/>
          </w:tcPr>
          <w:p w14:paraId="4AA5992C" w14:textId="77777777" w:rsidR="00246370" w:rsidRPr="00CB7252" w:rsidRDefault="00246370" w:rsidP="00E505F9">
            <w:pPr>
              <w:widowControl w:val="0"/>
              <w:spacing w:after="0" w:line="240" w:lineRule="auto"/>
              <w:rPr>
                <w:rFonts w:ascii="Times New Roman" w:hAnsi="Times New Roman"/>
                <w:sz w:val="20"/>
                <w:szCs w:val="20"/>
              </w:rPr>
            </w:pPr>
          </w:p>
        </w:tc>
      </w:tr>
      <w:tr w:rsidR="00246370" w:rsidRPr="00CB7252" w14:paraId="64C0C98D" w14:textId="77777777" w:rsidTr="00E505F9">
        <w:trPr>
          <w:jc w:val="center"/>
        </w:trPr>
        <w:tc>
          <w:tcPr>
            <w:tcW w:w="3539" w:type="dxa"/>
            <w:tcBorders>
              <w:top w:val="single" w:sz="4" w:space="0" w:color="auto"/>
              <w:left w:val="single" w:sz="4" w:space="0" w:color="auto"/>
              <w:bottom w:val="single" w:sz="4" w:space="0" w:color="auto"/>
              <w:right w:val="single" w:sz="4" w:space="0" w:color="auto"/>
            </w:tcBorders>
            <w:hideMark/>
          </w:tcPr>
          <w:p w14:paraId="56D1D748" w14:textId="77777777" w:rsidR="00246370" w:rsidRPr="00CB7252" w:rsidRDefault="00246370" w:rsidP="00E505F9">
            <w:pPr>
              <w:widowControl w:val="0"/>
              <w:spacing w:after="0" w:line="240" w:lineRule="auto"/>
              <w:rPr>
                <w:rFonts w:ascii="Times New Roman" w:hAnsi="Times New Roman"/>
                <w:b/>
                <w:sz w:val="20"/>
                <w:szCs w:val="20"/>
              </w:rPr>
            </w:pPr>
            <w:r w:rsidRPr="00CB7252">
              <w:rPr>
                <w:rFonts w:ascii="Times New Roman" w:hAnsi="Times New Roman"/>
                <w:b/>
                <w:sz w:val="20"/>
                <w:szCs w:val="20"/>
              </w:rPr>
              <w:t xml:space="preserve">Стены и перегородки внутри </w:t>
            </w:r>
            <w:r>
              <w:rPr>
                <w:rFonts w:ascii="Times New Roman" w:hAnsi="Times New Roman"/>
                <w:b/>
                <w:sz w:val="20"/>
                <w:szCs w:val="20"/>
              </w:rPr>
              <w:t>секций</w:t>
            </w:r>
          </w:p>
        </w:tc>
        <w:tc>
          <w:tcPr>
            <w:tcW w:w="4253" w:type="dxa"/>
            <w:tcBorders>
              <w:top w:val="single" w:sz="4" w:space="0" w:color="auto"/>
              <w:left w:val="single" w:sz="4" w:space="0" w:color="auto"/>
              <w:bottom w:val="single" w:sz="4" w:space="0" w:color="auto"/>
              <w:right w:val="single" w:sz="4" w:space="0" w:color="auto"/>
            </w:tcBorders>
            <w:hideMark/>
          </w:tcPr>
          <w:p w14:paraId="4B3CDAA5" w14:textId="77777777" w:rsidR="00246370" w:rsidRPr="00CB7252" w:rsidRDefault="00246370" w:rsidP="00E505F9">
            <w:pPr>
              <w:widowControl w:val="0"/>
              <w:spacing w:after="0" w:line="240" w:lineRule="auto"/>
              <w:ind w:right="33"/>
              <w:rPr>
                <w:rFonts w:ascii="Times New Roman" w:hAnsi="Times New Roman"/>
                <w:sz w:val="20"/>
                <w:szCs w:val="20"/>
              </w:rPr>
            </w:pPr>
            <w:r w:rsidRPr="00CB7252">
              <w:rPr>
                <w:rFonts w:ascii="Times New Roman" w:hAnsi="Times New Roman"/>
                <w:sz w:val="20"/>
                <w:szCs w:val="20"/>
              </w:rPr>
              <w:t xml:space="preserve">Количество </w:t>
            </w:r>
            <w:r>
              <w:rPr>
                <w:rFonts w:ascii="Times New Roman" w:hAnsi="Times New Roman"/>
                <w:sz w:val="20"/>
                <w:szCs w:val="20"/>
              </w:rPr>
              <w:t xml:space="preserve">секций - </w:t>
            </w:r>
            <w:r w:rsidRPr="00CB7252">
              <w:rPr>
                <w:rFonts w:ascii="Times New Roman" w:hAnsi="Times New Roman"/>
                <w:sz w:val="20"/>
                <w:szCs w:val="20"/>
              </w:rPr>
              <w:t xml:space="preserve"> </w:t>
            </w:r>
            <w:r>
              <w:rPr>
                <w:rFonts w:ascii="Times New Roman" w:hAnsi="Times New Roman"/>
                <w:sz w:val="20"/>
                <w:szCs w:val="20"/>
              </w:rPr>
              <w:t>8</w:t>
            </w:r>
            <w:r w:rsidRPr="00CB7252">
              <w:rPr>
                <w:rFonts w:ascii="Times New Roman" w:hAnsi="Times New Roman"/>
                <w:sz w:val="20"/>
                <w:szCs w:val="20"/>
              </w:rPr>
              <w:t xml:space="preserve"> шт.</w:t>
            </w:r>
          </w:p>
          <w:p w14:paraId="789CBE96" w14:textId="77777777" w:rsidR="00246370" w:rsidRPr="00CB7252" w:rsidRDefault="00246370" w:rsidP="00E505F9">
            <w:pPr>
              <w:widowControl w:val="0"/>
              <w:spacing w:after="0" w:line="240" w:lineRule="auto"/>
              <w:ind w:right="33"/>
              <w:rPr>
                <w:rFonts w:ascii="Times New Roman" w:hAnsi="Times New Roman"/>
                <w:sz w:val="20"/>
                <w:szCs w:val="20"/>
              </w:rPr>
            </w:pPr>
            <w:r w:rsidRPr="00CB7252">
              <w:rPr>
                <w:rFonts w:ascii="Times New Roman" w:hAnsi="Times New Roman"/>
                <w:sz w:val="20"/>
                <w:szCs w:val="20"/>
              </w:rPr>
              <w:t>Стены – монолитный ж/б</w:t>
            </w:r>
            <w:r w:rsidRPr="00CB7252">
              <w:rPr>
                <w:rFonts w:ascii="Times New Roman" w:hAnsi="Times New Roman"/>
                <w:b/>
                <w:sz w:val="20"/>
                <w:szCs w:val="20"/>
              </w:rPr>
              <w:t xml:space="preserve"> </w:t>
            </w:r>
          </w:p>
        </w:tc>
        <w:tc>
          <w:tcPr>
            <w:tcW w:w="1842" w:type="dxa"/>
            <w:tcBorders>
              <w:top w:val="single" w:sz="4" w:space="0" w:color="auto"/>
              <w:left w:val="single" w:sz="4" w:space="0" w:color="auto"/>
              <w:bottom w:val="single" w:sz="4" w:space="0" w:color="auto"/>
              <w:right w:val="single" w:sz="4" w:space="0" w:color="auto"/>
            </w:tcBorders>
          </w:tcPr>
          <w:p w14:paraId="304867BF" w14:textId="77777777" w:rsidR="00246370" w:rsidRPr="00CB7252" w:rsidRDefault="00246370" w:rsidP="00E505F9">
            <w:pPr>
              <w:widowControl w:val="0"/>
              <w:spacing w:after="0" w:line="240" w:lineRule="auto"/>
              <w:rPr>
                <w:rFonts w:ascii="Times New Roman" w:hAnsi="Times New Roman"/>
                <w:sz w:val="20"/>
                <w:szCs w:val="20"/>
              </w:rPr>
            </w:pPr>
          </w:p>
        </w:tc>
      </w:tr>
      <w:tr w:rsidR="00246370" w:rsidRPr="00CB7252" w14:paraId="76C0CC01" w14:textId="77777777" w:rsidTr="00E505F9">
        <w:trPr>
          <w:jc w:val="center"/>
        </w:trPr>
        <w:tc>
          <w:tcPr>
            <w:tcW w:w="3539" w:type="dxa"/>
            <w:tcBorders>
              <w:top w:val="single" w:sz="4" w:space="0" w:color="auto"/>
              <w:left w:val="single" w:sz="4" w:space="0" w:color="auto"/>
              <w:bottom w:val="single" w:sz="4" w:space="0" w:color="auto"/>
              <w:right w:val="single" w:sz="4" w:space="0" w:color="auto"/>
            </w:tcBorders>
            <w:hideMark/>
          </w:tcPr>
          <w:p w14:paraId="530104C8" w14:textId="77777777" w:rsidR="00246370" w:rsidRPr="00CB7252" w:rsidRDefault="00246370" w:rsidP="00E505F9">
            <w:pPr>
              <w:widowControl w:val="0"/>
              <w:spacing w:after="0" w:line="240" w:lineRule="auto"/>
              <w:rPr>
                <w:rFonts w:ascii="Times New Roman" w:hAnsi="Times New Roman"/>
                <w:b/>
                <w:sz w:val="20"/>
                <w:szCs w:val="20"/>
              </w:rPr>
            </w:pPr>
            <w:r w:rsidRPr="00CB7252">
              <w:rPr>
                <w:rFonts w:ascii="Times New Roman" w:hAnsi="Times New Roman"/>
                <w:b/>
                <w:sz w:val="20"/>
                <w:szCs w:val="20"/>
              </w:rPr>
              <w:t>Перекрытия</w:t>
            </w:r>
          </w:p>
        </w:tc>
        <w:tc>
          <w:tcPr>
            <w:tcW w:w="4253" w:type="dxa"/>
            <w:tcBorders>
              <w:top w:val="single" w:sz="4" w:space="0" w:color="auto"/>
              <w:left w:val="single" w:sz="4" w:space="0" w:color="auto"/>
              <w:bottom w:val="single" w:sz="4" w:space="0" w:color="auto"/>
              <w:right w:val="single" w:sz="4" w:space="0" w:color="auto"/>
            </w:tcBorders>
            <w:hideMark/>
          </w:tcPr>
          <w:p w14:paraId="69214F56" w14:textId="77777777" w:rsidR="00246370" w:rsidRPr="00CB7252" w:rsidRDefault="00246370" w:rsidP="00E505F9">
            <w:pPr>
              <w:widowControl w:val="0"/>
              <w:spacing w:after="0" w:line="240" w:lineRule="auto"/>
              <w:ind w:right="33"/>
              <w:rPr>
                <w:rFonts w:ascii="Times New Roman" w:hAnsi="Times New Roman"/>
                <w:sz w:val="20"/>
                <w:szCs w:val="20"/>
              </w:rPr>
            </w:pPr>
            <w:r w:rsidRPr="00CB7252">
              <w:rPr>
                <w:rFonts w:ascii="Times New Roman" w:hAnsi="Times New Roman"/>
                <w:sz w:val="20"/>
                <w:szCs w:val="20"/>
              </w:rPr>
              <w:t xml:space="preserve">Материал </w:t>
            </w:r>
            <w:r w:rsidRPr="00CB7252">
              <w:rPr>
                <w:rFonts w:ascii="Times New Roman" w:hAnsi="Times New Roman"/>
                <w:b/>
                <w:sz w:val="20"/>
                <w:szCs w:val="20"/>
              </w:rPr>
              <w:t xml:space="preserve">– </w:t>
            </w:r>
            <w:r w:rsidRPr="00CC41BA">
              <w:rPr>
                <w:rFonts w:ascii="Times New Roman" w:hAnsi="Times New Roman"/>
                <w:bCs/>
                <w:sz w:val="20"/>
                <w:szCs w:val="20"/>
              </w:rPr>
              <w:t>ж/б плита</w:t>
            </w:r>
          </w:p>
          <w:p w14:paraId="3DED788C" w14:textId="77777777" w:rsidR="00246370" w:rsidRPr="00CB7252" w:rsidRDefault="00246370" w:rsidP="00E505F9">
            <w:pPr>
              <w:widowControl w:val="0"/>
              <w:spacing w:after="0" w:line="240" w:lineRule="auto"/>
              <w:rPr>
                <w:rFonts w:ascii="Times New Roman" w:hAnsi="Times New Roman"/>
                <w:sz w:val="20"/>
                <w:szCs w:val="20"/>
              </w:rPr>
            </w:pPr>
          </w:p>
        </w:tc>
        <w:tc>
          <w:tcPr>
            <w:tcW w:w="1842" w:type="dxa"/>
            <w:tcBorders>
              <w:top w:val="single" w:sz="4" w:space="0" w:color="auto"/>
              <w:left w:val="single" w:sz="4" w:space="0" w:color="auto"/>
              <w:bottom w:val="single" w:sz="4" w:space="0" w:color="auto"/>
              <w:right w:val="single" w:sz="4" w:space="0" w:color="auto"/>
            </w:tcBorders>
            <w:hideMark/>
          </w:tcPr>
          <w:p w14:paraId="5A3678B0" w14:textId="77777777" w:rsidR="00246370" w:rsidRPr="00CB7252" w:rsidRDefault="00246370" w:rsidP="00E505F9">
            <w:pPr>
              <w:widowControl w:val="0"/>
              <w:spacing w:after="0" w:line="240" w:lineRule="auto"/>
              <w:rPr>
                <w:rFonts w:ascii="Times New Roman" w:hAnsi="Times New Roman"/>
                <w:sz w:val="20"/>
                <w:szCs w:val="20"/>
              </w:rPr>
            </w:pPr>
          </w:p>
        </w:tc>
      </w:tr>
      <w:tr w:rsidR="00246370" w:rsidRPr="00CB7252" w14:paraId="40B87EA4" w14:textId="77777777" w:rsidTr="00E505F9">
        <w:trPr>
          <w:jc w:val="center"/>
        </w:trPr>
        <w:tc>
          <w:tcPr>
            <w:tcW w:w="3539" w:type="dxa"/>
            <w:tcBorders>
              <w:top w:val="single" w:sz="4" w:space="0" w:color="auto"/>
              <w:left w:val="single" w:sz="4" w:space="0" w:color="auto"/>
              <w:bottom w:val="single" w:sz="4" w:space="0" w:color="auto"/>
              <w:right w:val="single" w:sz="4" w:space="0" w:color="auto"/>
            </w:tcBorders>
            <w:hideMark/>
          </w:tcPr>
          <w:p w14:paraId="5D5F3AEC" w14:textId="77777777" w:rsidR="00246370" w:rsidRPr="00CB7252" w:rsidRDefault="00246370" w:rsidP="00E505F9">
            <w:pPr>
              <w:widowControl w:val="0"/>
              <w:spacing w:after="0" w:line="240" w:lineRule="auto"/>
              <w:rPr>
                <w:rFonts w:ascii="Times New Roman" w:hAnsi="Times New Roman"/>
                <w:b/>
                <w:sz w:val="20"/>
                <w:szCs w:val="20"/>
              </w:rPr>
            </w:pPr>
            <w:r w:rsidRPr="00CB7252">
              <w:rPr>
                <w:rFonts w:ascii="Times New Roman" w:hAnsi="Times New Roman"/>
                <w:b/>
                <w:sz w:val="20"/>
                <w:szCs w:val="20"/>
              </w:rPr>
              <w:t>Крыши</w:t>
            </w:r>
          </w:p>
        </w:tc>
        <w:tc>
          <w:tcPr>
            <w:tcW w:w="4253" w:type="dxa"/>
            <w:tcBorders>
              <w:top w:val="single" w:sz="4" w:space="0" w:color="auto"/>
              <w:left w:val="single" w:sz="4" w:space="0" w:color="auto"/>
              <w:bottom w:val="single" w:sz="4" w:space="0" w:color="auto"/>
              <w:right w:val="single" w:sz="4" w:space="0" w:color="auto"/>
            </w:tcBorders>
            <w:hideMark/>
          </w:tcPr>
          <w:p w14:paraId="2964539E" w14:textId="77777777" w:rsidR="00246370" w:rsidRPr="00CB7252" w:rsidRDefault="00246370" w:rsidP="00E505F9">
            <w:pPr>
              <w:widowControl w:val="0"/>
              <w:spacing w:after="0" w:line="240" w:lineRule="auto"/>
              <w:ind w:right="33"/>
              <w:rPr>
                <w:rFonts w:ascii="Times New Roman" w:hAnsi="Times New Roman"/>
                <w:sz w:val="20"/>
                <w:szCs w:val="20"/>
              </w:rPr>
            </w:pPr>
            <w:r w:rsidRPr="00CB7252">
              <w:rPr>
                <w:rFonts w:ascii="Times New Roman" w:hAnsi="Times New Roman"/>
                <w:sz w:val="20"/>
                <w:szCs w:val="20"/>
              </w:rPr>
              <w:t xml:space="preserve">Материал кровли – </w:t>
            </w:r>
            <w:r>
              <w:rPr>
                <w:rFonts w:ascii="Times New Roman" w:hAnsi="Times New Roman"/>
                <w:sz w:val="20"/>
                <w:szCs w:val="20"/>
              </w:rPr>
              <w:t>технониколь, утеплитель роквул, тротуарная плитка. Засыпка: керамзит</w:t>
            </w:r>
          </w:p>
          <w:p w14:paraId="08E88CC0" w14:textId="77777777" w:rsidR="00246370" w:rsidRPr="00CB7252" w:rsidRDefault="00246370" w:rsidP="00E505F9">
            <w:pPr>
              <w:widowControl w:val="0"/>
              <w:spacing w:after="0" w:line="240" w:lineRule="auto"/>
              <w:ind w:right="33"/>
              <w:rPr>
                <w:rFonts w:ascii="Times New Roman" w:hAnsi="Times New Roman"/>
                <w:sz w:val="20"/>
                <w:szCs w:val="20"/>
              </w:rPr>
            </w:pPr>
          </w:p>
        </w:tc>
        <w:tc>
          <w:tcPr>
            <w:tcW w:w="1842" w:type="dxa"/>
            <w:tcBorders>
              <w:top w:val="single" w:sz="4" w:space="0" w:color="auto"/>
              <w:left w:val="single" w:sz="4" w:space="0" w:color="auto"/>
              <w:bottom w:val="single" w:sz="4" w:space="0" w:color="auto"/>
              <w:right w:val="single" w:sz="4" w:space="0" w:color="auto"/>
            </w:tcBorders>
            <w:hideMark/>
          </w:tcPr>
          <w:p w14:paraId="5C6C45A4" w14:textId="77777777" w:rsidR="00246370" w:rsidRPr="00CB7252" w:rsidRDefault="00246370" w:rsidP="00E505F9">
            <w:pPr>
              <w:widowControl w:val="0"/>
              <w:spacing w:after="0" w:line="240" w:lineRule="auto"/>
              <w:rPr>
                <w:rFonts w:ascii="Times New Roman" w:hAnsi="Times New Roman"/>
                <w:sz w:val="20"/>
                <w:szCs w:val="20"/>
              </w:rPr>
            </w:pPr>
          </w:p>
        </w:tc>
      </w:tr>
      <w:tr w:rsidR="00246370" w:rsidRPr="00CB7252" w14:paraId="0FAD0B90" w14:textId="77777777" w:rsidTr="00E505F9">
        <w:trPr>
          <w:jc w:val="center"/>
        </w:trPr>
        <w:tc>
          <w:tcPr>
            <w:tcW w:w="9634" w:type="dxa"/>
            <w:gridSpan w:val="3"/>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00DF4029" w14:textId="77777777" w:rsidR="00246370" w:rsidRPr="00CB7252" w:rsidRDefault="00246370" w:rsidP="00E505F9">
            <w:pPr>
              <w:widowControl w:val="0"/>
              <w:spacing w:after="0" w:line="240" w:lineRule="auto"/>
              <w:jc w:val="center"/>
              <w:rPr>
                <w:rFonts w:ascii="Times New Roman" w:hAnsi="Times New Roman"/>
                <w:b/>
                <w:sz w:val="20"/>
                <w:szCs w:val="20"/>
              </w:rPr>
            </w:pPr>
            <w:r w:rsidRPr="00CB7252">
              <w:rPr>
                <w:rFonts w:ascii="Times New Roman" w:hAnsi="Times New Roman"/>
                <w:b/>
                <w:sz w:val="20"/>
                <w:szCs w:val="20"/>
              </w:rPr>
              <w:t>III. Механическое, электрическое, санитарно-техническое и иное оборудование</w:t>
            </w:r>
          </w:p>
        </w:tc>
      </w:tr>
      <w:tr w:rsidR="00246370" w:rsidRPr="00CB7252" w14:paraId="4329E406" w14:textId="77777777" w:rsidTr="00E505F9">
        <w:trPr>
          <w:jc w:val="center"/>
        </w:trPr>
        <w:tc>
          <w:tcPr>
            <w:tcW w:w="3539" w:type="dxa"/>
            <w:tcBorders>
              <w:top w:val="single" w:sz="4" w:space="0" w:color="auto"/>
              <w:left w:val="single" w:sz="4" w:space="0" w:color="auto"/>
              <w:bottom w:val="single" w:sz="4" w:space="0" w:color="auto"/>
              <w:right w:val="single" w:sz="4" w:space="0" w:color="auto"/>
            </w:tcBorders>
            <w:hideMark/>
          </w:tcPr>
          <w:p w14:paraId="7CA13C4C" w14:textId="77777777" w:rsidR="00246370" w:rsidRPr="00CB7252" w:rsidRDefault="00246370" w:rsidP="00E505F9">
            <w:pPr>
              <w:widowControl w:val="0"/>
              <w:spacing w:after="0" w:line="240" w:lineRule="auto"/>
              <w:rPr>
                <w:rFonts w:ascii="Times New Roman" w:hAnsi="Times New Roman"/>
                <w:b/>
                <w:sz w:val="20"/>
                <w:szCs w:val="20"/>
              </w:rPr>
            </w:pPr>
            <w:r w:rsidRPr="00CB7252">
              <w:rPr>
                <w:rFonts w:ascii="Times New Roman" w:hAnsi="Times New Roman"/>
                <w:b/>
                <w:sz w:val="20"/>
                <w:szCs w:val="20"/>
              </w:rPr>
              <w:t>Лифты и лифтовое оборудование</w:t>
            </w:r>
          </w:p>
        </w:tc>
        <w:tc>
          <w:tcPr>
            <w:tcW w:w="4253" w:type="dxa"/>
            <w:tcBorders>
              <w:top w:val="single" w:sz="4" w:space="0" w:color="auto"/>
              <w:left w:val="single" w:sz="4" w:space="0" w:color="auto"/>
              <w:bottom w:val="single" w:sz="4" w:space="0" w:color="auto"/>
              <w:right w:val="single" w:sz="4" w:space="0" w:color="auto"/>
            </w:tcBorders>
            <w:hideMark/>
          </w:tcPr>
          <w:p w14:paraId="509322A9" w14:textId="77777777" w:rsidR="00246370" w:rsidRPr="00CB7252" w:rsidRDefault="00246370" w:rsidP="00E505F9">
            <w:pPr>
              <w:widowControl w:val="0"/>
              <w:spacing w:after="0" w:line="240" w:lineRule="auto"/>
              <w:ind w:right="33"/>
              <w:rPr>
                <w:rFonts w:ascii="Times New Roman" w:hAnsi="Times New Roman"/>
                <w:sz w:val="20"/>
                <w:szCs w:val="20"/>
              </w:rPr>
            </w:pPr>
            <w:r w:rsidRPr="00CB7252">
              <w:rPr>
                <w:rFonts w:ascii="Times New Roman" w:hAnsi="Times New Roman"/>
                <w:sz w:val="20"/>
                <w:szCs w:val="20"/>
              </w:rPr>
              <w:t xml:space="preserve">Количество – </w:t>
            </w:r>
            <w:r>
              <w:rPr>
                <w:rFonts w:ascii="Times New Roman" w:hAnsi="Times New Roman"/>
                <w:b/>
                <w:sz w:val="20"/>
                <w:szCs w:val="20"/>
              </w:rPr>
              <w:t>20</w:t>
            </w:r>
            <w:r w:rsidRPr="00CB7252">
              <w:rPr>
                <w:rFonts w:ascii="Times New Roman" w:hAnsi="Times New Roman"/>
                <w:b/>
                <w:sz w:val="20"/>
                <w:szCs w:val="20"/>
              </w:rPr>
              <w:t xml:space="preserve"> </w:t>
            </w:r>
            <w:r w:rsidRPr="00CB7252">
              <w:rPr>
                <w:rFonts w:ascii="Times New Roman" w:hAnsi="Times New Roman"/>
                <w:sz w:val="20"/>
                <w:szCs w:val="20"/>
              </w:rPr>
              <w:t xml:space="preserve"> шт.</w:t>
            </w:r>
          </w:p>
          <w:p w14:paraId="37A596F8" w14:textId="77777777" w:rsidR="00246370" w:rsidRPr="00CB7252" w:rsidRDefault="00246370" w:rsidP="00E505F9">
            <w:pPr>
              <w:widowControl w:val="0"/>
              <w:spacing w:after="0" w:line="240" w:lineRule="auto"/>
              <w:ind w:right="33"/>
              <w:rPr>
                <w:rFonts w:ascii="Times New Roman" w:hAnsi="Times New Roman"/>
                <w:sz w:val="20"/>
                <w:szCs w:val="20"/>
              </w:rPr>
            </w:pPr>
          </w:p>
        </w:tc>
        <w:tc>
          <w:tcPr>
            <w:tcW w:w="1842" w:type="dxa"/>
            <w:tcBorders>
              <w:top w:val="single" w:sz="4" w:space="0" w:color="auto"/>
              <w:left w:val="single" w:sz="4" w:space="0" w:color="auto"/>
              <w:bottom w:val="single" w:sz="4" w:space="0" w:color="auto"/>
              <w:right w:val="single" w:sz="4" w:space="0" w:color="auto"/>
            </w:tcBorders>
            <w:hideMark/>
          </w:tcPr>
          <w:p w14:paraId="669D7F4F" w14:textId="77777777" w:rsidR="00246370" w:rsidRPr="00CB7252" w:rsidRDefault="00246370" w:rsidP="00E505F9">
            <w:pPr>
              <w:widowControl w:val="0"/>
              <w:spacing w:after="0" w:line="240" w:lineRule="auto"/>
              <w:rPr>
                <w:rFonts w:ascii="Times New Roman" w:hAnsi="Times New Roman"/>
                <w:sz w:val="20"/>
                <w:szCs w:val="20"/>
              </w:rPr>
            </w:pPr>
          </w:p>
        </w:tc>
      </w:tr>
      <w:tr w:rsidR="00246370" w:rsidRPr="00CB7252" w14:paraId="3D51862C" w14:textId="77777777" w:rsidTr="00E505F9">
        <w:trPr>
          <w:gridAfter w:val="2"/>
          <w:wAfter w:w="6095" w:type="dxa"/>
          <w:jc w:val="center"/>
        </w:trPr>
        <w:tc>
          <w:tcPr>
            <w:tcW w:w="3539" w:type="dxa"/>
            <w:tcBorders>
              <w:top w:val="single" w:sz="4" w:space="0" w:color="auto"/>
              <w:left w:val="single" w:sz="4" w:space="0" w:color="auto"/>
              <w:bottom w:val="single" w:sz="4" w:space="0" w:color="auto"/>
              <w:right w:val="single" w:sz="4" w:space="0" w:color="auto"/>
            </w:tcBorders>
            <w:hideMark/>
          </w:tcPr>
          <w:p w14:paraId="391D8A5B" w14:textId="77777777" w:rsidR="00246370" w:rsidRPr="00CB7252" w:rsidRDefault="00246370" w:rsidP="00E505F9">
            <w:pPr>
              <w:widowControl w:val="0"/>
              <w:spacing w:after="0" w:line="240" w:lineRule="auto"/>
              <w:rPr>
                <w:rFonts w:ascii="Times New Roman" w:hAnsi="Times New Roman"/>
                <w:b/>
                <w:sz w:val="20"/>
                <w:szCs w:val="20"/>
              </w:rPr>
            </w:pPr>
          </w:p>
        </w:tc>
      </w:tr>
      <w:tr w:rsidR="00246370" w:rsidRPr="00CB7252" w14:paraId="220F9D8B" w14:textId="77777777" w:rsidTr="00E505F9">
        <w:trPr>
          <w:gridAfter w:val="2"/>
          <w:wAfter w:w="6095" w:type="dxa"/>
          <w:jc w:val="center"/>
        </w:trPr>
        <w:tc>
          <w:tcPr>
            <w:tcW w:w="3539" w:type="dxa"/>
            <w:tcBorders>
              <w:top w:val="single" w:sz="4" w:space="0" w:color="auto"/>
              <w:left w:val="single" w:sz="4" w:space="0" w:color="auto"/>
              <w:bottom w:val="single" w:sz="4" w:space="0" w:color="auto"/>
              <w:right w:val="single" w:sz="4" w:space="0" w:color="auto"/>
            </w:tcBorders>
            <w:hideMark/>
          </w:tcPr>
          <w:p w14:paraId="7B9519E7" w14:textId="77777777" w:rsidR="00246370" w:rsidRPr="00CB7252" w:rsidRDefault="00246370" w:rsidP="00E505F9">
            <w:pPr>
              <w:widowControl w:val="0"/>
              <w:spacing w:after="0" w:line="240" w:lineRule="auto"/>
              <w:rPr>
                <w:rFonts w:ascii="Times New Roman" w:hAnsi="Times New Roman"/>
                <w:b/>
                <w:sz w:val="20"/>
                <w:szCs w:val="20"/>
              </w:rPr>
            </w:pPr>
          </w:p>
        </w:tc>
      </w:tr>
      <w:tr w:rsidR="00246370" w:rsidRPr="00CB7252" w14:paraId="5B52D292" w14:textId="77777777" w:rsidTr="00E505F9">
        <w:trPr>
          <w:gridAfter w:val="2"/>
          <w:wAfter w:w="6095" w:type="dxa"/>
          <w:jc w:val="center"/>
        </w:trPr>
        <w:tc>
          <w:tcPr>
            <w:tcW w:w="3539" w:type="dxa"/>
            <w:tcBorders>
              <w:top w:val="single" w:sz="4" w:space="0" w:color="auto"/>
              <w:left w:val="single" w:sz="4" w:space="0" w:color="auto"/>
              <w:bottom w:val="single" w:sz="4" w:space="0" w:color="auto"/>
              <w:right w:val="single" w:sz="4" w:space="0" w:color="auto"/>
            </w:tcBorders>
            <w:hideMark/>
          </w:tcPr>
          <w:p w14:paraId="4C1BA341" w14:textId="77777777" w:rsidR="00246370" w:rsidRPr="00CB7252" w:rsidRDefault="00246370" w:rsidP="00E505F9">
            <w:pPr>
              <w:widowControl w:val="0"/>
              <w:spacing w:after="0" w:line="240" w:lineRule="auto"/>
              <w:rPr>
                <w:rFonts w:ascii="Times New Roman" w:hAnsi="Times New Roman"/>
                <w:b/>
                <w:sz w:val="20"/>
                <w:szCs w:val="20"/>
              </w:rPr>
            </w:pPr>
          </w:p>
        </w:tc>
      </w:tr>
      <w:tr w:rsidR="00246370" w:rsidRPr="00CB7252" w14:paraId="29F109F1" w14:textId="77777777" w:rsidTr="00E505F9">
        <w:trPr>
          <w:gridAfter w:val="2"/>
          <w:wAfter w:w="6095" w:type="dxa"/>
          <w:jc w:val="center"/>
        </w:trPr>
        <w:tc>
          <w:tcPr>
            <w:tcW w:w="3539" w:type="dxa"/>
            <w:tcBorders>
              <w:top w:val="single" w:sz="4" w:space="0" w:color="auto"/>
              <w:left w:val="single" w:sz="4" w:space="0" w:color="auto"/>
              <w:bottom w:val="single" w:sz="4" w:space="0" w:color="auto"/>
              <w:right w:val="single" w:sz="4" w:space="0" w:color="auto"/>
            </w:tcBorders>
            <w:hideMark/>
          </w:tcPr>
          <w:p w14:paraId="136522B4" w14:textId="77777777" w:rsidR="00246370" w:rsidRPr="00CB7252" w:rsidRDefault="00246370" w:rsidP="00E505F9">
            <w:pPr>
              <w:spacing w:after="0" w:line="240" w:lineRule="auto"/>
            </w:pPr>
          </w:p>
        </w:tc>
      </w:tr>
      <w:tr w:rsidR="00246370" w:rsidRPr="00CB7252" w14:paraId="0260BA13" w14:textId="77777777" w:rsidTr="00E505F9">
        <w:trPr>
          <w:jc w:val="center"/>
        </w:trPr>
        <w:tc>
          <w:tcPr>
            <w:tcW w:w="3539" w:type="dxa"/>
            <w:tcBorders>
              <w:top w:val="single" w:sz="4" w:space="0" w:color="auto"/>
              <w:left w:val="single" w:sz="4" w:space="0" w:color="auto"/>
              <w:bottom w:val="single" w:sz="4" w:space="0" w:color="auto"/>
              <w:right w:val="single" w:sz="4" w:space="0" w:color="auto"/>
            </w:tcBorders>
            <w:hideMark/>
          </w:tcPr>
          <w:p w14:paraId="1F171F05" w14:textId="77777777" w:rsidR="00246370" w:rsidRPr="00CB7252" w:rsidRDefault="00246370" w:rsidP="00E505F9">
            <w:pPr>
              <w:widowControl w:val="0"/>
              <w:spacing w:after="0" w:line="240" w:lineRule="auto"/>
              <w:rPr>
                <w:rFonts w:ascii="Times New Roman" w:hAnsi="Times New Roman"/>
                <w:b/>
                <w:sz w:val="20"/>
                <w:szCs w:val="20"/>
              </w:rPr>
            </w:pPr>
            <w:r w:rsidRPr="00CB7252">
              <w:rPr>
                <w:rFonts w:ascii="Times New Roman" w:hAnsi="Times New Roman"/>
                <w:b/>
                <w:sz w:val="20"/>
                <w:szCs w:val="20"/>
              </w:rPr>
              <w:t>Центральный тепловой пункт</w:t>
            </w:r>
            <w:r>
              <w:rPr>
                <w:rFonts w:ascii="Times New Roman" w:hAnsi="Times New Roman"/>
                <w:b/>
                <w:sz w:val="20"/>
                <w:szCs w:val="20"/>
              </w:rPr>
              <w:t xml:space="preserve"> (ИТП)</w:t>
            </w:r>
          </w:p>
        </w:tc>
        <w:tc>
          <w:tcPr>
            <w:tcW w:w="4253" w:type="dxa"/>
            <w:tcBorders>
              <w:top w:val="single" w:sz="4" w:space="0" w:color="auto"/>
              <w:left w:val="single" w:sz="4" w:space="0" w:color="auto"/>
              <w:bottom w:val="single" w:sz="4" w:space="0" w:color="auto"/>
              <w:right w:val="single" w:sz="4" w:space="0" w:color="auto"/>
            </w:tcBorders>
          </w:tcPr>
          <w:p w14:paraId="550DCCB2" w14:textId="77777777" w:rsidR="00246370" w:rsidRPr="00CB7252" w:rsidRDefault="00246370" w:rsidP="00E505F9">
            <w:pPr>
              <w:widowControl w:val="0"/>
              <w:spacing w:after="0" w:line="240" w:lineRule="auto"/>
              <w:ind w:right="33"/>
              <w:rPr>
                <w:rFonts w:ascii="Times New Roman" w:hAnsi="Times New Roman"/>
                <w:sz w:val="20"/>
                <w:szCs w:val="20"/>
              </w:rPr>
            </w:pPr>
            <w:r w:rsidRPr="00CB7252">
              <w:rPr>
                <w:rFonts w:ascii="Times New Roman" w:hAnsi="Times New Roman"/>
                <w:sz w:val="20"/>
                <w:szCs w:val="20"/>
              </w:rPr>
              <w:t xml:space="preserve">Количество - </w:t>
            </w:r>
            <w:r>
              <w:rPr>
                <w:rFonts w:ascii="Times New Roman" w:hAnsi="Times New Roman"/>
                <w:sz w:val="20"/>
                <w:szCs w:val="20"/>
              </w:rPr>
              <w:t>2</w:t>
            </w:r>
            <w:r w:rsidRPr="00CB7252">
              <w:rPr>
                <w:rFonts w:ascii="Times New Roman" w:hAnsi="Times New Roman"/>
                <w:sz w:val="20"/>
                <w:szCs w:val="20"/>
              </w:rPr>
              <w:t xml:space="preserve"> шт.</w:t>
            </w:r>
          </w:p>
        </w:tc>
        <w:tc>
          <w:tcPr>
            <w:tcW w:w="1842" w:type="dxa"/>
            <w:tcBorders>
              <w:top w:val="single" w:sz="4" w:space="0" w:color="auto"/>
              <w:left w:val="single" w:sz="4" w:space="0" w:color="auto"/>
              <w:bottom w:val="single" w:sz="4" w:space="0" w:color="auto"/>
              <w:right w:val="single" w:sz="4" w:space="0" w:color="auto"/>
            </w:tcBorders>
            <w:hideMark/>
          </w:tcPr>
          <w:p w14:paraId="0D72A641" w14:textId="77777777" w:rsidR="00246370" w:rsidRPr="00CB7252" w:rsidRDefault="00246370" w:rsidP="00E505F9">
            <w:pPr>
              <w:widowControl w:val="0"/>
              <w:spacing w:after="0" w:line="240" w:lineRule="auto"/>
              <w:rPr>
                <w:rFonts w:ascii="Times New Roman" w:hAnsi="Times New Roman"/>
                <w:b/>
                <w:sz w:val="20"/>
                <w:szCs w:val="20"/>
              </w:rPr>
            </w:pPr>
          </w:p>
        </w:tc>
      </w:tr>
      <w:tr w:rsidR="00246370" w:rsidRPr="00CB7252" w14:paraId="5BECAC0C" w14:textId="77777777" w:rsidTr="00E505F9">
        <w:trPr>
          <w:jc w:val="center"/>
        </w:trPr>
        <w:tc>
          <w:tcPr>
            <w:tcW w:w="3539" w:type="dxa"/>
            <w:tcBorders>
              <w:top w:val="single" w:sz="4" w:space="0" w:color="auto"/>
              <w:left w:val="single" w:sz="4" w:space="0" w:color="auto"/>
              <w:bottom w:val="single" w:sz="4" w:space="0" w:color="auto"/>
              <w:right w:val="single" w:sz="4" w:space="0" w:color="auto"/>
            </w:tcBorders>
            <w:hideMark/>
          </w:tcPr>
          <w:p w14:paraId="53CF0FB1" w14:textId="77777777" w:rsidR="00246370" w:rsidRPr="00CB7252" w:rsidRDefault="00246370" w:rsidP="00E505F9">
            <w:pPr>
              <w:widowControl w:val="0"/>
              <w:spacing w:after="0" w:line="240" w:lineRule="auto"/>
              <w:rPr>
                <w:rFonts w:ascii="Times New Roman" w:hAnsi="Times New Roman"/>
                <w:b/>
                <w:sz w:val="20"/>
                <w:szCs w:val="20"/>
              </w:rPr>
            </w:pPr>
            <w:r>
              <w:rPr>
                <w:rFonts w:ascii="Times New Roman" w:hAnsi="Times New Roman"/>
                <w:b/>
                <w:sz w:val="20"/>
                <w:szCs w:val="20"/>
              </w:rPr>
              <w:t>Трансформатор ТГА-10</w:t>
            </w:r>
          </w:p>
        </w:tc>
        <w:tc>
          <w:tcPr>
            <w:tcW w:w="4253" w:type="dxa"/>
            <w:tcBorders>
              <w:top w:val="single" w:sz="4" w:space="0" w:color="auto"/>
              <w:left w:val="single" w:sz="4" w:space="0" w:color="auto"/>
              <w:bottom w:val="single" w:sz="4" w:space="0" w:color="auto"/>
              <w:right w:val="single" w:sz="4" w:space="0" w:color="auto"/>
            </w:tcBorders>
          </w:tcPr>
          <w:p w14:paraId="4999DA43" w14:textId="77777777" w:rsidR="00246370" w:rsidRPr="00CB7252" w:rsidRDefault="00246370" w:rsidP="00E505F9">
            <w:pPr>
              <w:widowControl w:val="0"/>
              <w:spacing w:after="0" w:line="240" w:lineRule="auto"/>
              <w:ind w:right="33"/>
              <w:rPr>
                <w:rFonts w:ascii="Times New Roman" w:hAnsi="Times New Roman"/>
                <w:sz w:val="20"/>
                <w:szCs w:val="20"/>
              </w:rPr>
            </w:pPr>
            <w:r w:rsidRPr="00CB7252">
              <w:rPr>
                <w:rFonts w:ascii="Times New Roman" w:hAnsi="Times New Roman"/>
                <w:sz w:val="20"/>
                <w:szCs w:val="20"/>
              </w:rPr>
              <w:t xml:space="preserve">Количество - </w:t>
            </w:r>
            <w:r>
              <w:rPr>
                <w:rFonts w:ascii="Times New Roman" w:hAnsi="Times New Roman"/>
                <w:sz w:val="20"/>
                <w:szCs w:val="20"/>
              </w:rPr>
              <w:t>2</w:t>
            </w:r>
            <w:r w:rsidRPr="00CB7252">
              <w:rPr>
                <w:rFonts w:ascii="Times New Roman" w:hAnsi="Times New Roman"/>
                <w:sz w:val="20"/>
                <w:szCs w:val="20"/>
              </w:rPr>
              <w:t xml:space="preserve"> шт.</w:t>
            </w:r>
          </w:p>
        </w:tc>
        <w:tc>
          <w:tcPr>
            <w:tcW w:w="1842" w:type="dxa"/>
            <w:tcBorders>
              <w:top w:val="single" w:sz="4" w:space="0" w:color="auto"/>
              <w:left w:val="single" w:sz="4" w:space="0" w:color="auto"/>
              <w:bottom w:val="single" w:sz="4" w:space="0" w:color="auto"/>
              <w:right w:val="single" w:sz="4" w:space="0" w:color="auto"/>
            </w:tcBorders>
            <w:hideMark/>
          </w:tcPr>
          <w:p w14:paraId="2E570878" w14:textId="77777777" w:rsidR="00246370" w:rsidRPr="00CB7252" w:rsidRDefault="00246370" w:rsidP="00E505F9">
            <w:pPr>
              <w:widowControl w:val="0"/>
              <w:spacing w:after="0" w:line="240" w:lineRule="auto"/>
              <w:rPr>
                <w:rFonts w:ascii="Times New Roman" w:hAnsi="Times New Roman"/>
                <w:sz w:val="20"/>
                <w:szCs w:val="20"/>
              </w:rPr>
            </w:pPr>
          </w:p>
        </w:tc>
      </w:tr>
      <w:tr w:rsidR="00246370" w:rsidRPr="00CB7252" w14:paraId="5D52F3D8" w14:textId="77777777" w:rsidTr="00E505F9">
        <w:trPr>
          <w:jc w:val="center"/>
        </w:trPr>
        <w:tc>
          <w:tcPr>
            <w:tcW w:w="3539" w:type="dxa"/>
            <w:tcBorders>
              <w:top w:val="single" w:sz="4" w:space="0" w:color="auto"/>
              <w:left w:val="single" w:sz="4" w:space="0" w:color="auto"/>
              <w:bottom w:val="single" w:sz="4" w:space="0" w:color="auto"/>
              <w:right w:val="single" w:sz="4" w:space="0" w:color="auto"/>
            </w:tcBorders>
            <w:hideMark/>
          </w:tcPr>
          <w:p w14:paraId="21913B00" w14:textId="77777777" w:rsidR="00246370" w:rsidRPr="00CB7252" w:rsidRDefault="00246370" w:rsidP="00E505F9">
            <w:pPr>
              <w:widowControl w:val="0"/>
              <w:spacing w:after="0" w:line="240" w:lineRule="auto"/>
              <w:rPr>
                <w:rFonts w:ascii="Times New Roman" w:hAnsi="Times New Roman"/>
                <w:b/>
                <w:sz w:val="20"/>
                <w:szCs w:val="20"/>
              </w:rPr>
            </w:pPr>
            <w:r w:rsidRPr="00CB7252">
              <w:rPr>
                <w:rFonts w:ascii="Times New Roman" w:hAnsi="Times New Roman"/>
                <w:b/>
                <w:sz w:val="20"/>
                <w:szCs w:val="20"/>
              </w:rPr>
              <w:t>Насосы</w:t>
            </w:r>
          </w:p>
        </w:tc>
        <w:tc>
          <w:tcPr>
            <w:tcW w:w="4253" w:type="dxa"/>
            <w:tcBorders>
              <w:top w:val="single" w:sz="4" w:space="0" w:color="auto"/>
              <w:left w:val="single" w:sz="4" w:space="0" w:color="auto"/>
              <w:bottom w:val="single" w:sz="4" w:space="0" w:color="auto"/>
              <w:right w:val="single" w:sz="4" w:space="0" w:color="auto"/>
            </w:tcBorders>
            <w:hideMark/>
          </w:tcPr>
          <w:p w14:paraId="5B914564" w14:textId="77777777" w:rsidR="00246370" w:rsidRPr="00CB7252" w:rsidRDefault="00246370" w:rsidP="00E505F9">
            <w:pPr>
              <w:widowControl w:val="0"/>
              <w:spacing w:after="0" w:line="240" w:lineRule="auto"/>
              <w:ind w:right="33"/>
              <w:rPr>
                <w:rFonts w:ascii="Times New Roman" w:hAnsi="Times New Roman"/>
                <w:sz w:val="20"/>
                <w:szCs w:val="20"/>
              </w:rPr>
            </w:pPr>
            <w:r w:rsidRPr="00CB7252">
              <w:rPr>
                <w:rFonts w:ascii="Times New Roman" w:hAnsi="Times New Roman"/>
                <w:sz w:val="20"/>
                <w:szCs w:val="20"/>
              </w:rPr>
              <w:t>Количество – шт.</w:t>
            </w:r>
          </w:p>
          <w:p w14:paraId="6F1FF7B9" w14:textId="77777777" w:rsidR="00246370" w:rsidRPr="00CB7252" w:rsidRDefault="00246370" w:rsidP="00E505F9">
            <w:pPr>
              <w:widowControl w:val="0"/>
              <w:spacing w:after="0" w:line="240" w:lineRule="auto"/>
              <w:ind w:right="33"/>
              <w:rPr>
                <w:rFonts w:ascii="Times New Roman" w:hAnsi="Times New Roman"/>
                <w:sz w:val="20"/>
                <w:szCs w:val="20"/>
              </w:rPr>
            </w:pPr>
            <w:r w:rsidRPr="00CB7252">
              <w:rPr>
                <w:rFonts w:ascii="Times New Roman" w:hAnsi="Times New Roman"/>
                <w:sz w:val="20"/>
                <w:szCs w:val="20"/>
              </w:rPr>
              <w:t>1. ГВС – 2 шт.</w:t>
            </w:r>
          </w:p>
          <w:p w14:paraId="386F71B6" w14:textId="77777777" w:rsidR="00246370" w:rsidRPr="00CB7252" w:rsidRDefault="00246370" w:rsidP="00E505F9">
            <w:pPr>
              <w:widowControl w:val="0"/>
              <w:spacing w:after="0" w:line="240" w:lineRule="auto"/>
              <w:ind w:right="33"/>
              <w:rPr>
                <w:rFonts w:ascii="Times New Roman" w:hAnsi="Times New Roman"/>
                <w:sz w:val="20"/>
                <w:szCs w:val="20"/>
              </w:rPr>
            </w:pPr>
            <w:r w:rsidRPr="00CB7252">
              <w:rPr>
                <w:rFonts w:ascii="Times New Roman" w:hAnsi="Times New Roman"/>
                <w:sz w:val="20"/>
                <w:szCs w:val="20"/>
              </w:rPr>
              <w:t>2. Отопление – 2 шт.</w:t>
            </w:r>
          </w:p>
          <w:p w14:paraId="266A368D" w14:textId="77777777" w:rsidR="00246370" w:rsidRPr="00CB7252" w:rsidRDefault="00246370" w:rsidP="00E505F9">
            <w:pPr>
              <w:widowControl w:val="0"/>
              <w:spacing w:after="0" w:line="240" w:lineRule="auto"/>
              <w:ind w:right="33"/>
              <w:rPr>
                <w:rFonts w:ascii="Times New Roman" w:hAnsi="Times New Roman"/>
                <w:sz w:val="20"/>
                <w:szCs w:val="20"/>
              </w:rPr>
            </w:pPr>
            <w:r w:rsidRPr="00CB7252">
              <w:rPr>
                <w:rFonts w:ascii="Times New Roman" w:hAnsi="Times New Roman"/>
                <w:sz w:val="20"/>
                <w:szCs w:val="20"/>
              </w:rPr>
              <w:t>3. Вентиляция – 17 шт.</w:t>
            </w:r>
          </w:p>
          <w:p w14:paraId="53BB741F" w14:textId="77777777" w:rsidR="00246370" w:rsidRPr="00CB7252" w:rsidRDefault="00246370" w:rsidP="00E505F9">
            <w:pPr>
              <w:widowControl w:val="0"/>
              <w:spacing w:after="0" w:line="240" w:lineRule="auto"/>
              <w:ind w:right="33"/>
              <w:rPr>
                <w:rFonts w:ascii="Times New Roman" w:hAnsi="Times New Roman"/>
                <w:sz w:val="20"/>
                <w:szCs w:val="20"/>
              </w:rPr>
            </w:pPr>
            <w:r w:rsidRPr="00CB7252">
              <w:rPr>
                <w:rFonts w:ascii="Times New Roman" w:hAnsi="Times New Roman"/>
                <w:sz w:val="20"/>
                <w:szCs w:val="20"/>
              </w:rPr>
              <w:t>4. Водоснабжение –  шт.</w:t>
            </w:r>
          </w:p>
          <w:p w14:paraId="5962AC3E" w14:textId="77777777" w:rsidR="00246370" w:rsidRPr="00CB7252" w:rsidRDefault="00246370" w:rsidP="00E505F9">
            <w:pPr>
              <w:widowControl w:val="0"/>
              <w:spacing w:after="0" w:line="240" w:lineRule="auto"/>
              <w:rPr>
                <w:rFonts w:ascii="Times New Roman" w:hAnsi="Times New Roman"/>
                <w:sz w:val="20"/>
                <w:szCs w:val="20"/>
              </w:rPr>
            </w:pPr>
            <w:r w:rsidRPr="00CB7252">
              <w:rPr>
                <w:rFonts w:ascii="Times New Roman" w:hAnsi="Times New Roman"/>
                <w:sz w:val="20"/>
                <w:szCs w:val="20"/>
              </w:rPr>
              <w:t>5. Пожаротушение – 5 шт.</w:t>
            </w:r>
          </w:p>
          <w:p w14:paraId="39769E57" w14:textId="77777777" w:rsidR="00246370" w:rsidRPr="00CB7252" w:rsidRDefault="00246370" w:rsidP="00E505F9">
            <w:pPr>
              <w:widowControl w:val="0"/>
              <w:spacing w:after="0" w:line="240" w:lineRule="auto"/>
              <w:rPr>
                <w:rFonts w:ascii="Times New Roman" w:hAnsi="Times New Roman"/>
                <w:b/>
                <w:sz w:val="20"/>
                <w:szCs w:val="20"/>
              </w:rPr>
            </w:pPr>
            <w:r w:rsidRPr="00CB7252">
              <w:rPr>
                <w:rFonts w:ascii="Times New Roman" w:hAnsi="Times New Roman"/>
                <w:sz w:val="20"/>
                <w:szCs w:val="20"/>
              </w:rPr>
              <w:t>6. Дренаж -6 шт.</w:t>
            </w:r>
          </w:p>
        </w:tc>
        <w:tc>
          <w:tcPr>
            <w:tcW w:w="1842" w:type="dxa"/>
            <w:tcBorders>
              <w:top w:val="single" w:sz="4" w:space="0" w:color="auto"/>
              <w:left w:val="single" w:sz="4" w:space="0" w:color="auto"/>
              <w:bottom w:val="single" w:sz="4" w:space="0" w:color="auto"/>
              <w:right w:val="single" w:sz="4" w:space="0" w:color="auto"/>
            </w:tcBorders>
            <w:hideMark/>
          </w:tcPr>
          <w:p w14:paraId="16A544F4" w14:textId="77777777" w:rsidR="00246370" w:rsidRPr="00CB7252" w:rsidRDefault="00246370" w:rsidP="00E505F9">
            <w:pPr>
              <w:widowControl w:val="0"/>
              <w:spacing w:after="0" w:line="240" w:lineRule="auto"/>
              <w:rPr>
                <w:rFonts w:ascii="Times New Roman" w:hAnsi="Times New Roman"/>
                <w:sz w:val="20"/>
                <w:szCs w:val="20"/>
              </w:rPr>
            </w:pPr>
          </w:p>
        </w:tc>
      </w:tr>
      <w:tr w:rsidR="00246370" w:rsidRPr="00CB7252" w14:paraId="74CCC439" w14:textId="77777777" w:rsidTr="00E505F9">
        <w:trPr>
          <w:jc w:val="center"/>
        </w:trPr>
        <w:tc>
          <w:tcPr>
            <w:tcW w:w="3539" w:type="dxa"/>
            <w:tcBorders>
              <w:top w:val="single" w:sz="4" w:space="0" w:color="auto"/>
              <w:left w:val="single" w:sz="4" w:space="0" w:color="auto"/>
              <w:bottom w:val="single" w:sz="4" w:space="0" w:color="auto"/>
              <w:right w:val="single" w:sz="4" w:space="0" w:color="auto"/>
            </w:tcBorders>
            <w:hideMark/>
          </w:tcPr>
          <w:p w14:paraId="52618FF1" w14:textId="77777777" w:rsidR="00246370" w:rsidRPr="00CB7252" w:rsidRDefault="00246370" w:rsidP="00E505F9">
            <w:pPr>
              <w:widowControl w:val="0"/>
              <w:spacing w:after="0" w:line="240" w:lineRule="auto"/>
              <w:rPr>
                <w:rFonts w:ascii="Times New Roman" w:hAnsi="Times New Roman"/>
                <w:b/>
                <w:sz w:val="20"/>
                <w:szCs w:val="20"/>
              </w:rPr>
            </w:pPr>
            <w:r w:rsidRPr="00CB7252">
              <w:rPr>
                <w:rFonts w:ascii="Times New Roman" w:hAnsi="Times New Roman"/>
                <w:b/>
                <w:sz w:val="20"/>
                <w:szCs w:val="20"/>
              </w:rPr>
              <w:t xml:space="preserve">Трубопроводы холодной и горячей воды </w:t>
            </w:r>
          </w:p>
        </w:tc>
        <w:tc>
          <w:tcPr>
            <w:tcW w:w="4253" w:type="dxa"/>
            <w:tcBorders>
              <w:top w:val="single" w:sz="4" w:space="0" w:color="auto"/>
              <w:left w:val="single" w:sz="4" w:space="0" w:color="auto"/>
              <w:bottom w:val="single" w:sz="4" w:space="0" w:color="auto"/>
              <w:right w:val="single" w:sz="4" w:space="0" w:color="auto"/>
            </w:tcBorders>
            <w:hideMark/>
          </w:tcPr>
          <w:p w14:paraId="03DBEEAA" w14:textId="77777777" w:rsidR="00246370" w:rsidRPr="00CB7252" w:rsidRDefault="00246370" w:rsidP="00E505F9">
            <w:pPr>
              <w:widowControl w:val="0"/>
              <w:spacing w:after="0" w:line="240" w:lineRule="auto"/>
              <w:ind w:right="33"/>
              <w:rPr>
                <w:rFonts w:ascii="Times New Roman" w:hAnsi="Times New Roman"/>
                <w:sz w:val="20"/>
                <w:szCs w:val="20"/>
              </w:rPr>
            </w:pPr>
            <w:r w:rsidRPr="00CB7252">
              <w:rPr>
                <w:rFonts w:ascii="Times New Roman" w:hAnsi="Times New Roman"/>
                <w:sz w:val="20"/>
                <w:szCs w:val="20"/>
              </w:rPr>
              <w:t xml:space="preserve">Диаметр и протяженность </w:t>
            </w:r>
            <w:r>
              <w:rPr>
                <w:rFonts w:ascii="Times New Roman" w:hAnsi="Times New Roman"/>
                <w:sz w:val="20"/>
                <w:szCs w:val="20"/>
              </w:rPr>
              <w:t>– 309,00 п.м.</w:t>
            </w:r>
          </w:p>
          <w:p w14:paraId="275FA8A1" w14:textId="77777777" w:rsidR="00246370" w:rsidRPr="004F565A" w:rsidRDefault="00246370" w:rsidP="00E505F9">
            <w:pPr>
              <w:widowControl w:val="0"/>
              <w:spacing w:after="0" w:line="240" w:lineRule="auto"/>
              <w:ind w:right="33"/>
              <w:rPr>
                <w:rFonts w:ascii="Times New Roman" w:hAnsi="Times New Roman"/>
                <w:sz w:val="20"/>
                <w:szCs w:val="20"/>
              </w:rPr>
            </w:pPr>
            <w:r w:rsidRPr="004F565A">
              <w:rPr>
                <w:rFonts w:ascii="Times New Roman" w:hAnsi="Times New Roman"/>
                <w:sz w:val="20"/>
                <w:szCs w:val="20"/>
              </w:rPr>
              <w:t>Трубы чугунные напорные:</w:t>
            </w:r>
          </w:p>
          <w:p w14:paraId="1BD4FD29" w14:textId="77777777" w:rsidR="00246370" w:rsidRDefault="00246370" w:rsidP="00E505F9">
            <w:pPr>
              <w:widowControl w:val="0"/>
              <w:spacing w:after="0" w:line="240" w:lineRule="auto"/>
              <w:ind w:right="33"/>
              <w:rPr>
                <w:rFonts w:ascii="Times New Roman" w:hAnsi="Times New Roman"/>
                <w:sz w:val="20"/>
                <w:szCs w:val="20"/>
              </w:rPr>
            </w:pPr>
            <w:r w:rsidRPr="00CB7252">
              <w:rPr>
                <w:rFonts w:ascii="Times New Roman" w:hAnsi="Times New Roman"/>
                <w:sz w:val="20"/>
                <w:szCs w:val="20"/>
              </w:rPr>
              <w:t xml:space="preserve">  </w:t>
            </w:r>
            <w:r>
              <w:rPr>
                <w:rFonts w:ascii="Times New Roman" w:hAnsi="Times New Roman"/>
                <w:sz w:val="20"/>
                <w:szCs w:val="20"/>
              </w:rPr>
              <w:t>2</w:t>
            </w:r>
            <w:r w:rsidRPr="004F565A">
              <w:rPr>
                <w:rFonts w:ascii="Times New Roman" w:hAnsi="Times New Roman"/>
                <w:sz w:val="20"/>
                <w:szCs w:val="20"/>
              </w:rPr>
              <w:t>d</w:t>
            </w:r>
            <w:r>
              <w:rPr>
                <w:rFonts w:ascii="Times New Roman" w:hAnsi="Times New Roman"/>
                <w:sz w:val="20"/>
                <w:szCs w:val="20"/>
              </w:rPr>
              <w:t xml:space="preserve"> =150   - 40 п.м.</w:t>
            </w:r>
          </w:p>
          <w:p w14:paraId="5500CB1C" w14:textId="77777777" w:rsidR="00246370" w:rsidRDefault="00246370" w:rsidP="00E505F9">
            <w:pPr>
              <w:widowControl w:val="0"/>
              <w:spacing w:after="0" w:line="240" w:lineRule="auto"/>
              <w:ind w:right="33"/>
              <w:rPr>
                <w:rFonts w:ascii="Times New Roman" w:hAnsi="Times New Roman"/>
                <w:sz w:val="20"/>
                <w:szCs w:val="20"/>
              </w:rPr>
            </w:pPr>
            <w:r>
              <w:rPr>
                <w:rFonts w:ascii="Times New Roman" w:hAnsi="Times New Roman"/>
                <w:sz w:val="20"/>
                <w:szCs w:val="20"/>
              </w:rPr>
              <w:lastRenderedPageBreak/>
              <w:t xml:space="preserve">  </w:t>
            </w:r>
            <w:r w:rsidRPr="004F565A">
              <w:rPr>
                <w:rFonts w:ascii="Times New Roman" w:hAnsi="Times New Roman"/>
                <w:sz w:val="20"/>
                <w:szCs w:val="20"/>
              </w:rPr>
              <w:t>d</w:t>
            </w:r>
            <w:r>
              <w:rPr>
                <w:rFonts w:ascii="Times New Roman" w:hAnsi="Times New Roman"/>
                <w:sz w:val="20"/>
                <w:szCs w:val="20"/>
              </w:rPr>
              <w:t>=300 – 238,00 п.м.</w:t>
            </w:r>
          </w:p>
          <w:p w14:paraId="1A7CDA60" w14:textId="77777777" w:rsidR="00246370" w:rsidRPr="004F565A" w:rsidRDefault="00246370" w:rsidP="00E505F9">
            <w:pPr>
              <w:widowControl w:val="0"/>
              <w:spacing w:after="0" w:line="240" w:lineRule="auto"/>
              <w:ind w:right="33"/>
              <w:rPr>
                <w:rFonts w:ascii="Times New Roman" w:hAnsi="Times New Roman"/>
                <w:sz w:val="20"/>
                <w:szCs w:val="20"/>
              </w:rPr>
            </w:pPr>
            <w:r>
              <w:rPr>
                <w:rFonts w:ascii="Times New Roman" w:hAnsi="Times New Roman"/>
                <w:sz w:val="20"/>
                <w:szCs w:val="20"/>
              </w:rPr>
              <w:t xml:space="preserve">  2</w:t>
            </w:r>
            <w:r w:rsidRPr="004F565A">
              <w:rPr>
                <w:rFonts w:ascii="Times New Roman" w:hAnsi="Times New Roman"/>
                <w:sz w:val="20"/>
                <w:szCs w:val="20"/>
              </w:rPr>
              <w:t>d</w:t>
            </w:r>
            <w:r>
              <w:rPr>
                <w:rFonts w:ascii="Times New Roman" w:hAnsi="Times New Roman"/>
                <w:sz w:val="20"/>
                <w:szCs w:val="20"/>
              </w:rPr>
              <w:t xml:space="preserve"> =200   - 31,00 п.м.</w:t>
            </w:r>
          </w:p>
          <w:p w14:paraId="42D24940" w14:textId="77777777" w:rsidR="00246370" w:rsidRPr="004F565A" w:rsidRDefault="00246370" w:rsidP="00E505F9">
            <w:pPr>
              <w:widowControl w:val="0"/>
              <w:spacing w:after="0" w:line="240" w:lineRule="auto"/>
              <w:ind w:right="33"/>
              <w:rPr>
                <w:rFonts w:ascii="Times New Roman" w:hAnsi="Times New Roman"/>
                <w:sz w:val="20"/>
                <w:szCs w:val="20"/>
              </w:rPr>
            </w:pPr>
          </w:p>
        </w:tc>
        <w:tc>
          <w:tcPr>
            <w:tcW w:w="1842" w:type="dxa"/>
            <w:tcBorders>
              <w:top w:val="single" w:sz="4" w:space="0" w:color="auto"/>
              <w:left w:val="single" w:sz="4" w:space="0" w:color="auto"/>
              <w:bottom w:val="single" w:sz="4" w:space="0" w:color="auto"/>
              <w:right w:val="single" w:sz="4" w:space="0" w:color="auto"/>
            </w:tcBorders>
            <w:hideMark/>
          </w:tcPr>
          <w:p w14:paraId="1850F4D1" w14:textId="77777777" w:rsidR="00246370" w:rsidRPr="00CB7252" w:rsidRDefault="00246370" w:rsidP="00E505F9">
            <w:pPr>
              <w:widowControl w:val="0"/>
              <w:spacing w:after="0" w:line="240" w:lineRule="auto"/>
              <w:rPr>
                <w:rFonts w:ascii="Times New Roman" w:hAnsi="Times New Roman"/>
                <w:sz w:val="20"/>
                <w:szCs w:val="20"/>
              </w:rPr>
            </w:pPr>
          </w:p>
        </w:tc>
      </w:tr>
      <w:tr w:rsidR="00246370" w:rsidRPr="00CB7252" w14:paraId="73D29860" w14:textId="77777777" w:rsidTr="00E505F9">
        <w:trPr>
          <w:jc w:val="center"/>
        </w:trPr>
        <w:tc>
          <w:tcPr>
            <w:tcW w:w="3539" w:type="dxa"/>
            <w:tcBorders>
              <w:top w:val="single" w:sz="4" w:space="0" w:color="auto"/>
              <w:left w:val="single" w:sz="4" w:space="0" w:color="auto"/>
              <w:bottom w:val="single" w:sz="4" w:space="0" w:color="auto"/>
              <w:right w:val="single" w:sz="4" w:space="0" w:color="auto"/>
            </w:tcBorders>
          </w:tcPr>
          <w:p w14:paraId="6E90B7CA" w14:textId="77777777" w:rsidR="00246370" w:rsidRPr="00CB7252" w:rsidRDefault="00246370" w:rsidP="00E505F9">
            <w:pPr>
              <w:widowControl w:val="0"/>
              <w:spacing w:after="0" w:line="240" w:lineRule="auto"/>
              <w:rPr>
                <w:rFonts w:ascii="Times New Roman" w:hAnsi="Times New Roman"/>
                <w:b/>
                <w:sz w:val="20"/>
                <w:szCs w:val="20"/>
              </w:rPr>
            </w:pPr>
            <w:r>
              <w:rPr>
                <w:rFonts w:ascii="Times New Roman" w:hAnsi="Times New Roman"/>
                <w:b/>
                <w:sz w:val="20"/>
                <w:szCs w:val="20"/>
              </w:rPr>
              <w:t>Система канализации</w:t>
            </w:r>
          </w:p>
        </w:tc>
        <w:tc>
          <w:tcPr>
            <w:tcW w:w="4253" w:type="dxa"/>
            <w:tcBorders>
              <w:top w:val="single" w:sz="4" w:space="0" w:color="auto"/>
              <w:left w:val="single" w:sz="4" w:space="0" w:color="auto"/>
              <w:bottom w:val="single" w:sz="4" w:space="0" w:color="auto"/>
              <w:right w:val="single" w:sz="4" w:space="0" w:color="auto"/>
            </w:tcBorders>
          </w:tcPr>
          <w:p w14:paraId="40E7AE9A" w14:textId="77777777" w:rsidR="00246370" w:rsidRDefault="00246370" w:rsidP="00E505F9">
            <w:pPr>
              <w:widowControl w:val="0"/>
              <w:spacing w:after="0" w:line="240" w:lineRule="auto"/>
              <w:ind w:right="33"/>
              <w:rPr>
                <w:rFonts w:ascii="Times New Roman" w:hAnsi="Times New Roman"/>
                <w:sz w:val="20"/>
                <w:szCs w:val="20"/>
              </w:rPr>
            </w:pPr>
            <w:r>
              <w:rPr>
                <w:rFonts w:ascii="Times New Roman" w:hAnsi="Times New Roman"/>
                <w:sz w:val="20"/>
                <w:szCs w:val="20"/>
              </w:rPr>
              <w:t>Самотечная – 618,00 п.м., в т.ч.:</w:t>
            </w:r>
          </w:p>
          <w:p w14:paraId="13222B48" w14:textId="77777777" w:rsidR="00246370" w:rsidRPr="004F565A" w:rsidRDefault="00246370" w:rsidP="00E505F9">
            <w:pPr>
              <w:widowControl w:val="0"/>
              <w:spacing w:after="0" w:line="240" w:lineRule="auto"/>
              <w:ind w:right="33"/>
              <w:rPr>
                <w:rFonts w:ascii="Times New Roman" w:hAnsi="Times New Roman"/>
                <w:sz w:val="20"/>
                <w:szCs w:val="20"/>
              </w:rPr>
            </w:pPr>
            <w:r w:rsidRPr="004F565A">
              <w:rPr>
                <w:rFonts w:ascii="Times New Roman" w:hAnsi="Times New Roman"/>
                <w:sz w:val="20"/>
                <w:szCs w:val="20"/>
              </w:rPr>
              <w:t>Трубы чугунные напорные:</w:t>
            </w:r>
          </w:p>
          <w:p w14:paraId="20E31AC3" w14:textId="77777777" w:rsidR="00246370" w:rsidRDefault="00246370" w:rsidP="00E505F9">
            <w:pPr>
              <w:widowControl w:val="0"/>
              <w:spacing w:after="0" w:line="240" w:lineRule="auto"/>
              <w:ind w:right="33"/>
              <w:rPr>
                <w:rFonts w:ascii="Times New Roman" w:hAnsi="Times New Roman"/>
                <w:sz w:val="20"/>
                <w:szCs w:val="20"/>
              </w:rPr>
            </w:pPr>
            <w:r w:rsidRPr="004F565A">
              <w:rPr>
                <w:rFonts w:ascii="Times New Roman" w:hAnsi="Times New Roman"/>
                <w:sz w:val="20"/>
                <w:szCs w:val="20"/>
              </w:rPr>
              <w:t>d</w:t>
            </w:r>
            <w:r>
              <w:rPr>
                <w:rFonts w:ascii="Times New Roman" w:hAnsi="Times New Roman"/>
                <w:sz w:val="20"/>
                <w:szCs w:val="20"/>
              </w:rPr>
              <w:t>=200 – 384,00 п.м.</w:t>
            </w:r>
          </w:p>
          <w:p w14:paraId="438667C2" w14:textId="77777777" w:rsidR="00246370" w:rsidRDefault="00246370" w:rsidP="00E505F9">
            <w:pPr>
              <w:widowControl w:val="0"/>
              <w:spacing w:after="0" w:line="240" w:lineRule="auto"/>
              <w:ind w:right="33"/>
              <w:rPr>
                <w:rFonts w:ascii="Times New Roman" w:hAnsi="Times New Roman"/>
                <w:sz w:val="20"/>
                <w:szCs w:val="20"/>
              </w:rPr>
            </w:pPr>
            <w:r w:rsidRPr="004F565A">
              <w:rPr>
                <w:rFonts w:ascii="Times New Roman" w:hAnsi="Times New Roman"/>
                <w:sz w:val="20"/>
                <w:szCs w:val="20"/>
              </w:rPr>
              <w:t>d</w:t>
            </w:r>
            <w:r>
              <w:rPr>
                <w:rFonts w:ascii="Times New Roman" w:hAnsi="Times New Roman"/>
                <w:sz w:val="20"/>
                <w:szCs w:val="20"/>
              </w:rPr>
              <w:t>=250 – 169,00 п.м.</w:t>
            </w:r>
          </w:p>
          <w:p w14:paraId="16474ACE" w14:textId="77777777" w:rsidR="00246370" w:rsidRDefault="00246370" w:rsidP="00E505F9">
            <w:pPr>
              <w:widowControl w:val="0"/>
              <w:spacing w:after="0" w:line="240" w:lineRule="auto"/>
              <w:ind w:right="33"/>
              <w:rPr>
                <w:rFonts w:ascii="Times New Roman" w:hAnsi="Times New Roman"/>
                <w:sz w:val="20"/>
                <w:szCs w:val="20"/>
              </w:rPr>
            </w:pPr>
            <w:r w:rsidRPr="004F565A">
              <w:rPr>
                <w:rFonts w:ascii="Times New Roman" w:hAnsi="Times New Roman"/>
                <w:sz w:val="20"/>
                <w:szCs w:val="20"/>
              </w:rPr>
              <w:t>d</w:t>
            </w:r>
            <w:r>
              <w:rPr>
                <w:rFonts w:ascii="Times New Roman" w:hAnsi="Times New Roman"/>
                <w:sz w:val="20"/>
                <w:szCs w:val="20"/>
              </w:rPr>
              <w:t>=400 – 65,00 п.м.</w:t>
            </w:r>
          </w:p>
          <w:p w14:paraId="480D85B2" w14:textId="77777777" w:rsidR="00246370" w:rsidRDefault="00246370" w:rsidP="00E505F9">
            <w:pPr>
              <w:widowControl w:val="0"/>
              <w:spacing w:after="0" w:line="240" w:lineRule="auto"/>
              <w:ind w:right="33"/>
              <w:rPr>
                <w:rFonts w:ascii="Times New Roman" w:hAnsi="Times New Roman"/>
                <w:sz w:val="20"/>
                <w:szCs w:val="20"/>
              </w:rPr>
            </w:pPr>
            <w:r>
              <w:rPr>
                <w:rFonts w:ascii="Times New Roman" w:hAnsi="Times New Roman"/>
                <w:sz w:val="20"/>
                <w:szCs w:val="20"/>
              </w:rPr>
              <w:t>Выпуск – 86, 00 п.м., в т.ч.:</w:t>
            </w:r>
          </w:p>
          <w:p w14:paraId="49CED4BB" w14:textId="77777777" w:rsidR="00246370" w:rsidRPr="004F565A" w:rsidRDefault="00246370" w:rsidP="00E505F9">
            <w:pPr>
              <w:widowControl w:val="0"/>
              <w:spacing w:after="0" w:line="240" w:lineRule="auto"/>
              <w:ind w:right="33"/>
              <w:rPr>
                <w:rFonts w:ascii="Times New Roman" w:hAnsi="Times New Roman"/>
                <w:sz w:val="20"/>
                <w:szCs w:val="20"/>
              </w:rPr>
            </w:pPr>
            <w:r w:rsidRPr="004F565A">
              <w:rPr>
                <w:rFonts w:ascii="Times New Roman" w:hAnsi="Times New Roman"/>
                <w:sz w:val="20"/>
                <w:szCs w:val="20"/>
              </w:rPr>
              <w:t>Трубы чугунные напорные:</w:t>
            </w:r>
          </w:p>
          <w:p w14:paraId="1EC3E653" w14:textId="77777777" w:rsidR="00246370" w:rsidRDefault="00246370" w:rsidP="00E505F9">
            <w:pPr>
              <w:widowControl w:val="0"/>
              <w:spacing w:after="0" w:line="240" w:lineRule="auto"/>
              <w:ind w:right="33"/>
              <w:rPr>
                <w:rFonts w:ascii="Times New Roman" w:hAnsi="Times New Roman"/>
                <w:sz w:val="20"/>
                <w:szCs w:val="20"/>
              </w:rPr>
            </w:pPr>
            <w:r>
              <w:rPr>
                <w:rFonts w:ascii="Times New Roman" w:hAnsi="Times New Roman"/>
                <w:sz w:val="20"/>
                <w:szCs w:val="20"/>
              </w:rPr>
              <w:t>2</w:t>
            </w:r>
            <w:r w:rsidRPr="004F565A">
              <w:rPr>
                <w:rFonts w:ascii="Times New Roman" w:hAnsi="Times New Roman"/>
                <w:sz w:val="20"/>
                <w:szCs w:val="20"/>
              </w:rPr>
              <w:t>d</w:t>
            </w:r>
            <w:r>
              <w:rPr>
                <w:rFonts w:ascii="Times New Roman" w:hAnsi="Times New Roman"/>
                <w:sz w:val="20"/>
                <w:szCs w:val="20"/>
              </w:rPr>
              <w:t>=100 – 6,00 п.м.</w:t>
            </w:r>
          </w:p>
          <w:p w14:paraId="5C67B034" w14:textId="77777777" w:rsidR="00246370" w:rsidRDefault="00246370" w:rsidP="00E505F9">
            <w:pPr>
              <w:widowControl w:val="0"/>
              <w:spacing w:after="0" w:line="240" w:lineRule="auto"/>
              <w:ind w:right="33"/>
              <w:rPr>
                <w:rFonts w:ascii="Times New Roman" w:hAnsi="Times New Roman"/>
                <w:sz w:val="20"/>
                <w:szCs w:val="20"/>
              </w:rPr>
            </w:pPr>
            <w:r>
              <w:rPr>
                <w:rFonts w:ascii="Times New Roman" w:hAnsi="Times New Roman"/>
                <w:sz w:val="20"/>
                <w:szCs w:val="20"/>
              </w:rPr>
              <w:t>2</w:t>
            </w:r>
            <w:r w:rsidRPr="004F565A">
              <w:rPr>
                <w:rFonts w:ascii="Times New Roman" w:hAnsi="Times New Roman"/>
                <w:sz w:val="20"/>
                <w:szCs w:val="20"/>
              </w:rPr>
              <w:t>d</w:t>
            </w:r>
            <w:r>
              <w:rPr>
                <w:rFonts w:ascii="Times New Roman" w:hAnsi="Times New Roman"/>
                <w:sz w:val="20"/>
                <w:szCs w:val="20"/>
              </w:rPr>
              <w:t>=100 – 6,00 п.м.</w:t>
            </w:r>
          </w:p>
          <w:p w14:paraId="10DFA19F" w14:textId="77777777" w:rsidR="00246370" w:rsidRDefault="00246370" w:rsidP="00E505F9">
            <w:pPr>
              <w:widowControl w:val="0"/>
              <w:spacing w:after="0" w:line="240" w:lineRule="auto"/>
              <w:ind w:right="33"/>
              <w:rPr>
                <w:rFonts w:ascii="Times New Roman" w:hAnsi="Times New Roman"/>
                <w:sz w:val="20"/>
                <w:szCs w:val="20"/>
              </w:rPr>
            </w:pPr>
            <w:r>
              <w:rPr>
                <w:rFonts w:ascii="Times New Roman" w:hAnsi="Times New Roman"/>
                <w:sz w:val="20"/>
                <w:szCs w:val="20"/>
              </w:rPr>
              <w:t>2</w:t>
            </w:r>
            <w:r w:rsidRPr="004F565A">
              <w:rPr>
                <w:rFonts w:ascii="Times New Roman" w:hAnsi="Times New Roman"/>
                <w:sz w:val="20"/>
                <w:szCs w:val="20"/>
              </w:rPr>
              <w:t>d</w:t>
            </w:r>
            <w:r>
              <w:rPr>
                <w:rFonts w:ascii="Times New Roman" w:hAnsi="Times New Roman"/>
                <w:sz w:val="20"/>
                <w:szCs w:val="20"/>
              </w:rPr>
              <w:t>=100 – 6,00 п.м.</w:t>
            </w:r>
          </w:p>
          <w:p w14:paraId="6E48055C" w14:textId="77777777" w:rsidR="00246370" w:rsidRDefault="00246370" w:rsidP="00E505F9">
            <w:pPr>
              <w:widowControl w:val="0"/>
              <w:spacing w:after="0" w:line="240" w:lineRule="auto"/>
              <w:ind w:right="33"/>
              <w:rPr>
                <w:rFonts w:ascii="Times New Roman" w:hAnsi="Times New Roman"/>
                <w:sz w:val="20"/>
                <w:szCs w:val="20"/>
              </w:rPr>
            </w:pPr>
            <w:r>
              <w:rPr>
                <w:rFonts w:ascii="Times New Roman" w:hAnsi="Times New Roman"/>
                <w:sz w:val="20"/>
                <w:szCs w:val="20"/>
              </w:rPr>
              <w:t>2</w:t>
            </w:r>
            <w:r w:rsidRPr="004F565A">
              <w:rPr>
                <w:rFonts w:ascii="Times New Roman" w:hAnsi="Times New Roman"/>
                <w:sz w:val="20"/>
                <w:szCs w:val="20"/>
              </w:rPr>
              <w:t>d</w:t>
            </w:r>
            <w:r>
              <w:rPr>
                <w:rFonts w:ascii="Times New Roman" w:hAnsi="Times New Roman"/>
                <w:sz w:val="20"/>
                <w:szCs w:val="20"/>
              </w:rPr>
              <w:t>=100 – 6,00 п.м.</w:t>
            </w:r>
          </w:p>
          <w:p w14:paraId="5C0287E4" w14:textId="77777777" w:rsidR="00246370" w:rsidRDefault="00246370" w:rsidP="00E505F9">
            <w:pPr>
              <w:widowControl w:val="0"/>
              <w:spacing w:after="0" w:line="240" w:lineRule="auto"/>
              <w:ind w:right="33"/>
              <w:rPr>
                <w:rFonts w:ascii="Times New Roman" w:hAnsi="Times New Roman"/>
                <w:sz w:val="20"/>
                <w:szCs w:val="20"/>
              </w:rPr>
            </w:pPr>
            <w:r>
              <w:rPr>
                <w:rFonts w:ascii="Times New Roman" w:hAnsi="Times New Roman"/>
                <w:sz w:val="20"/>
                <w:szCs w:val="20"/>
              </w:rPr>
              <w:t>2</w:t>
            </w:r>
            <w:r w:rsidRPr="004F565A">
              <w:rPr>
                <w:rFonts w:ascii="Times New Roman" w:hAnsi="Times New Roman"/>
                <w:sz w:val="20"/>
                <w:szCs w:val="20"/>
              </w:rPr>
              <w:t>d</w:t>
            </w:r>
            <w:r>
              <w:rPr>
                <w:rFonts w:ascii="Times New Roman" w:hAnsi="Times New Roman"/>
                <w:sz w:val="20"/>
                <w:szCs w:val="20"/>
              </w:rPr>
              <w:t>=100 – 6,00 п.м.</w:t>
            </w:r>
          </w:p>
          <w:p w14:paraId="68241E33" w14:textId="77777777" w:rsidR="00246370" w:rsidRDefault="00246370" w:rsidP="00E505F9">
            <w:pPr>
              <w:widowControl w:val="0"/>
              <w:spacing w:after="0" w:line="240" w:lineRule="auto"/>
              <w:ind w:right="33"/>
              <w:rPr>
                <w:rFonts w:ascii="Times New Roman" w:hAnsi="Times New Roman"/>
                <w:sz w:val="20"/>
                <w:szCs w:val="20"/>
              </w:rPr>
            </w:pPr>
            <w:r>
              <w:rPr>
                <w:rFonts w:ascii="Times New Roman" w:hAnsi="Times New Roman"/>
                <w:sz w:val="20"/>
                <w:szCs w:val="20"/>
              </w:rPr>
              <w:t>2</w:t>
            </w:r>
            <w:r w:rsidRPr="004F565A">
              <w:rPr>
                <w:rFonts w:ascii="Times New Roman" w:hAnsi="Times New Roman"/>
                <w:sz w:val="20"/>
                <w:szCs w:val="20"/>
              </w:rPr>
              <w:t>d</w:t>
            </w:r>
            <w:r>
              <w:rPr>
                <w:rFonts w:ascii="Times New Roman" w:hAnsi="Times New Roman"/>
                <w:sz w:val="20"/>
                <w:szCs w:val="20"/>
              </w:rPr>
              <w:t>=100 – 6,00 п.м.</w:t>
            </w:r>
          </w:p>
          <w:p w14:paraId="4CA78BB4" w14:textId="77777777" w:rsidR="00246370" w:rsidRDefault="00246370" w:rsidP="00E505F9">
            <w:pPr>
              <w:widowControl w:val="0"/>
              <w:spacing w:after="0" w:line="240" w:lineRule="auto"/>
              <w:ind w:right="33"/>
              <w:rPr>
                <w:rFonts w:ascii="Times New Roman" w:hAnsi="Times New Roman"/>
                <w:sz w:val="20"/>
                <w:szCs w:val="20"/>
              </w:rPr>
            </w:pPr>
            <w:r>
              <w:rPr>
                <w:rFonts w:ascii="Times New Roman" w:hAnsi="Times New Roman"/>
                <w:sz w:val="20"/>
                <w:szCs w:val="20"/>
              </w:rPr>
              <w:t>2</w:t>
            </w:r>
            <w:r w:rsidRPr="004F565A">
              <w:rPr>
                <w:rFonts w:ascii="Times New Roman" w:hAnsi="Times New Roman"/>
                <w:sz w:val="20"/>
                <w:szCs w:val="20"/>
              </w:rPr>
              <w:t>d</w:t>
            </w:r>
            <w:r>
              <w:rPr>
                <w:rFonts w:ascii="Times New Roman" w:hAnsi="Times New Roman"/>
                <w:sz w:val="20"/>
                <w:szCs w:val="20"/>
              </w:rPr>
              <w:t>=100 – 6,00 п.м.</w:t>
            </w:r>
          </w:p>
          <w:p w14:paraId="52A757EC" w14:textId="77777777" w:rsidR="00246370" w:rsidRDefault="00246370" w:rsidP="00E505F9">
            <w:pPr>
              <w:widowControl w:val="0"/>
              <w:spacing w:after="0" w:line="240" w:lineRule="auto"/>
              <w:ind w:right="33"/>
              <w:rPr>
                <w:rFonts w:ascii="Times New Roman" w:hAnsi="Times New Roman"/>
                <w:sz w:val="20"/>
                <w:szCs w:val="20"/>
              </w:rPr>
            </w:pPr>
            <w:r>
              <w:rPr>
                <w:rFonts w:ascii="Times New Roman" w:hAnsi="Times New Roman"/>
                <w:sz w:val="20"/>
                <w:szCs w:val="20"/>
              </w:rPr>
              <w:t>2</w:t>
            </w:r>
            <w:r w:rsidRPr="004F565A">
              <w:rPr>
                <w:rFonts w:ascii="Times New Roman" w:hAnsi="Times New Roman"/>
                <w:sz w:val="20"/>
                <w:szCs w:val="20"/>
              </w:rPr>
              <w:t>d</w:t>
            </w:r>
            <w:r>
              <w:rPr>
                <w:rFonts w:ascii="Times New Roman" w:hAnsi="Times New Roman"/>
                <w:sz w:val="20"/>
                <w:szCs w:val="20"/>
              </w:rPr>
              <w:t>=100 – 6,00 п.м.</w:t>
            </w:r>
          </w:p>
          <w:p w14:paraId="78E4E946" w14:textId="77777777" w:rsidR="00246370" w:rsidRDefault="00246370" w:rsidP="00E505F9">
            <w:pPr>
              <w:widowControl w:val="0"/>
              <w:spacing w:after="0" w:line="240" w:lineRule="auto"/>
              <w:ind w:right="33"/>
              <w:rPr>
                <w:rFonts w:ascii="Times New Roman" w:hAnsi="Times New Roman"/>
                <w:sz w:val="20"/>
                <w:szCs w:val="20"/>
              </w:rPr>
            </w:pPr>
            <w:r>
              <w:rPr>
                <w:rFonts w:ascii="Times New Roman" w:hAnsi="Times New Roman"/>
                <w:sz w:val="20"/>
                <w:szCs w:val="20"/>
              </w:rPr>
              <w:t>2</w:t>
            </w:r>
            <w:r w:rsidRPr="004F565A">
              <w:rPr>
                <w:rFonts w:ascii="Times New Roman" w:hAnsi="Times New Roman"/>
                <w:sz w:val="20"/>
                <w:szCs w:val="20"/>
              </w:rPr>
              <w:t>d</w:t>
            </w:r>
            <w:r>
              <w:rPr>
                <w:rFonts w:ascii="Times New Roman" w:hAnsi="Times New Roman"/>
                <w:sz w:val="20"/>
                <w:szCs w:val="20"/>
              </w:rPr>
              <w:t>=100 – 6,00 п.м.</w:t>
            </w:r>
          </w:p>
          <w:p w14:paraId="00D61BE5" w14:textId="77777777" w:rsidR="00246370" w:rsidRDefault="00246370" w:rsidP="00E505F9">
            <w:pPr>
              <w:widowControl w:val="0"/>
              <w:spacing w:after="0" w:line="240" w:lineRule="auto"/>
              <w:ind w:right="33"/>
              <w:rPr>
                <w:rFonts w:ascii="Times New Roman" w:hAnsi="Times New Roman"/>
                <w:sz w:val="20"/>
                <w:szCs w:val="20"/>
              </w:rPr>
            </w:pPr>
            <w:r>
              <w:rPr>
                <w:rFonts w:ascii="Times New Roman" w:hAnsi="Times New Roman"/>
                <w:sz w:val="20"/>
                <w:szCs w:val="20"/>
              </w:rPr>
              <w:t>2</w:t>
            </w:r>
            <w:r w:rsidRPr="004F565A">
              <w:rPr>
                <w:rFonts w:ascii="Times New Roman" w:hAnsi="Times New Roman"/>
                <w:sz w:val="20"/>
                <w:szCs w:val="20"/>
              </w:rPr>
              <w:t>d</w:t>
            </w:r>
            <w:r>
              <w:rPr>
                <w:rFonts w:ascii="Times New Roman" w:hAnsi="Times New Roman"/>
                <w:sz w:val="20"/>
                <w:szCs w:val="20"/>
              </w:rPr>
              <w:t>=100 – 6,00 п.м.</w:t>
            </w:r>
          </w:p>
          <w:p w14:paraId="30F8BE3D" w14:textId="77777777" w:rsidR="00246370" w:rsidRDefault="00246370" w:rsidP="00E505F9">
            <w:pPr>
              <w:widowControl w:val="0"/>
              <w:spacing w:after="0" w:line="240" w:lineRule="auto"/>
              <w:ind w:right="33"/>
              <w:rPr>
                <w:rFonts w:ascii="Times New Roman" w:hAnsi="Times New Roman"/>
                <w:sz w:val="20"/>
                <w:szCs w:val="20"/>
              </w:rPr>
            </w:pPr>
            <w:r>
              <w:rPr>
                <w:rFonts w:ascii="Times New Roman" w:hAnsi="Times New Roman"/>
                <w:sz w:val="20"/>
                <w:szCs w:val="20"/>
              </w:rPr>
              <w:t>2</w:t>
            </w:r>
            <w:r w:rsidRPr="004F565A">
              <w:rPr>
                <w:rFonts w:ascii="Times New Roman" w:hAnsi="Times New Roman"/>
                <w:sz w:val="20"/>
                <w:szCs w:val="20"/>
              </w:rPr>
              <w:t>d</w:t>
            </w:r>
            <w:r>
              <w:rPr>
                <w:rFonts w:ascii="Times New Roman" w:hAnsi="Times New Roman"/>
                <w:sz w:val="20"/>
                <w:szCs w:val="20"/>
              </w:rPr>
              <w:t>=100 – 6,00 п.м.</w:t>
            </w:r>
          </w:p>
          <w:p w14:paraId="51A6FDC8" w14:textId="77777777" w:rsidR="00246370" w:rsidRDefault="00246370" w:rsidP="00E505F9">
            <w:pPr>
              <w:widowControl w:val="0"/>
              <w:spacing w:after="0" w:line="240" w:lineRule="auto"/>
              <w:ind w:right="33"/>
              <w:rPr>
                <w:rFonts w:ascii="Times New Roman" w:hAnsi="Times New Roman"/>
                <w:sz w:val="20"/>
                <w:szCs w:val="20"/>
              </w:rPr>
            </w:pPr>
            <w:r>
              <w:rPr>
                <w:rFonts w:ascii="Times New Roman" w:hAnsi="Times New Roman"/>
                <w:sz w:val="20"/>
                <w:szCs w:val="20"/>
              </w:rPr>
              <w:t>2</w:t>
            </w:r>
            <w:r w:rsidRPr="004F565A">
              <w:rPr>
                <w:rFonts w:ascii="Times New Roman" w:hAnsi="Times New Roman"/>
                <w:sz w:val="20"/>
                <w:szCs w:val="20"/>
              </w:rPr>
              <w:t>d</w:t>
            </w:r>
            <w:r>
              <w:rPr>
                <w:rFonts w:ascii="Times New Roman" w:hAnsi="Times New Roman"/>
                <w:sz w:val="20"/>
                <w:szCs w:val="20"/>
              </w:rPr>
              <w:t>=100 – 6,00 п.м.</w:t>
            </w:r>
          </w:p>
          <w:p w14:paraId="0E62BBE9" w14:textId="77777777" w:rsidR="00246370" w:rsidRDefault="00246370" w:rsidP="00E505F9">
            <w:pPr>
              <w:widowControl w:val="0"/>
              <w:spacing w:after="0" w:line="240" w:lineRule="auto"/>
              <w:ind w:right="33"/>
              <w:rPr>
                <w:rFonts w:ascii="Times New Roman" w:hAnsi="Times New Roman"/>
                <w:sz w:val="20"/>
                <w:szCs w:val="20"/>
              </w:rPr>
            </w:pPr>
            <w:r w:rsidRPr="004F565A">
              <w:rPr>
                <w:rFonts w:ascii="Times New Roman" w:hAnsi="Times New Roman"/>
                <w:sz w:val="20"/>
                <w:szCs w:val="20"/>
              </w:rPr>
              <w:t>d</w:t>
            </w:r>
            <w:r>
              <w:rPr>
                <w:rFonts w:ascii="Times New Roman" w:hAnsi="Times New Roman"/>
                <w:sz w:val="20"/>
                <w:szCs w:val="20"/>
              </w:rPr>
              <w:t>=100 – 6,00 п.м.</w:t>
            </w:r>
          </w:p>
          <w:p w14:paraId="7CCF9822" w14:textId="77777777" w:rsidR="00246370" w:rsidRDefault="00246370" w:rsidP="00E505F9">
            <w:pPr>
              <w:widowControl w:val="0"/>
              <w:spacing w:after="0" w:line="240" w:lineRule="auto"/>
              <w:ind w:right="33"/>
              <w:rPr>
                <w:rFonts w:ascii="Times New Roman" w:hAnsi="Times New Roman"/>
                <w:sz w:val="20"/>
                <w:szCs w:val="20"/>
              </w:rPr>
            </w:pPr>
            <w:r w:rsidRPr="004F565A">
              <w:rPr>
                <w:rFonts w:ascii="Times New Roman" w:hAnsi="Times New Roman"/>
                <w:sz w:val="20"/>
                <w:szCs w:val="20"/>
              </w:rPr>
              <w:t>d</w:t>
            </w:r>
            <w:r>
              <w:rPr>
                <w:rFonts w:ascii="Times New Roman" w:hAnsi="Times New Roman"/>
                <w:sz w:val="20"/>
                <w:szCs w:val="20"/>
              </w:rPr>
              <w:t>=100 – 6,00 п.м</w:t>
            </w:r>
          </w:p>
          <w:p w14:paraId="430C3CEC" w14:textId="77777777" w:rsidR="00246370" w:rsidRDefault="00246370" w:rsidP="00E505F9">
            <w:pPr>
              <w:widowControl w:val="0"/>
              <w:spacing w:after="0" w:line="240" w:lineRule="auto"/>
              <w:ind w:right="33"/>
              <w:rPr>
                <w:rFonts w:ascii="Times New Roman" w:hAnsi="Times New Roman"/>
                <w:sz w:val="20"/>
                <w:szCs w:val="20"/>
              </w:rPr>
            </w:pPr>
            <w:r w:rsidRPr="004F565A">
              <w:rPr>
                <w:rFonts w:ascii="Times New Roman" w:hAnsi="Times New Roman"/>
                <w:sz w:val="20"/>
                <w:szCs w:val="20"/>
              </w:rPr>
              <w:t>d</w:t>
            </w:r>
            <w:r>
              <w:rPr>
                <w:rFonts w:ascii="Times New Roman" w:hAnsi="Times New Roman"/>
                <w:sz w:val="20"/>
                <w:szCs w:val="20"/>
              </w:rPr>
              <w:t>=100 – 6,00 п.м</w:t>
            </w:r>
          </w:p>
          <w:p w14:paraId="478A0B37" w14:textId="77777777" w:rsidR="00246370" w:rsidRDefault="00246370" w:rsidP="00E505F9">
            <w:pPr>
              <w:widowControl w:val="0"/>
              <w:spacing w:after="0" w:line="240" w:lineRule="auto"/>
              <w:ind w:right="33"/>
              <w:rPr>
                <w:rFonts w:ascii="Times New Roman" w:hAnsi="Times New Roman"/>
                <w:sz w:val="20"/>
                <w:szCs w:val="20"/>
              </w:rPr>
            </w:pPr>
            <w:r>
              <w:rPr>
                <w:rFonts w:ascii="Times New Roman" w:hAnsi="Times New Roman"/>
                <w:sz w:val="20"/>
                <w:szCs w:val="20"/>
              </w:rPr>
              <w:t xml:space="preserve">Самотечный «Корсис Про» - </w:t>
            </w:r>
            <w:r w:rsidRPr="004F565A">
              <w:rPr>
                <w:rFonts w:ascii="Times New Roman" w:hAnsi="Times New Roman"/>
                <w:sz w:val="20"/>
                <w:szCs w:val="20"/>
              </w:rPr>
              <w:t>d</w:t>
            </w:r>
            <w:r>
              <w:rPr>
                <w:rFonts w:ascii="Times New Roman" w:hAnsi="Times New Roman"/>
                <w:sz w:val="20"/>
                <w:szCs w:val="20"/>
              </w:rPr>
              <w:t xml:space="preserve">=400, </w:t>
            </w:r>
            <w:r w:rsidRPr="004F565A">
              <w:rPr>
                <w:rFonts w:ascii="Times New Roman" w:hAnsi="Times New Roman"/>
                <w:sz w:val="20"/>
                <w:szCs w:val="20"/>
              </w:rPr>
              <w:t>d</w:t>
            </w:r>
            <w:r>
              <w:rPr>
                <w:rFonts w:ascii="Times New Roman" w:hAnsi="Times New Roman"/>
                <w:sz w:val="20"/>
                <w:szCs w:val="20"/>
              </w:rPr>
              <w:t>=500 – 673 п.м</w:t>
            </w:r>
          </w:p>
          <w:p w14:paraId="15DD22E3" w14:textId="77777777" w:rsidR="00246370" w:rsidRDefault="00246370" w:rsidP="00E505F9">
            <w:pPr>
              <w:widowControl w:val="0"/>
              <w:spacing w:after="0" w:line="240" w:lineRule="auto"/>
              <w:ind w:right="33"/>
              <w:rPr>
                <w:rFonts w:ascii="Times New Roman" w:hAnsi="Times New Roman"/>
                <w:sz w:val="20"/>
                <w:szCs w:val="20"/>
              </w:rPr>
            </w:pPr>
            <w:r>
              <w:rPr>
                <w:rFonts w:ascii="Times New Roman" w:hAnsi="Times New Roman"/>
                <w:sz w:val="20"/>
                <w:szCs w:val="20"/>
              </w:rPr>
              <w:t>Выпуск – 120 п.м., в т.ч.:</w:t>
            </w:r>
          </w:p>
          <w:p w14:paraId="5F901323" w14:textId="77777777" w:rsidR="00246370" w:rsidRPr="004F565A" w:rsidRDefault="00246370" w:rsidP="00E505F9">
            <w:pPr>
              <w:widowControl w:val="0"/>
              <w:spacing w:after="0" w:line="240" w:lineRule="auto"/>
              <w:ind w:right="33"/>
              <w:rPr>
                <w:rFonts w:ascii="Times New Roman" w:hAnsi="Times New Roman"/>
                <w:sz w:val="20"/>
                <w:szCs w:val="20"/>
              </w:rPr>
            </w:pPr>
            <w:r w:rsidRPr="004F565A">
              <w:rPr>
                <w:rFonts w:ascii="Times New Roman" w:hAnsi="Times New Roman"/>
                <w:sz w:val="20"/>
                <w:szCs w:val="20"/>
              </w:rPr>
              <w:t>Трубы чугунные напорные:</w:t>
            </w:r>
          </w:p>
          <w:p w14:paraId="353B1A28" w14:textId="77777777" w:rsidR="00246370" w:rsidRDefault="00246370" w:rsidP="00E505F9">
            <w:pPr>
              <w:widowControl w:val="0"/>
              <w:spacing w:after="0" w:line="240" w:lineRule="auto"/>
              <w:ind w:right="33"/>
              <w:rPr>
                <w:rFonts w:ascii="Times New Roman" w:hAnsi="Times New Roman"/>
                <w:sz w:val="20"/>
                <w:szCs w:val="20"/>
              </w:rPr>
            </w:pPr>
            <w:r w:rsidRPr="004F565A">
              <w:rPr>
                <w:rFonts w:ascii="Times New Roman" w:hAnsi="Times New Roman"/>
                <w:sz w:val="20"/>
                <w:szCs w:val="20"/>
              </w:rPr>
              <w:t>d</w:t>
            </w:r>
            <w:r>
              <w:rPr>
                <w:rFonts w:ascii="Times New Roman" w:hAnsi="Times New Roman"/>
                <w:sz w:val="20"/>
                <w:szCs w:val="20"/>
              </w:rPr>
              <w:t>=100, 125  – 8,00 п.м.</w:t>
            </w:r>
          </w:p>
          <w:p w14:paraId="37672E59" w14:textId="77777777" w:rsidR="00246370" w:rsidRDefault="00246370" w:rsidP="00E505F9">
            <w:pPr>
              <w:widowControl w:val="0"/>
              <w:spacing w:after="0" w:line="240" w:lineRule="auto"/>
              <w:ind w:right="33"/>
              <w:rPr>
                <w:rFonts w:ascii="Times New Roman" w:hAnsi="Times New Roman"/>
                <w:sz w:val="20"/>
                <w:szCs w:val="20"/>
              </w:rPr>
            </w:pPr>
            <w:r w:rsidRPr="004F565A">
              <w:rPr>
                <w:rFonts w:ascii="Times New Roman" w:hAnsi="Times New Roman"/>
                <w:sz w:val="20"/>
                <w:szCs w:val="20"/>
              </w:rPr>
              <w:t>d</w:t>
            </w:r>
            <w:r>
              <w:rPr>
                <w:rFonts w:ascii="Times New Roman" w:hAnsi="Times New Roman"/>
                <w:sz w:val="20"/>
                <w:szCs w:val="20"/>
              </w:rPr>
              <w:t>=100, 125  – 8,00 п.м.</w:t>
            </w:r>
          </w:p>
          <w:p w14:paraId="0C69E08E" w14:textId="77777777" w:rsidR="00246370" w:rsidRDefault="00246370" w:rsidP="00E505F9">
            <w:pPr>
              <w:widowControl w:val="0"/>
              <w:spacing w:after="0" w:line="240" w:lineRule="auto"/>
              <w:ind w:right="33"/>
              <w:rPr>
                <w:rFonts w:ascii="Times New Roman" w:hAnsi="Times New Roman"/>
                <w:sz w:val="20"/>
                <w:szCs w:val="20"/>
              </w:rPr>
            </w:pPr>
            <w:r w:rsidRPr="004F565A">
              <w:rPr>
                <w:rFonts w:ascii="Times New Roman" w:hAnsi="Times New Roman"/>
                <w:sz w:val="20"/>
                <w:szCs w:val="20"/>
              </w:rPr>
              <w:t>d</w:t>
            </w:r>
            <w:r>
              <w:rPr>
                <w:rFonts w:ascii="Times New Roman" w:hAnsi="Times New Roman"/>
                <w:sz w:val="20"/>
                <w:szCs w:val="20"/>
              </w:rPr>
              <w:t>=100, 125  – 8,00 п.м.</w:t>
            </w:r>
          </w:p>
          <w:p w14:paraId="54D8615B" w14:textId="77777777" w:rsidR="00246370" w:rsidRDefault="00246370" w:rsidP="00E505F9">
            <w:pPr>
              <w:widowControl w:val="0"/>
              <w:spacing w:after="0" w:line="240" w:lineRule="auto"/>
              <w:ind w:right="33"/>
              <w:rPr>
                <w:rFonts w:ascii="Times New Roman" w:hAnsi="Times New Roman"/>
                <w:sz w:val="20"/>
                <w:szCs w:val="20"/>
              </w:rPr>
            </w:pPr>
            <w:r w:rsidRPr="004F565A">
              <w:rPr>
                <w:rFonts w:ascii="Times New Roman" w:hAnsi="Times New Roman"/>
                <w:sz w:val="20"/>
                <w:szCs w:val="20"/>
              </w:rPr>
              <w:t>d</w:t>
            </w:r>
            <w:r>
              <w:rPr>
                <w:rFonts w:ascii="Times New Roman" w:hAnsi="Times New Roman"/>
                <w:sz w:val="20"/>
                <w:szCs w:val="20"/>
              </w:rPr>
              <w:t>=100, 125  – 8,00 п.м.</w:t>
            </w:r>
          </w:p>
          <w:p w14:paraId="0C1BBBA0" w14:textId="77777777" w:rsidR="00246370" w:rsidRDefault="00246370" w:rsidP="00E505F9">
            <w:pPr>
              <w:widowControl w:val="0"/>
              <w:spacing w:after="0" w:line="240" w:lineRule="auto"/>
              <w:ind w:right="33"/>
              <w:rPr>
                <w:rFonts w:ascii="Times New Roman" w:hAnsi="Times New Roman"/>
                <w:sz w:val="20"/>
                <w:szCs w:val="20"/>
              </w:rPr>
            </w:pPr>
            <w:r w:rsidRPr="004F565A">
              <w:rPr>
                <w:rFonts w:ascii="Times New Roman" w:hAnsi="Times New Roman"/>
                <w:sz w:val="20"/>
                <w:szCs w:val="20"/>
              </w:rPr>
              <w:t>d</w:t>
            </w:r>
            <w:r>
              <w:rPr>
                <w:rFonts w:ascii="Times New Roman" w:hAnsi="Times New Roman"/>
                <w:sz w:val="20"/>
                <w:szCs w:val="20"/>
              </w:rPr>
              <w:t>=100, 125  – 8,00 п.м.</w:t>
            </w:r>
          </w:p>
          <w:p w14:paraId="1EF99B41" w14:textId="77777777" w:rsidR="00246370" w:rsidRDefault="00246370" w:rsidP="00E505F9">
            <w:pPr>
              <w:widowControl w:val="0"/>
              <w:spacing w:after="0" w:line="240" w:lineRule="auto"/>
              <w:ind w:right="33"/>
              <w:rPr>
                <w:rFonts w:ascii="Times New Roman" w:hAnsi="Times New Roman"/>
                <w:sz w:val="20"/>
                <w:szCs w:val="20"/>
              </w:rPr>
            </w:pPr>
            <w:r w:rsidRPr="004F565A">
              <w:rPr>
                <w:rFonts w:ascii="Times New Roman" w:hAnsi="Times New Roman"/>
                <w:sz w:val="20"/>
                <w:szCs w:val="20"/>
              </w:rPr>
              <w:t>d</w:t>
            </w:r>
            <w:r>
              <w:rPr>
                <w:rFonts w:ascii="Times New Roman" w:hAnsi="Times New Roman"/>
                <w:sz w:val="20"/>
                <w:szCs w:val="20"/>
              </w:rPr>
              <w:t>=100, 125  – 8,00 п.м.</w:t>
            </w:r>
          </w:p>
          <w:p w14:paraId="68C5D3F1" w14:textId="77777777" w:rsidR="00246370" w:rsidRDefault="00246370" w:rsidP="00E505F9">
            <w:pPr>
              <w:widowControl w:val="0"/>
              <w:spacing w:after="0" w:line="240" w:lineRule="auto"/>
              <w:ind w:right="33"/>
              <w:rPr>
                <w:rFonts w:ascii="Times New Roman" w:hAnsi="Times New Roman"/>
                <w:sz w:val="20"/>
                <w:szCs w:val="20"/>
              </w:rPr>
            </w:pPr>
            <w:r w:rsidRPr="004F565A">
              <w:rPr>
                <w:rFonts w:ascii="Times New Roman" w:hAnsi="Times New Roman"/>
                <w:sz w:val="20"/>
                <w:szCs w:val="20"/>
              </w:rPr>
              <w:t>d</w:t>
            </w:r>
            <w:r>
              <w:rPr>
                <w:rFonts w:ascii="Times New Roman" w:hAnsi="Times New Roman"/>
                <w:sz w:val="20"/>
                <w:szCs w:val="20"/>
              </w:rPr>
              <w:t>=100, 125  – 8,00 п.м.</w:t>
            </w:r>
          </w:p>
          <w:p w14:paraId="0860C1C2" w14:textId="77777777" w:rsidR="00246370" w:rsidRDefault="00246370" w:rsidP="00E505F9">
            <w:pPr>
              <w:widowControl w:val="0"/>
              <w:spacing w:after="0" w:line="240" w:lineRule="auto"/>
              <w:ind w:right="33"/>
              <w:rPr>
                <w:rFonts w:ascii="Times New Roman" w:hAnsi="Times New Roman"/>
                <w:sz w:val="20"/>
                <w:szCs w:val="20"/>
              </w:rPr>
            </w:pPr>
            <w:r w:rsidRPr="004F565A">
              <w:rPr>
                <w:rFonts w:ascii="Times New Roman" w:hAnsi="Times New Roman"/>
                <w:sz w:val="20"/>
                <w:szCs w:val="20"/>
              </w:rPr>
              <w:t>d</w:t>
            </w:r>
            <w:r>
              <w:rPr>
                <w:rFonts w:ascii="Times New Roman" w:hAnsi="Times New Roman"/>
                <w:sz w:val="20"/>
                <w:szCs w:val="20"/>
              </w:rPr>
              <w:t>=100, 125  – 8,00 п.м.</w:t>
            </w:r>
          </w:p>
          <w:p w14:paraId="02F5F6F6" w14:textId="77777777" w:rsidR="00246370" w:rsidRDefault="00246370" w:rsidP="00E505F9">
            <w:pPr>
              <w:widowControl w:val="0"/>
              <w:spacing w:after="0" w:line="240" w:lineRule="auto"/>
              <w:ind w:right="33"/>
              <w:rPr>
                <w:rFonts w:ascii="Times New Roman" w:hAnsi="Times New Roman"/>
                <w:sz w:val="20"/>
                <w:szCs w:val="20"/>
              </w:rPr>
            </w:pPr>
            <w:r w:rsidRPr="004F565A">
              <w:rPr>
                <w:rFonts w:ascii="Times New Roman" w:hAnsi="Times New Roman"/>
                <w:sz w:val="20"/>
                <w:szCs w:val="20"/>
              </w:rPr>
              <w:t>d</w:t>
            </w:r>
            <w:r>
              <w:rPr>
                <w:rFonts w:ascii="Times New Roman" w:hAnsi="Times New Roman"/>
                <w:sz w:val="20"/>
                <w:szCs w:val="20"/>
              </w:rPr>
              <w:t>=100, 125  – 8,00 п.м.</w:t>
            </w:r>
          </w:p>
          <w:p w14:paraId="310FF9C9" w14:textId="77777777" w:rsidR="00246370" w:rsidRDefault="00246370" w:rsidP="00E505F9">
            <w:pPr>
              <w:widowControl w:val="0"/>
              <w:spacing w:after="0" w:line="240" w:lineRule="auto"/>
              <w:ind w:right="33"/>
              <w:rPr>
                <w:rFonts w:ascii="Times New Roman" w:hAnsi="Times New Roman"/>
                <w:sz w:val="20"/>
                <w:szCs w:val="20"/>
              </w:rPr>
            </w:pPr>
            <w:r w:rsidRPr="004F565A">
              <w:rPr>
                <w:rFonts w:ascii="Times New Roman" w:hAnsi="Times New Roman"/>
                <w:sz w:val="20"/>
                <w:szCs w:val="20"/>
              </w:rPr>
              <w:t>d</w:t>
            </w:r>
            <w:r>
              <w:rPr>
                <w:rFonts w:ascii="Times New Roman" w:hAnsi="Times New Roman"/>
                <w:sz w:val="20"/>
                <w:szCs w:val="20"/>
              </w:rPr>
              <w:t>=100, 125  – 8,00 п.м.</w:t>
            </w:r>
          </w:p>
          <w:p w14:paraId="4CEE5343" w14:textId="77777777" w:rsidR="00246370" w:rsidRDefault="00246370" w:rsidP="00E505F9">
            <w:pPr>
              <w:widowControl w:val="0"/>
              <w:spacing w:after="0" w:line="240" w:lineRule="auto"/>
              <w:ind w:right="33"/>
              <w:rPr>
                <w:rFonts w:ascii="Times New Roman" w:hAnsi="Times New Roman"/>
                <w:sz w:val="20"/>
                <w:szCs w:val="20"/>
              </w:rPr>
            </w:pPr>
            <w:r w:rsidRPr="004F565A">
              <w:rPr>
                <w:rFonts w:ascii="Times New Roman" w:hAnsi="Times New Roman"/>
                <w:sz w:val="20"/>
                <w:szCs w:val="20"/>
              </w:rPr>
              <w:t>d</w:t>
            </w:r>
            <w:r>
              <w:rPr>
                <w:rFonts w:ascii="Times New Roman" w:hAnsi="Times New Roman"/>
                <w:sz w:val="20"/>
                <w:szCs w:val="20"/>
              </w:rPr>
              <w:t>=100, 125  – 8,00 п.м.</w:t>
            </w:r>
          </w:p>
          <w:p w14:paraId="6DFD0781" w14:textId="77777777" w:rsidR="00246370" w:rsidRDefault="00246370" w:rsidP="00E505F9">
            <w:pPr>
              <w:widowControl w:val="0"/>
              <w:spacing w:after="0" w:line="240" w:lineRule="auto"/>
              <w:ind w:right="33"/>
              <w:rPr>
                <w:rFonts w:ascii="Times New Roman" w:hAnsi="Times New Roman"/>
                <w:sz w:val="20"/>
                <w:szCs w:val="20"/>
              </w:rPr>
            </w:pPr>
            <w:r w:rsidRPr="004F565A">
              <w:rPr>
                <w:rFonts w:ascii="Times New Roman" w:hAnsi="Times New Roman"/>
                <w:sz w:val="20"/>
                <w:szCs w:val="20"/>
              </w:rPr>
              <w:t>d</w:t>
            </w:r>
            <w:r>
              <w:rPr>
                <w:rFonts w:ascii="Times New Roman" w:hAnsi="Times New Roman"/>
                <w:sz w:val="20"/>
                <w:szCs w:val="20"/>
              </w:rPr>
              <w:t>=100, 125  – 8,00 п.м.</w:t>
            </w:r>
          </w:p>
          <w:p w14:paraId="1F15DBB9" w14:textId="77777777" w:rsidR="00246370" w:rsidRDefault="00246370" w:rsidP="00E505F9">
            <w:pPr>
              <w:widowControl w:val="0"/>
              <w:spacing w:after="0" w:line="240" w:lineRule="auto"/>
              <w:ind w:right="33"/>
              <w:rPr>
                <w:rFonts w:ascii="Times New Roman" w:hAnsi="Times New Roman"/>
                <w:sz w:val="20"/>
                <w:szCs w:val="20"/>
              </w:rPr>
            </w:pPr>
            <w:r w:rsidRPr="004F565A">
              <w:rPr>
                <w:rFonts w:ascii="Times New Roman" w:hAnsi="Times New Roman"/>
                <w:sz w:val="20"/>
                <w:szCs w:val="20"/>
              </w:rPr>
              <w:t>d</w:t>
            </w:r>
            <w:r>
              <w:rPr>
                <w:rFonts w:ascii="Times New Roman" w:hAnsi="Times New Roman"/>
                <w:sz w:val="20"/>
                <w:szCs w:val="20"/>
              </w:rPr>
              <w:t>=100, 125  – 8,00 п.м.</w:t>
            </w:r>
          </w:p>
          <w:p w14:paraId="249B056D" w14:textId="77777777" w:rsidR="00246370" w:rsidRDefault="00246370" w:rsidP="00E505F9">
            <w:pPr>
              <w:widowControl w:val="0"/>
              <w:spacing w:after="0" w:line="240" w:lineRule="auto"/>
              <w:ind w:right="33"/>
              <w:rPr>
                <w:rFonts w:ascii="Times New Roman" w:hAnsi="Times New Roman"/>
                <w:sz w:val="20"/>
                <w:szCs w:val="20"/>
              </w:rPr>
            </w:pPr>
            <w:r w:rsidRPr="004F565A">
              <w:rPr>
                <w:rFonts w:ascii="Times New Roman" w:hAnsi="Times New Roman"/>
                <w:sz w:val="20"/>
                <w:szCs w:val="20"/>
              </w:rPr>
              <w:t>d</w:t>
            </w:r>
            <w:r>
              <w:rPr>
                <w:rFonts w:ascii="Times New Roman" w:hAnsi="Times New Roman"/>
                <w:sz w:val="20"/>
                <w:szCs w:val="20"/>
              </w:rPr>
              <w:t>=100, 125  – 8,00 п.м.</w:t>
            </w:r>
          </w:p>
          <w:p w14:paraId="6A2BE96E" w14:textId="77777777" w:rsidR="00246370" w:rsidRPr="00CB7252" w:rsidRDefault="00246370" w:rsidP="00E505F9">
            <w:pPr>
              <w:widowControl w:val="0"/>
              <w:spacing w:after="0" w:line="240" w:lineRule="auto"/>
              <w:ind w:right="33"/>
              <w:rPr>
                <w:rFonts w:ascii="Times New Roman" w:hAnsi="Times New Roman"/>
                <w:sz w:val="20"/>
                <w:szCs w:val="20"/>
              </w:rPr>
            </w:pPr>
            <w:r w:rsidRPr="004F565A">
              <w:rPr>
                <w:rFonts w:ascii="Times New Roman" w:hAnsi="Times New Roman"/>
                <w:sz w:val="20"/>
                <w:szCs w:val="20"/>
              </w:rPr>
              <w:t>d</w:t>
            </w:r>
            <w:r>
              <w:rPr>
                <w:rFonts w:ascii="Times New Roman" w:hAnsi="Times New Roman"/>
                <w:sz w:val="20"/>
                <w:szCs w:val="20"/>
              </w:rPr>
              <w:t>=100, 125  – 8,00 п.м.</w:t>
            </w:r>
          </w:p>
        </w:tc>
        <w:tc>
          <w:tcPr>
            <w:tcW w:w="1842" w:type="dxa"/>
            <w:tcBorders>
              <w:top w:val="single" w:sz="4" w:space="0" w:color="auto"/>
              <w:left w:val="single" w:sz="4" w:space="0" w:color="auto"/>
              <w:bottom w:val="single" w:sz="4" w:space="0" w:color="auto"/>
              <w:right w:val="single" w:sz="4" w:space="0" w:color="auto"/>
            </w:tcBorders>
          </w:tcPr>
          <w:p w14:paraId="31A72210" w14:textId="77777777" w:rsidR="00246370" w:rsidRPr="00CB7252" w:rsidRDefault="00246370" w:rsidP="00E505F9">
            <w:pPr>
              <w:widowControl w:val="0"/>
              <w:spacing w:after="0" w:line="240" w:lineRule="auto"/>
              <w:rPr>
                <w:rFonts w:ascii="Times New Roman" w:hAnsi="Times New Roman"/>
                <w:sz w:val="20"/>
                <w:szCs w:val="20"/>
              </w:rPr>
            </w:pPr>
          </w:p>
        </w:tc>
      </w:tr>
      <w:tr w:rsidR="00246370" w:rsidRPr="00CB7252" w14:paraId="3D1DEFB0" w14:textId="77777777" w:rsidTr="00E505F9">
        <w:trPr>
          <w:jc w:val="center"/>
        </w:trPr>
        <w:tc>
          <w:tcPr>
            <w:tcW w:w="3539" w:type="dxa"/>
            <w:tcBorders>
              <w:top w:val="single" w:sz="4" w:space="0" w:color="auto"/>
              <w:left w:val="single" w:sz="4" w:space="0" w:color="auto"/>
              <w:bottom w:val="single" w:sz="4" w:space="0" w:color="auto"/>
              <w:right w:val="single" w:sz="4" w:space="0" w:color="auto"/>
            </w:tcBorders>
          </w:tcPr>
          <w:p w14:paraId="712C8F89" w14:textId="77777777" w:rsidR="00246370" w:rsidRDefault="00246370" w:rsidP="00E505F9">
            <w:pPr>
              <w:widowControl w:val="0"/>
              <w:spacing w:after="0" w:line="240" w:lineRule="auto"/>
              <w:rPr>
                <w:rFonts w:ascii="Times New Roman" w:hAnsi="Times New Roman"/>
                <w:b/>
                <w:sz w:val="20"/>
                <w:szCs w:val="20"/>
              </w:rPr>
            </w:pPr>
            <w:r>
              <w:rPr>
                <w:rFonts w:ascii="Times New Roman" w:hAnsi="Times New Roman"/>
                <w:b/>
                <w:sz w:val="20"/>
                <w:szCs w:val="20"/>
              </w:rPr>
              <w:t>Система теплоснабжения</w:t>
            </w:r>
          </w:p>
        </w:tc>
        <w:tc>
          <w:tcPr>
            <w:tcW w:w="4253" w:type="dxa"/>
            <w:tcBorders>
              <w:top w:val="single" w:sz="4" w:space="0" w:color="auto"/>
              <w:left w:val="single" w:sz="4" w:space="0" w:color="auto"/>
              <w:bottom w:val="single" w:sz="4" w:space="0" w:color="auto"/>
              <w:right w:val="single" w:sz="4" w:space="0" w:color="auto"/>
            </w:tcBorders>
          </w:tcPr>
          <w:p w14:paraId="558B73ED" w14:textId="77777777" w:rsidR="00246370" w:rsidRPr="00CB7252" w:rsidRDefault="00246370" w:rsidP="00E505F9">
            <w:pPr>
              <w:widowControl w:val="0"/>
              <w:spacing w:after="0" w:line="240" w:lineRule="auto"/>
              <w:ind w:right="33"/>
              <w:rPr>
                <w:rFonts w:ascii="Times New Roman" w:hAnsi="Times New Roman"/>
                <w:sz w:val="20"/>
                <w:szCs w:val="20"/>
              </w:rPr>
            </w:pPr>
            <w:r w:rsidRPr="00CB7252">
              <w:rPr>
                <w:rFonts w:ascii="Times New Roman" w:hAnsi="Times New Roman"/>
                <w:sz w:val="20"/>
                <w:szCs w:val="20"/>
              </w:rPr>
              <w:t xml:space="preserve">Диаметр и протяженность </w:t>
            </w:r>
            <w:r>
              <w:rPr>
                <w:rFonts w:ascii="Times New Roman" w:hAnsi="Times New Roman"/>
                <w:sz w:val="20"/>
                <w:szCs w:val="20"/>
              </w:rPr>
              <w:t>– 412,00 п.м., в т.ч.:</w:t>
            </w:r>
          </w:p>
          <w:p w14:paraId="61EB405C" w14:textId="77777777" w:rsidR="00246370" w:rsidRDefault="00246370" w:rsidP="00E505F9">
            <w:pPr>
              <w:widowControl w:val="0"/>
              <w:spacing w:after="0" w:line="240" w:lineRule="auto"/>
              <w:ind w:right="33"/>
              <w:rPr>
                <w:rFonts w:ascii="Times New Roman" w:hAnsi="Times New Roman"/>
                <w:sz w:val="20"/>
                <w:szCs w:val="20"/>
              </w:rPr>
            </w:pPr>
            <w:r>
              <w:rPr>
                <w:rFonts w:ascii="Times New Roman" w:hAnsi="Times New Roman"/>
                <w:sz w:val="20"/>
                <w:szCs w:val="20"/>
              </w:rPr>
              <w:t>Бесканально 2</w:t>
            </w:r>
            <w:r w:rsidRPr="004F565A">
              <w:rPr>
                <w:rFonts w:ascii="Times New Roman" w:hAnsi="Times New Roman"/>
                <w:sz w:val="20"/>
                <w:szCs w:val="20"/>
              </w:rPr>
              <w:t>d</w:t>
            </w:r>
            <w:r>
              <w:rPr>
                <w:rFonts w:ascii="Times New Roman" w:hAnsi="Times New Roman"/>
                <w:sz w:val="20"/>
                <w:szCs w:val="20"/>
              </w:rPr>
              <w:t>=630 х 10/800 ППУ ПЭ – 301,90 п.м.</w:t>
            </w:r>
          </w:p>
          <w:p w14:paraId="1910ED87" w14:textId="77777777" w:rsidR="00246370" w:rsidRDefault="00246370" w:rsidP="00E505F9">
            <w:pPr>
              <w:widowControl w:val="0"/>
              <w:spacing w:after="0" w:line="240" w:lineRule="auto"/>
              <w:ind w:right="33"/>
              <w:rPr>
                <w:rFonts w:ascii="Times New Roman" w:hAnsi="Times New Roman"/>
                <w:sz w:val="20"/>
                <w:szCs w:val="20"/>
              </w:rPr>
            </w:pPr>
            <w:r>
              <w:rPr>
                <w:rFonts w:ascii="Times New Roman" w:hAnsi="Times New Roman"/>
                <w:sz w:val="20"/>
                <w:szCs w:val="20"/>
              </w:rPr>
              <w:t>В ж.б. канале 2</w:t>
            </w:r>
            <w:r w:rsidRPr="004F565A">
              <w:rPr>
                <w:rFonts w:ascii="Times New Roman" w:hAnsi="Times New Roman"/>
                <w:sz w:val="20"/>
                <w:szCs w:val="20"/>
              </w:rPr>
              <w:t>d</w:t>
            </w:r>
            <w:r>
              <w:rPr>
                <w:rFonts w:ascii="Times New Roman" w:hAnsi="Times New Roman"/>
                <w:sz w:val="20"/>
                <w:szCs w:val="20"/>
              </w:rPr>
              <w:t>=219/315 ППУ ПЭ – 110,20 п.м.</w:t>
            </w:r>
          </w:p>
          <w:p w14:paraId="3975214B" w14:textId="77777777" w:rsidR="00246370" w:rsidRDefault="00246370" w:rsidP="00E505F9">
            <w:pPr>
              <w:widowControl w:val="0"/>
              <w:spacing w:after="0" w:line="240" w:lineRule="auto"/>
              <w:ind w:right="33"/>
              <w:rPr>
                <w:rFonts w:ascii="Times New Roman" w:hAnsi="Times New Roman"/>
                <w:sz w:val="20"/>
                <w:szCs w:val="20"/>
              </w:rPr>
            </w:pPr>
            <w:r>
              <w:rPr>
                <w:rFonts w:ascii="Times New Roman" w:hAnsi="Times New Roman"/>
                <w:sz w:val="20"/>
                <w:szCs w:val="20"/>
              </w:rPr>
              <w:t xml:space="preserve">Водовыпуск из теплосети </w:t>
            </w:r>
            <w:r w:rsidRPr="004F565A">
              <w:rPr>
                <w:rFonts w:ascii="Times New Roman" w:hAnsi="Times New Roman"/>
                <w:sz w:val="20"/>
                <w:szCs w:val="20"/>
              </w:rPr>
              <w:t>d</w:t>
            </w:r>
            <w:r>
              <w:rPr>
                <w:rFonts w:ascii="Times New Roman" w:hAnsi="Times New Roman"/>
                <w:sz w:val="20"/>
                <w:szCs w:val="20"/>
              </w:rPr>
              <w:t>=400 ж/б – 20,00 п.м.</w:t>
            </w:r>
          </w:p>
        </w:tc>
        <w:tc>
          <w:tcPr>
            <w:tcW w:w="1842" w:type="dxa"/>
            <w:tcBorders>
              <w:top w:val="single" w:sz="4" w:space="0" w:color="auto"/>
              <w:left w:val="single" w:sz="4" w:space="0" w:color="auto"/>
              <w:bottom w:val="single" w:sz="4" w:space="0" w:color="auto"/>
              <w:right w:val="single" w:sz="4" w:space="0" w:color="auto"/>
            </w:tcBorders>
          </w:tcPr>
          <w:p w14:paraId="5D8B1E80" w14:textId="77777777" w:rsidR="00246370" w:rsidRPr="00CB7252" w:rsidRDefault="00246370" w:rsidP="00E505F9">
            <w:pPr>
              <w:widowControl w:val="0"/>
              <w:spacing w:after="0" w:line="240" w:lineRule="auto"/>
              <w:rPr>
                <w:rFonts w:ascii="Times New Roman" w:hAnsi="Times New Roman"/>
                <w:sz w:val="20"/>
                <w:szCs w:val="20"/>
              </w:rPr>
            </w:pPr>
          </w:p>
        </w:tc>
      </w:tr>
      <w:tr w:rsidR="00246370" w:rsidRPr="00CB7252" w14:paraId="2658095E" w14:textId="77777777" w:rsidTr="00E505F9">
        <w:trPr>
          <w:jc w:val="center"/>
        </w:trPr>
        <w:tc>
          <w:tcPr>
            <w:tcW w:w="3539" w:type="dxa"/>
            <w:tcBorders>
              <w:top w:val="single" w:sz="4" w:space="0" w:color="auto"/>
              <w:left w:val="single" w:sz="4" w:space="0" w:color="auto"/>
              <w:bottom w:val="single" w:sz="4" w:space="0" w:color="auto"/>
              <w:right w:val="single" w:sz="4" w:space="0" w:color="auto"/>
            </w:tcBorders>
          </w:tcPr>
          <w:p w14:paraId="40810EF3" w14:textId="77777777" w:rsidR="00246370" w:rsidRDefault="00246370" w:rsidP="00E505F9">
            <w:pPr>
              <w:widowControl w:val="0"/>
              <w:spacing w:after="0" w:line="240" w:lineRule="auto"/>
              <w:rPr>
                <w:rFonts w:ascii="Times New Roman" w:hAnsi="Times New Roman"/>
                <w:b/>
                <w:sz w:val="20"/>
                <w:szCs w:val="20"/>
              </w:rPr>
            </w:pPr>
            <w:r>
              <w:rPr>
                <w:rFonts w:ascii="Times New Roman" w:hAnsi="Times New Roman"/>
                <w:b/>
                <w:sz w:val="20"/>
                <w:szCs w:val="20"/>
              </w:rPr>
              <w:t>Кабельная линия</w:t>
            </w:r>
          </w:p>
        </w:tc>
        <w:tc>
          <w:tcPr>
            <w:tcW w:w="4253" w:type="dxa"/>
            <w:tcBorders>
              <w:top w:val="single" w:sz="4" w:space="0" w:color="auto"/>
              <w:left w:val="single" w:sz="4" w:space="0" w:color="auto"/>
              <w:bottom w:val="single" w:sz="4" w:space="0" w:color="auto"/>
              <w:right w:val="single" w:sz="4" w:space="0" w:color="auto"/>
            </w:tcBorders>
          </w:tcPr>
          <w:p w14:paraId="32275C37" w14:textId="77777777" w:rsidR="00246370" w:rsidRPr="00CB7252" w:rsidRDefault="00246370" w:rsidP="00E505F9">
            <w:pPr>
              <w:widowControl w:val="0"/>
              <w:spacing w:after="0" w:line="240" w:lineRule="auto"/>
              <w:ind w:right="33"/>
              <w:rPr>
                <w:rFonts w:ascii="Times New Roman" w:hAnsi="Times New Roman"/>
                <w:sz w:val="20"/>
                <w:szCs w:val="20"/>
              </w:rPr>
            </w:pPr>
            <w:r>
              <w:rPr>
                <w:rFonts w:ascii="Times New Roman" w:hAnsi="Times New Roman"/>
                <w:sz w:val="20"/>
                <w:szCs w:val="20"/>
              </w:rPr>
              <w:t>Протяженность – 30,00 п.м.</w:t>
            </w:r>
          </w:p>
        </w:tc>
        <w:tc>
          <w:tcPr>
            <w:tcW w:w="1842" w:type="dxa"/>
            <w:tcBorders>
              <w:top w:val="single" w:sz="4" w:space="0" w:color="auto"/>
              <w:left w:val="single" w:sz="4" w:space="0" w:color="auto"/>
              <w:bottom w:val="single" w:sz="4" w:space="0" w:color="auto"/>
              <w:right w:val="single" w:sz="4" w:space="0" w:color="auto"/>
            </w:tcBorders>
          </w:tcPr>
          <w:p w14:paraId="2B097EF3" w14:textId="77777777" w:rsidR="00246370" w:rsidRPr="00CB7252" w:rsidRDefault="00246370" w:rsidP="00E505F9">
            <w:pPr>
              <w:widowControl w:val="0"/>
              <w:spacing w:after="0" w:line="240" w:lineRule="auto"/>
              <w:rPr>
                <w:rFonts w:ascii="Times New Roman" w:hAnsi="Times New Roman"/>
                <w:sz w:val="20"/>
                <w:szCs w:val="20"/>
              </w:rPr>
            </w:pPr>
          </w:p>
        </w:tc>
      </w:tr>
      <w:tr w:rsidR="00246370" w:rsidRPr="00CB7252" w14:paraId="3ABE3980" w14:textId="77777777" w:rsidTr="00E505F9">
        <w:trPr>
          <w:jc w:val="center"/>
        </w:trPr>
        <w:tc>
          <w:tcPr>
            <w:tcW w:w="3539" w:type="dxa"/>
            <w:tcBorders>
              <w:top w:val="single" w:sz="4" w:space="0" w:color="auto"/>
              <w:left w:val="single" w:sz="4" w:space="0" w:color="auto"/>
              <w:bottom w:val="single" w:sz="4" w:space="0" w:color="auto"/>
              <w:right w:val="single" w:sz="4" w:space="0" w:color="auto"/>
            </w:tcBorders>
          </w:tcPr>
          <w:p w14:paraId="1A6C33DE" w14:textId="77777777" w:rsidR="00246370" w:rsidRDefault="00246370" w:rsidP="00E505F9">
            <w:pPr>
              <w:widowControl w:val="0"/>
              <w:spacing w:after="0" w:line="240" w:lineRule="auto"/>
              <w:rPr>
                <w:rFonts w:ascii="Times New Roman" w:hAnsi="Times New Roman"/>
                <w:b/>
                <w:sz w:val="20"/>
                <w:szCs w:val="20"/>
              </w:rPr>
            </w:pPr>
            <w:r>
              <w:rPr>
                <w:rFonts w:ascii="Times New Roman" w:hAnsi="Times New Roman"/>
                <w:b/>
                <w:sz w:val="20"/>
                <w:szCs w:val="20"/>
              </w:rPr>
              <w:t>Телефонная канализация</w:t>
            </w:r>
          </w:p>
        </w:tc>
        <w:tc>
          <w:tcPr>
            <w:tcW w:w="4253" w:type="dxa"/>
            <w:tcBorders>
              <w:top w:val="single" w:sz="4" w:space="0" w:color="auto"/>
              <w:left w:val="single" w:sz="4" w:space="0" w:color="auto"/>
              <w:bottom w:val="single" w:sz="4" w:space="0" w:color="auto"/>
              <w:right w:val="single" w:sz="4" w:space="0" w:color="auto"/>
            </w:tcBorders>
          </w:tcPr>
          <w:p w14:paraId="440E8186" w14:textId="77777777" w:rsidR="00246370" w:rsidRPr="00CB7252" w:rsidRDefault="00246370" w:rsidP="00E505F9">
            <w:pPr>
              <w:widowControl w:val="0"/>
              <w:spacing w:after="0" w:line="240" w:lineRule="auto"/>
              <w:ind w:right="33"/>
              <w:rPr>
                <w:rFonts w:ascii="Times New Roman" w:hAnsi="Times New Roman"/>
                <w:sz w:val="20"/>
                <w:szCs w:val="20"/>
              </w:rPr>
            </w:pPr>
            <w:r>
              <w:rPr>
                <w:rFonts w:ascii="Times New Roman" w:hAnsi="Times New Roman"/>
                <w:sz w:val="20"/>
                <w:szCs w:val="20"/>
              </w:rPr>
              <w:t>Протяженность – 68,00 п.м.</w:t>
            </w:r>
          </w:p>
        </w:tc>
        <w:tc>
          <w:tcPr>
            <w:tcW w:w="1842" w:type="dxa"/>
            <w:tcBorders>
              <w:top w:val="single" w:sz="4" w:space="0" w:color="auto"/>
              <w:left w:val="single" w:sz="4" w:space="0" w:color="auto"/>
              <w:bottom w:val="single" w:sz="4" w:space="0" w:color="auto"/>
              <w:right w:val="single" w:sz="4" w:space="0" w:color="auto"/>
            </w:tcBorders>
          </w:tcPr>
          <w:p w14:paraId="7B8BBC28" w14:textId="77777777" w:rsidR="00246370" w:rsidRPr="00CB7252" w:rsidRDefault="00246370" w:rsidP="00E505F9">
            <w:pPr>
              <w:widowControl w:val="0"/>
              <w:spacing w:after="0" w:line="240" w:lineRule="auto"/>
              <w:rPr>
                <w:rFonts w:ascii="Times New Roman" w:hAnsi="Times New Roman"/>
                <w:sz w:val="20"/>
                <w:szCs w:val="20"/>
              </w:rPr>
            </w:pPr>
          </w:p>
        </w:tc>
      </w:tr>
      <w:tr w:rsidR="00246370" w:rsidRPr="00CB7252" w14:paraId="0A0BC785" w14:textId="77777777" w:rsidTr="00E505F9">
        <w:trPr>
          <w:jc w:val="center"/>
        </w:trPr>
        <w:tc>
          <w:tcPr>
            <w:tcW w:w="3539" w:type="dxa"/>
            <w:tcBorders>
              <w:top w:val="single" w:sz="4" w:space="0" w:color="auto"/>
              <w:left w:val="single" w:sz="4" w:space="0" w:color="auto"/>
              <w:bottom w:val="single" w:sz="4" w:space="0" w:color="auto"/>
              <w:right w:val="single" w:sz="4" w:space="0" w:color="auto"/>
            </w:tcBorders>
          </w:tcPr>
          <w:p w14:paraId="2EB0BDCA" w14:textId="77777777" w:rsidR="00246370" w:rsidRDefault="00246370" w:rsidP="00E505F9">
            <w:pPr>
              <w:widowControl w:val="0"/>
              <w:spacing w:after="0" w:line="240" w:lineRule="auto"/>
              <w:rPr>
                <w:rFonts w:ascii="Times New Roman" w:hAnsi="Times New Roman"/>
                <w:b/>
                <w:sz w:val="20"/>
                <w:szCs w:val="20"/>
              </w:rPr>
            </w:pPr>
            <w:r>
              <w:rPr>
                <w:rFonts w:ascii="Times New Roman" w:hAnsi="Times New Roman"/>
                <w:b/>
                <w:sz w:val="20"/>
                <w:szCs w:val="20"/>
              </w:rPr>
              <w:t>Кабельная трасса наружного освещения</w:t>
            </w:r>
          </w:p>
        </w:tc>
        <w:tc>
          <w:tcPr>
            <w:tcW w:w="4253" w:type="dxa"/>
            <w:tcBorders>
              <w:top w:val="single" w:sz="4" w:space="0" w:color="auto"/>
              <w:left w:val="single" w:sz="4" w:space="0" w:color="auto"/>
              <w:bottom w:val="single" w:sz="4" w:space="0" w:color="auto"/>
              <w:right w:val="single" w:sz="4" w:space="0" w:color="auto"/>
            </w:tcBorders>
          </w:tcPr>
          <w:p w14:paraId="4D6DC380" w14:textId="77777777" w:rsidR="00246370" w:rsidRPr="00CB7252" w:rsidRDefault="00246370" w:rsidP="00E505F9">
            <w:pPr>
              <w:widowControl w:val="0"/>
              <w:spacing w:after="0" w:line="240" w:lineRule="auto"/>
              <w:ind w:right="33"/>
              <w:rPr>
                <w:rFonts w:ascii="Times New Roman" w:hAnsi="Times New Roman"/>
                <w:sz w:val="20"/>
                <w:szCs w:val="20"/>
              </w:rPr>
            </w:pPr>
            <w:r>
              <w:rPr>
                <w:rFonts w:ascii="Times New Roman" w:hAnsi="Times New Roman"/>
                <w:sz w:val="20"/>
                <w:szCs w:val="20"/>
              </w:rPr>
              <w:t>Протяженность – 887,00 п.м.</w:t>
            </w:r>
          </w:p>
        </w:tc>
        <w:tc>
          <w:tcPr>
            <w:tcW w:w="1842" w:type="dxa"/>
            <w:tcBorders>
              <w:top w:val="single" w:sz="4" w:space="0" w:color="auto"/>
              <w:left w:val="single" w:sz="4" w:space="0" w:color="auto"/>
              <w:bottom w:val="single" w:sz="4" w:space="0" w:color="auto"/>
              <w:right w:val="single" w:sz="4" w:space="0" w:color="auto"/>
            </w:tcBorders>
          </w:tcPr>
          <w:p w14:paraId="06F1EC88" w14:textId="77777777" w:rsidR="00246370" w:rsidRPr="00CB7252" w:rsidRDefault="00246370" w:rsidP="00E505F9">
            <w:pPr>
              <w:widowControl w:val="0"/>
              <w:spacing w:after="0" w:line="240" w:lineRule="auto"/>
              <w:rPr>
                <w:rFonts w:ascii="Times New Roman" w:hAnsi="Times New Roman"/>
                <w:sz w:val="20"/>
                <w:szCs w:val="20"/>
              </w:rPr>
            </w:pPr>
          </w:p>
        </w:tc>
      </w:tr>
      <w:tr w:rsidR="00246370" w:rsidRPr="00CB7252" w14:paraId="5B176F23" w14:textId="77777777" w:rsidTr="00E505F9">
        <w:trPr>
          <w:jc w:val="center"/>
        </w:trPr>
        <w:tc>
          <w:tcPr>
            <w:tcW w:w="3539" w:type="dxa"/>
            <w:tcBorders>
              <w:top w:val="single" w:sz="4" w:space="0" w:color="auto"/>
              <w:left w:val="single" w:sz="4" w:space="0" w:color="auto"/>
              <w:bottom w:val="single" w:sz="4" w:space="0" w:color="auto"/>
              <w:right w:val="single" w:sz="4" w:space="0" w:color="auto"/>
            </w:tcBorders>
          </w:tcPr>
          <w:p w14:paraId="00F1EFF1" w14:textId="77777777" w:rsidR="00246370" w:rsidRPr="00CB7252" w:rsidRDefault="00246370" w:rsidP="00E505F9">
            <w:pPr>
              <w:widowControl w:val="0"/>
              <w:spacing w:after="0" w:line="240" w:lineRule="auto"/>
              <w:rPr>
                <w:rFonts w:ascii="Times New Roman" w:hAnsi="Times New Roman"/>
                <w:b/>
                <w:sz w:val="20"/>
                <w:szCs w:val="20"/>
              </w:rPr>
            </w:pPr>
            <w:r>
              <w:rPr>
                <w:rFonts w:ascii="Times New Roman" w:hAnsi="Times New Roman"/>
                <w:b/>
                <w:sz w:val="20"/>
                <w:szCs w:val="20"/>
              </w:rPr>
              <w:t xml:space="preserve">Индивидуальный </w:t>
            </w:r>
            <w:r w:rsidRPr="00CB7252">
              <w:rPr>
                <w:rFonts w:ascii="Times New Roman" w:hAnsi="Times New Roman"/>
                <w:b/>
                <w:sz w:val="20"/>
                <w:szCs w:val="20"/>
              </w:rPr>
              <w:t xml:space="preserve"> тепловой пункт</w:t>
            </w:r>
          </w:p>
        </w:tc>
        <w:tc>
          <w:tcPr>
            <w:tcW w:w="4253" w:type="dxa"/>
            <w:tcBorders>
              <w:top w:val="single" w:sz="4" w:space="0" w:color="auto"/>
              <w:left w:val="single" w:sz="4" w:space="0" w:color="auto"/>
              <w:bottom w:val="single" w:sz="4" w:space="0" w:color="auto"/>
              <w:right w:val="single" w:sz="4" w:space="0" w:color="auto"/>
            </w:tcBorders>
          </w:tcPr>
          <w:p w14:paraId="5C8EB3FC" w14:textId="77777777" w:rsidR="00246370" w:rsidRDefault="00246370" w:rsidP="00E505F9">
            <w:pPr>
              <w:widowControl w:val="0"/>
              <w:spacing w:after="0" w:line="240" w:lineRule="auto"/>
              <w:ind w:right="33"/>
              <w:rPr>
                <w:rFonts w:ascii="Times New Roman" w:hAnsi="Times New Roman"/>
                <w:sz w:val="20"/>
                <w:szCs w:val="20"/>
              </w:rPr>
            </w:pPr>
            <w:r>
              <w:rPr>
                <w:rFonts w:ascii="Times New Roman" w:hAnsi="Times New Roman"/>
                <w:sz w:val="20"/>
                <w:szCs w:val="20"/>
              </w:rPr>
              <w:t>ИТП-1 -8,733 Гкал/час</w:t>
            </w:r>
          </w:p>
          <w:p w14:paraId="699BB6AB" w14:textId="77777777" w:rsidR="00246370" w:rsidRPr="00CB7252" w:rsidRDefault="00246370" w:rsidP="00E505F9">
            <w:pPr>
              <w:widowControl w:val="0"/>
              <w:spacing w:after="0" w:line="240" w:lineRule="auto"/>
              <w:ind w:right="33"/>
              <w:rPr>
                <w:rFonts w:ascii="Times New Roman" w:hAnsi="Times New Roman"/>
                <w:sz w:val="20"/>
                <w:szCs w:val="20"/>
              </w:rPr>
            </w:pPr>
            <w:r>
              <w:rPr>
                <w:rFonts w:ascii="Times New Roman" w:hAnsi="Times New Roman"/>
                <w:sz w:val="20"/>
                <w:szCs w:val="20"/>
              </w:rPr>
              <w:t>ИТП-2 – 7,993 Гкал/час</w:t>
            </w:r>
          </w:p>
        </w:tc>
        <w:tc>
          <w:tcPr>
            <w:tcW w:w="1842" w:type="dxa"/>
            <w:tcBorders>
              <w:top w:val="single" w:sz="4" w:space="0" w:color="auto"/>
              <w:left w:val="single" w:sz="4" w:space="0" w:color="auto"/>
              <w:bottom w:val="single" w:sz="4" w:space="0" w:color="auto"/>
              <w:right w:val="single" w:sz="4" w:space="0" w:color="auto"/>
            </w:tcBorders>
          </w:tcPr>
          <w:p w14:paraId="15BBA78C" w14:textId="77777777" w:rsidR="00246370" w:rsidRPr="00CB7252" w:rsidRDefault="00246370" w:rsidP="00E505F9">
            <w:pPr>
              <w:widowControl w:val="0"/>
              <w:spacing w:after="0" w:line="240" w:lineRule="auto"/>
              <w:rPr>
                <w:rFonts w:ascii="Times New Roman" w:hAnsi="Times New Roman"/>
                <w:b/>
                <w:sz w:val="20"/>
                <w:szCs w:val="20"/>
              </w:rPr>
            </w:pPr>
          </w:p>
        </w:tc>
      </w:tr>
      <w:tr w:rsidR="00246370" w:rsidRPr="00CB7252" w14:paraId="51EAA849" w14:textId="77777777" w:rsidTr="00E505F9">
        <w:trPr>
          <w:jc w:val="center"/>
        </w:trPr>
        <w:tc>
          <w:tcPr>
            <w:tcW w:w="3539" w:type="dxa"/>
            <w:tcBorders>
              <w:top w:val="single" w:sz="4" w:space="0" w:color="auto"/>
              <w:left w:val="single" w:sz="4" w:space="0" w:color="auto"/>
              <w:bottom w:val="single" w:sz="4" w:space="0" w:color="auto"/>
              <w:right w:val="single" w:sz="4" w:space="0" w:color="auto"/>
            </w:tcBorders>
          </w:tcPr>
          <w:p w14:paraId="2D0F8448" w14:textId="77777777" w:rsidR="00246370" w:rsidRDefault="00246370" w:rsidP="00E505F9">
            <w:pPr>
              <w:widowControl w:val="0"/>
              <w:spacing w:after="0" w:line="240" w:lineRule="auto"/>
              <w:rPr>
                <w:rFonts w:ascii="Times New Roman" w:hAnsi="Times New Roman"/>
                <w:b/>
                <w:sz w:val="20"/>
                <w:szCs w:val="20"/>
              </w:rPr>
            </w:pPr>
            <w:r>
              <w:rPr>
                <w:rFonts w:ascii="Times New Roman" w:hAnsi="Times New Roman"/>
                <w:b/>
                <w:sz w:val="20"/>
                <w:szCs w:val="20"/>
              </w:rPr>
              <w:t>Блочная распределительная подстанция наружного освещения</w:t>
            </w:r>
          </w:p>
        </w:tc>
        <w:tc>
          <w:tcPr>
            <w:tcW w:w="4253" w:type="dxa"/>
            <w:tcBorders>
              <w:top w:val="single" w:sz="4" w:space="0" w:color="auto"/>
              <w:left w:val="single" w:sz="4" w:space="0" w:color="auto"/>
              <w:bottom w:val="single" w:sz="4" w:space="0" w:color="auto"/>
              <w:right w:val="single" w:sz="4" w:space="0" w:color="auto"/>
            </w:tcBorders>
          </w:tcPr>
          <w:p w14:paraId="47528D95" w14:textId="77777777" w:rsidR="00246370" w:rsidRDefault="00246370" w:rsidP="00E505F9">
            <w:pPr>
              <w:widowControl w:val="0"/>
              <w:spacing w:after="0" w:line="240" w:lineRule="auto"/>
              <w:ind w:right="33"/>
              <w:rPr>
                <w:rFonts w:ascii="Times New Roman" w:hAnsi="Times New Roman"/>
                <w:sz w:val="20"/>
                <w:szCs w:val="20"/>
              </w:rPr>
            </w:pPr>
            <w:r>
              <w:rPr>
                <w:rFonts w:ascii="Times New Roman" w:hAnsi="Times New Roman"/>
                <w:sz w:val="20"/>
                <w:szCs w:val="20"/>
              </w:rPr>
              <w:t>Кол-во – 1 комплект</w:t>
            </w:r>
          </w:p>
        </w:tc>
        <w:tc>
          <w:tcPr>
            <w:tcW w:w="1842" w:type="dxa"/>
            <w:tcBorders>
              <w:top w:val="single" w:sz="4" w:space="0" w:color="auto"/>
              <w:left w:val="single" w:sz="4" w:space="0" w:color="auto"/>
              <w:bottom w:val="single" w:sz="4" w:space="0" w:color="auto"/>
              <w:right w:val="single" w:sz="4" w:space="0" w:color="auto"/>
            </w:tcBorders>
          </w:tcPr>
          <w:p w14:paraId="450E5549" w14:textId="77777777" w:rsidR="00246370" w:rsidRPr="00CB7252" w:rsidRDefault="00246370" w:rsidP="00E505F9">
            <w:pPr>
              <w:widowControl w:val="0"/>
              <w:spacing w:after="0" w:line="240" w:lineRule="auto"/>
              <w:rPr>
                <w:rFonts w:ascii="Times New Roman" w:hAnsi="Times New Roman"/>
                <w:b/>
                <w:sz w:val="20"/>
                <w:szCs w:val="20"/>
              </w:rPr>
            </w:pPr>
          </w:p>
        </w:tc>
      </w:tr>
      <w:tr w:rsidR="00246370" w:rsidRPr="00CB7252" w14:paraId="1599BAAE" w14:textId="77777777" w:rsidTr="00E505F9">
        <w:trPr>
          <w:jc w:val="center"/>
        </w:trPr>
        <w:tc>
          <w:tcPr>
            <w:tcW w:w="3539" w:type="dxa"/>
            <w:tcBorders>
              <w:top w:val="single" w:sz="4" w:space="0" w:color="auto"/>
              <w:left w:val="single" w:sz="4" w:space="0" w:color="auto"/>
              <w:bottom w:val="single" w:sz="4" w:space="0" w:color="auto"/>
              <w:right w:val="single" w:sz="4" w:space="0" w:color="auto"/>
            </w:tcBorders>
          </w:tcPr>
          <w:p w14:paraId="3246DF66" w14:textId="77777777" w:rsidR="00246370" w:rsidRDefault="00246370" w:rsidP="00E505F9">
            <w:pPr>
              <w:widowControl w:val="0"/>
              <w:spacing w:after="0" w:line="240" w:lineRule="auto"/>
              <w:rPr>
                <w:rFonts w:ascii="Times New Roman" w:hAnsi="Times New Roman"/>
                <w:b/>
                <w:sz w:val="20"/>
                <w:szCs w:val="20"/>
              </w:rPr>
            </w:pPr>
            <w:r>
              <w:rPr>
                <w:rFonts w:ascii="Times New Roman" w:hAnsi="Times New Roman"/>
                <w:b/>
                <w:sz w:val="20"/>
                <w:szCs w:val="20"/>
              </w:rPr>
              <w:t>Опоры НО</w:t>
            </w:r>
          </w:p>
        </w:tc>
        <w:tc>
          <w:tcPr>
            <w:tcW w:w="4253" w:type="dxa"/>
            <w:tcBorders>
              <w:top w:val="single" w:sz="4" w:space="0" w:color="auto"/>
              <w:left w:val="single" w:sz="4" w:space="0" w:color="auto"/>
              <w:bottom w:val="single" w:sz="4" w:space="0" w:color="auto"/>
              <w:right w:val="single" w:sz="4" w:space="0" w:color="auto"/>
            </w:tcBorders>
          </w:tcPr>
          <w:p w14:paraId="63F50E97" w14:textId="77777777" w:rsidR="00246370" w:rsidRDefault="00246370" w:rsidP="00E505F9">
            <w:pPr>
              <w:widowControl w:val="0"/>
              <w:spacing w:after="0" w:line="240" w:lineRule="auto"/>
              <w:ind w:right="33"/>
              <w:rPr>
                <w:rFonts w:ascii="Times New Roman" w:hAnsi="Times New Roman"/>
                <w:sz w:val="20"/>
                <w:szCs w:val="20"/>
              </w:rPr>
            </w:pPr>
            <w:r>
              <w:rPr>
                <w:rFonts w:ascii="Times New Roman" w:hAnsi="Times New Roman"/>
                <w:sz w:val="20"/>
                <w:szCs w:val="20"/>
              </w:rPr>
              <w:t>Кол-во- 32 шт.</w:t>
            </w:r>
          </w:p>
        </w:tc>
        <w:tc>
          <w:tcPr>
            <w:tcW w:w="1842" w:type="dxa"/>
            <w:tcBorders>
              <w:top w:val="single" w:sz="4" w:space="0" w:color="auto"/>
              <w:left w:val="single" w:sz="4" w:space="0" w:color="auto"/>
              <w:bottom w:val="single" w:sz="4" w:space="0" w:color="auto"/>
              <w:right w:val="single" w:sz="4" w:space="0" w:color="auto"/>
            </w:tcBorders>
          </w:tcPr>
          <w:p w14:paraId="4B3D9C15" w14:textId="77777777" w:rsidR="00246370" w:rsidRPr="00CB7252" w:rsidRDefault="00246370" w:rsidP="00E505F9">
            <w:pPr>
              <w:widowControl w:val="0"/>
              <w:spacing w:after="0" w:line="240" w:lineRule="auto"/>
              <w:rPr>
                <w:rFonts w:ascii="Times New Roman" w:hAnsi="Times New Roman"/>
                <w:b/>
                <w:sz w:val="20"/>
                <w:szCs w:val="20"/>
              </w:rPr>
            </w:pPr>
          </w:p>
        </w:tc>
      </w:tr>
      <w:tr w:rsidR="00246370" w:rsidRPr="00CB7252" w14:paraId="43515BA6" w14:textId="77777777" w:rsidTr="00E505F9">
        <w:trPr>
          <w:jc w:val="center"/>
        </w:trPr>
        <w:tc>
          <w:tcPr>
            <w:tcW w:w="3539" w:type="dxa"/>
            <w:tcBorders>
              <w:top w:val="single" w:sz="4" w:space="0" w:color="auto"/>
              <w:left w:val="single" w:sz="4" w:space="0" w:color="auto"/>
              <w:bottom w:val="single" w:sz="4" w:space="0" w:color="auto"/>
              <w:right w:val="single" w:sz="4" w:space="0" w:color="auto"/>
            </w:tcBorders>
          </w:tcPr>
          <w:p w14:paraId="459B7203" w14:textId="77777777" w:rsidR="00246370" w:rsidRDefault="00246370" w:rsidP="00E505F9">
            <w:pPr>
              <w:widowControl w:val="0"/>
              <w:spacing w:after="0" w:line="240" w:lineRule="auto"/>
              <w:rPr>
                <w:rFonts w:ascii="Times New Roman" w:hAnsi="Times New Roman"/>
                <w:b/>
                <w:sz w:val="20"/>
                <w:szCs w:val="20"/>
              </w:rPr>
            </w:pPr>
            <w:r>
              <w:rPr>
                <w:rFonts w:ascii="Times New Roman" w:hAnsi="Times New Roman"/>
                <w:b/>
                <w:sz w:val="20"/>
                <w:szCs w:val="20"/>
              </w:rPr>
              <w:t>Трансформатор ТГА-10</w:t>
            </w:r>
          </w:p>
        </w:tc>
        <w:tc>
          <w:tcPr>
            <w:tcW w:w="4253" w:type="dxa"/>
            <w:tcBorders>
              <w:top w:val="single" w:sz="4" w:space="0" w:color="auto"/>
              <w:left w:val="single" w:sz="4" w:space="0" w:color="auto"/>
              <w:bottom w:val="single" w:sz="4" w:space="0" w:color="auto"/>
              <w:right w:val="single" w:sz="4" w:space="0" w:color="auto"/>
            </w:tcBorders>
          </w:tcPr>
          <w:p w14:paraId="7771BDE5" w14:textId="77777777" w:rsidR="00246370" w:rsidRDefault="00246370" w:rsidP="00E505F9">
            <w:pPr>
              <w:widowControl w:val="0"/>
              <w:spacing w:after="0" w:line="240" w:lineRule="auto"/>
              <w:ind w:right="33"/>
              <w:rPr>
                <w:rFonts w:ascii="Times New Roman" w:hAnsi="Times New Roman"/>
                <w:sz w:val="20"/>
                <w:szCs w:val="20"/>
              </w:rPr>
            </w:pPr>
            <w:r>
              <w:rPr>
                <w:rFonts w:ascii="Times New Roman" w:hAnsi="Times New Roman"/>
                <w:sz w:val="20"/>
                <w:szCs w:val="20"/>
              </w:rPr>
              <w:t>Кол-во-2 шт.</w:t>
            </w:r>
          </w:p>
        </w:tc>
        <w:tc>
          <w:tcPr>
            <w:tcW w:w="1842" w:type="dxa"/>
            <w:tcBorders>
              <w:top w:val="single" w:sz="4" w:space="0" w:color="auto"/>
              <w:left w:val="single" w:sz="4" w:space="0" w:color="auto"/>
              <w:bottom w:val="single" w:sz="4" w:space="0" w:color="auto"/>
              <w:right w:val="single" w:sz="4" w:space="0" w:color="auto"/>
            </w:tcBorders>
          </w:tcPr>
          <w:p w14:paraId="618EEE1B" w14:textId="77777777" w:rsidR="00246370" w:rsidRPr="00CB7252" w:rsidRDefault="00246370" w:rsidP="00E505F9">
            <w:pPr>
              <w:widowControl w:val="0"/>
              <w:spacing w:after="0" w:line="240" w:lineRule="auto"/>
              <w:rPr>
                <w:rFonts w:ascii="Times New Roman" w:hAnsi="Times New Roman"/>
                <w:sz w:val="20"/>
                <w:szCs w:val="20"/>
              </w:rPr>
            </w:pPr>
          </w:p>
        </w:tc>
      </w:tr>
      <w:tr w:rsidR="00246370" w:rsidRPr="00CB7252" w14:paraId="295FEB39" w14:textId="77777777" w:rsidTr="00E505F9">
        <w:trPr>
          <w:jc w:val="center"/>
        </w:trPr>
        <w:tc>
          <w:tcPr>
            <w:tcW w:w="3539" w:type="dxa"/>
            <w:tcBorders>
              <w:top w:val="single" w:sz="4" w:space="0" w:color="auto"/>
              <w:left w:val="single" w:sz="4" w:space="0" w:color="auto"/>
              <w:bottom w:val="single" w:sz="4" w:space="0" w:color="auto"/>
              <w:right w:val="single" w:sz="4" w:space="0" w:color="auto"/>
            </w:tcBorders>
          </w:tcPr>
          <w:p w14:paraId="2335C0FB" w14:textId="77777777" w:rsidR="00246370" w:rsidRDefault="00246370" w:rsidP="00E505F9">
            <w:pPr>
              <w:widowControl w:val="0"/>
              <w:spacing w:after="0" w:line="240" w:lineRule="auto"/>
              <w:rPr>
                <w:rFonts w:ascii="Times New Roman" w:hAnsi="Times New Roman"/>
                <w:b/>
                <w:sz w:val="20"/>
                <w:szCs w:val="20"/>
              </w:rPr>
            </w:pPr>
            <w:r>
              <w:rPr>
                <w:rFonts w:ascii="Times New Roman" w:hAnsi="Times New Roman"/>
                <w:b/>
                <w:sz w:val="20"/>
                <w:szCs w:val="20"/>
              </w:rPr>
              <w:t>Кабель МРМПЭ 2 х 1,2</w:t>
            </w:r>
          </w:p>
        </w:tc>
        <w:tc>
          <w:tcPr>
            <w:tcW w:w="4253" w:type="dxa"/>
            <w:tcBorders>
              <w:top w:val="single" w:sz="4" w:space="0" w:color="auto"/>
              <w:left w:val="single" w:sz="4" w:space="0" w:color="auto"/>
              <w:bottom w:val="single" w:sz="4" w:space="0" w:color="auto"/>
              <w:right w:val="single" w:sz="4" w:space="0" w:color="auto"/>
            </w:tcBorders>
          </w:tcPr>
          <w:p w14:paraId="60391035" w14:textId="77777777" w:rsidR="00246370" w:rsidRDefault="00246370" w:rsidP="00E505F9">
            <w:pPr>
              <w:widowControl w:val="0"/>
              <w:spacing w:after="0" w:line="240" w:lineRule="auto"/>
              <w:ind w:right="33"/>
              <w:rPr>
                <w:rFonts w:ascii="Times New Roman" w:hAnsi="Times New Roman"/>
                <w:sz w:val="20"/>
                <w:szCs w:val="20"/>
              </w:rPr>
            </w:pPr>
            <w:r>
              <w:rPr>
                <w:rFonts w:ascii="Times New Roman" w:hAnsi="Times New Roman"/>
                <w:sz w:val="20"/>
                <w:szCs w:val="20"/>
              </w:rPr>
              <w:t>Протяженность – 1300,00 п.м.</w:t>
            </w:r>
          </w:p>
        </w:tc>
        <w:tc>
          <w:tcPr>
            <w:tcW w:w="1842" w:type="dxa"/>
            <w:tcBorders>
              <w:top w:val="single" w:sz="4" w:space="0" w:color="auto"/>
              <w:left w:val="single" w:sz="4" w:space="0" w:color="auto"/>
              <w:bottom w:val="single" w:sz="4" w:space="0" w:color="auto"/>
              <w:right w:val="single" w:sz="4" w:space="0" w:color="auto"/>
            </w:tcBorders>
          </w:tcPr>
          <w:p w14:paraId="082FB5D9" w14:textId="77777777" w:rsidR="00246370" w:rsidRPr="00CB7252" w:rsidRDefault="00246370" w:rsidP="00E505F9">
            <w:pPr>
              <w:widowControl w:val="0"/>
              <w:spacing w:after="0" w:line="240" w:lineRule="auto"/>
              <w:rPr>
                <w:rFonts w:ascii="Times New Roman" w:hAnsi="Times New Roman"/>
                <w:sz w:val="20"/>
                <w:szCs w:val="20"/>
              </w:rPr>
            </w:pPr>
          </w:p>
        </w:tc>
      </w:tr>
      <w:tr w:rsidR="00246370" w:rsidRPr="00CB7252" w14:paraId="603F77D2" w14:textId="77777777" w:rsidTr="00E505F9">
        <w:trPr>
          <w:jc w:val="center"/>
        </w:trPr>
        <w:tc>
          <w:tcPr>
            <w:tcW w:w="3539" w:type="dxa"/>
            <w:tcBorders>
              <w:top w:val="single" w:sz="4" w:space="0" w:color="auto"/>
              <w:left w:val="single" w:sz="4" w:space="0" w:color="auto"/>
              <w:bottom w:val="single" w:sz="4" w:space="0" w:color="auto"/>
              <w:right w:val="single" w:sz="4" w:space="0" w:color="auto"/>
            </w:tcBorders>
          </w:tcPr>
          <w:p w14:paraId="5FCFB5AF" w14:textId="77777777" w:rsidR="00246370" w:rsidRDefault="00246370" w:rsidP="00E505F9">
            <w:pPr>
              <w:widowControl w:val="0"/>
              <w:spacing w:after="0" w:line="240" w:lineRule="auto"/>
              <w:rPr>
                <w:rFonts w:ascii="Times New Roman" w:hAnsi="Times New Roman"/>
                <w:b/>
                <w:sz w:val="20"/>
                <w:szCs w:val="20"/>
              </w:rPr>
            </w:pPr>
            <w:r>
              <w:rPr>
                <w:rFonts w:ascii="Times New Roman" w:hAnsi="Times New Roman"/>
                <w:b/>
                <w:sz w:val="20"/>
                <w:szCs w:val="20"/>
              </w:rPr>
              <w:t>Сети телевидения</w:t>
            </w:r>
          </w:p>
        </w:tc>
        <w:tc>
          <w:tcPr>
            <w:tcW w:w="4253" w:type="dxa"/>
            <w:tcBorders>
              <w:top w:val="single" w:sz="4" w:space="0" w:color="auto"/>
              <w:left w:val="single" w:sz="4" w:space="0" w:color="auto"/>
              <w:bottom w:val="single" w:sz="4" w:space="0" w:color="auto"/>
              <w:right w:val="single" w:sz="4" w:space="0" w:color="auto"/>
            </w:tcBorders>
          </w:tcPr>
          <w:p w14:paraId="3E79DB75" w14:textId="77777777" w:rsidR="00246370" w:rsidRDefault="00246370" w:rsidP="00E505F9">
            <w:pPr>
              <w:widowControl w:val="0"/>
              <w:spacing w:after="0" w:line="240" w:lineRule="auto"/>
              <w:ind w:right="33"/>
              <w:rPr>
                <w:rFonts w:ascii="Times New Roman" w:hAnsi="Times New Roman"/>
                <w:sz w:val="20"/>
                <w:szCs w:val="20"/>
              </w:rPr>
            </w:pPr>
            <w:r>
              <w:rPr>
                <w:rFonts w:ascii="Times New Roman" w:hAnsi="Times New Roman"/>
                <w:sz w:val="20"/>
                <w:szCs w:val="20"/>
              </w:rPr>
              <w:t>Кол-во – 1 комплект</w:t>
            </w:r>
          </w:p>
        </w:tc>
        <w:tc>
          <w:tcPr>
            <w:tcW w:w="1842" w:type="dxa"/>
            <w:tcBorders>
              <w:top w:val="single" w:sz="4" w:space="0" w:color="auto"/>
              <w:left w:val="single" w:sz="4" w:space="0" w:color="auto"/>
              <w:bottom w:val="single" w:sz="4" w:space="0" w:color="auto"/>
              <w:right w:val="single" w:sz="4" w:space="0" w:color="auto"/>
            </w:tcBorders>
          </w:tcPr>
          <w:p w14:paraId="63E4EC05" w14:textId="77777777" w:rsidR="00246370" w:rsidRPr="00CB7252" w:rsidRDefault="00246370" w:rsidP="00E505F9">
            <w:pPr>
              <w:widowControl w:val="0"/>
              <w:spacing w:after="0" w:line="240" w:lineRule="auto"/>
              <w:rPr>
                <w:rFonts w:ascii="Times New Roman" w:hAnsi="Times New Roman"/>
                <w:sz w:val="20"/>
                <w:szCs w:val="20"/>
              </w:rPr>
            </w:pPr>
          </w:p>
        </w:tc>
      </w:tr>
    </w:tbl>
    <w:p w14:paraId="3F8338C4" w14:textId="77777777" w:rsidR="00246370" w:rsidRPr="00921EFC" w:rsidRDefault="00246370" w:rsidP="00246370">
      <w:pPr>
        <w:pStyle w:val="ConsPlusNonformat"/>
        <w:widowControl/>
        <w:jc w:val="center"/>
        <w:rPr>
          <w:rFonts w:ascii="Times New Roman" w:hAnsi="Times New Roman" w:cs="Times New Roman"/>
          <w:color w:val="000000"/>
        </w:rPr>
      </w:pPr>
    </w:p>
    <w:p w14:paraId="28257C4A" w14:textId="77777777" w:rsidR="00246370" w:rsidRDefault="00246370" w:rsidP="00246370">
      <w:pPr>
        <w:shd w:val="clear" w:color="auto" w:fill="FFFFFF"/>
        <w:spacing w:after="0" w:line="240" w:lineRule="auto"/>
        <w:rPr>
          <w:rFonts w:ascii="Times New Roman" w:hAnsi="Times New Roman"/>
          <w:color w:val="000000"/>
          <w:sz w:val="20"/>
          <w:szCs w:val="20"/>
        </w:rPr>
      </w:pPr>
      <w:r w:rsidRPr="00921EFC">
        <w:rPr>
          <w:rFonts w:ascii="Times New Roman" w:hAnsi="Times New Roman"/>
          <w:color w:val="000000"/>
          <w:sz w:val="20"/>
          <w:szCs w:val="20"/>
        </w:rPr>
        <w:t xml:space="preserve">* Состояние общего имущества </w:t>
      </w:r>
      <w:r>
        <w:rPr>
          <w:rFonts w:ascii="Times New Roman" w:eastAsia="Calibri" w:hAnsi="Times New Roman"/>
          <w:sz w:val="20"/>
          <w:szCs w:val="20"/>
          <w:lang w:eastAsia="en-US"/>
        </w:rPr>
        <w:t>Комплексом апартаментов</w:t>
      </w:r>
      <w:r w:rsidRPr="00921EFC">
        <w:rPr>
          <w:rFonts w:ascii="Times New Roman" w:hAnsi="Times New Roman"/>
          <w:color w:val="000000"/>
          <w:sz w:val="20"/>
          <w:szCs w:val="20"/>
        </w:rPr>
        <w:t xml:space="preserve"> будет определено после комиссионного обследования и оформлено Актом осмотра общего имущества </w:t>
      </w:r>
      <w:r>
        <w:rPr>
          <w:rFonts w:ascii="Times New Roman" w:eastAsia="Calibri" w:hAnsi="Times New Roman"/>
          <w:sz w:val="20"/>
          <w:szCs w:val="20"/>
          <w:lang w:eastAsia="en-US"/>
        </w:rPr>
        <w:t>Комплекса апартаментов</w:t>
      </w:r>
    </w:p>
    <w:p w14:paraId="580C1F3A" w14:textId="77777777" w:rsidR="00C02FE1" w:rsidRPr="005F21D9" w:rsidRDefault="00C02FE1" w:rsidP="00C02FE1">
      <w:pPr>
        <w:pStyle w:val="af9"/>
        <w:jc w:val="left"/>
        <w:rPr>
          <w:rFonts w:ascii="Times New Roman" w:hAnsi="Times New Roman" w:cs="Times New Roman"/>
          <w:b/>
          <w:noProof/>
          <w:color w:val="000000"/>
        </w:rPr>
      </w:pPr>
    </w:p>
    <w:p w14:paraId="6416CB6F" w14:textId="77777777" w:rsidR="00981C97" w:rsidRPr="005F21D9" w:rsidRDefault="00981C97" w:rsidP="00981C97">
      <w:pPr>
        <w:spacing w:after="0" w:line="240" w:lineRule="auto"/>
        <w:jc w:val="center"/>
        <w:rPr>
          <w:rFonts w:ascii="Times New Roman" w:hAnsi="Times New Roman"/>
          <w:b/>
          <w:color w:val="000000"/>
          <w:sz w:val="20"/>
          <w:szCs w:val="20"/>
        </w:rPr>
      </w:pPr>
      <w:r w:rsidRPr="005F21D9">
        <w:rPr>
          <w:rFonts w:ascii="Times New Roman" w:hAnsi="Times New Roman"/>
          <w:b/>
          <w:color w:val="000000"/>
          <w:sz w:val="20"/>
          <w:szCs w:val="20"/>
        </w:rPr>
        <w:lastRenderedPageBreak/>
        <w:t>Подписи Сторон:</w:t>
      </w:r>
    </w:p>
    <w:p w14:paraId="59875995" w14:textId="77777777" w:rsidR="00981C97" w:rsidRPr="005F21D9" w:rsidRDefault="00981C97" w:rsidP="00981C97">
      <w:pPr>
        <w:spacing w:after="0" w:line="240" w:lineRule="auto"/>
        <w:jc w:val="center"/>
        <w:rPr>
          <w:rFonts w:ascii="Times New Roman" w:hAnsi="Times New Roman"/>
          <w:b/>
          <w:color w:val="000000"/>
          <w:sz w:val="20"/>
          <w:szCs w:val="20"/>
        </w:rPr>
      </w:pPr>
    </w:p>
    <w:tbl>
      <w:tblPr>
        <w:tblW w:w="9315" w:type="dxa"/>
        <w:tblLayout w:type="fixed"/>
        <w:tblLook w:val="01E0" w:firstRow="1" w:lastRow="1" w:firstColumn="1" w:lastColumn="1" w:noHBand="0" w:noVBand="0"/>
      </w:tblPr>
      <w:tblGrid>
        <w:gridCol w:w="4575"/>
        <w:gridCol w:w="4740"/>
      </w:tblGrid>
      <w:tr w:rsidR="00981C97" w:rsidRPr="005F21D9" w14:paraId="0DDF11CD" w14:textId="77777777" w:rsidTr="005709FE">
        <w:tc>
          <w:tcPr>
            <w:tcW w:w="4575" w:type="dxa"/>
            <w:hideMark/>
          </w:tcPr>
          <w:p w14:paraId="3884976D" w14:textId="77777777" w:rsidR="00981C97" w:rsidRPr="005F21D9" w:rsidRDefault="00981C97" w:rsidP="005709FE">
            <w:pPr>
              <w:pStyle w:val="af9"/>
              <w:jc w:val="left"/>
              <w:rPr>
                <w:rFonts w:ascii="Times New Roman" w:hAnsi="Times New Roman" w:cs="Times New Roman"/>
                <w:b/>
                <w:noProof/>
                <w:color w:val="000000"/>
              </w:rPr>
            </w:pPr>
            <w:r w:rsidRPr="005F21D9">
              <w:rPr>
                <w:rFonts w:ascii="Times New Roman" w:hAnsi="Times New Roman" w:cs="Times New Roman"/>
                <w:b/>
                <w:noProof/>
                <w:color w:val="000000"/>
              </w:rPr>
              <w:t>Собственник:</w:t>
            </w:r>
          </w:p>
        </w:tc>
        <w:tc>
          <w:tcPr>
            <w:tcW w:w="4740" w:type="dxa"/>
            <w:hideMark/>
          </w:tcPr>
          <w:p w14:paraId="51B1F275" w14:textId="77777777" w:rsidR="00981C97" w:rsidRPr="005F21D9" w:rsidRDefault="00981C97" w:rsidP="005709FE">
            <w:pPr>
              <w:spacing w:after="0" w:line="240" w:lineRule="auto"/>
              <w:rPr>
                <w:rFonts w:ascii="Times New Roman" w:hAnsi="Times New Roman"/>
                <w:b/>
                <w:sz w:val="20"/>
                <w:szCs w:val="20"/>
              </w:rPr>
            </w:pPr>
            <w:r w:rsidRPr="005F21D9">
              <w:rPr>
                <w:rFonts w:ascii="Times New Roman" w:hAnsi="Times New Roman"/>
                <w:b/>
                <w:sz w:val="20"/>
                <w:szCs w:val="20"/>
              </w:rPr>
              <w:t>Управляющая организация</w:t>
            </w:r>
          </w:p>
          <w:p w14:paraId="32AF65BF" w14:textId="77777777" w:rsidR="00981C97" w:rsidRPr="005F21D9" w:rsidRDefault="00981C97" w:rsidP="005709FE">
            <w:pPr>
              <w:pStyle w:val="af9"/>
              <w:jc w:val="left"/>
              <w:rPr>
                <w:rFonts w:ascii="Times New Roman" w:hAnsi="Times New Roman" w:cs="Times New Roman"/>
                <w:b/>
                <w:noProof/>
                <w:color w:val="000000"/>
              </w:rPr>
            </w:pPr>
            <w:r w:rsidRPr="005F21D9">
              <w:rPr>
                <w:rFonts w:ascii="Times New Roman" w:hAnsi="Times New Roman" w:cs="Times New Roman"/>
                <w:b/>
              </w:rPr>
              <w:t>ООО «Управляющая Компания «ПРЕМЬЕР»</w:t>
            </w:r>
          </w:p>
        </w:tc>
      </w:tr>
      <w:tr w:rsidR="00981C97" w:rsidRPr="00115593" w14:paraId="2C50553C" w14:textId="77777777" w:rsidTr="005709FE">
        <w:tc>
          <w:tcPr>
            <w:tcW w:w="4575" w:type="dxa"/>
          </w:tcPr>
          <w:p w14:paraId="41BAAEE7" w14:textId="77777777" w:rsidR="00981C97" w:rsidRPr="005F21D9" w:rsidRDefault="00981C97" w:rsidP="005709FE">
            <w:pPr>
              <w:spacing w:after="0"/>
              <w:rPr>
                <w:rFonts w:ascii="Times New Roman" w:hAnsi="Times New Roman"/>
                <w:color w:val="000000"/>
                <w:sz w:val="20"/>
                <w:szCs w:val="20"/>
              </w:rPr>
            </w:pPr>
          </w:p>
          <w:p w14:paraId="31D4AE0F" w14:textId="77777777" w:rsidR="00981C97" w:rsidRPr="005F21D9" w:rsidRDefault="00981C97" w:rsidP="005709FE">
            <w:pPr>
              <w:spacing w:after="0"/>
              <w:rPr>
                <w:rFonts w:ascii="Times New Roman" w:hAnsi="Times New Roman"/>
                <w:color w:val="000000"/>
                <w:sz w:val="20"/>
                <w:szCs w:val="20"/>
              </w:rPr>
            </w:pPr>
            <w:r w:rsidRPr="005F21D9">
              <w:rPr>
                <w:rFonts w:ascii="Times New Roman" w:hAnsi="Times New Roman"/>
                <w:color w:val="000000"/>
                <w:sz w:val="20"/>
                <w:szCs w:val="20"/>
              </w:rPr>
              <w:t xml:space="preserve">______________ </w:t>
            </w:r>
            <w:r w:rsidRPr="005F21D9">
              <w:rPr>
                <w:rFonts w:ascii="Times New Roman" w:hAnsi="Times New Roman"/>
                <w:b/>
                <w:color w:val="000000"/>
                <w:sz w:val="20"/>
                <w:szCs w:val="20"/>
              </w:rPr>
              <w:t>/____________________/</w:t>
            </w:r>
          </w:p>
          <w:p w14:paraId="47263CA2" w14:textId="77777777" w:rsidR="00981C97" w:rsidRPr="005F21D9" w:rsidRDefault="00981C97" w:rsidP="005709FE">
            <w:pPr>
              <w:spacing w:after="0"/>
              <w:rPr>
                <w:rFonts w:ascii="Times New Roman" w:hAnsi="Times New Roman"/>
                <w:color w:val="000000"/>
                <w:sz w:val="20"/>
                <w:szCs w:val="20"/>
                <w:vertAlign w:val="superscript"/>
              </w:rPr>
            </w:pPr>
            <w:r w:rsidRPr="005F21D9">
              <w:rPr>
                <w:rFonts w:ascii="Times New Roman" w:hAnsi="Times New Roman"/>
                <w:color w:val="000000"/>
                <w:sz w:val="20"/>
                <w:szCs w:val="20"/>
                <w:vertAlign w:val="superscript"/>
              </w:rPr>
              <w:t xml:space="preserve">     (Подпись)                              (Фамилия, инициалы)</w:t>
            </w:r>
          </w:p>
        </w:tc>
        <w:tc>
          <w:tcPr>
            <w:tcW w:w="4740" w:type="dxa"/>
          </w:tcPr>
          <w:p w14:paraId="20F0DBC2" w14:textId="77777777" w:rsidR="00981C97" w:rsidRPr="005F21D9" w:rsidRDefault="00981C97" w:rsidP="005709FE">
            <w:pPr>
              <w:spacing w:after="0"/>
              <w:rPr>
                <w:rFonts w:ascii="Times New Roman" w:hAnsi="Times New Roman"/>
                <w:b/>
                <w:color w:val="000000"/>
                <w:sz w:val="20"/>
                <w:szCs w:val="20"/>
              </w:rPr>
            </w:pPr>
          </w:p>
          <w:p w14:paraId="532B7133" w14:textId="77777777" w:rsidR="00981C97" w:rsidRPr="005F21D9" w:rsidRDefault="00981C97" w:rsidP="005709FE">
            <w:pPr>
              <w:spacing w:after="0"/>
              <w:rPr>
                <w:rFonts w:ascii="Times New Roman" w:hAnsi="Times New Roman"/>
                <w:b/>
                <w:color w:val="000000"/>
                <w:sz w:val="20"/>
                <w:szCs w:val="20"/>
              </w:rPr>
            </w:pPr>
            <w:r w:rsidRPr="005F21D9">
              <w:rPr>
                <w:rFonts w:ascii="Times New Roman" w:hAnsi="Times New Roman"/>
                <w:b/>
                <w:color w:val="000000"/>
                <w:sz w:val="20"/>
                <w:szCs w:val="20"/>
              </w:rPr>
              <w:t>________________/____________./</w:t>
            </w:r>
          </w:p>
          <w:p w14:paraId="44A2958F" w14:textId="77777777" w:rsidR="00981C97" w:rsidRPr="00115593" w:rsidRDefault="00981C97" w:rsidP="005709FE">
            <w:pPr>
              <w:spacing w:after="0"/>
              <w:rPr>
                <w:rFonts w:ascii="Times New Roman" w:hAnsi="Times New Roman"/>
                <w:color w:val="000000"/>
                <w:sz w:val="20"/>
                <w:szCs w:val="20"/>
              </w:rPr>
            </w:pPr>
            <w:r w:rsidRPr="005F21D9">
              <w:rPr>
                <w:rFonts w:ascii="Times New Roman" w:hAnsi="Times New Roman"/>
                <w:color w:val="000000"/>
                <w:sz w:val="20"/>
                <w:szCs w:val="20"/>
              </w:rPr>
              <w:t>М.П.</w:t>
            </w:r>
          </w:p>
        </w:tc>
      </w:tr>
    </w:tbl>
    <w:p w14:paraId="20E2A0D0" w14:textId="77777777" w:rsidR="00C02FE1" w:rsidRPr="00921EFC" w:rsidRDefault="00C02FE1" w:rsidP="00C02FE1">
      <w:pPr>
        <w:autoSpaceDE w:val="0"/>
        <w:autoSpaceDN w:val="0"/>
        <w:adjustRightInd w:val="0"/>
        <w:spacing w:after="0" w:line="240" w:lineRule="auto"/>
        <w:jc w:val="center"/>
        <w:rPr>
          <w:rFonts w:ascii="Times New Roman" w:hAnsi="Times New Roman"/>
          <w:b/>
          <w:sz w:val="20"/>
          <w:szCs w:val="20"/>
        </w:rPr>
      </w:pPr>
    </w:p>
    <w:p w14:paraId="31400003" w14:textId="77777777" w:rsidR="00C02FE1" w:rsidRPr="00921EFC" w:rsidRDefault="00C02FE1" w:rsidP="00041D56">
      <w:pPr>
        <w:shd w:val="clear" w:color="auto" w:fill="FFFFFF"/>
        <w:spacing w:after="0" w:line="240" w:lineRule="auto"/>
        <w:rPr>
          <w:rFonts w:ascii="Times New Roman" w:hAnsi="Times New Roman"/>
          <w:color w:val="000000"/>
          <w:sz w:val="20"/>
          <w:szCs w:val="20"/>
        </w:rPr>
      </w:pPr>
    </w:p>
    <w:p w14:paraId="7F4D529F" w14:textId="77777777" w:rsidR="00583E42" w:rsidRPr="009F60A4" w:rsidRDefault="00583E42" w:rsidP="00041D56">
      <w:pPr>
        <w:pageBreakBefore/>
        <w:spacing w:after="0" w:line="240" w:lineRule="auto"/>
        <w:jc w:val="right"/>
        <w:rPr>
          <w:rFonts w:ascii="Times New Roman" w:hAnsi="Times New Roman"/>
          <w:color w:val="000000"/>
          <w:sz w:val="20"/>
          <w:szCs w:val="20"/>
        </w:rPr>
      </w:pPr>
      <w:r w:rsidRPr="009F60A4">
        <w:rPr>
          <w:rFonts w:ascii="Times New Roman" w:hAnsi="Times New Roman"/>
          <w:color w:val="000000"/>
          <w:sz w:val="20"/>
          <w:szCs w:val="20"/>
        </w:rPr>
        <w:lastRenderedPageBreak/>
        <w:t xml:space="preserve">Приложение № </w:t>
      </w:r>
      <w:r>
        <w:rPr>
          <w:rFonts w:ascii="Times New Roman" w:hAnsi="Times New Roman"/>
          <w:color w:val="000000"/>
          <w:sz w:val="20"/>
          <w:szCs w:val="20"/>
        </w:rPr>
        <w:t>2</w:t>
      </w:r>
    </w:p>
    <w:p w14:paraId="54678E4E" w14:textId="77777777" w:rsidR="00583E42" w:rsidRPr="009F60A4" w:rsidRDefault="00583E42" w:rsidP="00041D56">
      <w:pPr>
        <w:pStyle w:val="af9"/>
        <w:jc w:val="right"/>
        <w:rPr>
          <w:rStyle w:val="af8"/>
          <w:rFonts w:ascii="Times New Roman" w:eastAsia="Calibri" w:hAnsi="Times New Roman" w:cs="Times New Roman"/>
          <w:b w:val="0"/>
          <w:bCs w:val="0"/>
          <w:noProof/>
          <w:color w:val="000000"/>
        </w:rPr>
      </w:pPr>
      <w:r w:rsidRPr="009F60A4">
        <w:rPr>
          <w:rFonts w:ascii="Times New Roman" w:hAnsi="Times New Roman" w:cs="Times New Roman"/>
          <w:color w:val="000000"/>
        </w:rPr>
        <w:t xml:space="preserve">к Договору </w:t>
      </w:r>
      <w:r w:rsidRPr="009F60A4">
        <w:rPr>
          <w:rStyle w:val="af8"/>
          <w:rFonts w:ascii="Times New Roman" w:eastAsia="Calibri" w:hAnsi="Times New Roman" w:cs="Times New Roman"/>
          <w:b w:val="0"/>
          <w:bCs w:val="0"/>
          <w:noProof/>
          <w:color w:val="000000"/>
        </w:rPr>
        <w:t xml:space="preserve">управления </w:t>
      </w:r>
      <w:r w:rsidR="0003528B">
        <w:rPr>
          <w:rFonts w:ascii="Times New Roman" w:eastAsia="Calibri" w:hAnsi="Times New Roman"/>
          <w:lang w:eastAsia="en-US"/>
        </w:rPr>
        <w:t>Комплекса апартаментов</w:t>
      </w:r>
      <w:r w:rsidRPr="009F60A4">
        <w:rPr>
          <w:rStyle w:val="af8"/>
          <w:rFonts w:ascii="Times New Roman" w:eastAsia="Calibri" w:hAnsi="Times New Roman" w:cs="Times New Roman"/>
          <w:b w:val="0"/>
          <w:bCs w:val="0"/>
          <w:noProof/>
          <w:color w:val="000000"/>
        </w:rPr>
        <w:t>,   расположенным  по адресу:</w:t>
      </w:r>
    </w:p>
    <w:p w14:paraId="23CB1995" w14:textId="4BF33EC0" w:rsidR="00583E42" w:rsidRPr="009F60A4" w:rsidRDefault="00583E42" w:rsidP="00041D56">
      <w:pPr>
        <w:pStyle w:val="ConsPlusNonformat"/>
        <w:widowControl/>
        <w:jc w:val="right"/>
        <w:rPr>
          <w:rStyle w:val="af8"/>
          <w:rFonts w:ascii="Times New Roman" w:eastAsia="Calibri" w:hAnsi="Times New Roman" w:cs="Times New Roman"/>
          <w:b w:val="0"/>
          <w:bCs w:val="0"/>
          <w:noProof/>
          <w:color w:val="000000"/>
        </w:rPr>
      </w:pPr>
      <w:r w:rsidRPr="009F60A4">
        <w:rPr>
          <w:rStyle w:val="af8"/>
          <w:rFonts w:ascii="Times New Roman" w:eastAsia="Calibri" w:hAnsi="Times New Roman" w:cs="Times New Roman"/>
          <w:b w:val="0"/>
          <w:bCs w:val="0"/>
          <w:noProof/>
          <w:color w:val="000000"/>
        </w:rPr>
        <w:t xml:space="preserve">г. Москва, Ходынский бульвар </w:t>
      </w:r>
      <w:r w:rsidR="00281072">
        <w:rPr>
          <w:rStyle w:val="af8"/>
          <w:rFonts w:ascii="Times New Roman" w:eastAsia="Calibri" w:hAnsi="Times New Roman" w:cs="Times New Roman"/>
          <w:b w:val="0"/>
          <w:bCs w:val="0"/>
          <w:noProof/>
          <w:color w:val="000000"/>
        </w:rPr>
        <w:t>д.</w:t>
      </w:r>
      <w:r w:rsidR="00281072" w:rsidRPr="009F60A4">
        <w:rPr>
          <w:rStyle w:val="af8"/>
          <w:rFonts w:ascii="Times New Roman" w:eastAsia="Calibri" w:hAnsi="Times New Roman" w:cs="Times New Roman"/>
          <w:b w:val="0"/>
          <w:bCs w:val="0"/>
          <w:noProof/>
          <w:color w:val="000000"/>
        </w:rPr>
        <w:t>.2</w:t>
      </w:r>
      <w:r w:rsidR="00246370">
        <w:rPr>
          <w:rStyle w:val="af8"/>
          <w:rFonts w:ascii="Times New Roman" w:eastAsia="Calibri" w:hAnsi="Times New Roman" w:cs="Times New Roman"/>
          <w:b w:val="0"/>
          <w:bCs w:val="0"/>
          <w:noProof/>
          <w:color w:val="000000"/>
        </w:rPr>
        <w:t>0А</w:t>
      </w:r>
    </w:p>
    <w:p w14:paraId="41A13B67" w14:textId="77777777" w:rsidR="00583E42" w:rsidRPr="00921EFC" w:rsidRDefault="00583E42" w:rsidP="00041D56">
      <w:pPr>
        <w:pStyle w:val="af9"/>
        <w:jc w:val="right"/>
        <w:rPr>
          <w:rFonts w:ascii="Times New Roman" w:hAnsi="Times New Roman" w:cs="Times New Roman"/>
          <w:color w:val="000000"/>
        </w:rPr>
      </w:pPr>
      <w:r w:rsidRPr="00921EFC">
        <w:rPr>
          <w:rFonts w:ascii="Times New Roman" w:hAnsi="Times New Roman" w:cs="Times New Roman"/>
          <w:color w:val="000000"/>
        </w:rPr>
        <w:t>№ ________________ от ______________ 20_____ года</w:t>
      </w:r>
    </w:p>
    <w:p w14:paraId="6170A2D3" w14:textId="77777777" w:rsidR="00F950A6" w:rsidRPr="00921EFC" w:rsidRDefault="00F950A6" w:rsidP="00041D56">
      <w:pPr>
        <w:autoSpaceDE w:val="0"/>
        <w:autoSpaceDN w:val="0"/>
        <w:adjustRightInd w:val="0"/>
        <w:spacing w:after="0" w:line="240" w:lineRule="auto"/>
        <w:jc w:val="center"/>
        <w:rPr>
          <w:rFonts w:ascii="Times New Roman" w:hAnsi="Times New Roman"/>
          <w:b/>
          <w:color w:val="000000"/>
          <w:sz w:val="20"/>
          <w:szCs w:val="20"/>
        </w:rPr>
      </w:pPr>
    </w:p>
    <w:p w14:paraId="392372A3" w14:textId="77777777" w:rsidR="00BA4E98" w:rsidRPr="00921EFC" w:rsidRDefault="00BA4E98" w:rsidP="00041D56">
      <w:pPr>
        <w:autoSpaceDE w:val="0"/>
        <w:autoSpaceDN w:val="0"/>
        <w:adjustRightInd w:val="0"/>
        <w:spacing w:after="0" w:line="240" w:lineRule="auto"/>
        <w:jc w:val="center"/>
        <w:rPr>
          <w:rFonts w:ascii="Times New Roman" w:hAnsi="Times New Roman"/>
          <w:b/>
          <w:color w:val="000000"/>
          <w:sz w:val="20"/>
          <w:szCs w:val="20"/>
        </w:rPr>
      </w:pPr>
    </w:p>
    <w:p w14:paraId="1FF1A5F7" w14:textId="77777777" w:rsidR="00BA4E98" w:rsidRPr="00921EFC" w:rsidRDefault="00BA4E98" w:rsidP="00041D56">
      <w:pPr>
        <w:autoSpaceDE w:val="0"/>
        <w:autoSpaceDN w:val="0"/>
        <w:adjustRightInd w:val="0"/>
        <w:spacing w:after="0" w:line="240" w:lineRule="auto"/>
        <w:jc w:val="center"/>
        <w:rPr>
          <w:rFonts w:ascii="Times New Roman" w:hAnsi="Times New Roman"/>
          <w:b/>
          <w:sz w:val="20"/>
          <w:szCs w:val="20"/>
        </w:rPr>
      </w:pPr>
    </w:p>
    <w:p w14:paraId="1478CAE7" w14:textId="77777777" w:rsidR="00583E42" w:rsidRPr="005F21D9" w:rsidRDefault="00583E42" w:rsidP="00041D56">
      <w:pPr>
        <w:autoSpaceDE w:val="0"/>
        <w:autoSpaceDN w:val="0"/>
        <w:adjustRightInd w:val="0"/>
        <w:spacing w:after="0" w:line="240" w:lineRule="auto"/>
        <w:jc w:val="center"/>
        <w:rPr>
          <w:rFonts w:ascii="Times New Roman" w:hAnsi="Times New Roman"/>
          <w:b/>
          <w:color w:val="000000"/>
          <w:sz w:val="20"/>
          <w:szCs w:val="20"/>
        </w:rPr>
      </w:pPr>
      <w:r w:rsidRPr="005F21D9">
        <w:rPr>
          <w:rFonts w:ascii="Times New Roman" w:hAnsi="Times New Roman"/>
          <w:b/>
          <w:color w:val="000000"/>
          <w:sz w:val="20"/>
          <w:szCs w:val="20"/>
        </w:rPr>
        <w:t xml:space="preserve">СХЕМА </w:t>
      </w:r>
    </w:p>
    <w:p w14:paraId="790CAF0B" w14:textId="77777777" w:rsidR="00583E42" w:rsidRPr="005F21D9" w:rsidRDefault="00583E42" w:rsidP="00041D56">
      <w:pPr>
        <w:autoSpaceDE w:val="0"/>
        <w:autoSpaceDN w:val="0"/>
        <w:adjustRightInd w:val="0"/>
        <w:spacing w:after="0" w:line="240" w:lineRule="auto"/>
        <w:jc w:val="center"/>
        <w:rPr>
          <w:rFonts w:ascii="Times New Roman" w:hAnsi="Times New Roman"/>
          <w:b/>
          <w:color w:val="000000"/>
          <w:sz w:val="20"/>
          <w:szCs w:val="20"/>
        </w:rPr>
      </w:pPr>
      <w:r w:rsidRPr="005F21D9">
        <w:rPr>
          <w:rFonts w:ascii="Times New Roman" w:hAnsi="Times New Roman"/>
          <w:b/>
          <w:color w:val="000000"/>
          <w:sz w:val="20"/>
          <w:szCs w:val="20"/>
        </w:rPr>
        <w:t>разграничения ответственности Управляющей организации и Собственником</w:t>
      </w:r>
    </w:p>
    <w:p w14:paraId="76A442DC" w14:textId="77777777" w:rsidR="00583E42" w:rsidRPr="005F21D9" w:rsidRDefault="00583E42" w:rsidP="00041D56">
      <w:pPr>
        <w:autoSpaceDE w:val="0"/>
        <w:autoSpaceDN w:val="0"/>
        <w:adjustRightInd w:val="0"/>
        <w:spacing w:after="0" w:line="240" w:lineRule="auto"/>
        <w:jc w:val="center"/>
        <w:rPr>
          <w:rFonts w:ascii="Times New Roman" w:hAnsi="Times New Roman"/>
          <w:b/>
          <w:color w:val="000000"/>
          <w:sz w:val="20"/>
          <w:szCs w:val="20"/>
        </w:rPr>
      </w:pPr>
    </w:p>
    <w:p w14:paraId="16A5FA85" w14:textId="77777777" w:rsidR="00583E42" w:rsidRPr="005F21D9" w:rsidRDefault="00583E42" w:rsidP="00041D56">
      <w:pPr>
        <w:numPr>
          <w:ilvl w:val="2"/>
          <w:numId w:val="4"/>
        </w:numPr>
        <w:autoSpaceDE w:val="0"/>
        <w:autoSpaceDN w:val="0"/>
        <w:adjustRightInd w:val="0"/>
        <w:spacing w:after="0" w:line="240" w:lineRule="auto"/>
        <w:jc w:val="center"/>
        <w:rPr>
          <w:rFonts w:ascii="Times New Roman" w:hAnsi="Times New Roman"/>
          <w:b/>
          <w:color w:val="000000"/>
          <w:sz w:val="20"/>
          <w:szCs w:val="20"/>
        </w:rPr>
      </w:pPr>
      <w:r w:rsidRPr="005F21D9">
        <w:rPr>
          <w:rFonts w:ascii="Times New Roman" w:hAnsi="Times New Roman"/>
          <w:b/>
          <w:color w:val="000000"/>
          <w:sz w:val="20"/>
          <w:szCs w:val="20"/>
        </w:rPr>
        <w:t>При эксплуатации систем ХВС и ГВС</w:t>
      </w:r>
    </w:p>
    <w:p w14:paraId="788878E2" w14:textId="77777777" w:rsidR="00583E42" w:rsidRPr="005F21D9" w:rsidRDefault="00583E42" w:rsidP="00041D56">
      <w:pPr>
        <w:autoSpaceDE w:val="0"/>
        <w:autoSpaceDN w:val="0"/>
        <w:adjustRightInd w:val="0"/>
        <w:spacing w:after="0" w:line="240" w:lineRule="auto"/>
        <w:rPr>
          <w:rFonts w:ascii="Times New Roman" w:hAnsi="Times New Roman"/>
          <w:b/>
          <w:color w:val="000000"/>
          <w:sz w:val="20"/>
          <w:szCs w:val="20"/>
        </w:rPr>
      </w:pPr>
    </w:p>
    <w:p w14:paraId="26927BA0" w14:textId="77777777" w:rsidR="00583E42" w:rsidRPr="005F21D9" w:rsidRDefault="00583E42" w:rsidP="00041D56">
      <w:pPr>
        <w:autoSpaceDE w:val="0"/>
        <w:autoSpaceDN w:val="0"/>
        <w:adjustRightInd w:val="0"/>
        <w:spacing w:after="0" w:line="240" w:lineRule="auto"/>
        <w:ind w:firstLine="567"/>
        <w:jc w:val="both"/>
        <w:rPr>
          <w:rFonts w:ascii="Times New Roman" w:hAnsi="Times New Roman"/>
          <w:color w:val="000000"/>
          <w:sz w:val="20"/>
          <w:szCs w:val="20"/>
        </w:rPr>
      </w:pPr>
      <w:r w:rsidRPr="005F21D9">
        <w:rPr>
          <w:rFonts w:ascii="Times New Roman" w:hAnsi="Times New Roman"/>
          <w:color w:val="000000"/>
          <w:sz w:val="20"/>
          <w:szCs w:val="20"/>
        </w:rPr>
        <w:t xml:space="preserve">Управляющая организация несет ответственность за надлежащее состояние и работоспособность общедомовых систем горячего и холодного водоснабжения до первого запорного крана </w:t>
      </w:r>
      <w:r w:rsidRPr="005F21D9">
        <w:rPr>
          <w:rFonts w:ascii="Times New Roman" w:hAnsi="Times New Roman"/>
          <w:sz w:val="20"/>
          <w:szCs w:val="20"/>
        </w:rPr>
        <w:t>(или сварного, или резьбового соединения)</w:t>
      </w:r>
      <w:r w:rsidRPr="005F21D9">
        <w:rPr>
          <w:rFonts w:ascii="Times New Roman" w:hAnsi="Times New Roman"/>
          <w:color w:val="000000"/>
          <w:sz w:val="20"/>
          <w:szCs w:val="20"/>
        </w:rPr>
        <w:t>, согласно нижеуказанной схемы 1 до пунктирной линии.</w:t>
      </w:r>
    </w:p>
    <w:p w14:paraId="5C9D76F9" w14:textId="77777777" w:rsidR="00583E42" w:rsidRPr="005F21D9" w:rsidRDefault="00583E42" w:rsidP="00041D56">
      <w:pPr>
        <w:autoSpaceDE w:val="0"/>
        <w:autoSpaceDN w:val="0"/>
        <w:adjustRightInd w:val="0"/>
        <w:spacing w:after="0" w:line="240" w:lineRule="auto"/>
        <w:ind w:firstLine="540"/>
        <w:jc w:val="both"/>
        <w:rPr>
          <w:rFonts w:ascii="Times New Roman" w:hAnsi="Times New Roman"/>
          <w:color w:val="000000"/>
          <w:sz w:val="20"/>
          <w:szCs w:val="20"/>
        </w:rPr>
      </w:pPr>
      <w:r w:rsidRPr="005F21D9">
        <w:rPr>
          <w:rFonts w:ascii="Times New Roman" w:hAnsi="Times New Roman"/>
          <w:color w:val="000000"/>
          <w:sz w:val="20"/>
          <w:szCs w:val="20"/>
        </w:rPr>
        <w:t>Собственник несет ответственность за надлежащее состояние и работоспособность систем горячего и холодного водоснабжения согласно нижеуказанной схемы 1 после пунктирной линии справа и ниже (включая запорный краны), внутреннюю разводку в помещении  и полотенцесушитель.</w:t>
      </w:r>
    </w:p>
    <w:p w14:paraId="1FEA2419" w14:textId="77777777" w:rsidR="00583E42" w:rsidRPr="005F21D9" w:rsidRDefault="00583E42" w:rsidP="00041D56">
      <w:pPr>
        <w:autoSpaceDE w:val="0"/>
        <w:autoSpaceDN w:val="0"/>
        <w:adjustRightInd w:val="0"/>
        <w:spacing w:after="0" w:line="240" w:lineRule="auto"/>
        <w:ind w:firstLine="540"/>
        <w:jc w:val="both"/>
        <w:rPr>
          <w:rFonts w:ascii="Times New Roman" w:hAnsi="Times New Roman"/>
          <w:color w:val="000000"/>
          <w:sz w:val="20"/>
          <w:szCs w:val="20"/>
        </w:rPr>
      </w:pPr>
    </w:p>
    <w:p w14:paraId="74778D4C" w14:textId="21C2ADB6" w:rsidR="00583E42" w:rsidRPr="005F21D9" w:rsidRDefault="00F116C7" w:rsidP="00041D56">
      <w:pPr>
        <w:autoSpaceDE w:val="0"/>
        <w:autoSpaceDN w:val="0"/>
        <w:adjustRightInd w:val="0"/>
        <w:spacing w:after="0" w:line="240" w:lineRule="auto"/>
        <w:jc w:val="center"/>
        <w:rPr>
          <w:rFonts w:ascii="Times New Roman" w:hAnsi="Times New Roman"/>
          <w:b/>
          <w:color w:val="000000"/>
          <w:sz w:val="20"/>
          <w:szCs w:val="20"/>
        </w:rPr>
      </w:pPr>
      <w:r w:rsidRPr="005F21D9">
        <w:rPr>
          <w:noProof/>
        </w:rPr>
        <mc:AlternateContent>
          <mc:Choice Requires="wps">
            <w:drawing>
              <wp:anchor distT="0" distB="0" distL="114300" distR="114300" simplePos="0" relativeHeight="251659264" behindDoc="0" locked="0" layoutInCell="1" allowOverlap="1" wp14:anchorId="4D4BF0D4" wp14:editId="1AE6C28F">
                <wp:simplePos x="0" y="0"/>
                <wp:positionH relativeFrom="column">
                  <wp:posOffset>1205865</wp:posOffset>
                </wp:positionH>
                <wp:positionV relativeFrom="paragraph">
                  <wp:posOffset>56515</wp:posOffset>
                </wp:positionV>
                <wp:extent cx="1286510" cy="558165"/>
                <wp:effectExtent l="0" t="0" r="0" b="0"/>
                <wp:wrapNone/>
                <wp:docPr id="209" name="Надпись 5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6510" cy="558165"/>
                        </a:xfrm>
                        <a:prstGeom prst="rect">
                          <a:avLst/>
                        </a:prstGeom>
                        <a:noFill/>
                        <a:ln>
                          <a:noFill/>
                        </a:ln>
                      </wps:spPr>
                      <wps:txbx>
                        <w:txbxContent>
                          <w:p w14:paraId="2BD91171" w14:textId="77777777" w:rsidR="00B2405A" w:rsidRDefault="00B2405A" w:rsidP="00583E42">
                            <w:pPr>
                              <w:spacing w:after="0"/>
                              <w:rPr>
                                <w:b/>
                                <w:sz w:val="20"/>
                                <w:szCs w:val="20"/>
                              </w:rPr>
                            </w:pPr>
                            <w:r>
                              <w:rPr>
                                <w:b/>
                                <w:sz w:val="20"/>
                                <w:szCs w:val="20"/>
                              </w:rPr>
                              <w:t xml:space="preserve">Управляющая </w:t>
                            </w:r>
                          </w:p>
                          <w:p w14:paraId="417EE302" w14:textId="77777777" w:rsidR="00B2405A" w:rsidRDefault="00B2405A" w:rsidP="00583E42">
                            <w:pPr>
                              <w:spacing w:after="0"/>
                              <w:rPr>
                                <w:b/>
                                <w:sz w:val="20"/>
                                <w:szCs w:val="20"/>
                              </w:rPr>
                            </w:pPr>
                            <w:r>
                              <w:rPr>
                                <w:b/>
                                <w:sz w:val="20"/>
                                <w:szCs w:val="20"/>
                              </w:rPr>
                              <w:t>организация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type w14:anchorId="4D4BF0D4" id="_x0000_t202" coordsize="21600,21600" o:spt="202" path="m,l,21600r21600,l21600,xe">
                <v:stroke joinstyle="miter"/>
                <v:path gradientshapeok="t" o:connecttype="rect"/>
              </v:shapetype>
              <v:shape id="Надпись 505" o:spid="_x0000_s1026" type="#_x0000_t202" style="position:absolute;left:0;text-align:left;margin-left:94.95pt;margin-top:4.45pt;width:101.3pt;height:43.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" filled="f" stroked="f">
                <v:textbox>
                  <w:txbxContent>
                    <w:p w14:paraId="2BD91171" w14:textId="77777777" w:rsidR="00B2405A" w:rsidRDefault="00B2405A" w:rsidP="00583E42">
                      <w:pPr>
                        <w:spacing w:after="0"/>
                        <w:rPr>
                          <w:b/>
                          <w:sz w:val="20"/>
                          <w:szCs w:val="20"/>
                        </w:rPr>
                      </w:pPr>
                      <w:r>
                        <w:rPr>
                          <w:b/>
                          <w:sz w:val="20"/>
                          <w:szCs w:val="20"/>
                        </w:rPr>
                        <w:t xml:space="preserve">Управляющая </w:t>
                      </w:r>
                    </w:p>
                    <w:p w14:paraId="417EE302" w14:textId="77777777" w:rsidR="00B2405A" w:rsidRDefault="00B2405A" w:rsidP="00583E42">
                      <w:pPr>
                        <w:spacing w:after="0"/>
                        <w:rPr>
                          <w:b/>
                          <w:sz w:val="20"/>
                          <w:szCs w:val="20"/>
                        </w:rPr>
                      </w:pPr>
                      <w:r>
                        <w:rPr>
                          <w:b/>
                          <w:sz w:val="20"/>
                          <w:szCs w:val="20"/>
                        </w:rPr>
                        <w:t>организация</w:t>
                      </w:r>
                    </w:p>
                  </w:txbxContent>
                </v:textbox>
              </v:shape>
            </w:pict>
          </mc:Fallback>
        </mc:AlternateContent>
      </w:r>
      <w:r w:rsidR="00583E42" w:rsidRPr="005F21D9">
        <w:rPr>
          <w:rFonts w:ascii="Times New Roman" w:hAnsi="Times New Roman"/>
          <w:b/>
          <w:color w:val="000000"/>
          <w:sz w:val="20"/>
          <w:szCs w:val="20"/>
        </w:rPr>
        <w:t>Схема 1</w:t>
      </w:r>
    </w:p>
    <w:p w14:paraId="2974A1FC" w14:textId="569ABF72" w:rsidR="00583E42" w:rsidRPr="005F21D9" w:rsidRDefault="00F116C7" w:rsidP="00041D56">
      <w:pPr>
        <w:spacing w:after="0" w:line="240" w:lineRule="auto"/>
        <w:jc w:val="center"/>
        <w:rPr>
          <w:rFonts w:ascii="Times New Roman" w:hAnsi="Times New Roman"/>
          <w:color w:val="000000"/>
          <w:sz w:val="18"/>
          <w:szCs w:val="18"/>
        </w:rPr>
      </w:pPr>
      <w:r w:rsidRPr="005F21D9">
        <w:rPr>
          <w:noProof/>
        </w:rPr>
        <mc:AlternateContent>
          <mc:Choice Requires="wps">
            <w:drawing>
              <wp:anchor distT="0" distB="0" distL="114295" distR="114295" simplePos="0" relativeHeight="251660288" behindDoc="0" locked="0" layoutInCell="1" allowOverlap="1" wp14:anchorId="7562CA82" wp14:editId="6B9BE485">
                <wp:simplePos x="0" y="0"/>
                <wp:positionH relativeFrom="column">
                  <wp:posOffset>2085975</wp:posOffset>
                </wp:positionH>
                <wp:positionV relativeFrom="paragraph">
                  <wp:posOffset>419735</wp:posOffset>
                </wp:positionV>
                <wp:extent cx="745490" cy="635"/>
                <wp:effectExtent l="0" t="381000" r="0" b="361315"/>
                <wp:wrapNone/>
                <wp:docPr id="208" name="Соединительная линия уступом 4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745490" cy="635"/>
                        </a:xfrm>
                        <a:prstGeom prst="bentConnector3">
                          <a:avLst>
                            <a:gd name="adj1" fmla="val 50000"/>
                          </a:avLst>
                        </a:prstGeom>
                        <a:noFill/>
                        <a:ln w="12700">
                          <a:solidFill>
                            <a:srgbClr val="000000"/>
                          </a:solidFill>
                          <a:prstDash val="lgDash"/>
                          <a:miter lim="800000"/>
                          <a:headEnd/>
                          <a:tailEnd/>
                        </a:ln>
                      </wps:spPr>
                      <wps:bodyPr/>
                    </wps:wsp>
                  </a:graphicData>
                </a:graphic>
                <wp14:sizeRelH relativeFrom="page">
                  <wp14:pctWidth>0</wp14:pctWidth>
                </wp14:sizeRelH>
                <wp14:sizeRelV relativeFrom="page">
                  <wp14:pctHeight>0</wp14:pctHeight>
                </wp14:sizeRelV>
              </wp:anchor>
            </w:drawing>
          </mc:Choice>
          <mc:Fallback xmlns="">
            <w:pict>
              <v:shapetype w14:anchorId="5229386F"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485" o:spid="_x0000_s1026" type="#_x0000_t34" style="position:absolute;margin-left:164.25pt;margin-top:33.05pt;width:58.7pt;height:.05pt;rotation:90;z-index:251660288;visibility:visible;mso-wrap-style:square;mso-width-percent:0;mso-height-percent:0;mso-wrap-distance-left:3.17486mm;mso-wrap-distance-top:0;mso-wrap-distance-right:3.17486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" strokeweight="1pt">
                <v:stroke dashstyle="longDash"/>
              </v:shape>
            </w:pict>
          </mc:Fallback>
        </mc:AlternateContent>
      </w:r>
    </w:p>
    <w:p w14:paraId="7A77004F" w14:textId="77777777" w:rsidR="00583E42" w:rsidRPr="005F21D9" w:rsidRDefault="00583E42" w:rsidP="00041D56">
      <w:pPr>
        <w:spacing w:after="0" w:line="240" w:lineRule="auto"/>
        <w:jc w:val="center"/>
        <w:rPr>
          <w:rFonts w:ascii="Times New Roman" w:hAnsi="Times New Roman"/>
          <w:color w:val="000000"/>
          <w:sz w:val="18"/>
          <w:szCs w:val="18"/>
        </w:rPr>
      </w:pPr>
    </w:p>
    <w:p w14:paraId="4253C6A4" w14:textId="2BDD5F39" w:rsidR="00583E42" w:rsidRPr="005F21D9" w:rsidRDefault="00F116C7" w:rsidP="00041D56">
      <w:pPr>
        <w:tabs>
          <w:tab w:val="left" w:pos="1548"/>
          <w:tab w:val="center" w:pos="4677"/>
        </w:tabs>
        <w:spacing w:after="0" w:line="240" w:lineRule="auto"/>
        <w:rPr>
          <w:rFonts w:ascii="Times New Roman" w:hAnsi="Times New Roman"/>
          <w:color w:val="000000"/>
          <w:sz w:val="18"/>
          <w:szCs w:val="18"/>
        </w:rPr>
      </w:pPr>
      <w:r w:rsidRPr="005F21D9">
        <w:rPr>
          <w:noProof/>
        </w:rPr>
        <mc:AlternateContent>
          <mc:Choice Requires="wps">
            <w:drawing>
              <wp:anchor distT="4294967295" distB="4294967295" distL="114300" distR="114300" simplePos="0" relativeHeight="251661312" behindDoc="0" locked="0" layoutInCell="1" allowOverlap="1" wp14:anchorId="69FFC0BB" wp14:editId="397DD83D">
                <wp:simplePos x="0" y="0"/>
                <wp:positionH relativeFrom="column">
                  <wp:posOffset>3449955</wp:posOffset>
                </wp:positionH>
                <wp:positionV relativeFrom="paragraph">
                  <wp:posOffset>81279</wp:posOffset>
                </wp:positionV>
                <wp:extent cx="424180" cy="0"/>
                <wp:effectExtent l="0" t="0" r="0" b="0"/>
                <wp:wrapNone/>
                <wp:docPr id="207" name="Прямая со стрелкой 4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418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
            <w:pict>
              <v:shapetype w14:anchorId="432496C5" id="_x0000_t32" coordsize="21600,21600" o:spt="32" o:oned="t" path="m,l21600,21600e" filled="f">
                <v:path arrowok="t" fillok="f" o:connecttype="none"/>
                <o:lock v:ext="edit" shapetype="t"/>
              </v:shapetype>
              <v:shape id="Прямая со стрелкой 484" o:spid="_x0000_s1026" type="#_x0000_t32" style="position:absolute;margin-left:271.65pt;margin-top:6.4pt;width:33.4pt;height:0;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"/>
            </w:pict>
          </mc:Fallback>
        </mc:AlternateContent>
      </w:r>
      <w:r w:rsidRPr="005F21D9">
        <w:rPr>
          <w:noProof/>
        </w:rPr>
        <mc:AlternateContent>
          <mc:Choice Requires="wpg">
            <w:drawing>
              <wp:anchor distT="0" distB="0" distL="114300" distR="114300" simplePos="0" relativeHeight="251662336" behindDoc="0" locked="0" layoutInCell="1" allowOverlap="1" wp14:anchorId="1391A82B" wp14:editId="4DE40679">
                <wp:simplePos x="0" y="0"/>
                <wp:positionH relativeFrom="column">
                  <wp:posOffset>3138170</wp:posOffset>
                </wp:positionH>
                <wp:positionV relativeFrom="paragraph">
                  <wp:posOffset>29210</wp:posOffset>
                </wp:positionV>
                <wp:extent cx="311785" cy="104140"/>
                <wp:effectExtent l="0" t="0" r="12065" b="10160"/>
                <wp:wrapNone/>
                <wp:docPr id="204" name="Группа 4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1785" cy="104140"/>
                          <a:chOff x="6741" y="2214"/>
                          <a:chExt cx="720" cy="360"/>
                        </a:xfrm>
                      </wpg:grpSpPr>
                      <wps:wsp>
                        <wps:cNvPr id="205" name="Rectangle 29"/>
                        <wps:cNvSpPr>
                          <a:spLocks noChangeArrowheads="1"/>
                        </wps:cNvSpPr>
                        <wps:spPr bwMode="auto">
                          <a:xfrm>
                            <a:off x="6741" y="2214"/>
                            <a:ext cx="72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6" name="Line 30"/>
                        <wps:cNvCnPr>
                          <a:cxnSpLocks noChangeArrowheads="1"/>
                        </wps:cNvCnPr>
                        <wps:spPr bwMode="auto">
                          <a:xfrm flipH="1">
                            <a:off x="6741" y="2214"/>
                            <a:ext cx="720" cy="360"/>
                          </a:xfrm>
                          <a:prstGeom prst="line">
                            <a:avLst/>
                          </a:prstGeom>
                          <a:noFill/>
                          <a:ln w="9525">
                            <a:solidFill>
                              <a:srgbClr val="000000"/>
                            </a:solidFill>
                            <a:round/>
                            <a:headEnd/>
                            <a:tailEnd/>
                          </a:ln>
                        </wps:spPr>
                        <wps:bodyPr/>
                      </wps:wsp>
                    </wpg:wgp>
                  </a:graphicData>
                </a:graphic>
                <wp14:sizeRelH relativeFrom="page">
                  <wp14:pctWidth>0</wp14:pctWidth>
                </wp14:sizeRelH>
                <wp14:sizeRelV relativeFrom="page">
                  <wp14:pctHeight>0</wp14:pctHeight>
                </wp14:sizeRelV>
              </wp:anchor>
            </w:drawing>
          </mc:Choice>
          <mc:Fallback xmlns="">
            <w:pict>
              <v:group w14:anchorId="6BADF985" id="Группа 481" o:spid="_x0000_s1026" style="position:absolute;margin-left:247.1pt;margin-top:2.3pt;width:24.55pt;height:8.2pt;z-index:251662336" coordorigin="6741,2214" coordsize="72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">
                <v:rect id="Rectangle 29" o:spid="_x0000_s1027" style="position:absolute;left:6741;top:2214;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"/>
                <v:line id="Line 30" o:spid="_x0000_s1028" style="position:absolute;flip:x;visibility:visible;mso-wrap-style:square" from="6741,2214" to="7461,2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">
                  <v:path arrowok="f"/>
                  <o:lock v:ext="edit" shapetype="f"/>
                </v:line>
              </v:group>
            </w:pict>
          </mc:Fallback>
        </mc:AlternateContent>
      </w:r>
      <w:r w:rsidRPr="005F21D9">
        <w:rPr>
          <w:noProof/>
        </w:rPr>
        <mc:AlternateContent>
          <mc:Choice Requires="wps">
            <w:drawing>
              <wp:anchor distT="0" distB="0" distL="114300" distR="114300" simplePos="0" relativeHeight="251663360" behindDoc="0" locked="0" layoutInCell="1" allowOverlap="1" wp14:anchorId="55ED321E" wp14:editId="6E7FE978">
                <wp:simplePos x="0" y="0"/>
                <wp:positionH relativeFrom="column">
                  <wp:posOffset>1305560</wp:posOffset>
                </wp:positionH>
                <wp:positionV relativeFrom="paragraph">
                  <wp:posOffset>80645</wp:posOffset>
                </wp:positionV>
                <wp:extent cx="1186815" cy="635"/>
                <wp:effectExtent l="0" t="0" r="13335" b="18415"/>
                <wp:wrapNone/>
                <wp:docPr id="203" name="Прямая со стрелкой 4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6815" cy="63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
            <w:pict>
              <v:shape w14:anchorId="7EF98E48" id="Прямая со стрелкой 480" o:spid="_x0000_s1026" type="#_x0000_t32" style="position:absolute;margin-left:102.8pt;margin-top:6.35pt;width:93.45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"/>
            </w:pict>
          </mc:Fallback>
        </mc:AlternateContent>
      </w:r>
      <w:r w:rsidRPr="005F21D9">
        <w:rPr>
          <w:noProof/>
        </w:rPr>
        <mc:AlternateContent>
          <mc:Choice Requires="wps">
            <w:drawing>
              <wp:anchor distT="4294967295" distB="4294967295" distL="114300" distR="114300" simplePos="0" relativeHeight="251664384" behindDoc="0" locked="0" layoutInCell="1" allowOverlap="1" wp14:anchorId="07A88118" wp14:editId="366E4894">
                <wp:simplePos x="0" y="0"/>
                <wp:positionH relativeFrom="column">
                  <wp:posOffset>2713990</wp:posOffset>
                </wp:positionH>
                <wp:positionV relativeFrom="paragraph">
                  <wp:posOffset>80644</wp:posOffset>
                </wp:positionV>
                <wp:extent cx="424180" cy="0"/>
                <wp:effectExtent l="0" t="0" r="0" b="0"/>
                <wp:wrapNone/>
                <wp:docPr id="202" name="Прямая со стрелкой 4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418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
            <w:pict>
              <v:shape w14:anchorId="4F2C3AF0" id="Прямая со стрелкой 479" o:spid="_x0000_s1026" type="#_x0000_t32" style="position:absolute;margin-left:213.7pt;margin-top:6.35pt;width:33.4pt;height:0;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"/>
            </w:pict>
          </mc:Fallback>
        </mc:AlternateContent>
      </w:r>
      <w:r w:rsidRPr="005F21D9">
        <w:rPr>
          <w:noProof/>
        </w:rPr>
        <mc:AlternateContent>
          <mc:Choice Requires="wpg">
            <w:drawing>
              <wp:anchor distT="0" distB="0" distL="114300" distR="114300" simplePos="0" relativeHeight="251665408" behindDoc="0" locked="0" layoutInCell="1" allowOverlap="1" wp14:anchorId="666D212D" wp14:editId="416490B6">
                <wp:simplePos x="0" y="0"/>
                <wp:positionH relativeFrom="column">
                  <wp:posOffset>2494915</wp:posOffset>
                </wp:positionH>
                <wp:positionV relativeFrom="paragraph">
                  <wp:posOffset>8890</wp:posOffset>
                </wp:positionV>
                <wp:extent cx="226060" cy="124460"/>
                <wp:effectExtent l="19050" t="19050" r="2540" b="8890"/>
                <wp:wrapNone/>
                <wp:docPr id="199" name="Группа 4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6060" cy="124460"/>
                          <a:chOff x="4761" y="2214"/>
                          <a:chExt cx="720" cy="360"/>
                        </a:xfrm>
                      </wpg:grpSpPr>
                      <wps:wsp>
                        <wps:cNvPr id="200" name="AutoShape 26"/>
                        <wps:cNvSpPr>
                          <a:spLocks noChangeArrowheads="1"/>
                        </wps:cNvSpPr>
                        <wps:spPr bwMode="auto">
                          <a:xfrm rot="5413500">
                            <a:off x="4761" y="2214"/>
                            <a:ext cx="360" cy="360"/>
                          </a:xfrm>
                          <a:prstGeom prst="triangle">
                            <a:avLst>
                              <a:gd name="adj" fmla="val 5138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1" name="AutoShape 27"/>
                        <wps:cNvSpPr>
                          <a:spLocks noChangeArrowheads="1"/>
                        </wps:cNvSpPr>
                        <wps:spPr bwMode="auto">
                          <a:xfrm rot="-5280931">
                            <a:off x="5121" y="2214"/>
                            <a:ext cx="360" cy="360"/>
                          </a:xfrm>
                          <a:prstGeom prst="triangle">
                            <a:avLst>
                              <a:gd name="adj" fmla="val 5138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
            <w:pict>
              <v:group w14:anchorId="2278AB31" id="Группа 476" o:spid="_x0000_s1026" style="position:absolute;margin-left:196.45pt;margin-top:.7pt;width:17.8pt;height:9.8pt;z-index:251665408" coordorigin="4761,2214" coordsize="72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26" o:spid="_x0000_s1027" type="#_x0000_t5" style="position:absolute;left:4761;top:2214;width:360;height:360;rotation:591298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" adj="11100"/>
                <v:shape id="AutoShape 27" o:spid="_x0000_s1028" type="#_x0000_t5" style="position:absolute;left:5121;top:2214;width:360;height:360;rotation:-576818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" adj="11100"/>
              </v:group>
            </w:pict>
          </mc:Fallback>
        </mc:AlternateContent>
      </w:r>
      <w:r w:rsidR="00583E42" w:rsidRPr="005F21D9">
        <w:rPr>
          <w:rFonts w:ascii="Times New Roman" w:hAnsi="Times New Roman"/>
          <w:color w:val="000000"/>
          <w:sz w:val="18"/>
          <w:szCs w:val="18"/>
        </w:rPr>
        <w:tab/>
        <w:t>ХВС</w:t>
      </w:r>
    </w:p>
    <w:p w14:paraId="22F869CE" w14:textId="3E994C4F" w:rsidR="00583E42" w:rsidRPr="005F21D9" w:rsidRDefault="00F116C7" w:rsidP="00041D56">
      <w:pPr>
        <w:tabs>
          <w:tab w:val="left" w:pos="1548"/>
          <w:tab w:val="center" w:pos="4677"/>
        </w:tabs>
        <w:spacing w:after="0" w:line="240" w:lineRule="auto"/>
        <w:rPr>
          <w:rFonts w:ascii="Times New Roman" w:hAnsi="Times New Roman"/>
          <w:color w:val="000000"/>
          <w:sz w:val="18"/>
          <w:szCs w:val="18"/>
        </w:rPr>
      </w:pPr>
      <w:r w:rsidRPr="005F21D9">
        <w:rPr>
          <w:noProof/>
        </w:rPr>
        <mc:AlternateContent>
          <mc:Choice Requires="wpg">
            <w:drawing>
              <wp:anchor distT="0" distB="0" distL="114300" distR="114300" simplePos="0" relativeHeight="251666432" behindDoc="0" locked="0" layoutInCell="1" allowOverlap="1" wp14:anchorId="039EA2AE" wp14:editId="77B38F9C">
                <wp:simplePos x="0" y="0"/>
                <wp:positionH relativeFrom="column">
                  <wp:posOffset>2494915</wp:posOffset>
                </wp:positionH>
                <wp:positionV relativeFrom="paragraph">
                  <wp:posOffset>125095</wp:posOffset>
                </wp:positionV>
                <wp:extent cx="226060" cy="124460"/>
                <wp:effectExtent l="19050" t="19050" r="2540" b="8890"/>
                <wp:wrapNone/>
                <wp:docPr id="196" name="Группа 4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6060" cy="124460"/>
                          <a:chOff x="4761" y="2214"/>
                          <a:chExt cx="720" cy="360"/>
                        </a:xfrm>
                      </wpg:grpSpPr>
                      <wps:wsp>
                        <wps:cNvPr id="197" name="AutoShape 26"/>
                        <wps:cNvSpPr>
                          <a:spLocks noChangeArrowheads="1"/>
                        </wps:cNvSpPr>
                        <wps:spPr bwMode="auto">
                          <a:xfrm rot="5413500">
                            <a:off x="4761" y="2214"/>
                            <a:ext cx="360" cy="360"/>
                          </a:xfrm>
                          <a:prstGeom prst="triangle">
                            <a:avLst>
                              <a:gd name="adj" fmla="val 5138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8" name="AutoShape 27"/>
                        <wps:cNvSpPr>
                          <a:spLocks noChangeArrowheads="1"/>
                        </wps:cNvSpPr>
                        <wps:spPr bwMode="auto">
                          <a:xfrm rot="-5280931">
                            <a:off x="5121" y="2214"/>
                            <a:ext cx="360" cy="360"/>
                          </a:xfrm>
                          <a:prstGeom prst="triangle">
                            <a:avLst>
                              <a:gd name="adj" fmla="val 5138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
            <w:pict>
              <v:group w14:anchorId="3B185854" id="Группа 473" o:spid="_x0000_s1026" style="position:absolute;margin-left:196.45pt;margin-top:9.85pt;width:17.8pt;height:9.8pt;z-index:251666432" coordorigin="4761,2214" coordsize="72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">
                <v:shape id="AutoShape 26" o:spid="_x0000_s1027" type="#_x0000_t5" style="position:absolute;left:4761;top:2214;width:360;height:360;rotation:591298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" adj="11100"/>
                <v:shape id="AutoShape 27" o:spid="_x0000_s1028" type="#_x0000_t5" style="position:absolute;left:5121;top:2214;width:360;height:360;rotation:-576818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" adj="11100"/>
              </v:group>
            </w:pict>
          </mc:Fallback>
        </mc:AlternateContent>
      </w:r>
      <w:r w:rsidR="00583E42" w:rsidRPr="005F21D9">
        <w:rPr>
          <w:rFonts w:ascii="Times New Roman" w:hAnsi="Times New Roman"/>
          <w:color w:val="000000"/>
          <w:sz w:val="18"/>
          <w:szCs w:val="18"/>
        </w:rPr>
        <w:t xml:space="preserve">                                   </w:t>
      </w:r>
    </w:p>
    <w:p w14:paraId="2EFFD0B7" w14:textId="23AE021C" w:rsidR="00583E42" w:rsidRPr="005F21D9" w:rsidRDefault="00F116C7" w:rsidP="00041D56">
      <w:pPr>
        <w:tabs>
          <w:tab w:val="left" w:pos="1548"/>
          <w:tab w:val="center" w:pos="4677"/>
        </w:tabs>
        <w:spacing w:after="0" w:line="240" w:lineRule="auto"/>
        <w:rPr>
          <w:rFonts w:ascii="Times New Roman" w:hAnsi="Times New Roman"/>
          <w:color w:val="000000"/>
          <w:sz w:val="18"/>
          <w:szCs w:val="18"/>
        </w:rPr>
      </w:pPr>
      <w:r w:rsidRPr="005F21D9">
        <w:rPr>
          <w:noProof/>
        </w:rPr>
        <mc:AlternateContent>
          <mc:Choice Requires="wps">
            <w:drawing>
              <wp:anchor distT="0" distB="0" distL="114300" distR="114300" simplePos="0" relativeHeight="251667456" behindDoc="0" locked="0" layoutInCell="1" allowOverlap="1" wp14:anchorId="77D38CD4" wp14:editId="64EAEDB4">
                <wp:simplePos x="0" y="0"/>
                <wp:positionH relativeFrom="column">
                  <wp:posOffset>3480435</wp:posOffset>
                </wp:positionH>
                <wp:positionV relativeFrom="paragraph">
                  <wp:posOffset>118110</wp:posOffset>
                </wp:positionV>
                <wp:extent cx="640715" cy="428625"/>
                <wp:effectExtent l="38100" t="38100" r="6985" b="9525"/>
                <wp:wrapNone/>
                <wp:docPr id="195" name="Прямая со стрелкой 4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40715" cy="428625"/>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xmlns="">
            <w:pict>
              <v:shape w14:anchorId="0EEA644B" id="Прямая со стрелкой 472" o:spid="_x0000_s1026" type="#_x0000_t32" style="position:absolute;margin-left:274.05pt;margin-top:9.3pt;width:50.45pt;height:33.75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">
                <v:stroke endarrow="block"/>
              </v:shape>
            </w:pict>
          </mc:Fallback>
        </mc:AlternateContent>
      </w:r>
      <w:r w:rsidRPr="005F21D9">
        <w:rPr>
          <w:noProof/>
        </w:rPr>
        <mc:AlternateContent>
          <mc:Choice Requires="wps">
            <w:drawing>
              <wp:anchor distT="4294967295" distB="4294967295" distL="114300" distR="114300" simplePos="0" relativeHeight="251668480" behindDoc="0" locked="0" layoutInCell="1" allowOverlap="1" wp14:anchorId="09CE93E2" wp14:editId="34A62CF7">
                <wp:simplePos x="0" y="0"/>
                <wp:positionH relativeFrom="column">
                  <wp:posOffset>3569335</wp:posOffset>
                </wp:positionH>
                <wp:positionV relativeFrom="paragraph">
                  <wp:posOffset>66039</wp:posOffset>
                </wp:positionV>
                <wp:extent cx="424180" cy="0"/>
                <wp:effectExtent l="0" t="0" r="0" b="0"/>
                <wp:wrapNone/>
                <wp:docPr id="194" name="Прямая со стрелкой 4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418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
            <w:pict>
              <v:shape w14:anchorId="6A61F323" id="Прямая со стрелкой 471" o:spid="_x0000_s1026" type="#_x0000_t32" style="position:absolute;margin-left:281.05pt;margin-top:5.2pt;width:33.4pt;height:0;z-index:251668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"/>
            </w:pict>
          </mc:Fallback>
        </mc:AlternateContent>
      </w:r>
      <w:r w:rsidRPr="005F21D9">
        <w:rPr>
          <w:noProof/>
        </w:rPr>
        <mc:AlternateContent>
          <mc:Choice Requires="wpg">
            <w:drawing>
              <wp:anchor distT="0" distB="0" distL="114300" distR="114300" simplePos="0" relativeHeight="251669504" behindDoc="0" locked="0" layoutInCell="1" allowOverlap="1" wp14:anchorId="550C0A1C" wp14:editId="325819D6">
                <wp:simplePos x="0" y="0"/>
                <wp:positionH relativeFrom="column">
                  <wp:posOffset>3257550</wp:posOffset>
                </wp:positionH>
                <wp:positionV relativeFrom="paragraph">
                  <wp:posOffset>13970</wp:posOffset>
                </wp:positionV>
                <wp:extent cx="311785" cy="104140"/>
                <wp:effectExtent l="0" t="0" r="12065" b="10160"/>
                <wp:wrapNone/>
                <wp:docPr id="191" name="Группа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1785" cy="104140"/>
                          <a:chOff x="6741" y="2214"/>
                          <a:chExt cx="720" cy="360"/>
                        </a:xfrm>
                      </wpg:grpSpPr>
                      <wps:wsp>
                        <wps:cNvPr id="192" name="Rectangle 29"/>
                        <wps:cNvSpPr>
                          <a:spLocks noChangeArrowheads="1"/>
                        </wps:cNvSpPr>
                        <wps:spPr bwMode="auto">
                          <a:xfrm>
                            <a:off x="6741" y="2214"/>
                            <a:ext cx="72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3" name="Line 30"/>
                        <wps:cNvCnPr>
                          <a:cxnSpLocks noChangeArrowheads="1"/>
                        </wps:cNvCnPr>
                        <wps:spPr bwMode="auto">
                          <a:xfrm flipH="1">
                            <a:off x="6741" y="2214"/>
                            <a:ext cx="720" cy="360"/>
                          </a:xfrm>
                          <a:prstGeom prst="line">
                            <a:avLst/>
                          </a:prstGeom>
                          <a:noFill/>
                          <a:ln w="9525">
                            <a:solidFill>
                              <a:srgbClr val="000000"/>
                            </a:solidFill>
                            <a:round/>
                            <a:headEnd/>
                            <a:tailEnd/>
                          </a:ln>
                        </wps:spPr>
                        <wps:bodyPr/>
                      </wps:wsp>
                    </wpg:wgp>
                  </a:graphicData>
                </a:graphic>
                <wp14:sizeRelH relativeFrom="page">
                  <wp14:pctWidth>0</wp14:pctWidth>
                </wp14:sizeRelH>
                <wp14:sizeRelV relativeFrom="page">
                  <wp14:pctHeight>0</wp14:pctHeight>
                </wp14:sizeRelV>
              </wp:anchor>
            </w:drawing>
          </mc:Choice>
          <mc:Fallback xmlns="">
            <w:pict>
              <v:group w14:anchorId="52B8596F" id="Группа 468" o:spid="_x0000_s1026" style="position:absolute;margin-left:256.5pt;margin-top:1.1pt;width:24.55pt;height:8.2pt;z-index:251669504" coordorigin="6741,2214" coordsize="72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">
                <v:rect id="Rectangle 29" o:spid="_x0000_s1027" style="position:absolute;left:6741;top:2214;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"/>
                <v:line id="Line 30" o:spid="_x0000_s1028" style="position:absolute;flip:x;visibility:visible;mso-wrap-style:square" from="6741,2214" to="7461,2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">
                  <v:path arrowok="f"/>
                  <o:lock v:ext="edit" shapetype="f"/>
                </v:line>
              </v:group>
            </w:pict>
          </mc:Fallback>
        </mc:AlternateContent>
      </w:r>
      <w:r w:rsidRPr="005F21D9">
        <w:rPr>
          <w:noProof/>
        </w:rPr>
        <mc:AlternateContent>
          <mc:Choice Requires="wps">
            <w:drawing>
              <wp:anchor distT="4294967295" distB="4294967295" distL="114300" distR="114300" simplePos="0" relativeHeight="251670528" behindDoc="0" locked="0" layoutInCell="1" allowOverlap="1" wp14:anchorId="49ECB92D" wp14:editId="330792B2">
                <wp:simplePos x="0" y="0"/>
                <wp:positionH relativeFrom="column">
                  <wp:posOffset>2720975</wp:posOffset>
                </wp:positionH>
                <wp:positionV relativeFrom="paragraph">
                  <wp:posOffset>66039</wp:posOffset>
                </wp:positionV>
                <wp:extent cx="536575" cy="0"/>
                <wp:effectExtent l="0" t="0" r="0" b="0"/>
                <wp:wrapNone/>
                <wp:docPr id="190" name="Прямая со стрелкой 4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575"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
            <w:pict>
              <v:shape w14:anchorId="6687D170" id="Прямая со стрелкой 467" o:spid="_x0000_s1026" type="#_x0000_t32" style="position:absolute;margin-left:214.25pt;margin-top:5.2pt;width:42.25pt;height:0;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"/>
            </w:pict>
          </mc:Fallback>
        </mc:AlternateContent>
      </w:r>
      <w:r w:rsidRPr="005F21D9">
        <w:rPr>
          <w:noProof/>
        </w:rPr>
        <mc:AlternateContent>
          <mc:Choice Requires="wps">
            <w:drawing>
              <wp:anchor distT="4294967295" distB="4294967295" distL="114300" distR="114300" simplePos="0" relativeHeight="251671552" behindDoc="0" locked="0" layoutInCell="1" allowOverlap="1" wp14:anchorId="1988C77F" wp14:editId="343F7E48">
                <wp:simplePos x="0" y="0"/>
                <wp:positionH relativeFrom="column">
                  <wp:posOffset>1305560</wp:posOffset>
                </wp:positionH>
                <wp:positionV relativeFrom="paragraph">
                  <wp:posOffset>66039</wp:posOffset>
                </wp:positionV>
                <wp:extent cx="1189355" cy="0"/>
                <wp:effectExtent l="0" t="0" r="0" b="0"/>
                <wp:wrapNone/>
                <wp:docPr id="189" name="Прямая со стрелкой 4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9355"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
            <w:pict>
              <v:shape w14:anchorId="64D364FF" id="Прямая со стрелкой 466" o:spid="_x0000_s1026" type="#_x0000_t32" style="position:absolute;margin-left:102.8pt;margin-top:5.2pt;width:93.65pt;height:0;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"/>
            </w:pict>
          </mc:Fallback>
        </mc:AlternateContent>
      </w:r>
      <w:r w:rsidRPr="005F21D9">
        <w:rPr>
          <w:noProof/>
        </w:rPr>
        <mc:AlternateContent>
          <mc:Choice Requires="wps">
            <w:drawing>
              <wp:anchor distT="0" distB="0" distL="114297" distR="114297" simplePos="0" relativeHeight="251672576" behindDoc="0" locked="0" layoutInCell="1" allowOverlap="1" wp14:anchorId="2F5A05F0" wp14:editId="2AC640F3">
                <wp:simplePos x="0" y="0"/>
                <wp:positionH relativeFrom="column">
                  <wp:posOffset>2305684</wp:posOffset>
                </wp:positionH>
                <wp:positionV relativeFrom="paragraph">
                  <wp:posOffset>66040</wp:posOffset>
                </wp:positionV>
                <wp:extent cx="0" cy="201295"/>
                <wp:effectExtent l="0" t="0" r="19050" b="8255"/>
                <wp:wrapNone/>
                <wp:docPr id="188" name="Прямая со стрелкой 4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129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
            <w:pict>
              <v:shape w14:anchorId="6345CE74" id="Прямая со стрелкой 465" o:spid="_x0000_s1026" type="#_x0000_t32" style="position:absolute;margin-left:181.55pt;margin-top:5.2pt;width:0;height:15.85pt;z-index:251672576;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"/>
            </w:pict>
          </mc:Fallback>
        </mc:AlternateContent>
      </w:r>
      <w:r w:rsidRPr="005F21D9">
        <w:rPr>
          <w:noProof/>
        </w:rPr>
        <mc:AlternateContent>
          <mc:Choice Requires="wps">
            <w:drawing>
              <wp:anchor distT="0" distB="0" distL="114297" distR="114297" simplePos="0" relativeHeight="251673600" behindDoc="0" locked="0" layoutInCell="1" allowOverlap="1" wp14:anchorId="2BA2A7DF" wp14:editId="6B59C758">
                <wp:simplePos x="0" y="0"/>
                <wp:positionH relativeFrom="column">
                  <wp:posOffset>1894204</wp:posOffset>
                </wp:positionH>
                <wp:positionV relativeFrom="paragraph">
                  <wp:posOffset>66040</wp:posOffset>
                </wp:positionV>
                <wp:extent cx="0" cy="201295"/>
                <wp:effectExtent l="0" t="0" r="19050" b="8255"/>
                <wp:wrapNone/>
                <wp:docPr id="187" name="Прямая со стрелкой 4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129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
            <w:pict>
              <v:shape w14:anchorId="78937BA5" id="Прямая со стрелкой 464" o:spid="_x0000_s1026" type="#_x0000_t32" style="position:absolute;margin-left:149.15pt;margin-top:5.2pt;width:0;height:15.85pt;z-index:251673600;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"/>
            </w:pict>
          </mc:Fallback>
        </mc:AlternateContent>
      </w:r>
      <w:r w:rsidR="00583E42" w:rsidRPr="005F21D9">
        <w:rPr>
          <w:rFonts w:ascii="Times New Roman" w:hAnsi="Times New Roman"/>
          <w:color w:val="000000"/>
          <w:sz w:val="18"/>
          <w:szCs w:val="18"/>
        </w:rPr>
        <w:t xml:space="preserve">                                   ГВС</w:t>
      </w:r>
      <w:r w:rsidR="00583E42" w:rsidRPr="005F21D9">
        <w:rPr>
          <w:rFonts w:ascii="Times New Roman" w:hAnsi="Times New Roman"/>
          <w:color w:val="000000"/>
          <w:sz w:val="18"/>
          <w:szCs w:val="18"/>
        </w:rPr>
        <w:tab/>
      </w:r>
    </w:p>
    <w:p w14:paraId="26F6BDE5" w14:textId="77934695" w:rsidR="00583E42" w:rsidRPr="005F21D9" w:rsidRDefault="00F116C7" w:rsidP="00041D56">
      <w:pPr>
        <w:spacing w:after="0" w:line="240" w:lineRule="auto"/>
        <w:jc w:val="center"/>
        <w:rPr>
          <w:rFonts w:ascii="Times New Roman" w:hAnsi="Times New Roman"/>
          <w:color w:val="000000"/>
          <w:sz w:val="18"/>
          <w:szCs w:val="18"/>
        </w:rPr>
      </w:pPr>
      <w:r w:rsidRPr="005F21D9">
        <w:rPr>
          <w:noProof/>
        </w:rPr>
        <mc:AlternateContent>
          <mc:Choice Requires="wpg">
            <w:drawing>
              <wp:anchor distT="0" distB="0" distL="114300" distR="114300" simplePos="0" relativeHeight="251674624" behindDoc="0" locked="0" layoutInCell="1" allowOverlap="1" wp14:anchorId="1A0EEE21" wp14:editId="2FB96CE4">
                <wp:simplePos x="0" y="0"/>
                <wp:positionH relativeFrom="column">
                  <wp:posOffset>1771650</wp:posOffset>
                </wp:positionH>
                <wp:positionV relativeFrom="paragraph">
                  <wp:posOffset>181610</wp:posOffset>
                </wp:positionV>
                <wp:extent cx="226060" cy="124460"/>
                <wp:effectExtent l="0" t="76200" r="0" b="46990"/>
                <wp:wrapNone/>
                <wp:docPr id="184" name="Группа 4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222953">
                          <a:off x="0" y="0"/>
                          <a:ext cx="226060" cy="124460"/>
                          <a:chOff x="4761" y="2214"/>
                          <a:chExt cx="720" cy="360"/>
                        </a:xfrm>
                      </wpg:grpSpPr>
                      <wps:wsp>
                        <wps:cNvPr id="185" name="AutoShape 26"/>
                        <wps:cNvSpPr>
                          <a:spLocks noChangeArrowheads="1"/>
                        </wps:cNvSpPr>
                        <wps:spPr bwMode="auto">
                          <a:xfrm rot="5413500">
                            <a:off x="4761" y="2214"/>
                            <a:ext cx="360" cy="360"/>
                          </a:xfrm>
                          <a:prstGeom prst="triangle">
                            <a:avLst>
                              <a:gd name="adj" fmla="val 5138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6" name="AutoShape 27"/>
                        <wps:cNvSpPr>
                          <a:spLocks noChangeArrowheads="1"/>
                        </wps:cNvSpPr>
                        <wps:spPr bwMode="auto">
                          <a:xfrm rot="-5280931">
                            <a:off x="5121" y="2214"/>
                            <a:ext cx="360" cy="360"/>
                          </a:xfrm>
                          <a:prstGeom prst="triangle">
                            <a:avLst>
                              <a:gd name="adj" fmla="val 5138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
            <w:pict>
              <v:group w14:anchorId="606C27E1" id="Группа 461" o:spid="_x0000_s1026" style="position:absolute;margin-left:139.5pt;margin-top:14.3pt;width:17.8pt;height:9.8pt;rotation:5704857fd;z-index:251674624" coordorigin="4761,2214" coordsize="72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">
                <v:shape id="AutoShape 26" o:spid="_x0000_s1027" type="#_x0000_t5" style="position:absolute;left:4761;top:2214;width:360;height:360;rotation:591298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" adj="11100"/>
                <v:shape id="AutoShape 27" o:spid="_x0000_s1028" type="#_x0000_t5" style="position:absolute;left:5121;top:2214;width:360;height:360;rotation:-576818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" adj="11100"/>
              </v:group>
            </w:pict>
          </mc:Fallback>
        </mc:AlternateContent>
      </w:r>
      <w:r w:rsidRPr="005F21D9">
        <w:rPr>
          <w:noProof/>
        </w:rPr>
        <mc:AlternateContent>
          <mc:Choice Requires="wpg">
            <w:drawing>
              <wp:anchor distT="0" distB="0" distL="114300" distR="114300" simplePos="0" relativeHeight="251675648" behindDoc="0" locked="0" layoutInCell="1" allowOverlap="1" wp14:anchorId="49D232D7" wp14:editId="5B623EDF">
                <wp:simplePos x="0" y="0"/>
                <wp:positionH relativeFrom="column">
                  <wp:posOffset>2194560</wp:posOffset>
                </wp:positionH>
                <wp:positionV relativeFrom="paragraph">
                  <wp:posOffset>181610</wp:posOffset>
                </wp:positionV>
                <wp:extent cx="226060" cy="124460"/>
                <wp:effectExtent l="0" t="76200" r="0" b="46990"/>
                <wp:wrapNone/>
                <wp:docPr id="177" name="Группа 4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222953">
                          <a:off x="0" y="0"/>
                          <a:ext cx="226060" cy="124460"/>
                          <a:chOff x="4761" y="2214"/>
                          <a:chExt cx="720" cy="360"/>
                        </a:xfrm>
                      </wpg:grpSpPr>
                      <wps:wsp>
                        <wps:cNvPr id="182" name="AutoShape 26"/>
                        <wps:cNvSpPr>
                          <a:spLocks noChangeArrowheads="1"/>
                        </wps:cNvSpPr>
                        <wps:spPr bwMode="auto">
                          <a:xfrm rot="5413500">
                            <a:off x="4761" y="2214"/>
                            <a:ext cx="360" cy="360"/>
                          </a:xfrm>
                          <a:prstGeom prst="triangle">
                            <a:avLst>
                              <a:gd name="adj" fmla="val 5138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3" name="AutoShape 27"/>
                        <wps:cNvSpPr>
                          <a:spLocks noChangeArrowheads="1"/>
                        </wps:cNvSpPr>
                        <wps:spPr bwMode="auto">
                          <a:xfrm rot="-5280931">
                            <a:off x="5121" y="2214"/>
                            <a:ext cx="360" cy="360"/>
                          </a:xfrm>
                          <a:prstGeom prst="triangle">
                            <a:avLst>
                              <a:gd name="adj" fmla="val 5138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
            <w:pict>
              <v:group w14:anchorId="1B2810EC" id="Группа 458" o:spid="_x0000_s1026" style="position:absolute;margin-left:172.8pt;margin-top:14.3pt;width:17.8pt;height:9.8pt;rotation:5704857fd;z-index:251675648" coordorigin="4761,2214" coordsize="72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">
                <v:shape id="AutoShape 26" o:spid="_x0000_s1027" type="#_x0000_t5" style="position:absolute;left:4761;top:2214;width:360;height:360;rotation:591298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" adj="11100"/>
                <v:shape id="AutoShape 27" o:spid="_x0000_s1028" type="#_x0000_t5" style="position:absolute;left:5121;top:2214;width:360;height:360;rotation:-576818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" adj="11100"/>
              </v:group>
            </w:pict>
          </mc:Fallback>
        </mc:AlternateContent>
      </w:r>
      <w:r w:rsidRPr="005F21D9">
        <w:rPr>
          <w:noProof/>
        </w:rPr>
        <mc:AlternateContent>
          <mc:Choice Requires="wps">
            <w:drawing>
              <wp:anchor distT="0" distB="0" distL="114297" distR="114297" simplePos="0" relativeHeight="251676672" behindDoc="0" locked="0" layoutInCell="1" allowOverlap="1" wp14:anchorId="1FF54D8E" wp14:editId="44E97A5A">
                <wp:simplePos x="0" y="0"/>
                <wp:positionH relativeFrom="column">
                  <wp:posOffset>1894204</wp:posOffset>
                </wp:positionH>
                <wp:positionV relativeFrom="paragraph">
                  <wp:posOffset>353060</wp:posOffset>
                </wp:positionV>
                <wp:extent cx="0" cy="201295"/>
                <wp:effectExtent l="0" t="0" r="19050" b="8255"/>
                <wp:wrapNone/>
                <wp:docPr id="174" name="Прямая со стрелкой 4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129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
            <w:pict>
              <v:shape w14:anchorId="409A87EF" id="Прямая со стрелкой 457" o:spid="_x0000_s1026" type="#_x0000_t32" style="position:absolute;margin-left:149.15pt;margin-top:27.8pt;width:0;height:15.85pt;z-index:251676672;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"/>
            </w:pict>
          </mc:Fallback>
        </mc:AlternateContent>
      </w:r>
      <w:r w:rsidRPr="005F21D9">
        <w:rPr>
          <w:noProof/>
        </w:rPr>
        <mc:AlternateContent>
          <mc:Choice Requires="wps">
            <w:drawing>
              <wp:anchor distT="0" distB="0" distL="114297" distR="114297" simplePos="0" relativeHeight="251677696" behindDoc="0" locked="0" layoutInCell="1" allowOverlap="1" wp14:anchorId="20AD0632" wp14:editId="15DC45A6">
                <wp:simplePos x="0" y="0"/>
                <wp:positionH relativeFrom="column">
                  <wp:posOffset>2314574</wp:posOffset>
                </wp:positionH>
                <wp:positionV relativeFrom="paragraph">
                  <wp:posOffset>353060</wp:posOffset>
                </wp:positionV>
                <wp:extent cx="0" cy="201295"/>
                <wp:effectExtent l="0" t="0" r="19050" b="8255"/>
                <wp:wrapNone/>
                <wp:docPr id="173" name="Прямая со стрелкой 4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129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
            <w:pict>
              <v:shape w14:anchorId="1A969469" id="Прямая со стрелкой 454" o:spid="_x0000_s1026" type="#_x0000_t32" style="position:absolute;margin-left:182.25pt;margin-top:27.8pt;width:0;height:15.85pt;z-index:251677696;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"/>
            </w:pict>
          </mc:Fallback>
        </mc:AlternateContent>
      </w:r>
      <w:r w:rsidRPr="005F21D9">
        <w:rPr>
          <w:noProof/>
        </w:rPr>
        <mc:AlternateContent>
          <mc:Choice Requires="wps">
            <w:drawing>
              <wp:anchor distT="4294967295" distB="4294967295" distL="114300" distR="114300" simplePos="0" relativeHeight="251678720" behindDoc="0" locked="0" layoutInCell="1" allowOverlap="1" wp14:anchorId="28D37C30" wp14:editId="6E27417F">
                <wp:simplePos x="0" y="0"/>
                <wp:positionH relativeFrom="column">
                  <wp:posOffset>1894205</wp:posOffset>
                </wp:positionH>
                <wp:positionV relativeFrom="paragraph">
                  <wp:posOffset>546734</wp:posOffset>
                </wp:positionV>
                <wp:extent cx="420370" cy="0"/>
                <wp:effectExtent l="0" t="0" r="0" b="0"/>
                <wp:wrapNone/>
                <wp:docPr id="172" name="Прямая со стрелкой 4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037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
            <w:pict>
              <v:shape w14:anchorId="44347232" id="Прямая со стрелкой 453" o:spid="_x0000_s1026" type="#_x0000_t32" style="position:absolute;margin-left:149.15pt;margin-top:43.05pt;width:33.1pt;height:0;z-index:2516787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"/>
            </w:pict>
          </mc:Fallback>
        </mc:AlternateContent>
      </w:r>
      <w:r w:rsidRPr="005F21D9">
        <w:rPr>
          <w:noProof/>
        </w:rPr>
        <mc:AlternateContent>
          <mc:Choice Requires="wps">
            <w:drawing>
              <wp:anchor distT="10799" distB="10799" distL="114295" distR="114295" simplePos="0" relativeHeight="251679744" behindDoc="0" locked="0" layoutInCell="1" allowOverlap="1" wp14:anchorId="545016FA" wp14:editId="313859E9">
                <wp:simplePos x="0" y="0"/>
                <wp:positionH relativeFrom="column">
                  <wp:posOffset>1423035</wp:posOffset>
                </wp:positionH>
                <wp:positionV relativeFrom="paragraph">
                  <wp:posOffset>130809</wp:posOffset>
                </wp:positionV>
                <wp:extent cx="1071880" cy="0"/>
                <wp:effectExtent l="0" t="0" r="0" b="0"/>
                <wp:wrapNone/>
                <wp:docPr id="171" name="Прямая со стрелкой 4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1071880" cy="0"/>
                        </a:xfrm>
                        <a:prstGeom prst="straightConnector1">
                          <a:avLst/>
                        </a:prstGeom>
                        <a:noFill/>
                        <a:ln w="12700">
                          <a:solidFill>
                            <a:srgbClr val="000000"/>
                          </a:solidFill>
                          <a:prstDash val="lgDash"/>
                          <a:round/>
                          <a:headEnd/>
                          <a:tailEnd/>
                        </a:ln>
                      </wps:spPr>
                      <wps:bodyPr/>
                    </wps:wsp>
                  </a:graphicData>
                </a:graphic>
                <wp14:sizeRelH relativeFrom="page">
                  <wp14:pctWidth>0</wp14:pctWidth>
                </wp14:sizeRelH>
                <wp14:sizeRelV relativeFrom="page">
                  <wp14:pctHeight>0</wp14:pctHeight>
                </wp14:sizeRelV>
              </wp:anchor>
            </w:drawing>
          </mc:Choice>
          <mc:Fallback xmlns="">
            <w:pict>
              <v:shape w14:anchorId="51D51136" id="Прямая со стрелкой 452" o:spid="_x0000_s1026" type="#_x0000_t32" style="position:absolute;margin-left:112.05pt;margin-top:10.3pt;width:84.4pt;height:0;rotation:180;z-index:251679744;visibility:visible;mso-wrap-style:square;mso-width-percent:0;mso-height-percent:0;mso-wrap-distance-left:3.17486mm;mso-wrap-distance-top:.29997mm;mso-wrap-distance-right:3.17486mm;mso-wrap-distance-bottom:.29997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" strokeweight="1pt">
                <v:stroke dashstyle="longDash"/>
              </v:shape>
            </w:pict>
          </mc:Fallback>
        </mc:AlternateContent>
      </w:r>
      <w:r w:rsidRPr="005F21D9">
        <w:rPr>
          <w:noProof/>
        </w:rPr>
        <mc:AlternateContent>
          <mc:Choice Requires="wps">
            <w:drawing>
              <wp:anchor distT="0" distB="0" distL="114300" distR="114300" simplePos="0" relativeHeight="251680768" behindDoc="0" locked="0" layoutInCell="1" allowOverlap="1" wp14:anchorId="1F8E50FC" wp14:editId="1C6190AB">
                <wp:simplePos x="0" y="0"/>
                <wp:positionH relativeFrom="column">
                  <wp:posOffset>2572385</wp:posOffset>
                </wp:positionH>
                <wp:positionV relativeFrom="paragraph">
                  <wp:posOffset>72390</wp:posOffset>
                </wp:positionV>
                <wp:extent cx="1515110" cy="342900"/>
                <wp:effectExtent l="0" t="0" r="0" b="0"/>
                <wp:wrapNone/>
                <wp:docPr id="162" name="Надпись 5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5110" cy="342900"/>
                        </a:xfrm>
                        <a:prstGeom prst="rect">
                          <a:avLst/>
                        </a:prstGeom>
                        <a:noFill/>
                        <a:ln>
                          <a:noFill/>
                        </a:ln>
                      </wps:spPr>
                      <wps:txbx>
                        <w:txbxContent>
                          <w:p w14:paraId="59D8B471" w14:textId="77777777" w:rsidR="00B2405A" w:rsidRDefault="00B2405A" w:rsidP="00583E42">
                            <w:pPr>
                              <w:rPr>
                                <w:b/>
                                <w:sz w:val="20"/>
                                <w:szCs w:val="20"/>
                              </w:rPr>
                            </w:pPr>
                            <w:r>
                              <w:rPr>
                                <w:b/>
                                <w:sz w:val="20"/>
                                <w:szCs w:val="20"/>
                              </w:rPr>
                              <w:t>Собственник</w:t>
                            </w:r>
                          </w:p>
                          <w:p w14:paraId="698F35F4" w14:textId="77777777" w:rsidR="00B2405A" w:rsidRDefault="00B2405A" w:rsidP="00583E42">
                            <w:pPr>
                              <w:rPr>
                                <w:b/>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1F8E50FC" id="Надпись 504" o:spid="_x0000_s1027" type="#_x0000_t202" style="position:absolute;left:0;text-align:left;margin-left:202.55pt;margin-top:5.7pt;width:119.3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" filled="f" stroked="f">
                <v:textbox>
                  <w:txbxContent>
                    <w:p w14:paraId="59D8B471" w14:textId="77777777" w:rsidR="00B2405A" w:rsidRDefault="00B2405A" w:rsidP="00583E42">
                      <w:pPr>
                        <w:rPr>
                          <w:b/>
                          <w:sz w:val="20"/>
                          <w:szCs w:val="20"/>
                        </w:rPr>
                      </w:pPr>
                      <w:r>
                        <w:rPr>
                          <w:b/>
                          <w:sz w:val="20"/>
                          <w:szCs w:val="20"/>
                        </w:rPr>
                        <w:t>Собственник</w:t>
                      </w:r>
                    </w:p>
                    <w:p w14:paraId="698F35F4" w14:textId="77777777" w:rsidR="00B2405A" w:rsidRDefault="00B2405A" w:rsidP="00583E42">
                      <w:pPr>
                        <w:rPr>
                          <w:b/>
                          <w:sz w:val="20"/>
                          <w:szCs w:val="20"/>
                        </w:rPr>
                      </w:pPr>
                    </w:p>
                  </w:txbxContent>
                </v:textbox>
              </v:shape>
            </w:pict>
          </mc:Fallback>
        </mc:AlternateContent>
      </w:r>
      <w:r w:rsidRPr="005F21D9">
        <w:rPr>
          <w:noProof/>
        </w:rPr>
        <mc:AlternateContent>
          <mc:Choice Requires="wps">
            <w:drawing>
              <wp:anchor distT="0" distB="0" distL="114300" distR="114300" simplePos="0" relativeHeight="251681792" behindDoc="0" locked="0" layoutInCell="1" allowOverlap="1" wp14:anchorId="31C5970F" wp14:editId="65ABDE49">
                <wp:simplePos x="0" y="0"/>
                <wp:positionH relativeFrom="column">
                  <wp:posOffset>991235</wp:posOffset>
                </wp:positionH>
                <wp:positionV relativeFrom="paragraph">
                  <wp:posOffset>215900</wp:posOffset>
                </wp:positionV>
                <wp:extent cx="872490" cy="195580"/>
                <wp:effectExtent l="0" t="57150" r="0" b="13970"/>
                <wp:wrapNone/>
                <wp:docPr id="161" name="Прямая со стрелкой 4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72490" cy="19558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xmlns="">
            <w:pict>
              <v:shape w14:anchorId="138CFE2B" id="Прямая со стрелкой 451" o:spid="_x0000_s1026" type="#_x0000_t32" style="position:absolute;margin-left:78.05pt;margin-top:17pt;width:68.7pt;height:15.4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">
                <v:stroke endarrow="block"/>
              </v:shape>
            </w:pict>
          </mc:Fallback>
        </mc:AlternateContent>
      </w:r>
      <w:r w:rsidRPr="005F21D9">
        <w:rPr>
          <w:noProof/>
        </w:rPr>
        <mc:AlternateContent>
          <mc:Choice Requires="wps">
            <w:drawing>
              <wp:anchor distT="0" distB="0" distL="114300" distR="114300" simplePos="0" relativeHeight="251682816" behindDoc="0" locked="0" layoutInCell="1" allowOverlap="1" wp14:anchorId="0440E72E" wp14:editId="7FFB9BB6">
                <wp:simplePos x="0" y="0"/>
                <wp:positionH relativeFrom="column">
                  <wp:posOffset>2314575</wp:posOffset>
                </wp:positionH>
                <wp:positionV relativeFrom="paragraph">
                  <wp:posOffset>476885</wp:posOffset>
                </wp:positionV>
                <wp:extent cx="942975" cy="175895"/>
                <wp:effectExtent l="19050" t="57150" r="9525" b="14605"/>
                <wp:wrapNone/>
                <wp:docPr id="160" name="Прямая со стрелкой 4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42975" cy="175895"/>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xmlns="">
            <w:pict>
              <v:shape w14:anchorId="58499D20" id="Прямая со стрелкой 450" o:spid="_x0000_s1026" type="#_x0000_t32" style="position:absolute;margin-left:182.25pt;margin-top:37.55pt;width:74.25pt;height:13.85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">
                <v:stroke endarrow="block"/>
              </v:shape>
            </w:pict>
          </mc:Fallback>
        </mc:AlternateContent>
      </w:r>
      <w:r w:rsidRPr="005F21D9">
        <w:rPr>
          <w:noProof/>
        </w:rPr>
        <mc:AlternateContent>
          <mc:Choice Requires="wps">
            <w:drawing>
              <wp:anchor distT="0" distB="0" distL="114300" distR="114300" simplePos="0" relativeHeight="251683840" behindDoc="0" locked="0" layoutInCell="1" allowOverlap="1" wp14:anchorId="48F18330" wp14:editId="7B5614EA">
                <wp:simplePos x="0" y="0"/>
                <wp:positionH relativeFrom="column">
                  <wp:posOffset>805180</wp:posOffset>
                </wp:positionH>
                <wp:positionV relativeFrom="paragraph">
                  <wp:posOffset>277495</wp:posOffset>
                </wp:positionV>
                <wp:extent cx="232410" cy="236220"/>
                <wp:effectExtent l="0" t="0" r="0" b="0"/>
                <wp:wrapNone/>
                <wp:docPr id="159" name="Надпись 4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 cy="236220"/>
                        </a:xfrm>
                        <a:prstGeom prst="rect">
                          <a:avLst/>
                        </a:prstGeom>
                        <a:solidFill>
                          <a:srgbClr val="FFFFFF"/>
                        </a:solidFill>
                        <a:ln w="9525">
                          <a:solidFill>
                            <a:srgbClr val="FFFFFF"/>
                          </a:solidFill>
                          <a:miter lim="800000"/>
                          <a:headEnd/>
                          <a:tailEnd/>
                        </a:ln>
                      </wps:spPr>
                      <wps:txbx>
                        <w:txbxContent>
                          <w:p w14:paraId="7CC72CA8" w14:textId="77777777" w:rsidR="00B2405A" w:rsidRDefault="00B2405A" w:rsidP="00583E42">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48F18330" id="Надпись 449" o:spid="_x0000_s1028" type="#_x0000_t202" style="position:absolute;left:0;text-align:left;margin-left:63.4pt;margin-top:21.85pt;width:18.3pt;height:18.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" strokecolor="white">
                <v:textbox>
                  <w:txbxContent>
                    <w:p w14:paraId="7CC72CA8" w14:textId="77777777" w:rsidR="00B2405A" w:rsidRDefault="00B2405A" w:rsidP="00583E42">
                      <w:r>
                        <w:t>1</w:t>
                      </w:r>
                    </w:p>
                  </w:txbxContent>
                </v:textbox>
              </v:shape>
            </w:pict>
          </mc:Fallback>
        </mc:AlternateContent>
      </w:r>
      <w:r w:rsidRPr="005F21D9">
        <w:rPr>
          <w:noProof/>
        </w:rPr>
        <mc:AlternateContent>
          <mc:Choice Requires="wps">
            <w:drawing>
              <wp:anchor distT="0" distB="0" distL="114300" distR="114300" simplePos="0" relativeHeight="251684864" behindDoc="0" locked="0" layoutInCell="1" allowOverlap="1" wp14:anchorId="74429A1B" wp14:editId="162758DC">
                <wp:simplePos x="0" y="0"/>
                <wp:positionH relativeFrom="column">
                  <wp:posOffset>3217545</wp:posOffset>
                </wp:positionH>
                <wp:positionV relativeFrom="paragraph">
                  <wp:posOffset>509905</wp:posOffset>
                </wp:positionV>
                <wp:extent cx="232410" cy="236220"/>
                <wp:effectExtent l="0" t="0" r="0" b="0"/>
                <wp:wrapNone/>
                <wp:docPr id="158" name="Надпись 4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 cy="236220"/>
                        </a:xfrm>
                        <a:prstGeom prst="rect">
                          <a:avLst/>
                        </a:prstGeom>
                        <a:solidFill>
                          <a:srgbClr val="FFFFFF"/>
                        </a:solidFill>
                        <a:ln w="9525">
                          <a:solidFill>
                            <a:srgbClr val="FFFFFF"/>
                          </a:solidFill>
                          <a:miter lim="800000"/>
                          <a:headEnd/>
                          <a:tailEnd/>
                        </a:ln>
                      </wps:spPr>
                      <wps:txbx>
                        <w:txbxContent>
                          <w:p w14:paraId="79CD7C8F" w14:textId="77777777" w:rsidR="00B2405A" w:rsidRDefault="00B2405A" w:rsidP="00583E42">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74429A1B" id="Надпись 448" o:spid="_x0000_s1029" type="#_x0000_t202" style="position:absolute;left:0;text-align:left;margin-left:253.35pt;margin-top:40.15pt;width:18.3pt;height:18.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" strokecolor="white">
                <v:textbox>
                  <w:txbxContent>
                    <w:p w14:paraId="79CD7C8F" w14:textId="77777777" w:rsidR="00B2405A" w:rsidRDefault="00B2405A" w:rsidP="00583E42">
                      <w:r>
                        <w:t>3</w:t>
                      </w:r>
                    </w:p>
                  </w:txbxContent>
                </v:textbox>
              </v:shape>
            </w:pict>
          </mc:Fallback>
        </mc:AlternateContent>
      </w:r>
      <w:r w:rsidRPr="005F21D9">
        <w:rPr>
          <w:noProof/>
        </w:rPr>
        <mc:AlternateContent>
          <mc:Choice Requires="wps">
            <w:drawing>
              <wp:anchor distT="0" distB="0" distL="114300" distR="114300" simplePos="0" relativeHeight="251685888" behindDoc="0" locked="0" layoutInCell="1" allowOverlap="1" wp14:anchorId="3A1EFD90" wp14:editId="15DC7C83">
                <wp:simplePos x="0" y="0"/>
                <wp:positionH relativeFrom="column">
                  <wp:posOffset>4121150</wp:posOffset>
                </wp:positionH>
                <wp:positionV relativeFrom="paragraph">
                  <wp:posOffset>318135</wp:posOffset>
                </wp:positionV>
                <wp:extent cx="232410" cy="236220"/>
                <wp:effectExtent l="0" t="0" r="0" b="0"/>
                <wp:wrapNone/>
                <wp:docPr id="157" name="Надпись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 cy="236220"/>
                        </a:xfrm>
                        <a:prstGeom prst="rect">
                          <a:avLst/>
                        </a:prstGeom>
                        <a:solidFill>
                          <a:srgbClr val="FFFFFF"/>
                        </a:solidFill>
                        <a:ln w="9525">
                          <a:solidFill>
                            <a:srgbClr val="FFFFFF"/>
                          </a:solidFill>
                          <a:miter lim="800000"/>
                          <a:headEnd/>
                          <a:tailEnd/>
                        </a:ln>
                      </wps:spPr>
                      <wps:txbx>
                        <w:txbxContent>
                          <w:p w14:paraId="6CD0F4E0" w14:textId="77777777" w:rsidR="00B2405A" w:rsidRDefault="00B2405A" w:rsidP="00583E42">
                            <w: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3A1EFD90" id="Надпись 63" o:spid="_x0000_s1030" type="#_x0000_t202" style="position:absolute;left:0;text-align:left;margin-left:324.5pt;margin-top:25.05pt;width:18.3pt;height:18.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" strokecolor="white">
                <v:textbox>
                  <w:txbxContent>
                    <w:p w14:paraId="6CD0F4E0" w14:textId="77777777" w:rsidR="00B2405A" w:rsidRDefault="00B2405A" w:rsidP="00583E42">
                      <w:r>
                        <w:t>2</w:t>
                      </w:r>
                    </w:p>
                  </w:txbxContent>
                </v:textbox>
              </v:shape>
            </w:pict>
          </mc:Fallback>
        </mc:AlternateContent>
      </w:r>
    </w:p>
    <w:p w14:paraId="62DFC39F" w14:textId="77777777" w:rsidR="00583E42" w:rsidRPr="005F21D9" w:rsidRDefault="00583E42" w:rsidP="00041D56">
      <w:pPr>
        <w:spacing w:after="0" w:line="240" w:lineRule="auto"/>
        <w:jc w:val="center"/>
        <w:rPr>
          <w:rFonts w:ascii="Times New Roman" w:hAnsi="Times New Roman"/>
          <w:color w:val="000000"/>
          <w:sz w:val="18"/>
          <w:szCs w:val="18"/>
        </w:rPr>
      </w:pPr>
    </w:p>
    <w:p w14:paraId="3D6084E7" w14:textId="77777777" w:rsidR="00583E42" w:rsidRPr="005F21D9" w:rsidRDefault="00583E42" w:rsidP="00041D56">
      <w:pPr>
        <w:spacing w:after="0" w:line="240" w:lineRule="auto"/>
        <w:jc w:val="center"/>
        <w:rPr>
          <w:rFonts w:ascii="Times New Roman" w:hAnsi="Times New Roman"/>
          <w:color w:val="000000"/>
          <w:sz w:val="18"/>
          <w:szCs w:val="18"/>
        </w:rPr>
      </w:pPr>
    </w:p>
    <w:p w14:paraId="3AD7591A" w14:textId="77777777" w:rsidR="00583E42" w:rsidRPr="005F21D9" w:rsidRDefault="00583E42" w:rsidP="00041D56">
      <w:pPr>
        <w:spacing w:after="0" w:line="240" w:lineRule="auto"/>
        <w:jc w:val="center"/>
        <w:rPr>
          <w:rFonts w:ascii="Times New Roman" w:hAnsi="Times New Roman"/>
          <w:color w:val="000000"/>
          <w:sz w:val="18"/>
          <w:szCs w:val="18"/>
        </w:rPr>
      </w:pPr>
    </w:p>
    <w:p w14:paraId="72820359" w14:textId="77777777" w:rsidR="00583E42" w:rsidRPr="005F21D9" w:rsidRDefault="00583E42" w:rsidP="00041D56">
      <w:pPr>
        <w:spacing w:after="0" w:line="240" w:lineRule="auto"/>
        <w:jc w:val="center"/>
        <w:rPr>
          <w:rFonts w:ascii="Times New Roman" w:hAnsi="Times New Roman"/>
          <w:color w:val="000000"/>
          <w:sz w:val="18"/>
          <w:szCs w:val="18"/>
        </w:rPr>
      </w:pPr>
    </w:p>
    <w:p w14:paraId="00C7636C" w14:textId="77777777" w:rsidR="00583E42" w:rsidRPr="005F21D9" w:rsidRDefault="00583E42" w:rsidP="00041D56">
      <w:pPr>
        <w:spacing w:after="0" w:line="240" w:lineRule="auto"/>
        <w:jc w:val="center"/>
        <w:rPr>
          <w:rFonts w:ascii="Times New Roman" w:hAnsi="Times New Roman"/>
          <w:color w:val="000000"/>
          <w:sz w:val="18"/>
          <w:szCs w:val="18"/>
        </w:rPr>
      </w:pPr>
    </w:p>
    <w:p w14:paraId="7C3DE3E6" w14:textId="77777777" w:rsidR="00583E42" w:rsidRPr="005F21D9" w:rsidRDefault="00583E42" w:rsidP="00041D56">
      <w:pPr>
        <w:spacing w:after="0" w:line="240" w:lineRule="auto"/>
        <w:rPr>
          <w:rFonts w:ascii="Times New Roman" w:hAnsi="Times New Roman"/>
          <w:color w:val="000000"/>
          <w:sz w:val="18"/>
          <w:szCs w:val="18"/>
        </w:rPr>
      </w:pPr>
      <w:r w:rsidRPr="005F21D9">
        <w:rPr>
          <w:rFonts w:ascii="Times New Roman" w:hAnsi="Times New Roman"/>
          <w:color w:val="000000"/>
          <w:sz w:val="18"/>
          <w:szCs w:val="18"/>
        </w:rPr>
        <w:t xml:space="preserve">                          </w:t>
      </w:r>
    </w:p>
    <w:p w14:paraId="6D5CDB33" w14:textId="3316BD7D" w:rsidR="00583E42" w:rsidRPr="005F21D9" w:rsidRDefault="00F116C7" w:rsidP="00041D56">
      <w:pPr>
        <w:spacing w:after="0" w:line="240" w:lineRule="auto"/>
        <w:rPr>
          <w:rFonts w:ascii="Times New Roman" w:hAnsi="Times New Roman"/>
          <w:color w:val="000000"/>
          <w:sz w:val="18"/>
          <w:szCs w:val="18"/>
        </w:rPr>
      </w:pPr>
      <w:r w:rsidRPr="005F21D9">
        <w:rPr>
          <w:noProof/>
        </w:rPr>
        <mc:AlternateContent>
          <mc:Choice Requires="wps">
            <w:drawing>
              <wp:anchor distT="4294967289" distB="4294967289" distL="114300" distR="114300" simplePos="0" relativeHeight="251686912" behindDoc="0" locked="0" layoutInCell="1" allowOverlap="1" wp14:anchorId="51F24B9D" wp14:editId="77AC9681">
                <wp:simplePos x="0" y="0"/>
                <wp:positionH relativeFrom="column">
                  <wp:posOffset>294005</wp:posOffset>
                </wp:positionH>
                <wp:positionV relativeFrom="paragraph">
                  <wp:posOffset>64769</wp:posOffset>
                </wp:positionV>
                <wp:extent cx="612775" cy="0"/>
                <wp:effectExtent l="0" t="0" r="0" b="0"/>
                <wp:wrapNone/>
                <wp:docPr id="156" name="Прямая со стрелкой 4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12775" cy="0"/>
                        </a:xfrm>
                        <a:prstGeom prst="straightConnector1">
                          <a:avLst/>
                        </a:prstGeom>
                        <a:noFill/>
                        <a:ln w="12700">
                          <a:solidFill>
                            <a:srgbClr val="000000"/>
                          </a:solidFill>
                          <a:prstDash val="lgDash"/>
                          <a:round/>
                          <a:headEnd/>
                          <a:tailEnd/>
                        </a:ln>
                      </wps:spPr>
                      <wps:bodyPr/>
                    </wps:wsp>
                  </a:graphicData>
                </a:graphic>
                <wp14:sizeRelH relativeFrom="page">
                  <wp14:pctWidth>0</wp14:pctWidth>
                </wp14:sizeRelH>
                <wp14:sizeRelV relativeFrom="page">
                  <wp14:pctHeight>0</wp14:pctHeight>
                </wp14:sizeRelV>
              </wp:anchor>
            </w:drawing>
          </mc:Choice>
          <mc:Fallback xmlns="">
            <w:pict>
              <v:shape w14:anchorId="0241FAB4" id="Прямая со стрелкой 456" o:spid="_x0000_s1026" type="#_x0000_t32" style="position:absolute;margin-left:23.15pt;margin-top:5.1pt;width:48.25pt;height:0;flip:x;z-index:251686912;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" strokeweight="1pt">
                <v:stroke dashstyle="longDash"/>
              </v:shape>
            </w:pict>
          </mc:Fallback>
        </mc:AlternateContent>
      </w:r>
      <w:r w:rsidR="00583E42" w:rsidRPr="005F21D9">
        <w:rPr>
          <w:rFonts w:ascii="Times New Roman" w:hAnsi="Times New Roman"/>
          <w:color w:val="000000"/>
          <w:sz w:val="18"/>
          <w:szCs w:val="18"/>
        </w:rPr>
        <w:t xml:space="preserve">                                        Граница эксплуатационной ответственности</w:t>
      </w:r>
    </w:p>
    <w:p w14:paraId="1E522772" w14:textId="77777777" w:rsidR="00583E42" w:rsidRPr="005F21D9" w:rsidRDefault="00583E42" w:rsidP="00041D56">
      <w:pPr>
        <w:numPr>
          <w:ilvl w:val="0"/>
          <w:numId w:val="7"/>
        </w:numPr>
        <w:suppressAutoHyphens/>
        <w:spacing w:after="0" w:line="240" w:lineRule="auto"/>
        <w:ind w:left="3969" w:hanging="3692"/>
        <w:rPr>
          <w:rFonts w:ascii="Times New Roman" w:hAnsi="Times New Roman"/>
          <w:color w:val="000000"/>
          <w:sz w:val="18"/>
          <w:szCs w:val="18"/>
        </w:rPr>
      </w:pPr>
      <w:r w:rsidRPr="005F21D9">
        <w:rPr>
          <w:rFonts w:ascii="Times New Roman" w:hAnsi="Times New Roman"/>
          <w:color w:val="000000"/>
          <w:sz w:val="18"/>
          <w:szCs w:val="18"/>
        </w:rPr>
        <w:t>Запорный кран</w:t>
      </w:r>
    </w:p>
    <w:p w14:paraId="50BFF3E4" w14:textId="77777777" w:rsidR="00583E42" w:rsidRPr="005F21D9" w:rsidRDefault="00583E42" w:rsidP="00041D56">
      <w:pPr>
        <w:numPr>
          <w:ilvl w:val="0"/>
          <w:numId w:val="7"/>
        </w:numPr>
        <w:tabs>
          <w:tab w:val="num" w:pos="644"/>
        </w:tabs>
        <w:suppressAutoHyphens/>
        <w:spacing w:after="0" w:line="240" w:lineRule="auto"/>
        <w:ind w:left="644"/>
        <w:rPr>
          <w:rFonts w:ascii="Times New Roman" w:hAnsi="Times New Roman"/>
          <w:color w:val="000000"/>
          <w:sz w:val="18"/>
          <w:szCs w:val="18"/>
        </w:rPr>
      </w:pPr>
      <w:r w:rsidRPr="005F21D9">
        <w:rPr>
          <w:rFonts w:ascii="Times New Roman" w:hAnsi="Times New Roman"/>
          <w:color w:val="000000"/>
          <w:sz w:val="18"/>
          <w:szCs w:val="18"/>
        </w:rPr>
        <w:t xml:space="preserve"> Водосчетчик</w:t>
      </w:r>
    </w:p>
    <w:p w14:paraId="6EFC437F" w14:textId="77777777" w:rsidR="00583E42" w:rsidRPr="005F21D9" w:rsidRDefault="00583E42" w:rsidP="00041D56">
      <w:pPr>
        <w:numPr>
          <w:ilvl w:val="0"/>
          <w:numId w:val="7"/>
        </w:numPr>
        <w:tabs>
          <w:tab w:val="num" w:pos="644"/>
        </w:tabs>
        <w:suppressAutoHyphens/>
        <w:spacing w:after="0" w:line="240" w:lineRule="auto"/>
        <w:ind w:left="644"/>
        <w:rPr>
          <w:rFonts w:ascii="Times New Roman" w:hAnsi="Times New Roman"/>
          <w:color w:val="000000"/>
          <w:sz w:val="18"/>
          <w:szCs w:val="18"/>
        </w:rPr>
      </w:pPr>
      <w:r w:rsidRPr="005F21D9">
        <w:rPr>
          <w:rFonts w:ascii="Times New Roman" w:hAnsi="Times New Roman"/>
          <w:color w:val="000000"/>
          <w:sz w:val="18"/>
          <w:szCs w:val="18"/>
        </w:rPr>
        <w:t xml:space="preserve"> Полотенцесушитель</w:t>
      </w:r>
    </w:p>
    <w:p w14:paraId="5EB65EE3" w14:textId="77777777" w:rsidR="00583E42" w:rsidRPr="005F21D9" w:rsidRDefault="00583E42" w:rsidP="00041D56">
      <w:pPr>
        <w:suppressAutoHyphens/>
        <w:autoSpaceDE w:val="0"/>
        <w:autoSpaceDN w:val="0"/>
        <w:adjustRightInd w:val="0"/>
        <w:spacing w:after="0" w:line="240" w:lineRule="auto"/>
        <w:jc w:val="center"/>
        <w:rPr>
          <w:rFonts w:ascii="Times New Roman" w:hAnsi="Times New Roman"/>
          <w:color w:val="000000"/>
          <w:sz w:val="18"/>
          <w:szCs w:val="18"/>
        </w:rPr>
      </w:pPr>
    </w:p>
    <w:p w14:paraId="15631F22" w14:textId="77777777" w:rsidR="00583E42" w:rsidRPr="005F21D9" w:rsidRDefault="00583E42" w:rsidP="00041D56">
      <w:pPr>
        <w:suppressAutoHyphens/>
        <w:autoSpaceDE w:val="0"/>
        <w:autoSpaceDN w:val="0"/>
        <w:adjustRightInd w:val="0"/>
        <w:spacing w:after="0" w:line="240" w:lineRule="auto"/>
        <w:jc w:val="center"/>
        <w:rPr>
          <w:rFonts w:ascii="Times New Roman" w:hAnsi="Times New Roman"/>
          <w:b/>
          <w:color w:val="000000"/>
          <w:sz w:val="20"/>
          <w:szCs w:val="20"/>
        </w:rPr>
      </w:pPr>
      <w:r w:rsidRPr="005F21D9">
        <w:rPr>
          <w:rFonts w:ascii="Times New Roman" w:eastAsia="Arial" w:hAnsi="Times New Roman"/>
          <w:b/>
          <w:color w:val="000000"/>
          <w:sz w:val="20"/>
          <w:szCs w:val="20"/>
          <w:lang w:eastAsia="ar-SA"/>
        </w:rPr>
        <w:t>2.</w:t>
      </w:r>
      <w:r w:rsidRPr="005F21D9">
        <w:rPr>
          <w:rFonts w:ascii="Times New Roman" w:hAnsi="Times New Roman"/>
          <w:b/>
          <w:color w:val="000000"/>
          <w:sz w:val="20"/>
          <w:szCs w:val="20"/>
        </w:rPr>
        <w:t xml:space="preserve"> При эксплуатации системы водоотведения </w:t>
      </w:r>
    </w:p>
    <w:p w14:paraId="16AE07B6" w14:textId="77777777" w:rsidR="00583E42" w:rsidRPr="005F21D9" w:rsidRDefault="00583E42" w:rsidP="00041D56">
      <w:pPr>
        <w:autoSpaceDE w:val="0"/>
        <w:autoSpaceDN w:val="0"/>
        <w:adjustRightInd w:val="0"/>
        <w:spacing w:after="0" w:line="240" w:lineRule="auto"/>
        <w:jc w:val="center"/>
        <w:rPr>
          <w:rFonts w:ascii="Times New Roman" w:hAnsi="Times New Roman"/>
          <w:b/>
          <w:color w:val="000000"/>
          <w:sz w:val="20"/>
          <w:szCs w:val="20"/>
        </w:rPr>
      </w:pPr>
    </w:p>
    <w:p w14:paraId="2D6A98FA" w14:textId="77777777" w:rsidR="00583E42" w:rsidRPr="005F21D9" w:rsidRDefault="00583E42" w:rsidP="00041D56">
      <w:pPr>
        <w:autoSpaceDE w:val="0"/>
        <w:autoSpaceDN w:val="0"/>
        <w:adjustRightInd w:val="0"/>
        <w:spacing w:after="0" w:line="240" w:lineRule="auto"/>
        <w:ind w:firstLine="567"/>
        <w:jc w:val="both"/>
        <w:rPr>
          <w:rFonts w:ascii="Times New Roman" w:hAnsi="Times New Roman"/>
          <w:color w:val="000000"/>
          <w:sz w:val="20"/>
          <w:szCs w:val="20"/>
        </w:rPr>
      </w:pPr>
      <w:r w:rsidRPr="005F21D9">
        <w:rPr>
          <w:rFonts w:ascii="Times New Roman" w:hAnsi="Times New Roman"/>
          <w:color w:val="000000"/>
          <w:sz w:val="20"/>
          <w:szCs w:val="20"/>
        </w:rPr>
        <w:t>Управляющая организация несет ответственность за надлежащее состояние и работоспособность общедомовой  системы водоотведения здания до точки присоединения трубопровода системы водоотведения помещения к тройнику (раструбу) стояка общедомовой системы водоотведения, согласно нижеуказанной схемы 2 до пунктирной линии.</w:t>
      </w:r>
    </w:p>
    <w:p w14:paraId="6D7B69B6" w14:textId="77777777" w:rsidR="00583E42" w:rsidRPr="005F21D9" w:rsidRDefault="00583E42" w:rsidP="00041D56">
      <w:pPr>
        <w:autoSpaceDE w:val="0"/>
        <w:autoSpaceDN w:val="0"/>
        <w:adjustRightInd w:val="0"/>
        <w:spacing w:after="0" w:line="240" w:lineRule="auto"/>
        <w:ind w:firstLine="567"/>
        <w:jc w:val="both"/>
        <w:rPr>
          <w:rFonts w:ascii="Times New Roman" w:hAnsi="Times New Roman"/>
          <w:color w:val="000000"/>
          <w:sz w:val="20"/>
          <w:szCs w:val="20"/>
        </w:rPr>
      </w:pPr>
      <w:r w:rsidRPr="005F21D9">
        <w:rPr>
          <w:rFonts w:ascii="Times New Roman" w:hAnsi="Times New Roman"/>
          <w:color w:val="000000"/>
          <w:sz w:val="20"/>
          <w:szCs w:val="20"/>
        </w:rPr>
        <w:t>Собственник несет ответственность за надлежащее состояние и работоспособность трубопровода внутренней системы водоотведения в помещении согласно нижеуказанной схемы 2 после пунктирной линии справа.</w:t>
      </w:r>
    </w:p>
    <w:p w14:paraId="3293627B" w14:textId="77777777" w:rsidR="005B0218" w:rsidRPr="005F21D9" w:rsidRDefault="005B0218" w:rsidP="00041D56">
      <w:pPr>
        <w:autoSpaceDE w:val="0"/>
        <w:autoSpaceDN w:val="0"/>
        <w:adjustRightInd w:val="0"/>
        <w:spacing w:after="0" w:line="240" w:lineRule="auto"/>
        <w:jc w:val="center"/>
        <w:rPr>
          <w:rFonts w:ascii="Times New Roman" w:hAnsi="Times New Roman"/>
          <w:b/>
          <w:color w:val="000000"/>
          <w:sz w:val="20"/>
          <w:szCs w:val="20"/>
        </w:rPr>
      </w:pPr>
    </w:p>
    <w:p w14:paraId="5B35C9CC" w14:textId="255712CA" w:rsidR="00583E42" w:rsidRPr="005F21D9" w:rsidRDefault="00F116C7" w:rsidP="00041D56">
      <w:pPr>
        <w:autoSpaceDE w:val="0"/>
        <w:autoSpaceDN w:val="0"/>
        <w:adjustRightInd w:val="0"/>
        <w:spacing w:after="0" w:line="240" w:lineRule="auto"/>
        <w:jc w:val="center"/>
        <w:rPr>
          <w:rFonts w:ascii="Times New Roman" w:hAnsi="Times New Roman"/>
          <w:b/>
          <w:color w:val="000000"/>
          <w:sz w:val="20"/>
          <w:szCs w:val="20"/>
        </w:rPr>
      </w:pPr>
      <w:r w:rsidRPr="005F21D9">
        <w:rPr>
          <w:noProof/>
        </w:rPr>
        <mc:AlternateContent>
          <mc:Choice Requires="wps">
            <w:drawing>
              <wp:anchor distT="0" distB="0" distL="114300" distR="114300" simplePos="0" relativeHeight="251687936" behindDoc="0" locked="0" layoutInCell="1" allowOverlap="1" wp14:anchorId="574B98C1" wp14:editId="1FCA0CBB">
                <wp:simplePos x="0" y="0"/>
                <wp:positionH relativeFrom="column">
                  <wp:posOffset>148590</wp:posOffset>
                </wp:positionH>
                <wp:positionV relativeFrom="paragraph">
                  <wp:posOffset>101600</wp:posOffset>
                </wp:positionV>
                <wp:extent cx="1038225" cy="495300"/>
                <wp:effectExtent l="0" t="0" r="0" b="0"/>
                <wp:wrapNone/>
                <wp:docPr id="155" name="Надпись 4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495300"/>
                        </a:xfrm>
                        <a:prstGeom prst="rect">
                          <a:avLst/>
                        </a:prstGeom>
                        <a:solidFill>
                          <a:srgbClr val="FFFFFF"/>
                        </a:solidFill>
                        <a:ln>
                          <a:noFill/>
                        </a:ln>
                      </wps:spPr>
                      <wps:txbx>
                        <w:txbxContent>
                          <w:p w14:paraId="235FF0C1" w14:textId="77777777" w:rsidR="00B2405A" w:rsidRDefault="00B2405A" w:rsidP="00583E42">
                            <w:pPr>
                              <w:spacing w:after="0"/>
                              <w:rPr>
                                <w:b/>
                                <w:sz w:val="20"/>
                                <w:szCs w:val="20"/>
                              </w:rPr>
                            </w:pPr>
                            <w:r>
                              <w:rPr>
                                <w:b/>
                                <w:sz w:val="20"/>
                                <w:szCs w:val="20"/>
                              </w:rPr>
                              <w:t xml:space="preserve">Управляющая </w:t>
                            </w:r>
                          </w:p>
                          <w:p w14:paraId="32A3ED7D" w14:textId="77777777" w:rsidR="00B2405A" w:rsidRDefault="00B2405A" w:rsidP="00583E42">
                            <w:pPr>
                              <w:spacing w:after="0"/>
                            </w:pPr>
                            <w:r>
                              <w:rPr>
                                <w:b/>
                                <w:sz w:val="20"/>
                                <w:szCs w:val="20"/>
                              </w:rPr>
                              <w:t>организация</w:t>
                            </w:r>
                          </w:p>
                          <w:p w14:paraId="55DA91ED" w14:textId="77777777" w:rsidR="00B2405A" w:rsidRDefault="00B2405A" w:rsidP="00583E4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574B98C1" id="Надпись 455" o:spid="_x0000_s1031" type="#_x0000_t202" style="position:absolute;left:0;text-align:left;margin-left:11.7pt;margin-top:8pt;width:81.75pt;height:3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" stroked="f">
                <v:textbox>
                  <w:txbxContent>
                    <w:p w14:paraId="235FF0C1" w14:textId="77777777" w:rsidR="00B2405A" w:rsidRDefault="00B2405A" w:rsidP="00583E42">
                      <w:pPr>
                        <w:spacing w:after="0"/>
                        <w:rPr>
                          <w:b/>
                          <w:sz w:val="20"/>
                          <w:szCs w:val="20"/>
                        </w:rPr>
                      </w:pPr>
                      <w:r>
                        <w:rPr>
                          <w:b/>
                          <w:sz w:val="20"/>
                          <w:szCs w:val="20"/>
                        </w:rPr>
                        <w:t xml:space="preserve">Управляющая </w:t>
                      </w:r>
                    </w:p>
                    <w:p w14:paraId="32A3ED7D" w14:textId="77777777" w:rsidR="00B2405A" w:rsidRDefault="00B2405A" w:rsidP="00583E42">
                      <w:pPr>
                        <w:spacing w:after="0"/>
                      </w:pPr>
                      <w:r>
                        <w:rPr>
                          <w:b/>
                          <w:sz w:val="20"/>
                          <w:szCs w:val="20"/>
                        </w:rPr>
                        <w:t>организация</w:t>
                      </w:r>
                    </w:p>
                    <w:p w14:paraId="55DA91ED" w14:textId="77777777" w:rsidR="00B2405A" w:rsidRDefault="00B2405A" w:rsidP="00583E42"/>
                  </w:txbxContent>
                </v:textbox>
              </v:shape>
            </w:pict>
          </mc:Fallback>
        </mc:AlternateContent>
      </w:r>
      <w:r w:rsidR="00583E42" w:rsidRPr="005F21D9">
        <w:rPr>
          <w:rFonts w:ascii="Times New Roman" w:hAnsi="Times New Roman"/>
          <w:b/>
          <w:color w:val="000000"/>
          <w:sz w:val="20"/>
          <w:szCs w:val="20"/>
        </w:rPr>
        <w:t>Схема 2</w:t>
      </w:r>
    </w:p>
    <w:p w14:paraId="398B6B08" w14:textId="7B0A8F1F" w:rsidR="00583E42" w:rsidRPr="005F21D9" w:rsidRDefault="00F116C7" w:rsidP="00041D56">
      <w:pPr>
        <w:autoSpaceDE w:val="0"/>
        <w:autoSpaceDN w:val="0"/>
        <w:adjustRightInd w:val="0"/>
        <w:spacing w:after="0" w:line="240" w:lineRule="auto"/>
        <w:jc w:val="center"/>
        <w:rPr>
          <w:rFonts w:ascii="Times New Roman" w:hAnsi="Times New Roman"/>
          <w:b/>
          <w:color w:val="000000"/>
          <w:sz w:val="20"/>
          <w:szCs w:val="20"/>
        </w:rPr>
      </w:pPr>
      <w:r w:rsidRPr="005F21D9">
        <w:rPr>
          <w:noProof/>
        </w:rPr>
        <mc:AlternateContent>
          <mc:Choice Requires="wpc">
            <w:drawing>
              <wp:anchor distT="0" distB="0" distL="114300" distR="114300" simplePos="0" relativeHeight="251688960" behindDoc="0" locked="0" layoutInCell="1" allowOverlap="1" wp14:anchorId="0A301256" wp14:editId="6348CDC3">
                <wp:simplePos x="0" y="0"/>
                <wp:positionH relativeFrom="character">
                  <wp:posOffset>-2946400</wp:posOffset>
                </wp:positionH>
                <wp:positionV relativeFrom="line">
                  <wp:posOffset>137160</wp:posOffset>
                </wp:positionV>
                <wp:extent cx="5876290" cy="1614170"/>
                <wp:effectExtent l="0" t="15240" r="0" b="8890"/>
                <wp:wrapNone/>
                <wp:docPr id="53" name="Полотно 6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3" name="Text Box 4"/>
                        <wps:cNvSpPr txBox="1">
                          <a:spLocks noChangeArrowheads="1"/>
                        </wps:cNvSpPr>
                        <wps:spPr bwMode="auto">
                          <a:xfrm>
                            <a:off x="2392037" y="0"/>
                            <a:ext cx="944214" cy="2425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F44275" w14:textId="77777777" w:rsidR="00B2405A" w:rsidRDefault="00B2405A" w:rsidP="00583E42">
                              <w:pPr>
                                <w:rPr>
                                  <w:b/>
                                  <w:sz w:val="20"/>
                                  <w:szCs w:val="20"/>
                                </w:rPr>
                              </w:pPr>
                              <w:r>
                                <w:rPr>
                                  <w:b/>
                                  <w:sz w:val="20"/>
                                  <w:szCs w:val="20"/>
                                </w:rPr>
                                <w:t>Собственник</w:t>
                              </w:r>
                            </w:p>
                            <w:p w14:paraId="1BA63635" w14:textId="77777777" w:rsidR="00B2405A" w:rsidRDefault="00B2405A" w:rsidP="00583E42">
                              <w:pPr>
                                <w:rPr>
                                  <w:b/>
                                  <w:sz w:val="20"/>
                                  <w:szCs w:val="20"/>
                                </w:rPr>
                              </w:pPr>
                            </w:p>
                            <w:p w14:paraId="527A4F77" w14:textId="77777777" w:rsidR="00B2405A" w:rsidRDefault="00B2405A" w:rsidP="00583E42">
                              <w:pPr>
                                <w:rPr>
                                  <w:b/>
                                  <w:sz w:val="20"/>
                                  <w:szCs w:val="20"/>
                                </w:rPr>
                              </w:pPr>
                            </w:p>
                          </w:txbxContent>
                        </wps:txbx>
                        <wps:bodyPr rot="0" vert="horz" wrap="square" lIns="91440" tIns="45720" rIns="91440" bIns="45720" anchor="t" anchorCtr="0" upright="1">
                          <a:noAutofit/>
                        </wps:bodyPr>
                      </wps:wsp>
                      <wps:wsp>
                        <wps:cNvPr id="34" name="Text Box 5"/>
                        <wps:cNvSpPr txBox="1">
                          <a:spLocks noChangeArrowheads="1"/>
                        </wps:cNvSpPr>
                        <wps:spPr bwMode="auto">
                          <a:xfrm>
                            <a:off x="994415" y="242511"/>
                            <a:ext cx="511108" cy="11995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5E521D" w14:textId="77777777" w:rsidR="00B2405A" w:rsidRDefault="00B2405A" w:rsidP="00583E42">
                              <w:pPr>
                                <w:ind w:right="-100"/>
                                <w:rPr>
                                  <w:sz w:val="18"/>
                                  <w:szCs w:val="18"/>
                                  <w:lang w:val="en-US"/>
                                </w:rPr>
                              </w:pPr>
                              <w:r>
                                <w:rPr>
                                  <w:sz w:val="18"/>
                                  <w:szCs w:val="18"/>
                                </w:rPr>
                                <w:t>стояк общедомовой системы водоотведения</w:t>
                              </w:r>
                            </w:p>
                            <w:p w14:paraId="6B80E3B8" w14:textId="77777777" w:rsidR="00B2405A" w:rsidRDefault="00B2405A" w:rsidP="00583E42">
                              <w:pPr>
                                <w:rPr>
                                  <w:sz w:val="18"/>
                                  <w:szCs w:val="18"/>
                                  <w:lang w:val="en-US"/>
                                </w:rPr>
                              </w:pPr>
                            </w:p>
                          </w:txbxContent>
                        </wps:txbx>
                        <wps:bodyPr rot="0" vert="vert270" wrap="square" lIns="91440" tIns="45720" rIns="91440" bIns="45720" anchor="t" anchorCtr="0" upright="1">
                          <a:noAutofit/>
                        </wps:bodyPr>
                      </wps:wsp>
                      <wpg:wgp>
                        <wpg:cNvPr id="35" name="Group 6"/>
                        <wpg:cNvGrpSpPr>
                          <a:grpSpLocks/>
                        </wpg:cNvGrpSpPr>
                        <wpg:grpSpPr bwMode="auto">
                          <a:xfrm>
                            <a:off x="1505523" y="0"/>
                            <a:ext cx="1178618" cy="1614170"/>
                            <a:chOff x="3960" y="9139"/>
                            <a:chExt cx="1856" cy="2542"/>
                          </a:xfrm>
                        </wpg:grpSpPr>
                        <wps:wsp>
                          <wps:cNvPr id="36" name="Line 7"/>
                          <wps:cNvCnPr>
                            <a:cxnSpLocks noChangeShapeType="1"/>
                          </wps:cNvCnPr>
                          <wps:spPr bwMode="auto">
                            <a:xfrm>
                              <a:off x="4141" y="10870"/>
                              <a:ext cx="1" cy="54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g:grpSp>
                          <wpg:cNvPr id="37" name="Group 8"/>
                          <wpg:cNvGrpSpPr>
                            <a:grpSpLocks/>
                          </wpg:cNvGrpSpPr>
                          <wpg:grpSpPr bwMode="auto">
                            <a:xfrm>
                              <a:off x="3960" y="9139"/>
                              <a:ext cx="1856" cy="2542"/>
                              <a:chOff x="3960" y="9139"/>
                              <a:chExt cx="1856" cy="2542"/>
                            </a:xfrm>
                          </wpg:grpSpPr>
                          <wps:wsp>
                            <wps:cNvPr id="38" name="Line 9"/>
                            <wps:cNvCnPr>
                              <a:cxnSpLocks noChangeShapeType="1"/>
                            </wps:cNvCnPr>
                            <wps:spPr bwMode="auto">
                              <a:xfrm>
                                <a:off x="4140" y="9521"/>
                                <a:ext cx="1" cy="622"/>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39" name="AutoShape 10"/>
                            <wps:cNvCnPr>
                              <a:cxnSpLocks noChangeShapeType="1"/>
                            </wps:cNvCnPr>
                            <wps:spPr bwMode="auto">
                              <a:xfrm>
                                <a:off x="4760" y="9139"/>
                                <a:ext cx="1" cy="2542"/>
                              </a:xfrm>
                              <a:prstGeom prst="straightConnector1">
                                <a:avLst/>
                              </a:prstGeom>
                              <a:noFill/>
                              <a:ln w="1270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40" name="Line 11"/>
                            <wps:cNvCnPr>
                              <a:cxnSpLocks noChangeShapeType="1"/>
                            </wps:cNvCnPr>
                            <wps:spPr bwMode="auto">
                              <a:xfrm>
                                <a:off x="4140" y="10240"/>
                                <a:ext cx="0" cy="542"/>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41" name="Arc 12"/>
                            <wps:cNvSpPr>
                              <a:spLocks/>
                            </wps:cNvSpPr>
                            <wps:spPr bwMode="auto">
                              <a:xfrm rot="8208240">
                                <a:off x="3960" y="9980"/>
                                <a:ext cx="360" cy="359"/>
                              </a:xfrm>
                              <a:custGeom>
                                <a:avLst/>
                                <a:gdLst>
                                  <a:gd name="T0" fmla="*/ 0 w 21600"/>
                                  <a:gd name="T1" fmla="*/ 0 h 21600"/>
                                  <a:gd name="T2" fmla="*/ 0 w 21600"/>
                                  <a:gd name="T3" fmla="*/ 0 h 21600"/>
                                  <a:gd name="T4" fmla="*/ 0 w 21600"/>
                                  <a:gd name="T5" fmla="*/ 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158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Arc 13"/>
                            <wps:cNvSpPr>
                              <a:spLocks/>
                            </wps:cNvSpPr>
                            <wps:spPr bwMode="auto">
                              <a:xfrm rot="8208240">
                                <a:off x="3960" y="10601"/>
                                <a:ext cx="360" cy="359"/>
                              </a:xfrm>
                              <a:custGeom>
                                <a:avLst/>
                                <a:gdLst>
                                  <a:gd name="T0" fmla="*/ 0 w 21600"/>
                                  <a:gd name="T1" fmla="*/ 0 h 21600"/>
                                  <a:gd name="T2" fmla="*/ 0 w 21600"/>
                                  <a:gd name="T3" fmla="*/ 0 h 21600"/>
                                  <a:gd name="T4" fmla="*/ 0 w 21600"/>
                                  <a:gd name="T5" fmla="*/ 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158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Line 14"/>
                            <wps:cNvCnPr>
                              <a:cxnSpLocks noChangeShapeType="1"/>
                            </wps:cNvCnPr>
                            <wps:spPr bwMode="auto">
                              <a:xfrm>
                                <a:off x="4141" y="10505"/>
                                <a:ext cx="471" cy="1"/>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44" name="Arc 15"/>
                            <wps:cNvSpPr>
                              <a:spLocks/>
                            </wps:cNvSpPr>
                            <wps:spPr bwMode="auto">
                              <a:xfrm rot="-7963248">
                                <a:off x="4518" y="10339"/>
                                <a:ext cx="360" cy="359"/>
                              </a:xfrm>
                              <a:custGeom>
                                <a:avLst/>
                                <a:gdLst>
                                  <a:gd name="T0" fmla="*/ 0 w 21600"/>
                                  <a:gd name="T1" fmla="*/ 0 h 21600"/>
                                  <a:gd name="T2" fmla="*/ 0 w 21600"/>
                                  <a:gd name="T3" fmla="*/ 0 h 21600"/>
                                  <a:gd name="T4" fmla="*/ 0 w 21600"/>
                                  <a:gd name="T5" fmla="*/ 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158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Line 16"/>
                            <wps:cNvCnPr>
                              <a:cxnSpLocks noChangeShapeType="1"/>
                            </wps:cNvCnPr>
                            <wps:spPr bwMode="auto">
                              <a:xfrm>
                                <a:off x="4680" y="10507"/>
                                <a:ext cx="900" cy="1"/>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46" name="Text Box 17"/>
                            <wps:cNvSpPr txBox="1">
                              <a:spLocks noChangeArrowheads="1"/>
                            </wps:cNvSpPr>
                            <wps:spPr bwMode="auto">
                              <a:xfrm>
                                <a:off x="4296" y="9444"/>
                                <a:ext cx="316"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8F7E4B" w14:textId="77777777" w:rsidR="00B2405A" w:rsidRDefault="00B2405A" w:rsidP="00583E42">
                                  <w:pPr>
                                    <w:rPr>
                                      <w:sz w:val="20"/>
                                      <w:szCs w:val="20"/>
                                    </w:rPr>
                                  </w:pPr>
                                  <w:r>
                                    <w:rPr>
                                      <w:sz w:val="20"/>
                                      <w:szCs w:val="20"/>
                                    </w:rPr>
                                    <w:t>1</w:t>
                                  </w:r>
                                </w:p>
                                <w:p w14:paraId="7AECF6A2" w14:textId="77777777" w:rsidR="00B2405A" w:rsidRDefault="00B2405A" w:rsidP="00583E42">
                                  <w:pPr>
                                    <w:rPr>
                                      <w:sz w:val="20"/>
                                      <w:szCs w:val="20"/>
                                    </w:rPr>
                                  </w:pPr>
                                </w:p>
                              </w:txbxContent>
                            </wps:txbx>
                            <wps:bodyPr rot="0" vert="horz" wrap="square" lIns="91440" tIns="45720" rIns="91440" bIns="45720" anchor="t" anchorCtr="0" upright="1">
                              <a:noAutofit/>
                            </wps:bodyPr>
                          </wps:wsp>
                          <wps:wsp>
                            <wps:cNvPr id="47" name="AutoShape 18"/>
                            <wps:cNvCnPr>
                              <a:cxnSpLocks noChangeShapeType="1"/>
                            </wps:cNvCnPr>
                            <wps:spPr bwMode="auto">
                              <a:xfrm flipH="1">
                                <a:off x="4385" y="9804"/>
                                <a:ext cx="29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Text Box 19"/>
                            <wps:cNvSpPr txBox="1">
                              <a:spLocks noChangeArrowheads="1"/>
                            </wps:cNvSpPr>
                            <wps:spPr bwMode="auto">
                              <a:xfrm>
                                <a:off x="5500" y="10671"/>
                                <a:ext cx="316" cy="4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3C6DEF" w14:textId="77777777" w:rsidR="00B2405A" w:rsidRDefault="00B2405A" w:rsidP="00583E42">
                                  <w:pPr>
                                    <w:rPr>
                                      <w:sz w:val="20"/>
                                      <w:szCs w:val="20"/>
                                    </w:rPr>
                                  </w:pPr>
                                  <w:r>
                                    <w:rPr>
                                      <w:sz w:val="20"/>
                                      <w:szCs w:val="20"/>
                                    </w:rPr>
                                    <w:t>2</w:t>
                                  </w:r>
                                </w:p>
                                <w:p w14:paraId="6F52721E" w14:textId="77777777" w:rsidR="00B2405A" w:rsidRDefault="00B2405A" w:rsidP="00583E42">
                                  <w:pPr>
                                    <w:rPr>
                                      <w:sz w:val="20"/>
                                      <w:szCs w:val="20"/>
                                    </w:rPr>
                                  </w:pPr>
                                </w:p>
                              </w:txbxContent>
                            </wps:txbx>
                            <wps:bodyPr rot="0" vert="horz" wrap="square" lIns="91440" tIns="45720" rIns="91440" bIns="45720" anchor="t" anchorCtr="0" upright="1">
                              <a:noAutofit/>
                            </wps:bodyPr>
                          </wps:wsp>
                          <wps:wsp>
                            <wps:cNvPr id="49" name="AutoShape 20"/>
                            <wps:cNvCnPr>
                              <a:cxnSpLocks noChangeShapeType="1"/>
                            </wps:cNvCnPr>
                            <wps:spPr bwMode="auto">
                              <a:xfrm>
                                <a:off x="5245" y="10505"/>
                                <a:ext cx="198" cy="60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AutoShape 21"/>
                            <wps:cNvCnPr>
                              <a:cxnSpLocks noChangeShapeType="1"/>
                            </wps:cNvCnPr>
                            <wps:spPr bwMode="auto">
                              <a:xfrm>
                                <a:off x="5443" y="11113"/>
                                <a:ext cx="37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AutoShape 22"/>
                            <wps:cNvCnPr>
                              <a:cxnSpLocks noChangeShapeType="1"/>
                            </wps:cNvCnPr>
                            <wps:spPr bwMode="auto">
                              <a:xfrm flipV="1">
                                <a:off x="4385" y="9805"/>
                                <a:ext cx="295" cy="68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wps:wsp>
                        <wps:cNvPr id="52" name="Прямая со стрелкой 434"/>
                        <wps:cNvCnPr>
                          <a:cxnSpLocks noChangeShapeType="1"/>
                        </wps:cNvCnPr>
                        <wps:spPr bwMode="auto">
                          <a:xfrm rot="10800000">
                            <a:off x="180303" y="1614170"/>
                            <a:ext cx="602009" cy="0"/>
                          </a:xfrm>
                          <a:prstGeom prst="straightConnector1">
                            <a:avLst/>
                          </a:prstGeom>
                          <a:noFill/>
                          <a:ln w="12700">
                            <a:solidFill>
                              <a:srgbClr val="000000"/>
                            </a:solidFill>
                            <a:prstDash val="lgDash"/>
                            <a:round/>
                            <a:headEn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xmlns="">
            <w:pict>
              <v:group w14:anchorId="0A301256" id="Полотно 62" o:spid="_x0000_s1032" editas="canvas" style="position:absolute;margin-left:-232pt;margin-top:10.8pt;width:462.7pt;height:127.1pt;z-index:251688960;mso-position-horizontal-relative:char;mso-position-vertical-relative:line" coordsize="58762,16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width:58762;height:16141;visibility:visible;mso-wrap-style:square">
                  <v:fill o:detectmouseclick="t"/>
                  <v:path o:connecttype="none"/>
                </v:shape>
                <v:shape id="Text Box 4" o:spid="_x0000_s1034" type="#_x0000_t202" style="position:absolute;left:23920;width:9442;height:2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1EF44275" w14:textId="77777777" w:rsidR="00B2405A" w:rsidRDefault="00B2405A" w:rsidP="00583E42">
                        <w:pPr>
                          <w:rPr>
                            <w:b/>
                            <w:sz w:val="20"/>
                            <w:szCs w:val="20"/>
                          </w:rPr>
                        </w:pPr>
                        <w:r>
                          <w:rPr>
                            <w:b/>
                            <w:sz w:val="20"/>
                            <w:szCs w:val="20"/>
                          </w:rPr>
                          <w:t>Собственник</w:t>
                        </w:r>
                      </w:p>
                      <w:p w14:paraId="1BA63635" w14:textId="77777777" w:rsidR="00B2405A" w:rsidRDefault="00B2405A" w:rsidP="00583E42">
                        <w:pPr>
                          <w:rPr>
                            <w:b/>
                            <w:sz w:val="20"/>
                            <w:szCs w:val="20"/>
                          </w:rPr>
                        </w:pPr>
                      </w:p>
                      <w:p w14:paraId="527A4F77" w14:textId="77777777" w:rsidR="00B2405A" w:rsidRDefault="00B2405A" w:rsidP="00583E42">
                        <w:pPr>
                          <w:rPr>
                            <w:b/>
                            <w:sz w:val="20"/>
                            <w:szCs w:val="20"/>
                          </w:rPr>
                        </w:pPr>
                      </w:p>
                    </w:txbxContent>
                  </v:textbox>
                </v:shape>
                <v:shape id="Text Box 5" o:spid="_x0000_s1035" type="#_x0000_t202" style="position:absolute;left:9944;top:2425;width:5111;height:11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" filled="f" stroked="f">
                  <v:textbox style="layout-flow:vertical;mso-layout-flow-alt:bottom-to-top">
                    <w:txbxContent>
                      <w:p w14:paraId="065E521D" w14:textId="77777777" w:rsidR="00B2405A" w:rsidRDefault="00B2405A" w:rsidP="00583E42">
                        <w:pPr>
                          <w:ind w:right="-100"/>
                          <w:rPr>
                            <w:sz w:val="18"/>
                            <w:szCs w:val="18"/>
                            <w:lang w:val="en-US"/>
                          </w:rPr>
                        </w:pPr>
                        <w:r>
                          <w:rPr>
                            <w:sz w:val="18"/>
                            <w:szCs w:val="18"/>
                          </w:rPr>
                          <w:t>стояк общедомовой системы водоотведения</w:t>
                        </w:r>
                      </w:p>
                      <w:p w14:paraId="6B80E3B8" w14:textId="77777777" w:rsidR="00B2405A" w:rsidRDefault="00B2405A" w:rsidP="00583E42">
                        <w:pPr>
                          <w:rPr>
                            <w:sz w:val="18"/>
                            <w:szCs w:val="18"/>
                            <w:lang w:val="en-US"/>
                          </w:rPr>
                        </w:pPr>
                      </w:p>
                    </w:txbxContent>
                  </v:textbox>
                </v:shape>
                <v:group id="Group 6" o:spid="_x0000_s1036" style="position:absolute;left:15055;width:11786;height:16141" coordorigin="3960,9139" coordsize="1856,2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line id="Line 7" o:spid="_x0000_s1037" style="position:absolute;visibility:visible;mso-wrap-style:square" from="4141,10870" to="4142,11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" strokeweight="1.25pt"/>
                  <v:group id="Group 8" o:spid="_x0000_s1038" style="position:absolute;left:3960;top:9139;width:1856;height:2542" coordorigin="3960,9139" coordsize="1856,2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line id="Line 9" o:spid="_x0000_s1039" style="position:absolute;visibility:visible;mso-wrap-style:square" from="4140,9521" to="4141,10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" strokeweight="1.25pt"/>
                    <v:shape id="AutoShape 10" o:spid="_x0000_s1040" type="#_x0000_t32" style="position:absolute;left:4760;top:9139;width:1;height:25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" strokeweight="1pt">
                      <v:stroke dashstyle="longDash"/>
                    </v:shape>
                    <v:line id="Line 11" o:spid="_x0000_s1041" style="position:absolute;visibility:visible;mso-wrap-style:square" from="4140,10240" to="4140,10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" strokeweight="1.25pt"/>
                    <v:shape id="Arc 12" o:spid="_x0000_s1042" style="position:absolute;left:3960;top:9980;width:360;height:359;rotation:8965587fd;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" path="m-1,nfc11929,,21600,9670,21600,21600em-1,nsc11929,,21600,9670,21600,21600l,21600,-1,xe" filled="f" strokeweight="1.25pt">
                      <v:path arrowok="t" o:extrusionok="f" o:connecttype="custom" o:connectlocs="0,0;0,0;0,0" o:connectangles="0,0,0"/>
                    </v:shape>
                    <v:shape id="Arc 13" o:spid="_x0000_s1043" style="position:absolute;left:3960;top:10601;width:360;height:359;rotation:8965587fd;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" path="m-1,nfc11929,,21600,9670,21600,21600em-1,nsc11929,,21600,9670,21600,21600l,21600,-1,xe" filled="f" strokeweight="1.25pt">
                      <v:path arrowok="t" o:extrusionok="f" o:connecttype="custom" o:connectlocs="0,0;0,0;0,0" o:connectangles="0,0,0"/>
                    </v:shape>
                    <v:line id="Line 14" o:spid="_x0000_s1044" style="position:absolute;visibility:visible;mso-wrap-style:square" from="4141,10505" to="4612,10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" strokeweight="1.25pt"/>
                    <v:shape id="Arc 15" o:spid="_x0000_s1045" style="position:absolute;left:4518;top:10339;width:360;height:359;rotation:-8697990fd;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" path="m-1,nfc11929,,21600,9670,21600,21600em-1,nsc11929,,21600,9670,21600,21600l,21600,-1,xe" filled="f" strokeweight="1.25pt">
                      <v:path arrowok="t" o:extrusionok="f" o:connecttype="custom" o:connectlocs="0,0;0,0;0,0" o:connectangles="0,0,0"/>
                    </v:shape>
                    <v:line id="Line 16" o:spid="_x0000_s1046" style="position:absolute;visibility:visible;mso-wrap-style:square" from="4680,10507" to="5580,10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" strokeweight="1.25pt"/>
                    <v:shape id="Text Box 17" o:spid="_x0000_s1047" type="#_x0000_t202" style="position:absolute;left:4296;top:9444;width:316;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" stroked="f">
                      <v:textbox>
                        <w:txbxContent>
                          <w:p w14:paraId="6B8F7E4B" w14:textId="77777777" w:rsidR="00B2405A" w:rsidRDefault="00B2405A" w:rsidP="00583E42">
                            <w:pPr>
                              <w:rPr>
                                <w:sz w:val="20"/>
                                <w:szCs w:val="20"/>
                              </w:rPr>
                            </w:pPr>
                            <w:r>
                              <w:rPr>
                                <w:sz w:val="20"/>
                                <w:szCs w:val="20"/>
                              </w:rPr>
                              <w:t>1</w:t>
                            </w:r>
                          </w:p>
                          <w:p w14:paraId="7AECF6A2" w14:textId="77777777" w:rsidR="00B2405A" w:rsidRDefault="00B2405A" w:rsidP="00583E42">
                            <w:pPr>
                              <w:rPr>
                                <w:sz w:val="20"/>
                                <w:szCs w:val="20"/>
                              </w:rPr>
                            </w:pPr>
                          </w:p>
                        </w:txbxContent>
                      </v:textbox>
                    </v:shape>
                    <v:shape id="AutoShape 18" o:spid="_x0000_s1048" type="#_x0000_t32" style="position:absolute;left:4385;top:9804;width:295;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"/>
                    <v:shape id="Text Box 19" o:spid="_x0000_s1049" type="#_x0000_t202" style="position:absolute;left:5500;top:10671;width:316;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" stroked="f">
                      <v:textbox>
                        <w:txbxContent>
                          <w:p w14:paraId="7E3C6DEF" w14:textId="77777777" w:rsidR="00B2405A" w:rsidRDefault="00B2405A" w:rsidP="00583E42">
                            <w:pPr>
                              <w:rPr>
                                <w:sz w:val="20"/>
                                <w:szCs w:val="20"/>
                              </w:rPr>
                            </w:pPr>
                            <w:r>
                              <w:rPr>
                                <w:sz w:val="20"/>
                                <w:szCs w:val="20"/>
                              </w:rPr>
                              <w:t>2</w:t>
                            </w:r>
                          </w:p>
                          <w:p w14:paraId="6F52721E" w14:textId="77777777" w:rsidR="00B2405A" w:rsidRDefault="00B2405A" w:rsidP="00583E42">
                            <w:pPr>
                              <w:rPr>
                                <w:sz w:val="20"/>
                                <w:szCs w:val="20"/>
                              </w:rPr>
                            </w:pPr>
                          </w:p>
                        </w:txbxContent>
                      </v:textbox>
                    </v:shape>
                    <v:shape id="AutoShape 20" o:spid="_x0000_s1050" type="#_x0000_t32" style="position:absolute;left:5245;top:10505;width:198;height:6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"/>
                    <v:shape id="AutoShape 21" o:spid="_x0000_s1051" type="#_x0000_t32" style="position:absolute;left:5443;top:11113;width:3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"/>
                    <v:shape id="AutoShape 22" o:spid="_x0000_s1052" type="#_x0000_t32" style="position:absolute;left:4385;top:9805;width:295;height:6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"/>
                  </v:group>
                </v:group>
                <v:shape id="Прямая со стрелкой 434" o:spid="_x0000_s1053" type="#_x0000_t32" style="position:absolute;left:1803;top:16141;width:60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" strokeweight="1pt">
                  <v:stroke dashstyle="longDash"/>
                </v:shape>
                <w10:wrap anchory="line"/>
              </v:group>
            </w:pict>
          </mc:Fallback>
        </mc:AlternateContent>
      </w:r>
    </w:p>
    <w:p w14:paraId="3495D62B" w14:textId="77777777" w:rsidR="00583E42" w:rsidRPr="005F21D9" w:rsidRDefault="00583E42" w:rsidP="00041D56">
      <w:pPr>
        <w:tabs>
          <w:tab w:val="left" w:pos="0"/>
        </w:tabs>
        <w:autoSpaceDE w:val="0"/>
        <w:autoSpaceDN w:val="0"/>
        <w:adjustRightInd w:val="0"/>
        <w:spacing w:after="0" w:line="240" w:lineRule="auto"/>
        <w:ind w:firstLine="567"/>
        <w:rPr>
          <w:rFonts w:ascii="Times New Roman" w:hAnsi="Times New Roman"/>
          <w:color w:val="000000"/>
          <w:sz w:val="20"/>
          <w:szCs w:val="20"/>
        </w:rPr>
      </w:pPr>
    </w:p>
    <w:p w14:paraId="7345F54D" w14:textId="77777777" w:rsidR="00583E42" w:rsidRPr="005F21D9" w:rsidRDefault="00583E42" w:rsidP="00041D56">
      <w:pPr>
        <w:autoSpaceDE w:val="0"/>
        <w:autoSpaceDN w:val="0"/>
        <w:adjustRightInd w:val="0"/>
        <w:spacing w:after="0" w:line="240" w:lineRule="auto"/>
        <w:jc w:val="center"/>
        <w:rPr>
          <w:rFonts w:ascii="Times New Roman" w:hAnsi="Times New Roman"/>
          <w:color w:val="000000"/>
        </w:rPr>
      </w:pPr>
    </w:p>
    <w:p w14:paraId="5DE08854" w14:textId="77777777" w:rsidR="00583E42" w:rsidRPr="005F21D9" w:rsidRDefault="00583E42" w:rsidP="00041D56">
      <w:pPr>
        <w:spacing w:after="0" w:line="240" w:lineRule="auto"/>
        <w:rPr>
          <w:rFonts w:ascii="Times New Roman" w:hAnsi="Times New Roman"/>
          <w:color w:val="000000"/>
          <w:sz w:val="20"/>
          <w:szCs w:val="20"/>
        </w:rPr>
      </w:pPr>
      <w:r w:rsidRPr="005F21D9">
        <w:rPr>
          <w:rFonts w:ascii="Times New Roman" w:hAnsi="Times New Roman"/>
          <w:color w:val="000000"/>
          <w:sz w:val="20"/>
          <w:szCs w:val="20"/>
        </w:rPr>
        <w:t xml:space="preserve">     </w:t>
      </w:r>
    </w:p>
    <w:p w14:paraId="09DAD403" w14:textId="77777777" w:rsidR="00583E42" w:rsidRPr="005F21D9" w:rsidRDefault="00583E42" w:rsidP="00041D56">
      <w:pPr>
        <w:spacing w:after="0" w:line="240" w:lineRule="auto"/>
        <w:rPr>
          <w:rFonts w:ascii="Times New Roman" w:hAnsi="Times New Roman"/>
          <w:color w:val="000000"/>
          <w:sz w:val="20"/>
          <w:szCs w:val="20"/>
        </w:rPr>
      </w:pPr>
      <w:r w:rsidRPr="005F21D9">
        <w:rPr>
          <w:rFonts w:ascii="Times New Roman" w:hAnsi="Times New Roman"/>
          <w:color w:val="000000"/>
          <w:sz w:val="20"/>
          <w:szCs w:val="20"/>
        </w:rPr>
        <w:t xml:space="preserve">    </w:t>
      </w:r>
    </w:p>
    <w:p w14:paraId="2B04343C" w14:textId="77777777" w:rsidR="00583E42" w:rsidRPr="005F21D9" w:rsidRDefault="00583E42" w:rsidP="00041D56">
      <w:pPr>
        <w:spacing w:after="0" w:line="240" w:lineRule="auto"/>
        <w:rPr>
          <w:rFonts w:ascii="Times New Roman" w:hAnsi="Times New Roman"/>
          <w:color w:val="000000"/>
          <w:sz w:val="20"/>
          <w:szCs w:val="20"/>
        </w:rPr>
      </w:pPr>
    </w:p>
    <w:p w14:paraId="5B549DAA" w14:textId="77777777" w:rsidR="00583E42" w:rsidRPr="005F21D9" w:rsidRDefault="00583E42" w:rsidP="00041D56">
      <w:pPr>
        <w:spacing w:after="0" w:line="240" w:lineRule="auto"/>
        <w:rPr>
          <w:rFonts w:ascii="Times New Roman" w:hAnsi="Times New Roman"/>
          <w:color w:val="000000"/>
          <w:sz w:val="20"/>
          <w:szCs w:val="20"/>
        </w:rPr>
      </w:pPr>
    </w:p>
    <w:p w14:paraId="5831619E" w14:textId="77777777" w:rsidR="00583E42" w:rsidRPr="005F21D9" w:rsidRDefault="00583E42" w:rsidP="00041D56">
      <w:pPr>
        <w:spacing w:after="0" w:line="240" w:lineRule="auto"/>
        <w:rPr>
          <w:rFonts w:ascii="Times New Roman" w:hAnsi="Times New Roman"/>
          <w:color w:val="000000"/>
          <w:sz w:val="20"/>
          <w:szCs w:val="20"/>
        </w:rPr>
      </w:pPr>
    </w:p>
    <w:p w14:paraId="797AC296" w14:textId="77777777" w:rsidR="00583E42" w:rsidRPr="005F21D9" w:rsidRDefault="00583E42" w:rsidP="00041D56">
      <w:pPr>
        <w:spacing w:after="0" w:line="240" w:lineRule="auto"/>
        <w:rPr>
          <w:rFonts w:ascii="Times New Roman" w:hAnsi="Times New Roman"/>
          <w:color w:val="000000"/>
          <w:sz w:val="20"/>
          <w:szCs w:val="20"/>
        </w:rPr>
      </w:pPr>
      <w:r w:rsidRPr="005F21D9">
        <w:rPr>
          <w:rFonts w:ascii="Times New Roman" w:hAnsi="Times New Roman"/>
          <w:color w:val="000000"/>
          <w:sz w:val="20"/>
          <w:szCs w:val="20"/>
        </w:rPr>
        <w:t xml:space="preserve">       </w:t>
      </w:r>
    </w:p>
    <w:p w14:paraId="7587ECAD" w14:textId="77777777" w:rsidR="00583E42" w:rsidRPr="005F21D9" w:rsidRDefault="00583E42" w:rsidP="00041D56">
      <w:pPr>
        <w:spacing w:after="0" w:line="240" w:lineRule="auto"/>
        <w:rPr>
          <w:rFonts w:ascii="Times New Roman" w:hAnsi="Times New Roman"/>
          <w:color w:val="000000"/>
          <w:sz w:val="20"/>
          <w:szCs w:val="20"/>
        </w:rPr>
      </w:pPr>
    </w:p>
    <w:p w14:paraId="7A8F902C" w14:textId="77777777" w:rsidR="00583E42" w:rsidRPr="005F21D9" w:rsidRDefault="00583E42" w:rsidP="00041D56">
      <w:pPr>
        <w:spacing w:after="0" w:line="240" w:lineRule="auto"/>
        <w:rPr>
          <w:rFonts w:ascii="Times New Roman" w:hAnsi="Times New Roman"/>
          <w:color w:val="000000"/>
          <w:sz w:val="20"/>
          <w:szCs w:val="20"/>
        </w:rPr>
      </w:pPr>
    </w:p>
    <w:p w14:paraId="709AD467" w14:textId="77777777" w:rsidR="00583E42" w:rsidRPr="005F21D9" w:rsidRDefault="00583E42" w:rsidP="00041D56">
      <w:pPr>
        <w:spacing w:after="0" w:line="240" w:lineRule="auto"/>
        <w:rPr>
          <w:rFonts w:ascii="Times New Roman" w:hAnsi="Times New Roman"/>
          <w:color w:val="000000"/>
          <w:sz w:val="20"/>
          <w:szCs w:val="20"/>
        </w:rPr>
      </w:pPr>
    </w:p>
    <w:p w14:paraId="7ED36D53" w14:textId="77777777" w:rsidR="00583E42" w:rsidRPr="005F21D9" w:rsidRDefault="00583E42" w:rsidP="00041D56">
      <w:pPr>
        <w:spacing w:after="0" w:line="240" w:lineRule="auto"/>
        <w:rPr>
          <w:rFonts w:ascii="Times New Roman" w:hAnsi="Times New Roman"/>
          <w:color w:val="000000"/>
          <w:sz w:val="20"/>
          <w:szCs w:val="20"/>
        </w:rPr>
      </w:pPr>
    </w:p>
    <w:p w14:paraId="1015F760" w14:textId="77777777" w:rsidR="00583E42" w:rsidRPr="005F21D9" w:rsidRDefault="00583E42" w:rsidP="00041D56">
      <w:pPr>
        <w:spacing w:after="0" w:line="240" w:lineRule="auto"/>
        <w:rPr>
          <w:rFonts w:ascii="Times New Roman" w:hAnsi="Times New Roman"/>
          <w:color w:val="000000"/>
          <w:sz w:val="20"/>
          <w:szCs w:val="20"/>
        </w:rPr>
      </w:pPr>
    </w:p>
    <w:p w14:paraId="35BFD8D8" w14:textId="77777777" w:rsidR="00583E42" w:rsidRPr="005F21D9" w:rsidRDefault="00583E42" w:rsidP="00041D56">
      <w:pPr>
        <w:spacing w:after="0" w:line="240" w:lineRule="auto"/>
        <w:rPr>
          <w:rFonts w:ascii="Times New Roman" w:hAnsi="Times New Roman"/>
          <w:color w:val="000000"/>
          <w:sz w:val="20"/>
          <w:szCs w:val="20"/>
        </w:rPr>
      </w:pPr>
      <w:r w:rsidRPr="005F21D9">
        <w:rPr>
          <w:rFonts w:ascii="Times New Roman" w:hAnsi="Times New Roman"/>
          <w:color w:val="000000"/>
          <w:sz w:val="20"/>
          <w:szCs w:val="20"/>
        </w:rPr>
        <w:t xml:space="preserve">            Граница эксплуатационной ответственности</w:t>
      </w:r>
    </w:p>
    <w:p w14:paraId="1BEEAE70" w14:textId="77777777" w:rsidR="00583E42" w:rsidRPr="005F21D9" w:rsidRDefault="00583E42" w:rsidP="00041D56">
      <w:pPr>
        <w:suppressAutoHyphens/>
        <w:spacing w:after="0" w:line="240" w:lineRule="auto"/>
        <w:ind w:left="284"/>
        <w:rPr>
          <w:rFonts w:ascii="Times New Roman" w:hAnsi="Times New Roman"/>
          <w:color w:val="000000"/>
          <w:sz w:val="20"/>
          <w:szCs w:val="20"/>
        </w:rPr>
      </w:pPr>
      <w:r w:rsidRPr="005F21D9">
        <w:rPr>
          <w:rFonts w:ascii="Times New Roman" w:hAnsi="Times New Roman"/>
          <w:color w:val="000000"/>
          <w:sz w:val="20"/>
          <w:szCs w:val="20"/>
        </w:rPr>
        <w:t>1. Тройник стояка общедомовой системы водоотведения</w:t>
      </w:r>
    </w:p>
    <w:p w14:paraId="2EA6BB9B" w14:textId="77777777" w:rsidR="00583E42" w:rsidRPr="005F21D9" w:rsidRDefault="00583E42" w:rsidP="00041D56">
      <w:pPr>
        <w:suppressAutoHyphens/>
        <w:spacing w:after="0" w:line="240" w:lineRule="auto"/>
        <w:ind w:left="284"/>
        <w:rPr>
          <w:rFonts w:ascii="Times New Roman" w:hAnsi="Times New Roman"/>
          <w:color w:val="000000"/>
          <w:sz w:val="20"/>
          <w:szCs w:val="20"/>
        </w:rPr>
      </w:pPr>
      <w:r w:rsidRPr="005F21D9">
        <w:rPr>
          <w:rFonts w:ascii="Times New Roman" w:hAnsi="Times New Roman"/>
          <w:color w:val="000000"/>
          <w:sz w:val="20"/>
          <w:szCs w:val="20"/>
        </w:rPr>
        <w:t>2. Трубопровод внутренней системы водоотведения в помещении</w:t>
      </w:r>
    </w:p>
    <w:p w14:paraId="4D77F6A2" w14:textId="77777777" w:rsidR="00583E42" w:rsidRPr="005F21D9" w:rsidRDefault="00583E42" w:rsidP="00041D56">
      <w:pPr>
        <w:autoSpaceDE w:val="0"/>
        <w:autoSpaceDN w:val="0"/>
        <w:adjustRightInd w:val="0"/>
        <w:spacing w:after="0" w:line="240" w:lineRule="auto"/>
        <w:jc w:val="center"/>
        <w:rPr>
          <w:rFonts w:ascii="Times New Roman" w:hAnsi="Times New Roman"/>
          <w:b/>
          <w:color w:val="000000"/>
          <w:sz w:val="20"/>
          <w:szCs w:val="20"/>
        </w:rPr>
      </w:pPr>
    </w:p>
    <w:p w14:paraId="0E3D9014" w14:textId="77777777" w:rsidR="00583E42" w:rsidRPr="005F21D9" w:rsidRDefault="00583E42" w:rsidP="00041D56">
      <w:pPr>
        <w:autoSpaceDE w:val="0"/>
        <w:autoSpaceDN w:val="0"/>
        <w:adjustRightInd w:val="0"/>
        <w:spacing w:after="0" w:line="240" w:lineRule="auto"/>
        <w:jc w:val="center"/>
        <w:rPr>
          <w:rFonts w:ascii="Times New Roman" w:hAnsi="Times New Roman"/>
          <w:b/>
          <w:color w:val="000000"/>
          <w:sz w:val="20"/>
          <w:szCs w:val="20"/>
        </w:rPr>
      </w:pPr>
    </w:p>
    <w:p w14:paraId="6ACCFFF7" w14:textId="77777777" w:rsidR="00C73507" w:rsidRPr="005F21D9" w:rsidRDefault="00C73507" w:rsidP="00041D56">
      <w:pPr>
        <w:autoSpaceDE w:val="0"/>
        <w:autoSpaceDN w:val="0"/>
        <w:adjustRightInd w:val="0"/>
        <w:spacing w:after="0" w:line="240" w:lineRule="auto"/>
        <w:jc w:val="center"/>
        <w:rPr>
          <w:rFonts w:ascii="Times New Roman" w:hAnsi="Times New Roman"/>
          <w:b/>
          <w:color w:val="000000"/>
          <w:sz w:val="20"/>
          <w:szCs w:val="20"/>
        </w:rPr>
      </w:pPr>
    </w:p>
    <w:p w14:paraId="5584A97B" w14:textId="77777777" w:rsidR="00C73507" w:rsidRPr="005F21D9" w:rsidRDefault="00C73507" w:rsidP="00041D56">
      <w:pPr>
        <w:autoSpaceDE w:val="0"/>
        <w:autoSpaceDN w:val="0"/>
        <w:adjustRightInd w:val="0"/>
        <w:spacing w:after="0" w:line="240" w:lineRule="auto"/>
        <w:jc w:val="center"/>
        <w:rPr>
          <w:rFonts w:ascii="Times New Roman" w:hAnsi="Times New Roman"/>
          <w:b/>
          <w:color w:val="000000"/>
          <w:sz w:val="20"/>
          <w:szCs w:val="20"/>
        </w:rPr>
      </w:pPr>
    </w:p>
    <w:p w14:paraId="5D66AC2C" w14:textId="77777777" w:rsidR="00C73507" w:rsidRPr="005F21D9" w:rsidRDefault="00C73507" w:rsidP="00041D56">
      <w:pPr>
        <w:autoSpaceDE w:val="0"/>
        <w:autoSpaceDN w:val="0"/>
        <w:adjustRightInd w:val="0"/>
        <w:spacing w:after="0" w:line="240" w:lineRule="auto"/>
        <w:jc w:val="center"/>
        <w:rPr>
          <w:rFonts w:ascii="Times New Roman" w:hAnsi="Times New Roman"/>
          <w:b/>
          <w:color w:val="000000"/>
          <w:sz w:val="20"/>
          <w:szCs w:val="20"/>
        </w:rPr>
      </w:pPr>
    </w:p>
    <w:p w14:paraId="46E801AE" w14:textId="77777777" w:rsidR="00C73507" w:rsidRPr="005F21D9" w:rsidRDefault="00C73507" w:rsidP="00041D56">
      <w:pPr>
        <w:autoSpaceDE w:val="0"/>
        <w:autoSpaceDN w:val="0"/>
        <w:adjustRightInd w:val="0"/>
        <w:spacing w:after="0" w:line="240" w:lineRule="auto"/>
        <w:jc w:val="center"/>
        <w:rPr>
          <w:rFonts w:ascii="Times New Roman" w:hAnsi="Times New Roman"/>
          <w:b/>
          <w:color w:val="000000"/>
          <w:sz w:val="20"/>
          <w:szCs w:val="20"/>
        </w:rPr>
      </w:pPr>
    </w:p>
    <w:p w14:paraId="4D95470D" w14:textId="77777777" w:rsidR="00583E42" w:rsidRPr="005F21D9" w:rsidRDefault="00583E42" w:rsidP="00041D56">
      <w:pPr>
        <w:spacing w:after="0" w:line="240" w:lineRule="auto"/>
        <w:ind w:left="360"/>
        <w:contextualSpacing/>
        <w:jc w:val="center"/>
        <w:rPr>
          <w:rFonts w:ascii="Times New Roman" w:hAnsi="Times New Roman"/>
          <w:b/>
          <w:color w:val="000000"/>
          <w:sz w:val="20"/>
          <w:szCs w:val="20"/>
          <w:lang w:eastAsia="ar-SA"/>
        </w:rPr>
      </w:pPr>
      <w:r w:rsidRPr="005F21D9">
        <w:rPr>
          <w:rFonts w:ascii="Times New Roman" w:hAnsi="Times New Roman"/>
          <w:b/>
          <w:color w:val="000000"/>
          <w:sz w:val="20"/>
          <w:szCs w:val="20"/>
          <w:lang w:eastAsia="ar-SA"/>
        </w:rPr>
        <w:t>3. При эксплуатации системы отопления</w:t>
      </w:r>
    </w:p>
    <w:p w14:paraId="72D3AB91" w14:textId="77777777" w:rsidR="00583E42" w:rsidRPr="005F21D9" w:rsidRDefault="00583E42" w:rsidP="00041D56">
      <w:pPr>
        <w:autoSpaceDE w:val="0"/>
        <w:autoSpaceDN w:val="0"/>
        <w:adjustRightInd w:val="0"/>
        <w:spacing w:after="0" w:line="240" w:lineRule="auto"/>
        <w:ind w:firstLine="567"/>
        <w:jc w:val="both"/>
        <w:rPr>
          <w:rFonts w:ascii="Times New Roman" w:hAnsi="Times New Roman"/>
          <w:sz w:val="20"/>
          <w:szCs w:val="20"/>
        </w:rPr>
      </w:pPr>
      <w:r w:rsidRPr="005F21D9">
        <w:rPr>
          <w:rFonts w:ascii="Times New Roman" w:hAnsi="Times New Roman"/>
          <w:sz w:val="20"/>
          <w:szCs w:val="20"/>
        </w:rPr>
        <w:t>Управляющая организация несет ответственность за надлежащее состояние и работоспособность общедомовой системы отопления до первых запорных кранов (или сварного, или резьбового соединения), согласно нижеуказанной схемы 3 до пунктирной линии (при замене приборов отопления).</w:t>
      </w:r>
    </w:p>
    <w:p w14:paraId="3D69BE74" w14:textId="77777777" w:rsidR="00583E42" w:rsidRPr="005F21D9" w:rsidRDefault="00583E42" w:rsidP="00041D56">
      <w:pPr>
        <w:autoSpaceDE w:val="0"/>
        <w:autoSpaceDN w:val="0"/>
        <w:adjustRightInd w:val="0"/>
        <w:spacing w:after="0" w:line="240" w:lineRule="auto"/>
        <w:ind w:firstLine="567"/>
        <w:jc w:val="both"/>
        <w:rPr>
          <w:rFonts w:ascii="Times New Roman" w:hAnsi="Times New Roman"/>
          <w:sz w:val="20"/>
          <w:szCs w:val="20"/>
        </w:rPr>
      </w:pPr>
      <w:r w:rsidRPr="005F21D9">
        <w:rPr>
          <w:rFonts w:ascii="Times New Roman" w:hAnsi="Times New Roman"/>
          <w:sz w:val="20"/>
          <w:szCs w:val="20"/>
        </w:rPr>
        <w:t>Собственник несет ответственность за надлежащее состояние и работоспособность находящихся в помещении обогревающих элементов системы отопления (радиаторы), включая запорные краны (если таковые имеются) и работоспособность счетчиков тепла согласно нижеуказанной схемы 3 после пунктирной линии справа.</w:t>
      </w:r>
    </w:p>
    <w:p w14:paraId="1CBC4DD2" w14:textId="77777777" w:rsidR="00583E42" w:rsidRPr="005F21D9" w:rsidRDefault="00583E42" w:rsidP="00041D56">
      <w:pPr>
        <w:autoSpaceDE w:val="0"/>
        <w:autoSpaceDN w:val="0"/>
        <w:adjustRightInd w:val="0"/>
        <w:spacing w:after="0" w:line="240" w:lineRule="auto"/>
        <w:jc w:val="center"/>
        <w:rPr>
          <w:rFonts w:ascii="Times New Roman" w:eastAsia="Calibri" w:hAnsi="Times New Roman"/>
          <w:b/>
          <w:color w:val="000000"/>
          <w:sz w:val="18"/>
          <w:szCs w:val="18"/>
          <w:lang w:eastAsia="en-US"/>
        </w:rPr>
      </w:pPr>
    </w:p>
    <w:p w14:paraId="7F02376B" w14:textId="35A4DF89" w:rsidR="00583E42" w:rsidRPr="005F21D9" w:rsidRDefault="00F116C7" w:rsidP="00041D56">
      <w:pPr>
        <w:autoSpaceDE w:val="0"/>
        <w:autoSpaceDN w:val="0"/>
        <w:adjustRightInd w:val="0"/>
        <w:spacing w:after="0" w:line="240" w:lineRule="auto"/>
        <w:jc w:val="center"/>
        <w:rPr>
          <w:rFonts w:ascii="Times New Roman" w:eastAsia="Calibri" w:hAnsi="Times New Roman"/>
          <w:b/>
          <w:color w:val="000000"/>
          <w:sz w:val="18"/>
          <w:szCs w:val="18"/>
          <w:lang w:eastAsia="en-US"/>
        </w:rPr>
      </w:pPr>
      <w:r w:rsidRPr="005F21D9">
        <w:rPr>
          <w:noProof/>
        </w:rPr>
        <mc:AlternateContent>
          <mc:Choice Requires="wps">
            <w:drawing>
              <wp:anchor distT="0" distB="0" distL="114300" distR="114300" simplePos="0" relativeHeight="251689984" behindDoc="0" locked="0" layoutInCell="1" allowOverlap="1" wp14:anchorId="713C2822" wp14:editId="3AD5C2F4">
                <wp:simplePos x="0" y="0"/>
                <wp:positionH relativeFrom="column">
                  <wp:posOffset>856615</wp:posOffset>
                </wp:positionH>
                <wp:positionV relativeFrom="paragraph">
                  <wp:posOffset>252730</wp:posOffset>
                </wp:positionV>
                <wp:extent cx="1092200" cy="623570"/>
                <wp:effectExtent l="0" t="0" r="0" b="0"/>
                <wp:wrapNone/>
                <wp:docPr id="134" name="Надпись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2200" cy="623570"/>
                        </a:xfrm>
                        <a:prstGeom prst="rect">
                          <a:avLst/>
                        </a:prstGeom>
                        <a:solidFill>
                          <a:srgbClr val="FFFFFF"/>
                        </a:solidFill>
                        <a:ln>
                          <a:noFill/>
                        </a:ln>
                      </wps:spPr>
                      <wps:txbx>
                        <w:txbxContent>
                          <w:p w14:paraId="59C18382" w14:textId="77777777" w:rsidR="00B2405A" w:rsidRDefault="00B2405A" w:rsidP="00583E42">
                            <w:pPr>
                              <w:spacing w:after="0"/>
                              <w:rPr>
                                <w:b/>
                                <w:sz w:val="20"/>
                                <w:szCs w:val="20"/>
                              </w:rPr>
                            </w:pPr>
                            <w:r>
                              <w:rPr>
                                <w:b/>
                                <w:sz w:val="20"/>
                                <w:szCs w:val="20"/>
                              </w:rPr>
                              <w:t xml:space="preserve">Управляющая </w:t>
                            </w:r>
                          </w:p>
                          <w:p w14:paraId="6FDEE565" w14:textId="77777777" w:rsidR="00B2405A" w:rsidRDefault="00B2405A" w:rsidP="00583E42">
                            <w:pPr>
                              <w:spacing w:after="0"/>
                              <w:rPr>
                                <w:sz w:val="24"/>
                                <w:szCs w:val="24"/>
                              </w:rPr>
                            </w:pPr>
                            <w:r>
                              <w:rPr>
                                <w:b/>
                                <w:sz w:val="20"/>
                                <w:szCs w:val="20"/>
                              </w:rPr>
                              <w:t>организация</w:t>
                            </w:r>
                          </w:p>
                          <w:p w14:paraId="5513455B" w14:textId="77777777" w:rsidR="00B2405A" w:rsidRDefault="00B2405A" w:rsidP="00583E42">
                            <w:pPr>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713C2822" id="Надпись 38" o:spid="_x0000_s1054" type="#_x0000_t202" style="position:absolute;left:0;text-align:left;margin-left:67.45pt;margin-top:19.9pt;width:86pt;height:49.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" stroked="f">
                <v:textbox>
                  <w:txbxContent>
                    <w:p w14:paraId="59C18382" w14:textId="77777777" w:rsidR="00B2405A" w:rsidRDefault="00B2405A" w:rsidP="00583E42">
                      <w:pPr>
                        <w:spacing w:after="0"/>
                        <w:rPr>
                          <w:b/>
                          <w:sz w:val="20"/>
                          <w:szCs w:val="20"/>
                        </w:rPr>
                      </w:pPr>
                      <w:r>
                        <w:rPr>
                          <w:b/>
                          <w:sz w:val="20"/>
                          <w:szCs w:val="20"/>
                        </w:rPr>
                        <w:t xml:space="preserve">Управляющая </w:t>
                      </w:r>
                    </w:p>
                    <w:p w14:paraId="6FDEE565" w14:textId="77777777" w:rsidR="00B2405A" w:rsidRDefault="00B2405A" w:rsidP="00583E42">
                      <w:pPr>
                        <w:spacing w:after="0"/>
                        <w:rPr>
                          <w:sz w:val="24"/>
                          <w:szCs w:val="24"/>
                        </w:rPr>
                      </w:pPr>
                      <w:r>
                        <w:rPr>
                          <w:b/>
                          <w:sz w:val="20"/>
                          <w:szCs w:val="20"/>
                        </w:rPr>
                        <w:t>организация</w:t>
                      </w:r>
                    </w:p>
                    <w:p w14:paraId="5513455B" w14:textId="77777777" w:rsidR="00B2405A" w:rsidRDefault="00B2405A" w:rsidP="00583E42">
                      <w:pPr>
                        <w:rPr>
                          <w:sz w:val="24"/>
                          <w:szCs w:val="24"/>
                        </w:rPr>
                      </w:pPr>
                    </w:p>
                  </w:txbxContent>
                </v:textbox>
              </v:shape>
            </w:pict>
          </mc:Fallback>
        </mc:AlternateContent>
      </w:r>
      <w:r w:rsidR="00583E42" w:rsidRPr="005F21D9">
        <w:rPr>
          <w:rFonts w:ascii="Times New Roman" w:eastAsia="Calibri" w:hAnsi="Times New Roman"/>
          <w:b/>
          <w:color w:val="000000"/>
          <w:sz w:val="18"/>
          <w:szCs w:val="18"/>
          <w:lang w:eastAsia="en-US"/>
        </w:rPr>
        <w:t>Схема 3</w:t>
      </w:r>
    </w:p>
    <w:p w14:paraId="131504AD" w14:textId="298E9528" w:rsidR="00583E42" w:rsidRPr="005F21D9" w:rsidRDefault="00F116C7" w:rsidP="00041D56">
      <w:pPr>
        <w:suppressAutoHyphens/>
        <w:spacing w:after="0" w:line="240" w:lineRule="auto"/>
        <w:rPr>
          <w:rFonts w:ascii="Times New Roman" w:eastAsia="Calibri" w:hAnsi="Times New Roman"/>
          <w:b/>
          <w:color w:val="000000"/>
          <w:sz w:val="18"/>
          <w:szCs w:val="18"/>
          <w:lang w:eastAsia="ar-SA"/>
        </w:rPr>
      </w:pPr>
      <w:r w:rsidRPr="005F21D9">
        <w:rPr>
          <w:noProof/>
        </w:rPr>
        <mc:AlternateContent>
          <mc:Choice Requires="wps">
            <w:drawing>
              <wp:anchor distT="0" distB="0" distL="114300" distR="114300" simplePos="0" relativeHeight="251691008" behindDoc="0" locked="0" layoutInCell="1" allowOverlap="1" wp14:anchorId="2BDC97B7" wp14:editId="0CBF7F98">
                <wp:simplePos x="0" y="0"/>
                <wp:positionH relativeFrom="column">
                  <wp:posOffset>2159000</wp:posOffset>
                </wp:positionH>
                <wp:positionV relativeFrom="paragraph">
                  <wp:posOffset>229235</wp:posOffset>
                </wp:positionV>
                <wp:extent cx="635" cy="2413635"/>
                <wp:effectExtent l="0" t="0" r="18415" b="5715"/>
                <wp:wrapNone/>
                <wp:docPr id="133" name="Прямая со стрелкой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413635"/>
                        </a:xfrm>
                        <a:prstGeom prst="straightConnector1">
                          <a:avLst/>
                        </a:prstGeom>
                        <a:noFill/>
                        <a:ln w="19050" cap="flat">
                          <a:solidFill>
                            <a:srgbClr val="000000"/>
                          </a:solidFill>
                          <a:prstDash val="dash"/>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
            <w:pict>
              <v:shape w14:anchorId="2FD2C844" id="Прямая со стрелкой 37" o:spid="_x0000_s1026" type="#_x0000_t32" style="position:absolute;margin-left:170pt;margin-top:18.05pt;width:.05pt;height:190.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" strokeweight="1.5pt">
                <v:stroke dashstyle="dash"/>
              </v:shape>
            </w:pict>
          </mc:Fallback>
        </mc:AlternateContent>
      </w:r>
      <w:r w:rsidRPr="005F21D9">
        <w:rPr>
          <w:noProof/>
        </w:rPr>
        <mc:AlternateContent>
          <mc:Choice Requires="wpg">
            <w:drawing>
              <wp:anchor distT="0" distB="0" distL="114300" distR="114300" simplePos="0" relativeHeight="251692032" behindDoc="0" locked="0" layoutInCell="1" allowOverlap="1" wp14:anchorId="48B50898" wp14:editId="33BA2E0C">
                <wp:simplePos x="0" y="0"/>
                <wp:positionH relativeFrom="column">
                  <wp:posOffset>1471930</wp:posOffset>
                </wp:positionH>
                <wp:positionV relativeFrom="paragraph">
                  <wp:posOffset>557530</wp:posOffset>
                </wp:positionV>
                <wp:extent cx="2394585" cy="2245995"/>
                <wp:effectExtent l="14605" t="17145" r="635" b="3810"/>
                <wp:wrapNone/>
                <wp:docPr id="9" name="Группа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94585" cy="2245995"/>
                          <a:chOff x="0" y="0"/>
                          <a:chExt cx="3771" cy="3624"/>
                        </a:xfrm>
                      </wpg:grpSpPr>
                      <wpg:grpSp>
                        <wpg:cNvPr id="10" name="Group 80"/>
                        <wpg:cNvGrpSpPr>
                          <a:grpSpLocks/>
                        </wpg:cNvGrpSpPr>
                        <wpg:grpSpPr bwMode="auto">
                          <a:xfrm>
                            <a:off x="0" y="0"/>
                            <a:ext cx="1082" cy="3069"/>
                            <a:chOff x="0" y="0"/>
                            <a:chExt cx="1082" cy="3069"/>
                          </a:xfrm>
                        </wpg:grpSpPr>
                        <wps:wsp>
                          <wps:cNvPr id="11" name="Line 81"/>
                          <wps:cNvCnPr>
                            <a:cxnSpLocks noChangeShapeType="1"/>
                          </wps:cNvCnPr>
                          <wps:spPr bwMode="auto">
                            <a:xfrm>
                              <a:off x="212" y="0"/>
                              <a:ext cx="0" cy="1163"/>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 name="Line 82"/>
                          <wps:cNvCnPr>
                            <a:cxnSpLocks noChangeShapeType="1"/>
                          </wps:cNvCnPr>
                          <wps:spPr bwMode="auto">
                            <a:xfrm>
                              <a:off x="398" y="1336"/>
                              <a:ext cx="683"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 name="Arc 83"/>
                          <wps:cNvSpPr>
                            <a:spLocks/>
                          </wps:cNvSpPr>
                          <wps:spPr bwMode="auto">
                            <a:xfrm flipH="1" flipV="1">
                              <a:off x="212" y="1163"/>
                              <a:ext cx="186" cy="173"/>
                            </a:xfrm>
                            <a:custGeom>
                              <a:avLst/>
                              <a:gdLst>
                                <a:gd name="T0" fmla="*/ 0 w 21600"/>
                                <a:gd name="T1" fmla="*/ 0 h 21600"/>
                                <a:gd name="T2" fmla="*/ 0 w 21600"/>
                                <a:gd name="T3" fmla="*/ 0 h 21600"/>
                                <a:gd name="T4" fmla="*/ 0 w 21600"/>
                                <a:gd name="T5" fmla="*/ 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Arc 84"/>
                          <wps:cNvSpPr>
                            <a:spLocks/>
                          </wps:cNvSpPr>
                          <wps:spPr bwMode="auto">
                            <a:xfrm flipH="1">
                              <a:off x="212" y="1923"/>
                              <a:ext cx="143" cy="143"/>
                            </a:xfrm>
                            <a:custGeom>
                              <a:avLst/>
                              <a:gdLst>
                                <a:gd name="T0" fmla="*/ 0 w 21600"/>
                                <a:gd name="T1" fmla="*/ 0 h 21600"/>
                                <a:gd name="T2" fmla="*/ 0 w 21600"/>
                                <a:gd name="T3" fmla="*/ 0 h 21600"/>
                                <a:gd name="T4" fmla="*/ 0 w 21600"/>
                                <a:gd name="T5" fmla="*/ 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AutoShape 85"/>
                          <wps:cNvCnPr>
                            <a:cxnSpLocks noChangeShapeType="1"/>
                          </wps:cNvCnPr>
                          <wps:spPr bwMode="auto">
                            <a:xfrm>
                              <a:off x="355" y="1923"/>
                              <a:ext cx="7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 name="AutoShape 86"/>
                          <wps:cNvCnPr>
                            <a:cxnSpLocks noChangeShapeType="1"/>
                          </wps:cNvCnPr>
                          <wps:spPr bwMode="auto">
                            <a:xfrm>
                              <a:off x="212" y="2066"/>
                              <a:ext cx="1" cy="100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 name="AutoShape 87"/>
                          <wps:cNvCnPr>
                            <a:cxnSpLocks noChangeShapeType="1"/>
                          </wps:cNvCnPr>
                          <wps:spPr bwMode="auto">
                            <a:xfrm>
                              <a:off x="706" y="1336"/>
                              <a:ext cx="0" cy="58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8" name="AutoShape 88"/>
                          <wps:cNvCnPr>
                            <a:cxnSpLocks noChangeShapeType="1"/>
                          </wps:cNvCnPr>
                          <wps:spPr bwMode="auto">
                            <a:xfrm>
                              <a:off x="0" y="0"/>
                              <a:ext cx="0" cy="3069"/>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cNvPr id="19" name="Group 89"/>
                        <wpg:cNvGrpSpPr>
                          <a:grpSpLocks/>
                        </wpg:cNvGrpSpPr>
                        <wpg:grpSpPr bwMode="auto">
                          <a:xfrm>
                            <a:off x="1004" y="1224"/>
                            <a:ext cx="2767" cy="2400"/>
                            <a:chOff x="1004" y="1224"/>
                            <a:chExt cx="2767" cy="2400"/>
                          </a:xfrm>
                        </wpg:grpSpPr>
                        <wpg:grpSp>
                          <wpg:cNvPr id="20" name="Group 90"/>
                          <wpg:cNvGrpSpPr>
                            <a:grpSpLocks/>
                          </wpg:cNvGrpSpPr>
                          <wpg:grpSpPr bwMode="auto">
                            <a:xfrm>
                              <a:off x="1440" y="1224"/>
                              <a:ext cx="1673" cy="889"/>
                              <a:chOff x="1440" y="1224"/>
                              <a:chExt cx="1673" cy="889"/>
                            </a:xfrm>
                          </wpg:grpSpPr>
                          <wps:wsp>
                            <wps:cNvPr id="21" name="AutoShape 91"/>
                            <wps:cNvCnPr>
                              <a:cxnSpLocks noChangeShapeType="1"/>
                            </wps:cNvCnPr>
                            <wps:spPr bwMode="auto">
                              <a:xfrm>
                                <a:off x="1441" y="2113"/>
                                <a:ext cx="167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AutoShape 92"/>
                            <wps:cNvCnPr>
                              <a:cxnSpLocks noChangeShapeType="1"/>
                            </wps:cNvCnPr>
                            <wps:spPr bwMode="auto">
                              <a:xfrm>
                                <a:off x="1440" y="1224"/>
                                <a:ext cx="1" cy="88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AutoShape 93"/>
                            <wps:cNvCnPr>
                              <a:cxnSpLocks noChangeShapeType="1"/>
                            </wps:cNvCnPr>
                            <wps:spPr bwMode="auto">
                              <a:xfrm>
                                <a:off x="1441" y="1225"/>
                                <a:ext cx="167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AutoShape 94"/>
                            <wps:cNvCnPr>
                              <a:cxnSpLocks noChangeShapeType="1"/>
                            </wps:cNvCnPr>
                            <wps:spPr bwMode="auto">
                              <a:xfrm flipV="1">
                                <a:off x="3112" y="1224"/>
                                <a:ext cx="0" cy="88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5" name="Group 95"/>
                          <wpg:cNvGrpSpPr>
                            <a:grpSpLocks/>
                          </wpg:cNvGrpSpPr>
                          <wpg:grpSpPr bwMode="auto">
                            <a:xfrm>
                              <a:off x="1004" y="1224"/>
                              <a:ext cx="470" cy="182"/>
                              <a:chOff x="1004" y="1224"/>
                              <a:chExt cx="3760" cy="1440"/>
                            </a:xfrm>
                          </wpg:grpSpPr>
                          <wps:wsp>
                            <wps:cNvPr id="26" name="AutoShape 96"/>
                            <wps:cNvSpPr>
                              <a:spLocks noChangeArrowheads="1"/>
                            </wps:cNvSpPr>
                            <wps:spPr bwMode="auto">
                              <a:xfrm rot="1750370">
                                <a:off x="3099" y="1224"/>
                                <a:ext cx="1665" cy="144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 name="AutoShape 97"/>
                            <wps:cNvSpPr>
                              <a:spLocks noChangeArrowheads="1"/>
                            </wps:cNvSpPr>
                            <wps:spPr bwMode="auto">
                              <a:xfrm rot="-1730598">
                                <a:off x="1004" y="1224"/>
                                <a:ext cx="1665" cy="144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28" name="Group 98"/>
                          <wpg:cNvGrpSpPr>
                            <a:grpSpLocks/>
                          </wpg:cNvGrpSpPr>
                          <wpg:grpSpPr bwMode="auto">
                            <a:xfrm>
                              <a:off x="1004" y="1820"/>
                              <a:ext cx="470" cy="182"/>
                              <a:chOff x="1004" y="1820"/>
                              <a:chExt cx="3760" cy="1440"/>
                            </a:xfrm>
                          </wpg:grpSpPr>
                          <wps:wsp>
                            <wps:cNvPr id="29" name="AutoShape 99"/>
                            <wps:cNvSpPr>
                              <a:spLocks noChangeArrowheads="1"/>
                            </wps:cNvSpPr>
                            <wps:spPr bwMode="auto">
                              <a:xfrm rot="1750370">
                                <a:off x="3099" y="1820"/>
                                <a:ext cx="1665" cy="144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AutoShape 100"/>
                            <wps:cNvSpPr>
                              <a:spLocks noChangeArrowheads="1"/>
                            </wps:cNvSpPr>
                            <wps:spPr bwMode="auto">
                              <a:xfrm rot="-1730598">
                                <a:off x="1004" y="1820"/>
                                <a:ext cx="1665" cy="144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31" name="AutoShape 101"/>
                          <wps:cNvCnPr>
                            <a:cxnSpLocks noChangeShapeType="1"/>
                          </wps:cNvCnPr>
                          <wps:spPr bwMode="auto">
                            <a:xfrm>
                              <a:off x="2143" y="2990"/>
                              <a:ext cx="14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Надпись 2"/>
                          <wps:cNvSpPr txBox="1">
                            <a:spLocks noChangeArrowheads="1"/>
                          </wps:cNvSpPr>
                          <wps:spPr bwMode="auto">
                            <a:xfrm>
                              <a:off x="2144" y="2549"/>
                              <a:ext cx="1627" cy="1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731DC1" w14:textId="77777777" w:rsidR="00B2405A" w:rsidRDefault="00B2405A" w:rsidP="00583E42">
                                <w:pPr>
                                  <w:rPr>
                                    <w:sz w:val="18"/>
                                    <w:szCs w:val="18"/>
                                  </w:rPr>
                                </w:pPr>
                                <w:r>
                                  <w:rPr>
                                    <w:sz w:val="18"/>
                                    <w:szCs w:val="18"/>
                                  </w:rPr>
                                  <w:t>запорные краны</w:t>
                                </w:r>
                              </w:p>
                              <w:p w14:paraId="694969A0" w14:textId="77777777" w:rsidR="00B2405A" w:rsidRDefault="00B2405A" w:rsidP="00583E42">
                                <w:pPr>
                                  <w:rPr>
                                    <w:sz w:val="18"/>
                                    <w:szCs w:val="18"/>
                                  </w:rPr>
                                </w:pPr>
                              </w:p>
                            </w:txbxContent>
                          </wps:txbx>
                          <wps:bodyPr rot="0" vert="horz" wrap="square" lIns="91440" tIns="45720" rIns="91440" bIns="45720" anchor="t" anchorCtr="0" upright="1">
                            <a:spAutoFit/>
                          </wps:bodyPr>
                        </wps:wsp>
                      </wpg:grpSp>
                    </wpg:wgp>
                  </a:graphicData>
                </a:graphic>
                <wp14:sizeRelH relativeFrom="page">
                  <wp14:pctWidth>0</wp14:pctWidth>
                </wp14:sizeRelH>
                <wp14:sizeRelV relativeFrom="page">
                  <wp14:pctHeight>0</wp14:pctHeight>
                </wp14:sizeRelV>
              </wp:anchor>
            </w:drawing>
          </mc:Choice>
          <mc:Fallback xmlns="">
            <w:pict>
              <v:group w14:anchorId="48B50898" id="Группа 13" o:spid="_x0000_s1055" style="position:absolute;margin-left:115.9pt;margin-top:43.9pt;width:188.55pt;height:176.85pt;z-index:251692032" coordsize="3771,3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">
                <v:group id="Group 80" o:spid="_x0000_s1056" style="position:absolute;width:1082;height:3069" coordsize="1082,3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line id="Line 81" o:spid="_x0000_s1057" style="position:absolute;visibility:visible;mso-wrap-style:square" from="212,0" to="212,1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" strokeweight="1.5pt"/>
                  <v:line id="Line 82" o:spid="_x0000_s1058" style="position:absolute;visibility:visible;mso-wrap-style:square" from="398,1336" to="1081,1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" strokeweight="1.5pt"/>
                  <v:shape id="Arc 83" o:spid="_x0000_s1059" style="position:absolute;left:212;top:1163;width:186;height:173;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" path="m-1,nfc11929,,21600,9670,21600,21600em-1,nsc11929,,21600,9670,21600,21600l,21600,-1,xe" filled="f" strokeweight="1.5pt">
                    <v:path arrowok="t" o:extrusionok="f" o:connecttype="custom" o:connectlocs="0,0;0,0;0,0" o:connectangles="0,0,0"/>
                  </v:shape>
                  <v:shape id="Arc 84" o:spid="_x0000_s1060" style="position:absolute;left:212;top:1923;width:143;height:143;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" path="m-1,nfc11929,,21600,9670,21600,21600em-1,nsc11929,,21600,9670,21600,21600l,21600,-1,xe" filled="f" strokeweight="1.5pt">
                    <v:path arrowok="t" o:extrusionok="f" o:connecttype="custom" o:connectlocs="0,0;0,0;0,0" o:connectangles="0,0,0"/>
                  </v:shape>
                  <v:shape id="AutoShape 85" o:spid="_x0000_s1061" type="#_x0000_t32" style="position:absolute;left:355;top:1923;width:7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" strokeweight="1.5pt"/>
                  <v:shape id="AutoShape 86" o:spid="_x0000_s1062" type="#_x0000_t32" style="position:absolute;left:212;top:2066;width:1;height:10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" strokeweight="1.5pt"/>
                  <v:shape id="AutoShape 87" o:spid="_x0000_s1063" type="#_x0000_t32" style="position:absolute;left:706;top:1336;width:0;height: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" strokeweight="1.5pt"/>
                  <v:shape id="AutoShape 88" o:spid="_x0000_s1064" type="#_x0000_t32" style="position:absolute;width:0;height:30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" strokeweight="1.5pt"/>
                </v:group>
                <v:group id="Group 89" o:spid="_x0000_s1065" style="position:absolute;left:1004;top:1224;width:2767;height:2400" coordorigin="1004,1224" coordsize="2767,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oup 90" o:spid="_x0000_s1066" style="position:absolute;left:1440;top:1224;width:1673;height:889" coordorigin="1440,1224" coordsize="1673,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AutoShape 91" o:spid="_x0000_s1067" type="#_x0000_t32" style="position:absolute;left:1441;top:2113;width:16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"/>
                    <v:shape id="AutoShape 92" o:spid="_x0000_s1068" type="#_x0000_t32" style="position:absolute;left:1440;top:1224;width:1;height:8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"/>
                    <v:shape id="AutoShape 93" o:spid="_x0000_s1069" type="#_x0000_t32" style="position:absolute;left:1441;top:1225;width:167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"/>
                    <v:shape id="AutoShape 94" o:spid="_x0000_s1070" type="#_x0000_t32" style="position:absolute;left:3112;top:1224;width:0;height:8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"/>
                  </v:group>
                  <v:group id="Group 95" o:spid="_x0000_s1071" style="position:absolute;left:1004;top:1224;width:470;height:182" coordorigin="1004,1224" coordsize="376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AutoShape 96" o:spid="_x0000_s1072" type="#_x0000_t5" style="position:absolute;left:3099;top:1224;width:1665;height:1440;rotation:191187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"/>
                    <v:shape id="AutoShape 97" o:spid="_x0000_s1073" type="#_x0000_t5" style="position:absolute;left:1004;top:1224;width:1665;height:1440;rotation:-189027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"/>
                  </v:group>
                  <v:group id="Group 98" o:spid="_x0000_s1074" style="position:absolute;left:1004;top:1820;width:470;height:182" coordorigin="1004,1820" coordsize="376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AutoShape 99" o:spid="_x0000_s1075" type="#_x0000_t5" style="position:absolute;left:3099;top:1820;width:1665;height:1440;rotation:191187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"/>
                    <v:shape id="AutoShape 100" o:spid="_x0000_s1076" type="#_x0000_t5" style="position:absolute;left:1004;top:1820;width:1665;height:1440;rotation:-189027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"/>
                  </v:group>
                  <v:shape id="AutoShape 101" o:spid="_x0000_s1077" type="#_x0000_t32" style="position:absolute;left:2143;top:2990;width:14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"/>
                  <v:shape id="Надпись 2" o:spid="_x0000_s1078" type="#_x0000_t202" style="position:absolute;left:2144;top:2549;width:1627;height:1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" stroked="f">
                    <v:textbox style="mso-fit-shape-to-text:t">
                      <w:txbxContent>
                        <w:p w14:paraId="66731DC1" w14:textId="77777777" w:rsidR="00B2405A" w:rsidRDefault="00B2405A" w:rsidP="00583E42">
                          <w:pPr>
                            <w:rPr>
                              <w:sz w:val="18"/>
                              <w:szCs w:val="18"/>
                            </w:rPr>
                          </w:pPr>
                          <w:r>
                            <w:rPr>
                              <w:sz w:val="18"/>
                              <w:szCs w:val="18"/>
                            </w:rPr>
                            <w:t>запорные краны</w:t>
                          </w:r>
                        </w:p>
                        <w:p w14:paraId="694969A0" w14:textId="77777777" w:rsidR="00B2405A" w:rsidRDefault="00B2405A" w:rsidP="00583E42">
                          <w:pPr>
                            <w:rPr>
                              <w:sz w:val="18"/>
                              <w:szCs w:val="18"/>
                            </w:rPr>
                          </w:pPr>
                        </w:p>
                      </w:txbxContent>
                    </v:textbox>
                  </v:shape>
                </v:group>
              </v:group>
            </w:pict>
          </mc:Fallback>
        </mc:AlternateContent>
      </w:r>
      <w:r w:rsidRPr="005F21D9">
        <w:rPr>
          <w:noProof/>
        </w:rPr>
        <mc:AlternateContent>
          <mc:Choice Requires="wps">
            <w:drawing>
              <wp:anchor distT="0" distB="0" distL="114300" distR="114300" simplePos="0" relativeHeight="251693056" behindDoc="0" locked="0" layoutInCell="1" allowOverlap="1" wp14:anchorId="64178323" wp14:editId="79132ACD">
                <wp:simplePos x="0" y="0"/>
                <wp:positionH relativeFrom="column">
                  <wp:posOffset>2386330</wp:posOffset>
                </wp:positionH>
                <wp:positionV relativeFrom="paragraph">
                  <wp:posOffset>591820</wp:posOffset>
                </wp:positionV>
                <wp:extent cx="970915" cy="277495"/>
                <wp:effectExtent l="0" t="0" r="0" b="0"/>
                <wp:wrapNone/>
                <wp:docPr id="104" name="Надпись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0915" cy="277495"/>
                        </a:xfrm>
                        <a:prstGeom prst="rect">
                          <a:avLst/>
                        </a:prstGeom>
                        <a:noFill/>
                        <a:ln>
                          <a:noFill/>
                        </a:ln>
                      </wps:spPr>
                      <wps:txbx>
                        <w:txbxContent>
                          <w:p w14:paraId="25A4EF88" w14:textId="77777777" w:rsidR="00B2405A" w:rsidRDefault="00B2405A" w:rsidP="00583E42">
                            <w:pPr>
                              <w:rPr>
                                <w:b/>
                                <w:sz w:val="20"/>
                                <w:szCs w:val="20"/>
                              </w:rPr>
                            </w:pPr>
                            <w:r>
                              <w:rPr>
                                <w:b/>
                                <w:sz w:val="20"/>
                                <w:szCs w:val="20"/>
                              </w:rPr>
                              <w:t>Собственник</w:t>
                            </w:r>
                          </w:p>
                          <w:p w14:paraId="4385EE8D" w14:textId="77777777" w:rsidR="00B2405A" w:rsidRDefault="00B2405A" w:rsidP="00583E42">
                            <w:pPr>
                              <w:rPr>
                                <w:b/>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64178323" id="Надпись 12" o:spid="_x0000_s1079" type="#_x0000_t202" style="position:absolute;margin-left:187.9pt;margin-top:46.6pt;width:76.45pt;height:21.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" filled="f" stroked="f">
                <v:textbox>
                  <w:txbxContent>
                    <w:p w14:paraId="25A4EF88" w14:textId="77777777" w:rsidR="00B2405A" w:rsidRDefault="00B2405A" w:rsidP="00583E42">
                      <w:pPr>
                        <w:rPr>
                          <w:b/>
                          <w:sz w:val="20"/>
                          <w:szCs w:val="20"/>
                        </w:rPr>
                      </w:pPr>
                      <w:r>
                        <w:rPr>
                          <w:b/>
                          <w:sz w:val="20"/>
                          <w:szCs w:val="20"/>
                        </w:rPr>
                        <w:t>Собственник</w:t>
                      </w:r>
                    </w:p>
                    <w:p w14:paraId="4385EE8D" w14:textId="77777777" w:rsidR="00B2405A" w:rsidRDefault="00B2405A" w:rsidP="00583E42">
                      <w:pPr>
                        <w:rPr>
                          <w:b/>
                          <w:sz w:val="20"/>
                          <w:szCs w:val="20"/>
                        </w:rPr>
                      </w:pPr>
                    </w:p>
                  </w:txbxContent>
                </v:textbox>
              </v:shape>
            </w:pict>
          </mc:Fallback>
        </mc:AlternateContent>
      </w:r>
      <w:r w:rsidRPr="005F21D9">
        <w:rPr>
          <w:noProof/>
        </w:rPr>
        <mc:AlternateContent>
          <mc:Choice Requires="wps">
            <w:drawing>
              <wp:anchor distT="0" distB="0" distL="114300" distR="114300" simplePos="0" relativeHeight="251694080" behindDoc="0" locked="0" layoutInCell="1" allowOverlap="1" wp14:anchorId="750EC056" wp14:editId="2D946D4B">
                <wp:simplePos x="0" y="0"/>
                <wp:positionH relativeFrom="column">
                  <wp:posOffset>1243965</wp:posOffset>
                </wp:positionH>
                <wp:positionV relativeFrom="paragraph">
                  <wp:posOffset>321310</wp:posOffset>
                </wp:positionV>
                <wp:extent cx="944245" cy="242570"/>
                <wp:effectExtent l="0" t="0" r="0" b="0"/>
                <wp:wrapNone/>
                <wp:docPr id="103" name="Надпись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4245" cy="242570"/>
                        </a:xfrm>
                        <a:prstGeom prst="rect">
                          <a:avLst/>
                        </a:prstGeom>
                        <a:noFill/>
                        <a:ln>
                          <a:noFill/>
                        </a:ln>
                      </wps:spPr>
                      <wps:txbx>
                        <w:txbxContent>
                          <w:p w14:paraId="78424796" w14:textId="77777777" w:rsidR="00B2405A" w:rsidRDefault="00B2405A" w:rsidP="00583E42">
                            <w:pPr>
                              <w:jc w:val="center"/>
                              <w:rPr>
                                <w:b/>
                                <w:sz w:val="20"/>
                                <w:szCs w:val="20"/>
                              </w:rPr>
                            </w:pPr>
                          </w:p>
                          <w:p w14:paraId="21C13510" w14:textId="77777777" w:rsidR="00B2405A" w:rsidRDefault="00B2405A" w:rsidP="00583E42">
                            <w:pPr>
                              <w:rPr>
                                <w:b/>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750EC056" id="Надпись 95" o:spid="_x0000_s1080" type="#_x0000_t202" style="position:absolute;margin-left:97.95pt;margin-top:25.3pt;width:74.35pt;height:19.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" filled="f" stroked="f">
                <v:textbox>
                  <w:txbxContent>
                    <w:p w14:paraId="78424796" w14:textId="77777777" w:rsidR="00B2405A" w:rsidRDefault="00B2405A" w:rsidP="00583E42">
                      <w:pPr>
                        <w:jc w:val="center"/>
                        <w:rPr>
                          <w:b/>
                          <w:sz w:val="20"/>
                          <w:szCs w:val="20"/>
                        </w:rPr>
                      </w:pPr>
                    </w:p>
                    <w:p w14:paraId="21C13510" w14:textId="77777777" w:rsidR="00B2405A" w:rsidRDefault="00B2405A" w:rsidP="00583E42">
                      <w:pPr>
                        <w:rPr>
                          <w:b/>
                          <w:sz w:val="20"/>
                          <w:szCs w:val="20"/>
                        </w:rPr>
                      </w:pPr>
                    </w:p>
                  </w:txbxContent>
                </v:textbox>
              </v:shape>
            </w:pict>
          </mc:Fallback>
        </mc:AlternateContent>
      </w:r>
      <w:r w:rsidRPr="005F21D9">
        <w:rPr>
          <w:noProof/>
        </w:rPr>
        <mc:AlternateContent>
          <mc:Choice Requires="wps">
            <w:drawing>
              <wp:anchor distT="0" distB="0" distL="114300" distR="114300" simplePos="0" relativeHeight="251695104" behindDoc="0" locked="0" layoutInCell="1" allowOverlap="1" wp14:anchorId="51F58F4A" wp14:editId="5E47FC1C">
                <wp:simplePos x="0" y="0"/>
                <wp:positionH relativeFrom="column">
                  <wp:posOffset>1021715</wp:posOffset>
                </wp:positionH>
                <wp:positionV relativeFrom="paragraph">
                  <wp:posOffset>682625</wp:posOffset>
                </wp:positionV>
                <wp:extent cx="347980" cy="1370330"/>
                <wp:effectExtent l="0" t="0" r="0" b="0"/>
                <wp:wrapNone/>
                <wp:docPr id="102" name="Надпись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980" cy="1370330"/>
                        </a:xfrm>
                        <a:prstGeom prst="rect">
                          <a:avLst/>
                        </a:prstGeom>
                        <a:noFill/>
                        <a:ln>
                          <a:noFill/>
                        </a:ln>
                      </wps:spPr>
                      <wps:txbx>
                        <w:txbxContent>
                          <w:p w14:paraId="5FC9BBC6" w14:textId="77777777" w:rsidR="00B2405A" w:rsidRDefault="00B2405A" w:rsidP="00583E42">
                            <w:pPr>
                              <w:ind w:right="-100"/>
                              <w:rPr>
                                <w:rFonts w:ascii="Times New Roman" w:hAnsi="Times New Roman"/>
                                <w:sz w:val="18"/>
                                <w:szCs w:val="18"/>
                                <w:lang w:val="en-US"/>
                              </w:rPr>
                            </w:pPr>
                            <w:r>
                              <w:rPr>
                                <w:rFonts w:ascii="Times New Roman" w:hAnsi="Times New Roman"/>
                                <w:sz w:val="18"/>
                                <w:szCs w:val="18"/>
                              </w:rPr>
                              <w:t>Гребёнка отопления</w:t>
                            </w:r>
                          </w:p>
                          <w:p w14:paraId="593584F4" w14:textId="77777777" w:rsidR="00B2405A" w:rsidRDefault="00B2405A" w:rsidP="00583E42">
                            <w:pPr>
                              <w:rPr>
                                <w:rFonts w:ascii="Times New Roman" w:hAnsi="Times New Roman"/>
                                <w:sz w:val="18"/>
                                <w:szCs w:val="18"/>
                                <w:lang w:val="en-US"/>
                              </w:rPr>
                            </w:pP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51F58F4A" id="Надпись 91" o:spid="_x0000_s1081" type="#_x0000_t202" style="position:absolute;margin-left:80.45pt;margin-top:53.75pt;width:27.4pt;height:107.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" filled="f" stroked="f">
                <v:textbox style="layout-flow:vertical;mso-layout-flow-alt:bottom-to-top">
                  <w:txbxContent>
                    <w:p w14:paraId="5FC9BBC6" w14:textId="77777777" w:rsidR="00B2405A" w:rsidRDefault="00B2405A" w:rsidP="00583E42">
                      <w:pPr>
                        <w:ind w:right="-100"/>
                        <w:rPr>
                          <w:rFonts w:ascii="Times New Roman" w:hAnsi="Times New Roman"/>
                          <w:sz w:val="18"/>
                          <w:szCs w:val="18"/>
                          <w:lang w:val="en-US"/>
                        </w:rPr>
                      </w:pPr>
                      <w:r>
                        <w:rPr>
                          <w:rFonts w:ascii="Times New Roman" w:hAnsi="Times New Roman"/>
                          <w:sz w:val="18"/>
                          <w:szCs w:val="18"/>
                        </w:rPr>
                        <w:t>Гребёнка отопления</w:t>
                      </w:r>
                    </w:p>
                    <w:p w14:paraId="593584F4" w14:textId="77777777" w:rsidR="00B2405A" w:rsidRDefault="00B2405A" w:rsidP="00583E42">
                      <w:pPr>
                        <w:rPr>
                          <w:rFonts w:ascii="Times New Roman" w:hAnsi="Times New Roman"/>
                          <w:sz w:val="18"/>
                          <w:szCs w:val="18"/>
                          <w:lang w:val="en-US"/>
                        </w:rPr>
                      </w:pPr>
                    </w:p>
                  </w:txbxContent>
                </v:textbox>
              </v:shape>
            </w:pict>
          </mc:Fallback>
        </mc:AlternateContent>
      </w:r>
    </w:p>
    <w:p w14:paraId="28611D9E" w14:textId="77777777" w:rsidR="00583E42" w:rsidRPr="005F21D9" w:rsidRDefault="00583E42" w:rsidP="00041D56">
      <w:pPr>
        <w:suppressAutoHyphens/>
        <w:spacing w:after="0" w:line="240" w:lineRule="auto"/>
        <w:jc w:val="center"/>
        <w:rPr>
          <w:rFonts w:ascii="Times New Roman" w:eastAsia="Calibri" w:hAnsi="Times New Roman"/>
          <w:b/>
          <w:color w:val="000000"/>
          <w:sz w:val="18"/>
          <w:szCs w:val="18"/>
          <w:lang w:eastAsia="ar-SA"/>
        </w:rPr>
      </w:pPr>
    </w:p>
    <w:p w14:paraId="30B9F5CA" w14:textId="77777777" w:rsidR="00583E42" w:rsidRPr="005F21D9" w:rsidRDefault="00583E42" w:rsidP="00041D56">
      <w:pPr>
        <w:suppressAutoHyphens/>
        <w:spacing w:after="0" w:line="240" w:lineRule="auto"/>
        <w:jc w:val="center"/>
        <w:rPr>
          <w:rFonts w:ascii="Times New Roman" w:eastAsia="Calibri" w:hAnsi="Times New Roman"/>
          <w:b/>
          <w:color w:val="000000"/>
          <w:sz w:val="18"/>
          <w:szCs w:val="18"/>
          <w:lang w:eastAsia="ar-SA"/>
        </w:rPr>
      </w:pPr>
    </w:p>
    <w:p w14:paraId="6917137B" w14:textId="77777777" w:rsidR="00583E42" w:rsidRPr="005F21D9" w:rsidRDefault="00583E42" w:rsidP="00041D56">
      <w:pPr>
        <w:suppressAutoHyphens/>
        <w:spacing w:after="0" w:line="240" w:lineRule="auto"/>
        <w:jc w:val="center"/>
        <w:rPr>
          <w:rFonts w:ascii="Times New Roman" w:eastAsia="Calibri" w:hAnsi="Times New Roman"/>
          <w:b/>
          <w:color w:val="000000"/>
          <w:sz w:val="18"/>
          <w:szCs w:val="18"/>
          <w:lang w:eastAsia="ar-SA"/>
        </w:rPr>
      </w:pPr>
    </w:p>
    <w:p w14:paraId="3553525E" w14:textId="77777777" w:rsidR="00583E42" w:rsidRPr="005F21D9" w:rsidRDefault="00583E42" w:rsidP="00041D56">
      <w:pPr>
        <w:suppressAutoHyphens/>
        <w:spacing w:after="0" w:line="240" w:lineRule="auto"/>
        <w:jc w:val="center"/>
        <w:rPr>
          <w:rFonts w:ascii="Times New Roman" w:eastAsia="Calibri" w:hAnsi="Times New Roman"/>
          <w:b/>
          <w:color w:val="000000"/>
          <w:sz w:val="18"/>
          <w:szCs w:val="18"/>
          <w:lang w:eastAsia="ar-SA"/>
        </w:rPr>
      </w:pPr>
    </w:p>
    <w:p w14:paraId="588B9D37" w14:textId="77777777" w:rsidR="00583E42" w:rsidRPr="005F21D9" w:rsidRDefault="00583E42" w:rsidP="00041D56">
      <w:pPr>
        <w:suppressAutoHyphens/>
        <w:spacing w:after="0" w:line="240" w:lineRule="auto"/>
        <w:rPr>
          <w:rFonts w:ascii="Times New Roman" w:eastAsia="Calibri" w:hAnsi="Times New Roman"/>
          <w:b/>
          <w:color w:val="000000"/>
          <w:sz w:val="18"/>
          <w:szCs w:val="18"/>
          <w:lang w:eastAsia="ar-SA"/>
        </w:rPr>
      </w:pPr>
    </w:p>
    <w:p w14:paraId="7F1B223D" w14:textId="74DE4FD5" w:rsidR="00583E42" w:rsidRPr="005F21D9" w:rsidRDefault="00F116C7" w:rsidP="00041D56">
      <w:pPr>
        <w:tabs>
          <w:tab w:val="left" w:pos="7845"/>
        </w:tabs>
        <w:suppressAutoHyphens/>
        <w:spacing w:after="0" w:line="240" w:lineRule="auto"/>
        <w:rPr>
          <w:rFonts w:ascii="Times New Roman" w:eastAsia="Calibri" w:hAnsi="Times New Roman"/>
          <w:b/>
          <w:color w:val="000000"/>
          <w:sz w:val="18"/>
          <w:szCs w:val="18"/>
          <w:lang w:eastAsia="ar-SA"/>
        </w:rPr>
      </w:pPr>
      <w:r w:rsidRPr="005F21D9">
        <w:rPr>
          <w:noProof/>
        </w:rPr>
        <mc:AlternateContent>
          <mc:Choice Requires="wps">
            <w:drawing>
              <wp:anchor distT="0" distB="0" distL="114300" distR="114300" simplePos="0" relativeHeight="251696128" behindDoc="0" locked="0" layoutInCell="1" allowOverlap="1" wp14:anchorId="5486E106" wp14:editId="59177B34">
                <wp:simplePos x="0" y="0"/>
                <wp:positionH relativeFrom="column">
                  <wp:posOffset>2386330</wp:posOffset>
                </wp:positionH>
                <wp:positionV relativeFrom="paragraph">
                  <wp:posOffset>110490</wp:posOffset>
                </wp:positionV>
                <wp:extent cx="445770" cy="779780"/>
                <wp:effectExtent l="38100" t="38100" r="11430" b="1270"/>
                <wp:wrapNone/>
                <wp:docPr id="101" name="Прямая со стрелкой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45770" cy="779780"/>
                        </a:xfrm>
                        <a:prstGeom prst="straightConnector1">
                          <a:avLst/>
                        </a:prstGeom>
                        <a:noFill/>
                        <a:ln w="9525">
                          <a:solidFill>
                            <a:srgbClr val="000000"/>
                          </a:solidFill>
                          <a:round/>
                          <a:headEnd type="none" w="med" len="med"/>
                          <a:tailEnd type="triangle" w="med" len="med"/>
                        </a:ln>
                      </wps:spPr>
                      <wps:bodyPr/>
                    </wps:wsp>
                  </a:graphicData>
                </a:graphic>
                <wp14:sizeRelH relativeFrom="page">
                  <wp14:pctWidth>0</wp14:pctWidth>
                </wp14:sizeRelH>
                <wp14:sizeRelV relativeFrom="page">
                  <wp14:pctHeight>0</wp14:pctHeight>
                </wp14:sizeRelV>
              </wp:anchor>
            </w:drawing>
          </mc:Choice>
          <mc:Fallback xmlns="">
            <w:pict>
              <v:shape w14:anchorId="1B55CEDD" id="Прямая со стрелкой 46" o:spid="_x0000_s1026" type="#_x0000_t32" style="position:absolute;margin-left:187.9pt;margin-top:8.7pt;width:35.1pt;height:61.4p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">
                <v:stroke endarrow="block"/>
              </v:shape>
            </w:pict>
          </mc:Fallback>
        </mc:AlternateContent>
      </w:r>
      <w:r w:rsidR="00583E42" w:rsidRPr="005F21D9">
        <w:rPr>
          <w:rFonts w:ascii="Times New Roman" w:eastAsia="Calibri" w:hAnsi="Times New Roman"/>
          <w:b/>
          <w:color w:val="000000"/>
          <w:sz w:val="18"/>
          <w:szCs w:val="18"/>
          <w:lang w:eastAsia="ar-SA"/>
        </w:rPr>
        <w:tab/>
      </w:r>
    </w:p>
    <w:p w14:paraId="4EFD8781" w14:textId="03B6B249" w:rsidR="00583E42" w:rsidRPr="005F21D9" w:rsidRDefault="00F116C7" w:rsidP="00041D56">
      <w:pPr>
        <w:suppressAutoHyphens/>
        <w:spacing w:after="0" w:line="240" w:lineRule="auto"/>
        <w:jc w:val="both"/>
        <w:rPr>
          <w:rFonts w:ascii="Times New Roman" w:eastAsia="Calibri" w:hAnsi="Times New Roman"/>
          <w:b/>
          <w:color w:val="000000"/>
          <w:sz w:val="18"/>
          <w:szCs w:val="18"/>
          <w:lang w:eastAsia="ar-SA"/>
        </w:rPr>
      </w:pPr>
      <w:r w:rsidRPr="005F21D9">
        <w:rPr>
          <w:noProof/>
        </w:rPr>
        <mc:AlternateContent>
          <mc:Choice Requires="wps">
            <w:drawing>
              <wp:anchor distT="0" distB="0" distL="114300" distR="114300" simplePos="0" relativeHeight="251697152" behindDoc="0" locked="0" layoutInCell="1" allowOverlap="1" wp14:anchorId="55738689" wp14:editId="748DEC7F">
                <wp:simplePos x="0" y="0"/>
                <wp:positionH relativeFrom="column">
                  <wp:posOffset>2275840</wp:posOffset>
                </wp:positionH>
                <wp:positionV relativeFrom="paragraph">
                  <wp:posOffset>213360</wp:posOffset>
                </wp:positionV>
                <wp:extent cx="476250" cy="485775"/>
                <wp:effectExtent l="38100" t="38100" r="0" b="9525"/>
                <wp:wrapNone/>
                <wp:docPr id="100" name="Прямая со стрелкой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76250" cy="485775"/>
                        </a:xfrm>
                        <a:prstGeom prst="straightConnector1">
                          <a:avLst/>
                        </a:prstGeom>
                        <a:noFill/>
                        <a:ln w="9525">
                          <a:solidFill>
                            <a:srgbClr val="000000"/>
                          </a:solidFill>
                          <a:round/>
                          <a:headEnd type="none" w="med" len="med"/>
                          <a:tailEnd type="triangle" w="med" len="med"/>
                        </a:ln>
                      </wps:spPr>
                      <wps:bodyPr/>
                    </wps:wsp>
                  </a:graphicData>
                </a:graphic>
                <wp14:sizeRelH relativeFrom="page">
                  <wp14:pctWidth>0</wp14:pctWidth>
                </wp14:sizeRelH>
                <wp14:sizeRelV relativeFrom="page">
                  <wp14:pctHeight>0</wp14:pctHeight>
                </wp14:sizeRelV>
              </wp:anchor>
            </w:drawing>
          </mc:Choice>
          <mc:Fallback xmlns="">
            <w:pict>
              <v:shape w14:anchorId="65633D77" id="Прямая со стрелкой 45" o:spid="_x0000_s1026" type="#_x0000_t32" style="position:absolute;margin-left:179.2pt;margin-top:16.8pt;width:37.5pt;height:38.25pt;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">
                <v:stroke endarrow="block"/>
              </v:shape>
            </w:pict>
          </mc:Fallback>
        </mc:AlternateContent>
      </w:r>
    </w:p>
    <w:p w14:paraId="6F4437C0" w14:textId="77777777" w:rsidR="00583E42" w:rsidRPr="005F21D9" w:rsidRDefault="00583E42" w:rsidP="00041D56">
      <w:pPr>
        <w:suppressAutoHyphens/>
        <w:spacing w:after="0" w:line="240" w:lineRule="auto"/>
        <w:jc w:val="center"/>
        <w:rPr>
          <w:rFonts w:ascii="Times New Roman" w:eastAsia="Calibri" w:hAnsi="Times New Roman"/>
          <w:b/>
          <w:color w:val="000000"/>
          <w:sz w:val="18"/>
          <w:szCs w:val="18"/>
          <w:lang w:eastAsia="ar-SA"/>
        </w:rPr>
      </w:pPr>
    </w:p>
    <w:p w14:paraId="271BC36D" w14:textId="77777777" w:rsidR="00583E42" w:rsidRPr="005F21D9" w:rsidRDefault="00583E42" w:rsidP="00041D56">
      <w:pPr>
        <w:suppressAutoHyphens/>
        <w:spacing w:after="0" w:line="240" w:lineRule="auto"/>
        <w:jc w:val="center"/>
        <w:rPr>
          <w:rFonts w:ascii="Times New Roman" w:eastAsia="Calibri" w:hAnsi="Times New Roman"/>
          <w:b/>
          <w:color w:val="000000"/>
          <w:sz w:val="18"/>
          <w:szCs w:val="18"/>
          <w:lang w:eastAsia="ar-SA"/>
        </w:rPr>
      </w:pPr>
    </w:p>
    <w:p w14:paraId="6F24FE0B" w14:textId="77777777" w:rsidR="00583E42" w:rsidRPr="005F21D9" w:rsidRDefault="00583E42" w:rsidP="00041D56">
      <w:pPr>
        <w:suppressAutoHyphens/>
        <w:spacing w:after="0" w:line="240" w:lineRule="auto"/>
        <w:jc w:val="center"/>
        <w:rPr>
          <w:rFonts w:ascii="Times New Roman" w:eastAsia="Calibri" w:hAnsi="Times New Roman"/>
          <w:b/>
          <w:color w:val="000000"/>
          <w:sz w:val="18"/>
          <w:szCs w:val="18"/>
          <w:lang w:eastAsia="ar-SA"/>
        </w:rPr>
      </w:pPr>
    </w:p>
    <w:p w14:paraId="7932D6D7" w14:textId="77777777" w:rsidR="00583E42" w:rsidRPr="005F21D9" w:rsidRDefault="00583E42" w:rsidP="00041D56">
      <w:pPr>
        <w:spacing w:after="0" w:line="240" w:lineRule="auto"/>
        <w:rPr>
          <w:rFonts w:ascii="Times New Roman" w:eastAsia="Calibri" w:hAnsi="Times New Roman"/>
          <w:color w:val="000000"/>
          <w:sz w:val="18"/>
          <w:szCs w:val="18"/>
          <w:lang w:eastAsia="en-US"/>
        </w:rPr>
      </w:pPr>
      <w:r w:rsidRPr="005F21D9">
        <w:rPr>
          <w:rFonts w:ascii="Times New Roman" w:eastAsia="Calibri" w:hAnsi="Times New Roman"/>
          <w:color w:val="000000"/>
          <w:sz w:val="18"/>
          <w:szCs w:val="18"/>
          <w:lang w:eastAsia="en-US"/>
        </w:rPr>
        <w:t xml:space="preserve">     </w:t>
      </w:r>
    </w:p>
    <w:p w14:paraId="2E68F735" w14:textId="77777777" w:rsidR="00583E42" w:rsidRPr="005F21D9" w:rsidRDefault="00583E42" w:rsidP="00041D56">
      <w:pPr>
        <w:spacing w:after="0" w:line="240" w:lineRule="auto"/>
        <w:rPr>
          <w:rFonts w:ascii="Times New Roman" w:eastAsia="Calibri" w:hAnsi="Times New Roman"/>
          <w:color w:val="000000"/>
          <w:sz w:val="18"/>
          <w:szCs w:val="18"/>
          <w:lang w:eastAsia="en-US"/>
        </w:rPr>
      </w:pPr>
    </w:p>
    <w:p w14:paraId="0BE084E6" w14:textId="77777777" w:rsidR="00583E42" w:rsidRPr="005F21D9" w:rsidRDefault="00583E42" w:rsidP="00041D56">
      <w:pPr>
        <w:spacing w:after="0" w:line="240" w:lineRule="auto"/>
        <w:rPr>
          <w:rFonts w:ascii="Times New Roman" w:eastAsia="Calibri" w:hAnsi="Times New Roman"/>
          <w:color w:val="000000"/>
          <w:sz w:val="18"/>
          <w:szCs w:val="18"/>
          <w:lang w:eastAsia="en-US"/>
        </w:rPr>
      </w:pPr>
    </w:p>
    <w:p w14:paraId="3F571A76" w14:textId="77777777" w:rsidR="00583E42" w:rsidRPr="005F21D9" w:rsidRDefault="00583E42" w:rsidP="00041D56">
      <w:pPr>
        <w:spacing w:after="0" w:line="240" w:lineRule="auto"/>
        <w:rPr>
          <w:rFonts w:ascii="Times New Roman" w:eastAsia="Calibri" w:hAnsi="Times New Roman"/>
          <w:color w:val="000000"/>
          <w:sz w:val="18"/>
          <w:szCs w:val="18"/>
          <w:lang w:eastAsia="en-US"/>
        </w:rPr>
      </w:pPr>
    </w:p>
    <w:p w14:paraId="0B9EEF78" w14:textId="77777777" w:rsidR="00583E42" w:rsidRPr="005F21D9" w:rsidRDefault="00583E42" w:rsidP="00041D56">
      <w:pPr>
        <w:spacing w:after="0" w:line="240" w:lineRule="auto"/>
        <w:rPr>
          <w:rFonts w:ascii="Times New Roman" w:eastAsia="Calibri" w:hAnsi="Times New Roman"/>
          <w:color w:val="000000"/>
          <w:sz w:val="18"/>
          <w:szCs w:val="18"/>
          <w:lang w:eastAsia="en-US"/>
        </w:rPr>
      </w:pPr>
    </w:p>
    <w:p w14:paraId="6B5596D3" w14:textId="77777777" w:rsidR="00583E42" w:rsidRPr="005F21D9" w:rsidRDefault="00583E42" w:rsidP="00041D56">
      <w:pPr>
        <w:spacing w:after="0" w:line="240" w:lineRule="auto"/>
        <w:rPr>
          <w:rFonts w:ascii="Times New Roman" w:eastAsia="Calibri" w:hAnsi="Times New Roman"/>
          <w:color w:val="000000"/>
          <w:sz w:val="18"/>
          <w:szCs w:val="18"/>
          <w:lang w:eastAsia="en-US"/>
        </w:rPr>
      </w:pPr>
    </w:p>
    <w:p w14:paraId="4D87FA63" w14:textId="77777777" w:rsidR="00583E42" w:rsidRPr="005F21D9" w:rsidRDefault="00583E42" w:rsidP="00041D56">
      <w:pPr>
        <w:spacing w:after="0" w:line="240" w:lineRule="auto"/>
        <w:rPr>
          <w:rFonts w:ascii="Times New Roman" w:eastAsia="Calibri" w:hAnsi="Times New Roman"/>
          <w:color w:val="000000"/>
          <w:sz w:val="18"/>
          <w:szCs w:val="18"/>
          <w:lang w:eastAsia="en-US"/>
        </w:rPr>
      </w:pPr>
    </w:p>
    <w:p w14:paraId="749D8ACB" w14:textId="77777777" w:rsidR="00583E42" w:rsidRPr="005F21D9" w:rsidRDefault="00583E42" w:rsidP="00041D56">
      <w:pPr>
        <w:spacing w:after="0" w:line="240" w:lineRule="auto"/>
        <w:rPr>
          <w:rFonts w:ascii="Times New Roman" w:eastAsia="Calibri" w:hAnsi="Times New Roman"/>
          <w:color w:val="000000"/>
          <w:sz w:val="18"/>
          <w:szCs w:val="18"/>
          <w:lang w:eastAsia="en-US"/>
        </w:rPr>
      </w:pPr>
    </w:p>
    <w:p w14:paraId="5AE27DFD" w14:textId="77777777" w:rsidR="00583E42" w:rsidRPr="005F21D9" w:rsidRDefault="00583E42" w:rsidP="00041D56">
      <w:pPr>
        <w:spacing w:after="0" w:line="240" w:lineRule="auto"/>
        <w:rPr>
          <w:rFonts w:ascii="Times New Roman" w:eastAsia="Calibri" w:hAnsi="Times New Roman"/>
          <w:color w:val="000000"/>
          <w:sz w:val="18"/>
          <w:szCs w:val="18"/>
          <w:lang w:eastAsia="en-US"/>
        </w:rPr>
      </w:pPr>
    </w:p>
    <w:p w14:paraId="3E0830A5" w14:textId="443FB45B" w:rsidR="00583E42" w:rsidRPr="005F21D9" w:rsidRDefault="00F116C7" w:rsidP="00041D56">
      <w:pPr>
        <w:spacing w:after="0" w:line="240" w:lineRule="auto"/>
        <w:rPr>
          <w:rFonts w:ascii="Times New Roman" w:eastAsia="Calibri" w:hAnsi="Times New Roman"/>
          <w:color w:val="000000"/>
          <w:sz w:val="18"/>
          <w:szCs w:val="18"/>
          <w:lang w:eastAsia="en-US"/>
        </w:rPr>
      </w:pPr>
      <w:r w:rsidRPr="005F21D9">
        <w:rPr>
          <w:noProof/>
        </w:rPr>
        <mc:AlternateContent>
          <mc:Choice Requires="wps">
            <w:drawing>
              <wp:anchor distT="4294967289" distB="4294967289" distL="114300" distR="114300" simplePos="0" relativeHeight="251698176" behindDoc="0" locked="0" layoutInCell="1" allowOverlap="1" wp14:anchorId="4BFD0A10" wp14:editId="3C0FC685">
                <wp:simplePos x="0" y="0"/>
                <wp:positionH relativeFrom="column">
                  <wp:posOffset>88265</wp:posOffset>
                </wp:positionH>
                <wp:positionV relativeFrom="paragraph">
                  <wp:posOffset>57784</wp:posOffset>
                </wp:positionV>
                <wp:extent cx="612775" cy="0"/>
                <wp:effectExtent l="0" t="0" r="0" b="0"/>
                <wp:wrapNone/>
                <wp:docPr id="99" name="Прямая со стрелкой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12775" cy="0"/>
                        </a:xfrm>
                        <a:prstGeom prst="straightConnector1">
                          <a:avLst/>
                        </a:prstGeom>
                        <a:noFill/>
                        <a:ln w="12700">
                          <a:solidFill>
                            <a:srgbClr val="000000"/>
                          </a:solidFill>
                          <a:prstDash val="lgDash"/>
                          <a:round/>
                          <a:headEnd/>
                          <a:tailEnd/>
                        </a:ln>
                      </wps:spPr>
                      <wps:bodyPr/>
                    </wps:wsp>
                  </a:graphicData>
                </a:graphic>
                <wp14:sizeRelH relativeFrom="page">
                  <wp14:pctWidth>0</wp14:pctWidth>
                </wp14:sizeRelH>
                <wp14:sizeRelV relativeFrom="page">
                  <wp14:pctHeight>0</wp14:pctHeight>
                </wp14:sizeRelV>
              </wp:anchor>
            </w:drawing>
          </mc:Choice>
          <mc:Fallback xmlns="">
            <w:pict>
              <v:shape w14:anchorId="2C85A20C" id="Прямая со стрелкой 44" o:spid="_x0000_s1026" type="#_x0000_t32" style="position:absolute;margin-left:6.95pt;margin-top:4.55pt;width:48.25pt;height:0;flip:x;z-index:251698176;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" strokeweight="1pt">
                <v:stroke dashstyle="longDash"/>
              </v:shape>
            </w:pict>
          </mc:Fallback>
        </mc:AlternateContent>
      </w:r>
      <w:r w:rsidR="00583E42" w:rsidRPr="005F21D9">
        <w:rPr>
          <w:rFonts w:ascii="Times New Roman" w:eastAsia="Calibri" w:hAnsi="Times New Roman"/>
          <w:color w:val="000000"/>
          <w:sz w:val="18"/>
          <w:szCs w:val="18"/>
          <w:lang w:eastAsia="en-US"/>
        </w:rPr>
        <w:t xml:space="preserve">                         Граница эксплуатационной ответственности</w:t>
      </w:r>
    </w:p>
    <w:p w14:paraId="5B3F0CB2" w14:textId="77777777" w:rsidR="00583E42" w:rsidRPr="005F21D9" w:rsidRDefault="00583E42" w:rsidP="00041D56">
      <w:pPr>
        <w:suppressAutoHyphens/>
        <w:spacing w:after="0" w:line="240" w:lineRule="auto"/>
        <w:jc w:val="center"/>
        <w:rPr>
          <w:rFonts w:ascii="Times New Roman" w:eastAsia="Arial" w:hAnsi="Times New Roman"/>
          <w:b/>
          <w:color w:val="000000"/>
          <w:sz w:val="20"/>
          <w:szCs w:val="20"/>
          <w:lang w:eastAsia="ar-SA"/>
        </w:rPr>
      </w:pPr>
    </w:p>
    <w:p w14:paraId="1CD6F1F1" w14:textId="77777777" w:rsidR="00583E42" w:rsidRPr="005F21D9" w:rsidRDefault="00583E42" w:rsidP="00041D56">
      <w:pPr>
        <w:suppressAutoHyphens/>
        <w:spacing w:after="0" w:line="240" w:lineRule="auto"/>
        <w:jc w:val="center"/>
        <w:rPr>
          <w:rFonts w:ascii="Times New Roman" w:eastAsia="Arial" w:hAnsi="Times New Roman"/>
          <w:b/>
          <w:color w:val="000000"/>
          <w:sz w:val="20"/>
          <w:szCs w:val="20"/>
          <w:lang w:eastAsia="ar-SA"/>
        </w:rPr>
      </w:pPr>
    </w:p>
    <w:p w14:paraId="7D0C65E4" w14:textId="77777777" w:rsidR="00583E42" w:rsidRPr="005F21D9" w:rsidRDefault="00583E42" w:rsidP="00041D56">
      <w:pPr>
        <w:suppressAutoHyphens/>
        <w:spacing w:after="0" w:line="240" w:lineRule="auto"/>
        <w:jc w:val="center"/>
        <w:rPr>
          <w:rFonts w:ascii="Times New Roman" w:eastAsia="Arial" w:hAnsi="Times New Roman"/>
          <w:b/>
          <w:color w:val="000000"/>
          <w:sz w:val="20"/>
          <w:szCs w:val="20"/>
          <w:lang w:eastAsia="ar-SA"/>
        </w:rPr>
      </w:pPr>
    </w:p>
    <w:p w14:paraId="5FADD6A2" w14:textId="77777777" w:rsidR="00583E42" w:rsidRPr="005F21D9" w:rsidRDefault="00583E42" w:rsidP="00041D56">
      <w:pPr>
        <w:suppressAutoHyphens/>
        <w:spacing w:after="0" w:line="240" w:lineRule="auto"/>
        <w:jc w:val="center"/>
        <w:rPr>
          <w:rFonts w:ascii="Times New Roman" w:eastAsia="Arial" w:hAnsi="Times New Roman"/>
          <w:b/>
          <w:color w:val="000000"/>
          <w:sz w:val="20"/>
          <w:szCs w:val="20"/>
          <w:lang w:eastAsia="ar-SA"/>
        </w:rPr>
      </w:pPr>
    </w:p>
    <w:p w14:paraId="2B0FF9F7" w14:textId="77777777" w:rsidR="00583E42" w:rsidRPr="005F21D9" w:rsidRDefault="00583E42" w:rsidP="00041D56">
      <w:pPr>
        <w:suppressAutoHyphens/>
        <w:spacing w:after="0" w:line="240" w:lineRule="auto"/>
        <w:jc w:val="center"/>
        <w:rPr>
          <w:rFonts w:ascii="Times New Roman" w:eastAsia="Arial" w:hAnsi="Times New Roman"/>
          <w:b/>
          <w:color w:val="000000"/>
          <w:sz w:val="20"/>
          <w:szCs w:val="20"/>
          <w:lang w:eastAsia="ar-SA"/>
        </w:rPr>
      </w:pPr>
      <w:bookmarkStart w:id="3" w:name="_Hlk24631069"/>
      <w:r w:rsidRPr="005F21D9">
        <w:rPr>
          <w:rFonts w:ascii="Times New Roman" w:eastAsia="Arial" w:hAnsi="Times New Roman"/>
          <w:b/>
          <w:color w:val="000000"/>
          <w:sz w:val="20"/>
          <w:szCs w:val="20"/>
          <w:lang w:eastAsia="ar-SA"/>
        </w:rPr>
        <w:t xml:space="preserve">4. При эксплуатации питающих электрических сетей </w:t>
      </w:r>
    </w:p>
    <w:p w14:paraId="1EF54EE6" w14:textId="77777777" w:rsidR="00583E42" w:rsidRPr="005F21D9" w:rsidRDefault="00583E42" w:rsidP="00041D56">
      <w:pPr>
        <w:suppressAutoHyphens/>
        <w:spacing w:after="0" w:line="240" w:lineRule="auto"/>
        <w:jc w:val="center"/>
        <w:rPr>
          <w:rFonts w:ascii="Times New Roman" w:eastAsia="Arial" w:hAnsi="Times New Roman"/>
          <w:b/>
          <w:color w:val="000000"/>
          <w:sz w:val="20"/>
          <w:szCs w:val="20"/>
          <w:lang w:eastAsia="ar-SA"/>
        </w:rPr>
      </w:pPr>
    </w:p>
    <w:p w14:paraId="43E0A30C" w14:textId="77777777" w:rsidR="00583E42" w:rsidRPr="005F21D9" w:rsidRDefault="00583E42" w:rsidP="00041D56">
      <w:pPr>
        <w:autoSpaceDE w:val="0"/>
        <w:autoSpaceDN w:val="0"/>
        <w:adjustRightInd w:val="0"/>
        <w:spacing w:after="0" w:line="240" w:lineRule="auto"/>
        <w:ind w:firstLine="567"/>
        <w:jc w:val="both"/>
        <w:rPr>
          <w:rFonts w:ascii="Times New Roman" w:hAnsi="Times New Roman"/>
          <w:color w:val="000000"/>
          <w:sz w:val="20"/>
          <w:szCs w:val="20"/>
        </w:rPr>
      </w:pPr>
      <w:r w:rsidRPr="005F21D9">
        <w:rPr>
          <w:rFonts w:ascii="Times New Roman" w:hAnsi="Times New Roman"/>
          <w:color w:val="000000"/>
          <w:sz w:val="20"/>
          <w:szCs w:val="20"/>
        </w:rPr>
        <w:t>Управляющая организация несет ответственность за надлежащее состояние и работоспособность общедомовых питающих электрических сетей на помещение до клеммной коробки электросчетчика, согласно нижеуказанной схемы 4 до пунктирной линии.</w:t>
      </w:r>
    </w:p>
    <w:p w14:paraId="1BDBE6DE" w14:textId="77777777" w:rsidR="00583E42" w:rsidRPr="005F21D9" w:rsidRDefault="00583E42" w:rsidP="00041D56">
      <w:pPr>
        <w:autoSpaceDE w:val="0"/>
        <w:autoSpaceDN w:val="0"/>
        <w:adjustRightInd w:val="0"/>
        <w:spacing w:after="0" w:line="240" w:lineRule="auto"/>
        <w:ind w:firstLine="567"/>
        <w:jc w:val="both"/>
        <w:rPr>
          <w:rFonts w:ascii="Times New Roman" w:hAnsi="Times New Roman"/>
          <w:color w:val="000000"/>
          <w:sz w:val="20"/>
          <w:szCs w:val="20"/>
        </w:rPr>
      </w:pPr>
      <w:r w:rsidRPr="005F21D9">
        <w:rPr>
          <w:rFonts w:ascii="Times New Roman" w:hAnsi="Times New Roman"/>
          <w:color w:val="000000"/>
          <w:sz w:val="20"/>
          <w:szCs w:val="20"/>
        </w:rPr>
        <w:t>Собственник несет ответственность за надлежащее состояние и работоспособность вводного щитка квартирного с аппаратами защиты и приборами учета, внутреннюю электрическую разводку в помещение согласно нижеуказанной схемы 4 после  сплошной линии слева (</w:t>
      </w:r>
      <w:r w:rsidRPr="005F21D9">
        <w:rPr>
          <w:rFonts w:ascii="Times New Roman" w:hAnsi="Times New Roman"/>
          <w:color w:val="FF0000"/>
          <w:sz w:val="20"/>
          <w:szCs w:val="20"/>
        </w:rPr>
        <w:t>_____________</w:t>
      </w:r>
      <w:r w:rsidRPr="005F21D9">
        <w:rPr>
          <w:rFonts w:ascii="Times New Roman" w:hAnsi="Times New Roman"/>
          <w:color w:val="000000"/>
          <w:sz w:val="20"/>
          <w:szCs w:val="20"/>
        </w:rPr>
        <w:t>)..</w:t>
      </w:r>
    </w:p>
    <w:p w14:paraId="5E348E84" w14:textId="77777777" w:rsidR="00583E42" w:rsidRPr="005F21D9" w:rsidRDefault="00583E42" w:rsidP="00041D56">
      <w:pPr>
        <w:autoSpaceDE w:val="0"/>
        <w:autoSpaceDN w:val="0"/>
        <w:adjustRightInd w:val="0"/>
        <w:spacing w:after="0" w:line="240" w:lineRule="auto"/>
        <w:ind w:firstLine="567"/>
        <w:jc w:val="both"/>
        <w:rPr>
          <w:rFonts w:ascii="Times New Roman" w:hAnsi="Times New Roman"/>
          <w:color w:val="000000"/>
          <w:sz w:val="20"/>
          <w:szCs w:val="20"/>
        </w:rPr>
      </w:pPr>
    </w:p>
    <w:p w14:paraId="214C3CD1" w14:textId="77777777" w:rsidR="00583E42" w:rsidRPr="005F21D9" w:rsidRDefault="00583E42" w:rsidP="00041D56">
      <w:pPr>
        <w:autoSpaceDE w:val="0"/>
        <w:autoSpaceDN w:val="0"/>
        <w:adjustRightInd w:val="0"/>
        <w:spacing w:after="0" w:line="240" w:lineRule="auto"/>
        <w:jc w:val="center"/>
        <w:rPr>
          <w:rFonts w:ascii="Times New Roman" w:hAnsi="Times New Roman"/>
          <w:b/>
          <w:color w:val="000000"/>
          <w:sz w:val="18"/>
          <w:szCs w:val="18"/>
        </w:rPr>
      </w:pPr>
      <w:r w:rsidRPr="005F21D9">
        <w:rPr>
          <w:rFonts w:ascii="Times New Roman" w:hAnsi="Times New Roman"/>
          <w:b/>
          <w:color w:val="000000"/>
          <w:sz w:val="18"/>
          <w:szCs w:val="18"/>
        </w:rPr>
        <w:t>Схема 4</w:t>
      </w:r>
    </w:p>
    <w:p w14:paraId="04C5CFC2" w14:textId="77777777" w:rsidR="00583E42" w:rsidRPr="005F21D9" w:rsidRDefault="00583E42" w:rsidP="00041D56">
      <w:pPr>
        <w:autoSpaceDE w:val="0"/>
        <w:autoSpaceDN w:val="0"/>
        <w:adjustRightInd w:val="0"/>
        <w:spacing w:after="0" w:line="240" w:lineRule="auto"/>
        <w:jc w:val="center"/>
        <w:rPr>
          <w:rFonts w:ascii="Times New Roman" w:hAnsi="Times New Roman"/>
          <w:b/>
          <w:color w:val="000000"/>
          <w:sz w:val="18"/>
          <w:szCs w:val="18"/>
        </w:rPr>
      </w:pPr>
      <w:r w:rsidRPr="005F21D9">
        <w:rPr>
          <w:noProof/>
        </w:rPr>
        <w:drawing>
          <wp:anchor distT="0" distB="0" distL="114300" distR="114300" simplePos="0" relativeHeight="251658240" behindDoc="0" locked="0" layoutInCell="1" allowOverlap="1" wp14:anchorId="4577EEEA" wp14:editId="25155E73">
            <wp:simplePos x="0" y="0"/>
            <wp:positionH relativeFrom="column">
              <wp:posOffset>-3810</wp:posOffset>
            </wp:positionH>
            <wp:positionV relativeFrom="paragraph">
              <wp:posOffset>130175</wp:posOffset>
            </wp:positionV>
            <wp:extent cx="2943225" cy="1459230"/>
            <wp:effectExtent l="0" t="0" r="9525" b="7620"/>
            <wp:wrapSquare wrapText="bothSides"/>
            <wp:docPr id="486" name="Рисунок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43225" cy="1459230"/>
                    </a:xfrm>
                    <a:prstGeom prst="rect">
                      <a:avLst/>
                    </a:prstGeom>
                    <a:noFill/>
                    <a:ln>
                      <a:noFill/>
                    </a:ln>
                  </pic:spPr>
                </pic:pic>
              </a:graphicData>
            </a:graphic>
          </wp:anchor>
        </w:drawing>
      </w:r>
    </w:p>
    <w:p w14:paraId="33BFF0F0" w14:textId="77777777" w:rsidR="00583E42" w:rsidRPr="005F21D9" w:rsidRDefault="00583E42" w:rsidP="00041D56">
      <w:pPr>
        <w:autoSpaceDE w:val="0"/>
        <w:autoSpaceDN w:val="0"/>
        <w:adjustRightInd w:val="0"/>
        <w:spacing w:after="0" w:line="240" w:lineRule="auto"/>
        <w:jc w:val="both"/>
        <w:rPr>
          <w:rFonts w:ascii="Times New Roman" w:hAnsi="Times New Roman"/>
          <w:b/>
          <w:color w:val="000000"/>
          <w:sz w:val="18"/>
          <w:szCs w:val="18"/>
        </w:rPr>
      </w:pPr>
    </w:p>
    <w:p w14:paraId="658AE826" w14:textId="77777777" w:rsidR="00583E42" w:rsidRPr="005F21D9" w:rsidRDefault="00583E42" w:rsidP="00041D56">
      <w:pPr>
        <w:autoSpaceDE w:val="0"/>
        <w:autoSpaceDN w:val="0"/>
        <w:adjustRightInd w:val="0"/>
        <w:spacing w:after="0" w:line="240" w:lineRule="auto"/>
        <w:ind w:right="3259"/>
        <w:jc w:val="both"/>
        <w:rPr>
          <w:rFonts w:ascii="Times New Roman" w:hAnsi="Times New Roman"/>
          <w:b/>
          <w:color w:val="000000"/>
          <w:sz w:val="18"/>
          <w:szCs w:val="18"/>
        </w:rPr>
      </w:pPr>
    </w:p>
    <w:p w14:paraId="1CF8E627" w14:textId="77777777" w:rsidR="00583E42" w:rsidRPr="005F21D9" w:rsidRDefault="00583E42" w:rsidP="00041D56">
      <w:pPr>
        <w:autoSpaceDE w:val="0"/>
        <w:autoSpaceDN w:val="0"/>
        <w:adjustRightInd w:val="0"/>
        <w:spacing w:after="0" w:line="240" w:lineRule="auto"/>
        <w:ind w:right="3259"/>
        <w:jc w:val="both"/>
        <w:rPr>
          <w:rFonts w:ascii="Times New Roman" w:hAnsi="Times New Roman"/>
          <w:b/>
          <w:color w:val="000000"/>
          <w:sz w:val="18"/>
          <w:szCs w:val="18"/>
        </w:rPr>
      </w:pPr>
    </w:p>
    <w:p w14:paraId="13A232AC" w14:textId="77777777" w:rsidR="00583E42" w:rsidRPr="005F21D9" w:rsidRDefault="00583E42" w:rsidP="00041D56">
      <w:pPr>
        <w:autoSpaceDE w:val="0"/>
        <w:autoSpaceDN w:val="0"/>
        <w:adjustRightInd w:val="0"/>
        <w:spacing w:after="0" w:line="240" w:lineRule="auto"/>
        <w:ind w:right="3259"/>
        <w:jc w:val="both"/>
        <w:rPr>
          <w:rFonts w:ascii="Times New Roman" w:hAnsi="Times New Roman"/>
          <w:b/>
          <w:color w:val="000000"/>
          <w:sz w:val="18"/>
          <w:szCs w:val="18"/>
        </w:rPr>
      </w:pPr>
    </w:p>
    <w:p w14:paraId="507EB56B" w14:textId="77777777" w:rsidR="00583E42" w:rsidRPr="005F21D9" w:rsidRDefault="00583E42" w:rsidP="00041D56">
      <w:pPr>
        <w:autoSpaceDE w:val="0"/>
        <w:autoSpaceDN w:val="0"/>
        <w:adjustRightInd w:val="0"/>
        <w:spacing w:after="0" w:line="240" w:lineRule="auto"/>
        <w:ind w:right="3259"/>
        <w:jc w:val="both"/>
        <w:rPr>
          <w:rFonts w:ascii="Times New Roman" w:hAnsi="Times New Roman"/>
          <w:b/>
          <w:color w:val="000000"/>
          <w:sz w:val="18"/>
          <w:szCs w:val="18"/>
        </w:rPr>
      </w:pPr>
    </w:p>
    <w:p w14:paraId="2802A7E8" w14:textId="77777777" w:rsidR="00583E42" w:rsidRPr="005F21D9" w:rsidRDefault="00583E42" w:rsidP="00041D56">
      <w:pPr>
        <w:autoSpaceDE w:val="0"/>
        <w:autoSpaceDN w:val="0"/>
        <w:adjustRightInd w:val="0"/>
        <w:spacing w:after="0" w:line="240" w:lineRule="auto"/>
        <w:ind w:right="3259"/>
        <w:jc w:val="both"/>
        <w:rPr>
          <w:rFonts w:ascii="Times New Roman" w:hAnsi="Times New Roman"/>
          <w:b/>
          <w:color w:val="000000"/>
          <w:sz w:val="18"/>
          <w:szCs w:val="18"/>
        </w:rPr>
      </w:pPr>
      <w:r w:rsidRPr="005F21D9">
        <w:rPr>
          <w:rFonts w:ascii="Times New Roman" w:hAnsi="Times New Roman"/>
          <w:b/>
          <w:color w:val="000000"/>
          <w:sz w:val="18"/>
          <w:szCs w:val="18"/>
        </w:rPr>
        <w:t xml:space="preserve">             Управляющая организация</w:t>
      </w:r>
      <w:r w:rsidRPr="005F21D9">
        <w:rPr>
          <w:rFonts w:ascii="Times New Roman" w:hAnsi="Times New Roman"/>
          <w:b/>
          <w:color w:val="000000"/>
          <w:sz w:val="18"/>
          <w:szCs w:val="18"/>
        </w:rPr>
        <w:br w:type="textWrapping" w:clear="all"/>
      </w:r>
    </w:p>
    <w:p w14:paraId="08F0478D" w14:textId="77777777" w:rsidR="00583E42" w:rsidRPr="005F21D9" w:rsidRDefault="00583E42" w:rsidP="00041D56">
      <w:pPr>
        <w:autoSpaceDE w:val="0"/>
        <w:autoSpaceDN w:val="0"/>
        <w:adjustRightInd w:val="0"/>
        <w:spacing w:after="0" w:line="240" w:lineRule="auto"/>
        <w:jc w:val="center"/>
        <w:rPr>
          <w:rFonts w:ascii="Times New Roman" w:hAnsi="Times New Roman"/>
          <w:b/>
          <w:color w:val="000000"/>
          <w:sz w:val="18"/>
          <w:szCs w:val="18"/>
        </w:rPr>
      </w:pPr>
    </w:p>
    <w:p w14:paraId="04F59EA7" w14:textId="77777777" w:rsidR="00583E42" w:rsidRPr="005F21D9" w:rsidRDefault="00583E42" w:rsidP="00041D56">
      <w:pPr>
        <w:autoSpaceDE w:val="0"/>
        <w:autoSpaceDN w:val="0"/>
        <w:adjustRightInd w:val="0"/>
        <w:spacing w:after="0" w:line="240" w:lineRule="auto"/>
        <w:jc w:val="both"/>
        <w:rPr>
          <w:rFonts w:ascii="Times New Roman" w:hAnsi="Times New Roman"/>
          <w:bCs/>
          <w:sz w:val="18"/>
          <w:szCs w:val="18"/>
        </w:rPr>
      </w:pPr>
      <w:r w:rsidRPr="005F21D9">
        <w:rPr>
          <w:rFonts w:ascii="Times New Roman" w:hAnsi="Times New Roman"/>
          <w:b/>
          <w:color w:val="FF0000"/>
          <w:sz w:val="18"/>
          <w:szCs w:val="18"/>
        </w:rPr>
        <w:t>__________________</w:t>
      </w:r>
      <w:r w:rsidRPr="005F21D9">
        <w:rPr>
          <w:rFonts w:ascii="Times New Roman" w:hAnsi="Times New Roman"/>
          <w:bCs/>
          <w:sz w:val="18"/>
          <w:szCs w:val="18"/>
        </w:rPr>
        <w:t>Граница эксплуатационной ответственности.</w:t>
      </w:r>
    </w:p>
    <w:p w14:paraId="5DD42982" w14:textId="77777777" w:rsidR="00583E42" w:rsidRPr="005F21D9" w:rsidRDefault="00583E42" w:rsidP="00041D56">
      <w:pPr>
        <w:autoSpaceDE w:val="0"/>
        <w:autoSpaceDN w:val="0"/>
        <w:adjustRightInd w:val="0"/>
        <w:spacing w:after="0" w:line="240" w:lineRule="auto"/>
        <w:jc w:val="both"/>
        <w:rPr>
          <w:rFonts w:ascii="Times New Roman" w:hAnsi="Times New Roman"/>
          <w:bCs/>
          <w:sz w:val="18"/>
          <w:szCs w:val="18"/>
        </w:rPr>
      </w:pPr>
    </w:p>
    <w:p w14:paraId="2F494CF3" w14:textId="77777777" w:rsidR="00583E42" w:rsidRPr="005F21D9" w:rsidRDefault="00583E42" w:rsidP="00041D56">
      <w:pPr>
        <w:autoSpaceDE w:val="0"/>
        <w:autoSpaceDN w:val="0"/>
        <w:adjustRightInd w:val="0"/>
        <w:spacing w:after="0" w:line="240" w:lineRule="auto"/>
        <w:jc w:val="both"/>
        <w:rPr>
          <w:rFonts w:ascii="Times New Roman" w:hAnsi="Times New Roman"/>
          <w:bCs/>
          <w:sz w:val="18"/>
          <w:szCs w:val="18"/>
        </w:rPr>
      </w:pPr>
      <w:r w:rsidRPr="005F21D9">
        <w:rPr>
          <w:rFonts w:ascii="Times New Roman" w:hAnsi="Times New Roman"/>
          <w:bCs/>
          <w:sz w:val="18"/>
          <w:szCs w:val="18"/>
          <w:lang w:val="en-US"/>
        </w:rPr>
        <w:t>QF</w:t>
      </w:r>
      <w:r w:rsidRPr="005F21D9">
        <w:rPr>
          <w:rFonts w:ascii="Times New Roman" w:hAnsi="Times New Roman"/>
          <w:bCs/>
          <w:sz w:val="18"/>
          <w:szCs w:val="18"/>
        </w:rPr>
        <w:t>1.1. – Автоматический выключатель.</w:t>
      </w:r>
    </w:p>
    <w:p w14:paraId="2A19CF42" w14:textId="77777777" w:rsidR="00583E42" w:rsidRPr="005F21D9" w:rsidRDefault="00583E42" w:rsidP="00041D56">
      <w:pPr>
        <w:autoSpaceDE w:val="0"/>
        <w:autoSpaceDN w:val="0"/>
        <w:adjustRightInd w:val="0"/>
        <w:spacing w:after="0" w:line="240" w:lineRule="auto"/>
        <w:jc w:val="both"/>
        <w:rPr>
          <w:rFonts w:ascii="Times New Roman" w:hAnsi="Times New Roman"/>
          <w:bCs/>
          <w:sz w:val="18"/>
          <w:szCs w:val="18"/>
        </w:rPr>
      </w:pPr>
      <w:r w:rsidRPr="005F21D9">
        <w:rPr>
          <w:rFonts w:ascii="Times New Roman" w:hAnsi="Times New Roman"/>
          <w:bCs/>
          <w:sz w:val="18"/>
          <w:szCs w:val="18"/>
          <w:lang w:val="en-US"/>
        </w:rPr>
        <w:t>QF</w:t>
      </w:r>
      <w:r w:rsidRPr="005F21D9">
        <w:rPr>
          <w:rFonts w:ascii="Times New Roman" w:hAnsi="Times New Roman"/>
          <w:bCs/>
          <w:sz w:val="18"/>
          <w:szCs w:val="18"/>
        </w:rPr>
        <w:t>1.2. – Устройство защитного выключения.</w:t>
      </w:r>
    </w:p>
    <w:p w14:paraId="3B30EDAB" w14:textId="77777777" w:rsidR="00583E42" w:rsidRPr="005F21D9" w:rsidRDefault="00583E42" w:rsidP="00041D56">
      <w:pPr>
        <w:autoSpaceDE w:val="0"/>
        <w:autoSpaceDN w:val="0"/>
        <w:adjustRightInd w:val="0"/>
        <w:spacing w:after="0" w:line="240" w:lineRule="auto"/>
        <w:jc w:val="both"/>
        <w:rPr>
          <w:rFonts w:ascii="Times New Roman" w:hAnsi="Times New Roman"/>
          <w:bCs/>
          <w:sz w:val="18"/>
          <w:szCs w:val="18"/>
        </w:rPr>
      </w:pPr>
      <w:r w:rsidRPr="005F21D9">
        <w:rPr>
          <w:rFonts w:ascii="Times New Roman" w:hAnsi="Times New Roman"/>
          <w:bCs/>
          <w:sz w:val="18"/>
          <w:szCs w:val="18"/>
        </w:rPr>
        <w:t>Меркурий – Электрический счетчик .</w:t>
      </w:r>
    </w:p>
    <w:p w14:paraId="5F1A9907" w14:textId="77777777" w:rsidR="00583E42" w:rsidRPr="005F21D9" w:rsidRDefault="00583E42" w:rsidP="00041D56">
      <w:pPr>
        <w:autoSpaceDE w:val="0"/>
        <w:autoSpaceDN w:val="0"/>
        <w:adjustRightInd w:val="0"/>
        <w:spacing w:after="0" w:line="240" w:lineRule="auto"/>
        <w:jc w:val="both"/>
        <w:rPr>
          <w:rFonts w:ascii="Times New Roman" w:hAnsi="Times New Roman"/>
          <w:bCs/>
          <w:sz w:val="18"/>
          <w:szCs w:val="18"/>
        </w:rPr>
      </w:pPr>
      <w:r w:rsidRPr="005F21D9">
        <w:rPr>
          <w:rFonts w:ascii="Times New Roman" w:hAnsi="Times New Roman"/>
          <w:bCs/>
          <w:sz w:val="18"/>
          <w:szCs w:val="18"/>
        </w:rPr>
        <w:t>АРБ- Щит этажный .</w:t>
      </w:r>
    </w:p>
    <w:bookmarkEnd w:id="3"/>
    <w:p w14:paraId="1A6D8E91" w14:textId="77777777" w:rsidR="00583E42" w:rsidRPr="005F21D9" w:rsidRDefault="00583E42" w:rsidP="00041D56">
      <w:pPr>
        <w:autoSpaceDE w:val="0"/>
        <w:autoSpaceDN w:val="0"/>
        <w:adjustRightInd w:val="0"/>
        <w:spacing w:after="0" w:line="240" w:lineRule="auto"/>
        <w:jc w:val="center"/>
        <w:rPr>
          <w:rFonts w:ascii="Times New Roman" w:hAnsi="Times New Roman"/>
          <w:b/>
          <w:color w:val="000000"/>
          <w:sz w:val="18"/>
          <w:szCs w:val="18"/>
        </w:rPr>
      </w:pPr>
    </w:p>
    <w:p w14:paraId="78030F2A" w14:textId="77777777" w:rsidR="00583E42" w:rsidRPr="005F21D9" w:rsidRDefault="00583E42" w:rsidP="00041D56">
      <w:pPr>
        <w:autoSpaceDE w:val="0"/>
        <w:autoSpaceDN w:val="0"/>
        <w:adjustRightInd w:val="0"/>
        <w:spacing w:after="0" w:line="240" w:lineRule="auto"/>
        <w:jc w:val="center"/>
        <w:rPr>
          <w:rFonts w:ascii="Times New Roman" w:hAnsi="Times New Roman"/>
          <w:b/>
          <w:color w:val="000000"/>
          <w:sz w:val="18"/>
          <w:szCs w:val="18"/>
        </w:rPr>
      </w:pPr>
    </w:p>
    <w:p w14:paraId="2869AAD5" w14:textId="77777777" w:rsidR="00583E42" w:rsidRPr="005F21D9" w:rsidRDefault="00583E42" w:rsidP="00041D56">
      <w:pPr>
        <w:suppressAutoHyphens/>
        <w:spacing w:after="0" w:line="240" w:lineRule="auto"/>
        <w:jc w:val="center"/>
        <w:rPr>
          <w:rFonts w:ascii="Times New Roman" w:eastAsia="Arial" w:hAnsi="Times New Roman"/>
          <w:b/>
          <w:color w:val="000000"/>
          <w:sz w:val="20"/>
          <w:szCs w:val="20"/>
          <w:lang w:eastAsia="ar-SA"/>
        </w:rPr>
      </w:pPr>
      <w:r w:rsidRPr="005F21D9">
        <w:rPr>
          <w:rFonts w:ascii="Times New Roman" w:eastAsia="Arial" w:hAnsi="Times New Roman"/>
          <w:b/>
          <w:color w:val="000000"/>
          <w:sz w:val="20"/>
          <w:szCs w:val="20"/>
          <w:lang w:eastAsia="ar-SA"/>
        </w:rPr>
        <w:t>5. При эксплуатации системы вентиляции</w:t>
      </w:r>
    </w:p>
    <w:p w14:paraId="78CB687F" w14:textId="77777777" w:rsidR="00583E42" w:rsidRPr="005F21D9" w:rsidRDefault="00583E42" w:rsidP="00041D56">
      <w:pPr>
        <w:autoSpaceDE w:val="0"/>
        <w:autoSpaceDN w:val="0"/>
        <w:adjustRightInd w:val="0"/>
        <w:spacing w:after="0" w:line="240" w:lineRule="auto"/>
        <w:ind w:firstLine="567"/>
        <w:jc w:val="both"/>
        <w:rPr>
          <w:rFonts w:ascii="Times New Roman" w:hAnsi="Times New Roman"/>
          <w:color w:val="000000"/>
          <w:sz w:val="20"/>
          <w:szCs w:val="20"/>
        </w:rPr>
      </w:pPr>
      <w:r w:rsidRPr="005F21D9">
        <w:rPr>
          <w:rFonts w:ascii="Times New Roman" w:hAnsi="Times New Roman"/>
          <w:color w:val="000000"/>
          <w:sz w:val="20"/>
          <w:szCs w:val="20"/>
        </w:rPr>
        <w:t>Управляющая организация несет ответственность за надлежащее состояние и работоспособность общедомовой системы вентиляции до точки присоединения квартирных воздуховодов, согласно нижеуказанной схемы 5 до пунктирной линии.</w:t>
      </w:r>
    </w:p>
    <w:p w14:paraId="2E74B60A" w14:textId="77777777" w:rsidR="00583E42" w:rsidRPr="005F21D9" w:rsidRDefault="00583E42" w:rsidP="00041D56">
      <w:pPr>
        <w:spacing w:after="0" w:line="240" w:lineRule="auto"/>
        <w:ind w:right="-100" w:firstLine="567"/>
        <w:jc w:val="both"/>
        <w:rPr>
          <w:rFonts w:ascii="Times New Roman" w:hAnsi="Times New Roman"/>
          <w:b/>
          <w:color w:val="000000"/>
          <w:sz w:val="20"/>
          <w:szCs w:val="20"/>
        </w:rPr>
      </w:pPr>
      <w:r w:rsidRPr="005F21D9">
        <w:rPr>
          <w:rFonts w:ascii="Times New Roman" w:hAnsi="Times New Roman"/>
          <w:color w:val="000000"/>
          <w:sz w:val="20"/>
          <w:szCs w:val="20"/>
        </w:rPr>
        <w:lastRenderedPageBreak/>
        <w:t>Собственник несет ответственность за надлежащее состояние и работоспособность воздуховодов, расположенных внутри помещения Собственника,  до точки присоединения к общедомовой вентиляционной шахты согласно нижеуказанной схемы 5 после пунктирной линии справа.</w:t>
      </w:r>
    </w:p>
    <w:p w14:paraId="4E7878AC" w14:textId="77777777" w:rsidR="00583E42" w:rsidRPr="005F21D9" w:rsidRDefault="00583E42" w:rsidP="00041D56">
      <w:pPr>
        <w:autoSpaceDE w:val="0"/>
        <w:autoSpaceDN w:val="0"/>
        <w:adjustRightInd w:val="0"/>
        <w:spacing w:after="0" w:line="240" w:lineRule="auto"/>
        <w:jc w:val="center"/>
        <w:rPr>
          <w:rFonts w:ascii="Times New Roman" w:hAnsi="Times New Roman"/>
          <w:b/>
          <w:color w:val="000000"/>
          <w:sz w:val="18"/>
          <w:szCs w:val="18"/>
        </w:rPr>
      </w:pPr>
    </w:p>
    <w:p w14:paraId="7EBA2C8E" w14:textId="77777777" w:rsidR="00583E42" w:rsidRPr="005F21D9" w:rsidRDefault="00583E42" w:rsidP="00041D56">
      <w:pPr>
        <w:autoSpaceDE w:val="0"/>
        <w:autoSpaceDN w:val="0"/>
        <w:adjustRightInd w:val="0"/>
        <w:spacing w:after="0" w:line="240" w:lineRule="auto"/>
        <w:jc w:val="center"/>
        <w:rPr>
          <w:rFonts w:ascii="Times New Roman" w:hAnsi="Times New Roman"/>
          <w:b/>
          <w:color w:val="000000"/>
          <w:sz w:val="18"/>
          <w:szCs w:val="18"/>
        </w:rPr>
      </w:pPr>
    </w:p>
    <w:p w14:paraId="474C4E21" w14:textId="77777777" w:rsidR="00583E42" w:rsidRPr="005F21D9" w:rsidRDefault="00583E42" w:rsidP="00041D56">
      <w:pPr>
        <w:autoSpaceDE w:val="0"/>
        <w:autoSpaceDN w:val="0"/>
        <w:adjustRightInd w:val="0"/>
        <w:spacing w:after="0" w:line="240" w:lineRule="auto"/>
        <w:jc w:val="center"/>
        <w:rPr>
          <w:rFonts w:ascii="Times New Roman" w:hAnsi="Times New Roman"/>
          <w:b/>
          <w:color w:val="000000"/>
          <w:sz w:val="18"/>
          <w:szCs w:val="18"/>
        </w:rPr>
      </w:pPr>
      <w:r w:rsidRPr="005F21D9">
        <w:rPr>
          <w:rFonts w:ascii="Times New Roman" w:hAnsi="Times New Roman"/>
          <w:b/>
          <w:color w:val="000000"/>
          <w:sz w:val="18"/>
          <w:szCs w:val="18"/>
        </w:rPr>
        <w:t>Схема 5</w:t>
      </w:r>
    </w:p>
    <w:p w14:paraId="555E1C48" w14:textId="3D11E8E9" w:rsidR="00583E42" w:rsidRPr="005F21D9" w:rsidRDefault="00F116C7" w:rsidP="00041D56">
      <w:pPr>
        <w:autoSpaceDE w:val="0"/>
        <w:autoSpaceDN w:val="0"/>
        <w:adjustRightInd w:val="0"/>
        <w:spacing w:after="0" w:line="240" w:lineRule="auto"/>
        <w:ind w:firstLine="540"/>
        <w:jc w:val="both"/>
        <w:rPr>
          <w:rFonts w:ascii="Times New Roman" w:hAnsi="Times New Roman"/>
          <w:color w:val="000000"/>
          <w:sz w:val="18"/>
          <w:szCs w:val="18"/>
        </w:rPr>
      </w:pPr>
      <w:r w:rsidRPr="005F21D9">
        <w:rPr>
          <w:noProof/>
        </w:rPr>
        <mc:AlternateContent>
          <mc:Choice Requires="wps">
            <w:drawing>
              <wp:anchor distT="0" distB="0" distL="114300" distR="114300" simplePos="0" relativeHeight="251699200" behindDoc="0" locked="0" layoutInCell="1" allowOverlap="1" wp14:anchorId="3FD53AA5" wp14:editId="73C08DEE">
                <wp:simplePos x="0" y="0"/>
                <wp:positionH relativeFrom="column">
                  <wp:posOffset>1854200</wp:posOffset>
                </wp:positionH>
                <wp:positionV relativeFrom="paragraph">
                  <wp:posOffset>254635</wp:posOffset>
                </wp:positionV>
                <wp:extent cx="635" cy="2375535"/>
                <wp:effectExtent l="0" t="0" r="18415" b="5715"/>
                <wp:wrapNone/>
                <wp:docPr id="98" name="Прямая со стрелкой 3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375535"/>
                        </a:xfrm>
                        <a:prstGeom prst="straightConnector1">
                          <a:avLst/>
                        </a:prstGeom>
                        <a:noFill/>
                        <a:ln w="19050" cap="flat">
                          <a:solidFill>
                            <a:srgbClr val="000000"/>
                          </a:solidFill>
                          <a:prstDash val="lgDash"/>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
            <w:pict>
              <v:shape w14:anchorId="559C4E47" id="Прямая со стрелкой 377" o:spid="_x0000_s1026" type="#_x0000_t32" style="position:absolute;margin-left:146pt;margin-top:20.05pt;width:.05pt;height:187.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" strokeweight="1.5pt">
                <v:stroke dashstyle="longDash"/>
              </v:shape>
            </w:pict>
          </mc:Fallback>
        </mc:AlternateContent>
      </w:r>
      <w:r w:rsidRPr="005F21D9">
        <w:rPr>
          <w:noProof/>
        </w:rPr>
        <mc:AlternateContent>
          <mc:Choice Requires="wpg">
            <w:drawing>
              <wp:anchor distT="0" distB="0" distL="114300" distR="114300" simplePos="0" relativeHeight="251700224" behindDoc="0" locked="0" layoutInCell="1" allowOverlap="1" wp14:anchorId="72378FC0" wp14:editId="76E4DFEB">
                <wp:simplePos x="0" y="0"/>
                <wp:positionH relativeFrom="column">
                  <wp:posOffset>1854835</wp:posOffset>
                </wp:positionH>
                <wp:positionV relativeFrom="paragraph">
                  <wp:posOffset>659765</wp:posOffset>
                </wp:positionV>
                <wp:extent cx="1667510" cy="622935"/>
                <wp:effectExtent l="38100" t="0" r="8890" b="43815"/>
                <wp:wrapNone/>
                <wp:docPr id="94" name="Группа 3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67510" cy="622935"/>
                          <a:chOff x="5853" y="12414"/>
                          <a:chExt cx="2626" cy="981"/>
                        </a:xfrm>
                      </wpg:grpSpPr>
                      <wps:wsp>
                        <wps:cNvPr id="96" name="AutoShape 149"/>
                        <wps:cNvCnPr>
                          <a:cxnSpLocks noChangeArrowheads="1"/>
                        </wps:cNvCnPr>
                        <wps:spPr bwMode="auto">
                          <a:xfrm flipH="1">
                            <a:off x="5853" y="12414"/>
                            <a:ext cx="670" cy="981"/>
                          </a:xfrm>
                          <a:prstGeom prst="straightConnector1">
                            <a:avLst/>
                          </a:prstGeom>
                          <a:noFill/>
                          <a:ln w="9525">
                            <a:solidFill>
                              <a:srgbClr val="000000"/>
                            </a:solidFill>
                            <a:round/>
                            <a:headEnd type="none" w="med" len="med"/>
                            <a:tailEnd type="triangle" w="med" len="med"/>
                          </a:ln>
                        </wps:spPr>
                        <wps:bodyPr/>
                      </wps:wsp>
                      <wps:wsp>
                        <wps:cNvPr id="97" name="AutoShape 150"/>
                        <wps:cNvCnPr>
                          <a:cxnSpLocks noChangeArrowheads="1"/>
                        </wps:cNvCnPr>
                        <wps:spPr bwMode="auto">
                          <a:xfrm>
                            <a:off x="6523" y="12414"/>
                            <a:ext cx="1956" cy="0"/>
                          </a:xfrm>
                          <a:prstGeom prst="straightConnector1">
                            <a:avLst/>
                          </a:prstGeom>
                          <a:noFill/>
                          <a:ln w="9525">
                            <a:solidFill>
                              <a:srgbClr val="000000"/>
                            </a:solidFill>
                            <a:round/>
                            <a:headEnd type="none" w="med" len="med"/>
                            <a:tailEnd type="none" w="med" len="med"/>
                          </a:ln>
                        </wps:spPr>
                        <wps:bodyPr/>
                      </wps:wsp>
                    </wpg:wgp>
                  </a:graphicData>
                </a:graphic>
                <wp14:sizeRelH relativeFrom="page">
                  <wp14:pctWidth>0</wp14:pctWidth>
                </wp14:sizeRelH>
                <wp14:sizeRelV relativeFrom="page">
                  <wp14:pctHeight>0</wp14:pctHeight>
                </wp14:sizeRelV>
              </wp:anchor>
            </w:drawing>
          </mc:Choice>
          <mc:Fallback xmlns="">
            <w:pict>
              <v:group w14:anchorId="1A7EB941" id="Группа 369" o:spid="_x0000_s1026" style="position:absolute;margin-left:146.05pt;margin-top:51.95pt;width:131.3pt;height:49.05pt;z-index:251700224" coordorigin="5853,12414" coordsize="2626,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">
                <v:shape id="AutoShape 149" o:spid="_x0000_s1027" type="#_x0000_t32" style="position:absolute;left:5853;top:12414;width:670;height:9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">
                  <v:stroke endarrow="block"/>
                  <v:path arrowok="f"/>
                  <o:lock v:ext="edit" shapetype="f"/>
                </v:shape>
                <v:shape id="AutoShape 150" o:spid="_x0000_s1028" type="#_x0000_t32" style="position:absolute;left:6523;top:12414;width:19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">
                  <v:path arrowok="f"/>
                  <o:lock v:ext="edit" shapetype="f"/>
                </v:shape>
              </v:group>
            </w:pict>
          </mc:Fallback>
        </mc:AlternateContent>
      </w:r>
      <w:r w:rsidRPr="005F21D9">
        <w:rPr>
          <w:noProof/>
        </w:rPr>
        <mc:AlternateContent>
          <mc:Choice Requires="wps">
            <w:drawing>
              <wp:anchor distT="0" distB="0" distL="114300" distR="114300" simplePos="0" relativeHeight="251701248" behindDoc="0" locked="0" layoutInCell="1" allowOverlap="1" wp14:anchorId="5892A159" wp14:editId="5547D81D">
                <wp:simplePos x="0" y="0"/>
                <wp:positionH relativeFrom="column">
                  <wp:posOffset>2219960</wp:posOffset>
                </wp:positionH>
                <wp:positionV relativeFrom="paragraph">
                  <wp:posOffset>212090</wp:posOffset>
                </wp:positionV>
                <wp:extent cx="944245" cy="242570"/>
                <wp:effectExtent l="0" t="0" r="0" b="0"/>
                <wp:wrapNone/>
                <wp:docPr id="93" name="Надпись 3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4245" cy="242570"/>
                        </a:xfrm>
                        <a:prstGeom prst="rect">
                          <a:avLst/>
                        </a:prstGeom>
                        <a:noFill/>
                        <a:ln>
                          <a:noFill/>
                        </a:ln>
                      </wps:spPr>
                      <wps:txbx>
                        <w:txbxContent>
                          <w:p w14:paraId="5B6704EE" w14:textId="77777777" w:rsidR="00B2405A" w:rsidRDefault="00B2405A" w:rsidP="00583E42">
                            <w:pPr>
                              <w:rPr>
                                <w:b/>
                                <w:sz w:val="20"/>
                                <w:szCs w:val="20"/>
                              </w:rPr>
                            </w:pPr>
                            <w:r>
                              <w:rPr>
                                <w:b/>
                                <w:sz w:val="20"/>
                                <w:szCs w:val="20"/>
                              </w:rPr>
                              <w:t>Собственник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5892A159" id="Надпись 376" o:spid="_x0000_s1082" type="#_x0000_t202" style="position:absolute;left:0;text-align:left;margin-left:174.8pt;margin-top:16.7pt;width:74.35pt;height:19.1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" filled="f" stroked="f">
                <v:textbox>
                  <w:txbxContent>
                    <w:p w14:paraId="5B6704EE" w14:textId="77777777" w:rsidR="00B2405A" w:rsidRDefault="00B2405A" w:rsidP="00583E42">
                      <w:pPr>
                        <w:rPr>
                          <w:b/>
                          <w:sz w:val="20"/>
                          <w:szCs w:val="20"/>
                        </w:rPr>
                      </w:pPr>
                      <w:r>
                        <w:rPr>
                          <w:b/>
                          <w:sz w:val="20"/>
                          <w:szCs w:val="20"/>
                        </w:rPr>
                        <w:t>Собственник</w:t>
                      </w:r>
                    </w:p>
                  </w:txbxContent>
                </v:textbox>
              </v:shape>
            </w:pict>
          </mc:Fallback>
        </mc:AlternateContent>
      </w:r>
      <w:r w:rsidRPr="005F21D9">
        <w:rPr>
          <w:noProof/>
        </w:rPr>
        <mc:AlternateContent>
          <mc:Choice Requires="wps">
            <w:drawing>
              <wp:anchor distT="0" distB="0" distL="114300" distR="114300" simplePos="0" relativeHeight="251702272" behindDoc="0" locked="0" layoutInCell="1" allowOverlap="1" wp14:anchorId="0C44C30E" wp14:editId="301F790C">
                <wp:simplePos x="0" y="0"/>
                <wp:positionH relativeFrom="column">
                  <wp:posOffset>2280285</wp:posOffset>
                </wp:positionH>
                <wp:positionV relativeFrom="paragraph">
                  <wp:posOffset>669925</wp:posOffset>
                </wp:positionV>
                <wp:extent cx="1308735" cy="242570"/>
                <wp:effectExtent l="0" t="0" r="0" b="0"/>
                <wp:wrapNone/>
                <wp:docPr id="92" name="Надпись 3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735" cy="242570"/>
                        </a:xfrm>
                        <a:prstGeom prst="rect">
                          <a:avLst/>
                        </a:prstGeom>
                        <a:noFill/>
                        <a:ln>
                          <a:noFill/>
                        </a:ln>
                      </wps:spPr>
                      <wps:txbx>
                        <w:txbxContent>
                          <w:p w14:paraId="01CC7E1C" w14:textId="77777777" w:rsidR="00B2405A" w:rsidRDefault="00B2405A" w:rsidP="00583E42">
                            <w:pPr>
                              <w:rPr>
                                <w:sz w:val="18"/>
                                <w:szCs w:val="18"/>
                              </w:rPr>
                            </w:pPr>
                            <w:r>
                              <w:rPr>
                                <w:sz w:val="18"/>
                                <w:szCs w:val="18"/>
                              </w:rPr>
                              <w:t>точка присоединения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0C44C30E" id="Надпись 372" o:spid="_x0000_s1083" type="#_x0000_t202" style="position:absolute;left:0;text-align:left;margin-left:179.55pt;margin-top:52.75pt;width:103.05pt;height:19.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" filled="f" stroked="f">
                <v:textbox>
                  <w:txbxContent>
                    <w:p w14:paraId="01CC7E1C" w14:textId="77777777" w:rsidR="00B2405A" w:rsidRDefault="00B2405A" w:rsidP="00583E42">
                      <w:pPr>
                        <w:rPr>
                          <w:sz w:val="18"/>
                          <w:szCs w:val="18"/>
                        </w:rPr>
                      </w:pPr>
                      <w:r>
                        <w:rPr>
                          <w:sz w:val="18"/>
                          <w:szCs w:val="18"/>
                        </w:rPr>
                        <w:t>точка присоединения</w:t>
                      </w:r>
                    </w:p>
                  </w:txbxContent>
                </v:textbox>
              </v:shape>
            </w:pict>
          </mc:Fallback>
        </mc:AlternateContent>
      </w:r>
      <w:r w:rsidRPr="005F21D9">
        <w:rPr>
          <w:noProof/>
        </w:rPr>
        <mc:AlternateContent>
          <mc:Choice Requires="wps">
            <w:drawing>
              <wp:anchor distT="0" distB="0" distL="114300" distR="114300" simplePos="0" relativeHeight="251703296" behindDoc="0" locked="0" layoutInCell="1" allowOverlap="1" wp14:anchorId="44FB9CE5" wp14:editId="342F4183">
                <wp:simplePos x="0" y="0"/>
                <wp:positionH relativeFrom="column">
                  <wp:posOffset>394970</wp:posOffset>
                </wp:positionH>
                <wp:positionV relativeFrom="paragraph">
                  <wp:posOffset>26035</wp:posOffset>
                </wp:positionV>
                <wp:extent cx="1092200" cy="652145"/>
                <wp:effectExtent l="0" t="0" r="0" b="0"/>
                <wp:wrapNone/>
                <wp:docPr id="90" name="Надпись 3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2200" cy="652145"/>
                        </a:xfrm>
                        <a:prstGeom prst="rect">
                          <a:avLst/>
                        </a:prstGeom>
                        <a:solidFill>
                          <a:srgbClr val="FFFFFF"/>
                        </a:solidFill>
                        <a:ln>
                          <a:noFill/>
                        </a:ln>
                      </wps:spPr>
                      <wps:txbx>
                        <w:txbxContent>
                          <w:p w14:paraId="5412F10D" w14:textId="77777777" w:rsidR="00B2405A" w:rsidRDefault="00B2405A" w:rsidP="00583E42">
                            <w:pPr>
                              <w:rPr>
                                <w:b/>
                                <w:sz w:val="20"/>
                                <w:szCs w:val="20"/>
                              </w:rPr>
                            </w:pPr>
                            <w:r>
                              <w:rPr>
                                <w:b/>
                                <w:sz w:val="20"/>
                                <w:szCs w:val="20"/>
                              </w:rPr>
                              <w:t xml:space="preserve">Управляющая </w:t>
                            </w:r>
                          </w:p>
                          <w:p w14:paraId="75B66253" w14:textId="77777777" w:rsidR="00B2405A" w:rsidRDefault="00B2405A" w:rsidP="00583E42">
                            <w:r>
                              <w:rPr>
                                <w:b/>
                                <w:sz w:val="20"/>
                                <w:szCs w:val="20"/>
                              </w:rPr>
                              <w:t>организация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44FB9CE5" id="Надпись 378" o:spid="_x0000_s1084" type="#_x0000_t202" style="position:absolute;left:0;text-align:left;margin-left:31.1pt;margin-top:2.05pt;width:86pt;height:51.3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" stroked="f">
                <v:textbox>
                  <w:txbxContent>
                    <w:p w14:paraId="5412F10D" w14:textId="77777777" w:rsidR="00B2405A" w:rsidRDefault="00B2405A" w:rsidP="00583E42">
                      <w:pPr>
                        <w:rPr>
                          <w:b/>
                          <w:sz w:val="20"/>
                          <w:szCs w:val="20"/>
                        </w:rPr>
                      </w:pPr>
                      <w:r>
                        <w:rPr>
                          <w:b/>
                          <w:sz w:val="20"/>
                          <w:szCs w:val="20"/>
                        </w:rPr>
                        <w:t xml:space="preserve">Управляющая </w:t>
                      </w:r>
                    </w:p>
                    <w:p w14:paraId="75B66253" w14:textId="77777777" w:rsidR="00B2405A" w:rsidRDefault="00B2405A" w:rsidP="00583E42">
                      <w:r>
                        <w:rPr>
                          <w:b/>
                          <w:sz w:val="20"/>
                          <w:szCs w:val="20"/>
                        </w:rPr>
                        <w:t>организация</w:t>
                      </w:r>
                    </w:p>
                  </w:txbxContent>
                </v:textbox>
              </v:shape>
            </w:pict>
          </mc:Fallback>
        </mc:AlternateContent>
      </w:r>
      <w:r w:rsidRPr="005F21D9">
        <w:rPr>
          <w:noProof/>
        </w:rPr>
        <mc:AlternateContent>
          <mc:Choice Requires="wps">
            <w:drawing>
              <wp:anchor distT="0" distB="0" distL="114291" distR="114291" simplePos="0" relativeHeight="251704320" behindDoc="0" locked="0" layoutInCell="1" allowOverlap="1" wp14:anchorId="03BEC880" wp14:editId="3F902415">
                <wp:simplePos x="0" y="0"/>
                <wp:positionH relativeFrom="column">
                  <wp:posOffset>1680844</wp:posOffset>
                </wp:positionH>
                <wp:positionV relativeFrom="paragraph">
                  <wp:posOffset>565785</wp:posOffset>
                </wp:positionV>
                <wp:extent cx="0" cy="1875790"/>
                <wp:effectExtent l="0" t="0" r="19050" b="10160"/>
                <wp:wrapNone/>
                <wp:docPr id="89" name="Прямая со стрелкой 3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75790"/>
                        </a:xfrm>
                        <a:prstGeom prst="straightConnector1">
                          <a:avLst/>
                        </a:prstGeom>
                        <a:noFill/>
                        <a:ln w="19050">
                          <a:solidFill>
                            <a:srgbClr val="000000"/>
                          </a:solidFill>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
            <w:pict>
              <v:shape w14:anchorId="5486CA1E" id="Прямая со стрелкой 373" o:spid="_x0000_s1026" type="#_x0000_t32" style="position:absolute;margin-left:132.35pt;margin-top:44.55pt;width:0;height:147.7pt;z-index:251704320;visibility:visible;mso-wrap-style:square;mso-width-percent:0;mso-height-percent:0;mso-wrap-distance-left:3.17475mm;mso-wrap-distance-top:0;mso-wrap-distance-right:3.17475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" strokeweight="1.5pt"/>
            </w:pict>
          </mc:Fallback>
        </mc:AlternateContent>
      </w:r>
      <w:r w:rsidRPr="005F21D9">
        <w:rPr>
          <w:noProof/>
        </w:rPr>
        <mc:AlternateContent>
          <mc:Choice Requires="wps">
            <w:drawing>
              <wp:anchor distT="4294967289" distB="4294967289" distL="114300" distR="114300" simplePos="0" relativeHeight="251705344" behindDoc="0" locked="0" layoutInCell="1" allowOverlap="1" wp14:anchorId="491E78AB" wp14:editId="3229E87E">
                <wp:simplePos x="0" y="0"/>
                <wp:positionH relativeFrom="column">
                  <wp:posOffset>1680845</wp:posOffset>
                </wp:positionH>
                <wp:positionV relativeFrom="paragraph">
                  <wp:posOffset>1096009</wp:posOffset>
                </wp:positionV>
                <wp:extent cx="173355" cy="0"/>
                <wp:effectExtent l="0" t="0" r="0" b="0"/>
                <wp:wrapNone/>
                <wp:docPr id="88" name="Прямая со стрелкой 3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3355" cy="0"/>
                        </a:xfrm>
                        <a:prstGeom prst="straightConnector1">
                          <a:avLst/>
                        </a:prstGeom>
                        <a:noFill/>
                        <a:ln w="19050">
                          <a:solidFill>
                            <a:srgbClr val="000000"/>
                          </a:solidFill>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
            <w:pict>
              <v:shape w14:anchorId="63408B6B" id="Прямая со стрелкой 362" o:spid="_x0000_s1026" type="#_x0000_t32" style="position:absolute;margin-left:132.35pt;margin-top:86.3pt;width:13.65pt;height:0;z-index:251705344;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" strokeweight="1.5pt"/>
            </w:pict>
          </mc:Fallback>
        </mc:AlternateContent>
      </w:r>
      <w:r w:rsidRPr="005F21D9">
        <w:rPr>
          <w:noProof/>
        </w:rPr>
        <mc:AlternateContent>
          <mc:Choice Requires="wps">
            <w:drawing>
              <wp:anchor distT="0" distB="0" distL="114300" distR="114300" simplePos="0" relativeHeight="251706368" behindDoc="0" locked="0" layoutInCell="1" allowOverlap="1" wp14:anchorId="31080B5E" wp14:editId="4D41DF62">
                <wp:simplePos x="0" y="0"/>
                <wp:positionH relativeFrom="column">
                  <wp:posOffset>1315720</wp:posOffset>
                </wp:positionH>
                <wp:positionV relativeFrom="paragraph">
                  <wp:posOffset>494665</wp:posOffset>
                </wp:positionV>
                <wp:extent cx="309880" cy="2129790"/>
                <wp:effectExtent l="0" t="0" r="0" b="0"/>
                <wp:wrapNone/>
                <wp:docPr id="87" name="Надпись 3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 cy="2129790"/>
                        </a:xfrm>
                        <a:prstGeom prst="rect">
                          <a:avLst/>
                        </a:prstGeom>
                        <a:noFill/>
                        <a:ln>
                          <a:noFill/>
                        </a:ln>
                      </wps:spPr>
                      <wps:txbx>
                        <w:txbxContent>
                          <w:p w14:paraId="6ABE9437" w14:textId="77777777" w:rsidR="00B2405A" w:rsidRDefault="00B2405A" w:rsidP="00583E42">
                            <w:pPr>
                              <w:ind w:right="-100"/>
                              <w:rPr>
                                <w:sz w:val="18"/>
                                <w:szCs w:val="18"/>
                              </w:rPr>
                            </w:pPr>
                            <w:r>
                              <w:rPr>
                                <w:sz w:val="18"/>
                                <w:szCs w:val="18"/>
                              </w:rPr>
                              <w:t>Общедомовая  вентиляционная шахта</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31080B5E" id="Надпись 374" o:spid="_x0000_s1085" type="#_x0000_t202" style="position:absolute;left:0;text-align:left;margin-left:103.6pt;margin-top:38.95pt;width:24.4pt;height:167.7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" filled="f" stroked="f">
                <v:textbox style="layout-flow:vertical;mso-layout-flow-alt:bottom-to-top">
                  <w:txbxContent>
                    <w:p w14:paraId="6ABE9437" w14:textId="77777777" w:rsidR="00B2405A" w:rsidRDefault="00B2405A" w:rsidP="00583E42">
                      <w:pPr>
                        <w:ind w:right="-100"/>
                        <w:rPr>
                          <w:sz w:val="18"/>
                          <w:szCs w:val="18"/>
                        </w:rPr>
                      </w:pPr>
                      <w:r>
                        <w:rPr>
                          <w:sz w:val="18"/>
                          <w:szCs w:val="18"/>
                        </w:rPr>
                        <w:t>Общедомовая  вентиляционная шахта</w:t>
                      </w:r>
                    </w:p>
                  </w:txbxContent>
                </v:textbox>
              </v:shape>
            </w:pict>
          </mc:Fallback>
        </mc:AlternateContent>
      </w:r>
      <w:r w:rsidRPr="005F21D9">
        <w:rPr>
          <w:noProof/>
        </w:rPr>
        <mc:AlternateContent>
          <mc:Choice Requires="wps">
            <w:drawing>
              <wp:anchor distT="0" distB="0" distL="114300" distR="114300" simplePos="0" relativeHeight="251707392" behindDoc="0" locked="0" layoutInCell="1" allowOverlap="1" wp14:anchorId="1CA8E76C" wp14:editId="20A65CAC">
                <wp:simplePos x="0" y="0"/>
                <wp:positionH relativeFrom="column">
                  <wp:posOffset>1554480</wp:posOffset>
                </wp:positionH>
                <wp:positionV relativeFrom="paragraph">
                  <wp:posOffset>440690</wp:posOffset>
                </wp:positionV>
                <wp:extent cx="229235" cy="220345"/>
                <wp:effectExtent l="19050" t="19050" r="18415" b="8255"/>
                <wp:wrapNone/>
                <wp:docPr id="86" name="Равнобедренный треугольник 3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20345"/>
                        </a:xfrm>
                        <a:prstGeom prst="triangle">
                          <a:avLst>
                            <a:gd name="adj" fmla="val 50000"/>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721AC08C" id="Равнобедренный треугольник 375" o:spid="_x0000_s1026" type="#_x0000_t5" style="position:absolute;margin-left:122.4pt;margin-top:34.7pt;width:18.05pt;height:17.3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" strokeweight="1.5pt"/>
            </w:pict>
          </mc:Fallback>
        </mc:AlternateContent>
      </w:r>
      <w:r w:rsidRPr="005F21D9">
        <w:rPr>
          <w:noProof/>
        </w:rPr>
        <mc:AlternateContent>
          <mc:Choice Requires="wps">
            <w:drawing>
              <wp:anchor distT="4294967289" distB="4294967289" distL="114300" distR="114300" simplePos="0" relativeHeight="251708416" behindDoc="0" locked="0" layoutInCell="1" allowOverlap="1" wp14:anchorId="16C2DEA6" wp14:editId="36D20C11">
                <wp:simplePos x="0" y="0"/>
                <wp:positionH relativeFrom="column">
                  <wp:posOffset>1854835</wp:posOffset>
                </wp:positionH>
                <wp:positionV relativeFrom="paragraph">
                  <wp:posOffset>1096009</wp:posOffset>
                </wp:positionV>
                <wp:extent cx="1038225" cy="0"/>
                <wp:effectExtent l="0" t="0" r="0" b="0"/>
                <wp:wrapNone/>
                <wp:docPr id="85" name="Прямая со стрелкой 3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8225" cy="0"/>
                        </a:xfrm>
                        <a:prstGeom prst="straightConnector1">
                          <a:avLst/>
                        </a:prstGeom>
                        <a:noFill/>
                        <a:ln w="9525">
                          <a:solidFill>
                            <a:srgbClr val="000000"/>
                          </a:solidFill>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
            <w:pict>
              <v:shape w14:anchorId="38F59005" id="Прямая со стрелкой 363" o:spid="_x0000_s1026" type="#_x0000_t32" style="position:absolute;margin-left:146.05pt;margin-top:86.3pt;width:81.75pt;height:0;z-index:251708416;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"/>
            </w:pict>
          </mc:Fallback>
        </mc:AlternateContent>
      </w:r>
      <w:r w:rsidRPr="005F21D9">
        <w:rPr>
          <w:noProof/>
        </w:rPr>
        <mc:AlternateContent>
          <mc:Choice Requires="wpg">
            <w:drawing>
              <wp:anchor distT="0" distB="0" distL="114300" distR="114300" simplePos="0" relativeHeight="251709440" behindDoc="0" locked="0" layoutInCell="1" allowOverlap="1" wp14:anchorId="4CE43390" wp14:editId="704AFF71">
                <wp:simplePos x="0" y="0"/>
                <wp:positionH relativeFrom="column">
                  <wp:posOffset>2932430</wp:posOffset>
                </wp:positionH>
                <wp:positionV relativeFrom="paragraph">
                  <wp:posOffset>928370</wp:posOffset>
                </wp:positionV>
                <wp:extent cx="271145" cy="341630"/>
                <wp:effectExtent l="19050" t="0" r="0" b="1270"/>
                <wp:wrapNone/>
                <wp:docPr id="82" name="Группа 3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145" cy="341630"/>
                          <a:chOff x="6319" y="10867"/>
                          <a:chExt cx="427" cy="538"/>
                        </a:xfrm>
                      </wpg:grpSpPr>
                      <wps:wsp>
                        <wps:cNvPr id="83" name="AutoShape 160"/>
                        <wps:cNvSpPr>
                          <a:spLocks noChangeArrowheads="1"/>
                        </wps:cNvSpPr>
                        <wps:spPr bwMode="auto">
                          <a:xfrm rot="1683801">
                            <a:off x="6385" y="10895"/>
                            <a:ext cx="361" cy="347"/>
                          </a:xfrm>
                          <a:prstGeom prst="triangle">
                            <a:avLst>
                              <a:gd name="adj" fmla="val 50000"/>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84" name="AutoShape 161"/>
                        <wps:cNvCnPr>
                          <a:cxnSpLocks noChangeArrowheads="1"/>
                        </wps:cNvCnPr>
                        <wps:spPr bwMode="auto">
                          <a:xfrm>
                            <a:off x="6319" y="10867"/>
                            <a:ext cx="0" cy="538"/>
                          </a:xfrm>
                          <a:prstGeom prst="straightConnector1">
                            <a:avLst/>
                          </a:prstGeom>
                          <a:noFill/>
                          <a:ln w="19050">
                            <a:solidFill>
                              <a:srgbClr val="000000"/>
                            </a:solidFill>
                            <a:round/>
                            <a:headEnd type="none" w="med" len="med"/>
                            <a:tailEnd type="none" w="med" len="med"/>
                          </a:ln>
                        </wps:spPr>
                        <wps:bodyPr/>
                      </wps:wsp>
                    </wpg:wgp>
                  </a:graphicData>
                </a:graphic>
                <wp14:sizeRelH relativeFrom="page">
                  <wp14:pctWidth>0</wp14:pctWidth>
                </wp14:sizeRelH>
                <wp14:sizeRelV relativeFrom="page">
                  <wp14:pctHeight>0</wp14:pctHeight>
                </wp14:sizeRelV>
              </wp:anchor>
            </w:drawing>
          </mc:Choice>
          <mc:Fallback xmlns="">
            <w:pict>
              <v:group w14:anchorId="17170368" id="Группа 364" o:spid="_x0000_s1026" style="position:absolute;margin-left:230.9pt;margin-top:73.1pt;width:21.35pt;height:26.9pt;z-index:251709440" coordorigin="6319,10867" coordsize="427,5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">
                <v:shape id="AutoShape 160" o:spid="_x0000_s1027" type="#_x0000_t5" style="position:absolute;left:6385;top:10895;width:361;height:347;rotation:183916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" strokeweight="1.5pt"/>
                <v:shape id="AutoShape 161" o:spid="_x0000_s1028" type="#_x0000_t32" style="position:absolute;left:6319;top:10867;width:0;height:5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" strokeweight="1.5pt">
                  <v:path arrowok="f"/>
                  <o:lock v:ext="edit" shapetype="f"/>
                </v:shape>
              </v:group>
            </w:pict>
          </mc:Fallback>
        </mc:AlternateContent>
      </w:r>
      <w:r w:rsidRPr="005F21D9">
        <w:rPr>
          <w:noProof/>
        </w:rPr>
        <mc:AlternateContent>
          <mc:Choice Requires="wps">
            <w:drawing>
              <wp:anchor distT="0" distB="0" distL="114300" distR="114300" simplePos="0" relativeHeight="251710464" behindDoc="0" locked="0" layoutInCell="1" allowOverlap="1" wp14:anchorId="699AEA0F" wp14:editId="6EF22892">
                <wp:simplePos x="0" y="0"/>
                <wp:positionH relativeFrom="column">
                  <wp:posOffset>2577465</wp:posOffset>
                </wp:positionH>
                <wp:positionV relativeFrom="paragraph">
                  <wp:posOffset>1096010</wp:posOffset>
                </wp:positionV>
                <wp:extent cx="440690" cy="843280"/>
                <wp:effectExtent l="38100" t="38100" r="16510" b="0"/>
                <wp:wrapNone/>
                <wp:docPr id="81" name="Прямая со стрелкой 3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40690" cy="843280"/>
                        </a:xfrm>
                        <a:prstGeom prst="straightConnector1">
                          <a:avLst/>
                        </a:prstGeom>
                        <a:noFill/>
                        <a:ln w="9525">
                          <a:solidFill>
                            <a:srgbClr val="000000"/>
                          </a:solidFill>
                          <a:round/>
                          <a:headEnd type="none" w="med" len="med"/>
                          <a:tailEnd type="triangle" w="med" len="med"/>
                        </a:ln>
                      </wps:spPr>
                      <wps:bodyPr/>
                    </wps:wsp>
                  </a:graphicData>
                </a:graphic>
                <wp14:sizeRelH relativeFrom="page">
                  <wp14:pctWidth>0</wp14:pctWidth>
                </wp14:sizeRelH>
                <wp14:sizeRelV relativeFrom="page">
                  <wp14:pctHeight>0</wp14:pctHeight>
                </wp14:sizeRelV>
              </wp:anchor>
            </w:drawing>
          </mc:Choice>
          <mc:Fallback xmlns="">
            <w:pict>
              <v:shape w14:anchorId="09388A8F" id="Прямая со стрелкой 368" o:spid="_x0000_s1026" type="#_x0000_t32" style="position:absolute;margin-left:202.95pt;margin-top:86.3pt;width:34.7pt;height:66.4pt;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">
                <v:stroke endarrow="block"/>
              </v:shape>
            </w:pict>
          </mc:Fallback>
        </mc:AlternateContent>
      </w:r>
      <w:r w:rsidRPr="005F21D9">
        <w:rPr>
          <w:noProof/>
        </w:rPr>
        <mc:AlternateContent>
          <mc:Choice Requires="wps">
            <w:drawing>
              <wp:anchor distT="0" distB="0" distL="114300" distR="114300" simplePos="0" relativeHeight="251711488" behindDoc="0" locked="0" layoutInCell="1" allowOverlap="1" wp14:anchorId="77123DFA" wp14:editId="66406EC8">
                <wp:simplePos x="0" y="0"/>
                <wp:positionH relativeFrom="column">
                  <wp:posOffset>3048000</wp:posOffset>
                </wp:positionH>
                <wp:positionV relativeFrom="paragraph">
                  <wp:posOffset>1664970</wp:posOffset>
                </wp:positionV>
                <wp:extent cx="1482090" cy="242570"/>
                <wp:effectExtent l="0" t="0" r="0" b="0"/>
                <wp:wrapNone/>
                <wp:docPr id="80" name="Надпись 3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2090" cy="242570"/>
                        </a:xfrm>
                        <a:prstGeom prst="rect">
                          <a:avLst/>
                        </a:prstGeom>
                        <a:noFill/>
                        <a:ln>
                          <a:noFill/>
                        </a:ln>
                      </wps:spPr>
                      <wps:txbx>
                        <w:txbxContent>
                          <w:p w14:paraId="08081533" w14:textId="77777777" w:rsidR="00B2405A" w:rsidRDefault="00B2405A" w:rsidP="00583E42">
                            <w:pPr>
                              <w:rPr>
                                <w:sz w:val="18"/>
                                <w:szCs w:val="18"/>
                              </w:rPr>
                            </w:pPr>
                            <w:r>
                              <w:rPr>
                                <w:sz w:val="18"/>
                                <w:szCs w:val="18"/>
                              </w:rPr>
                              <w:t>квартирные воздуховоды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77123DFA" id="Надпись 357" o:spid="_x0000_s1086" type="#_x0000_t202" style="position:absolute;left:0;text-align:left;margin-left:240pt;margin-top:131.1pt;width:116.7pt;height:19.1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" filled="f" stroked="f">
                <v:textbox>
                  <w:txbxContent>
                    <w:p w14:paraId="08081533" w14:textId="77777777" w:rsidR="00B2405A" w:rsidRDefault="00B2405A" w:rsidP="00583E42">
                      <w:pPr>
                        <w:rPr>
                          <w:sz w:val="18"/>
                          <w:szCs w:val="18"/>
                        </w:rPr>
                      </w:pPr>
                      <w:r>
                        <w:rPr>
                          <w:sz w:val="18"/>
                          <w:szCs w:val="18"/>
                        </w:rPr>
                        <w:t>квартирные воздуховоды</w:t>
                      </w:r>
                    </w:p>
                  </w:txbxContent>
                </v:textbox>
              </v:shape>
            </w:pict>
          </mc:Fallback>
        </mc:AlternateContent>
      </w:r>
      <w:r w:rsidRPr="005F21D9">
        <w:rPr>
          <w:noProof/>
        </w:rPr>
        <mc:AlternateContent>
          <mc:Choice Requires="wps">
            <w:drawing>
              <wp:anchor distT="0" distB="0" distL="114291" distR="114291" simplePos="0" relativeHeight="251712512" behindDoc="0" locked="0" layoutInCell="1" allowOverlap="1" wp14:anchorId="11E09BAE" wp14:editId="55B601C3">
                <wp:simplePos x="0" y="0"/>
                <wp:positionH relativeFrom="column">
                  <wp:posOffset>2228214</wp:posOffset>
                </wp:positionH>
                <wp:positionV relativeFrom="paragraph">
                  <wp:posOffset>1096010</wp:posOffset>
                </wp:positionV>
                <wp:extent cx="0" cy="302260"/>
                <wp:effectExtent l="0" t="0" r="19050" b="2540"/>
                <wp:wrapNone/>
                <wp:docPr id="79" name="Прямая со стрелкой 3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2260"/>
                        </a:xfrm>
                        <a:prstGeom prst="straightConnector1">
                          <a:avLst/>
                        </a:prstGeom>
                        <a:noFill/>
                        <a:ln w="9525">
                          <a:solidFill>
                            <a:srgbClr val="000000"/>
                          </a:solidFill>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
            <w:pict>
              <v:shape w14:anchorId="6AB823A1" id="Прямая со стрелкой 367" o:spid="_x0000_s1026" type="#_x0000_t32" style="position:absolute;margin-left:175.45pt;margin-top:86.3pt;width:0;height:23.8pt;z-index:251712512;visibility:visible;mso-wrap-style:square;mso-width-percent:0;mso-height-percent:0;mso-wrap-distance-left:3.17475mm;mso-wrap-distance-top:0;mso-wrap-distance-right:3.17475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"/>
            </w:pict>
          </mc:Fallback>
        </mc:AlternateContent>
      </w:r>
      <w:r w:rsidRPr="005F21D9">
        <w:rPr>
          <w:noProof/>
        </w:rPr>
        <mc:AlternateContent>
          <mc:Choice Requires="wpg">
            <w:drawing>
              <wp:anchor distT="0" distB="0" distL="114300" distR="114300" simplePos="0" relativeHeight="251713536" behindDoc="0" locked="0" layoutInCell="1" allowOverlap="1" wp14:anchorId="70C11F6D" wp14:editId="7B4242F2">
                <wp:simplePos x="0" y="0"/>
                <wp:positionH relativeFrom="column">
                  <wp:posOffset>2089150</wp:posOffset>
                </wp:positionH>
                <wp:positionV relativeFrom="paragraph">
                  <wp:posOffset>1176655</wp:posOffset>
                </wp:positionV>
                <wp:extent cx="271145" cy="341630"/>
                <wp:effectExtent l="38100" t="0" r="33655" b="0"/>
                <wp:wrapNone/>
                <wp:docPr id="76" name="Группа 3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271145" cy="341630"/>
                          <a:chOff x="6319" y="10867"/>
                          <a:chExt cx="427" cy="538"/>
                        </a:xfrm>
                      </wpg:grpSpPr>
                      <wps:wsp>
                        <wps:cNvPr id="77" name="AutoShape 167"/>
                        <wps:cNvSpPr>
                          <a:spLocks noChangeArrowheads="1"/>
                        </wps:cNvSpPr>
                        <wps:spPr bwMode="auto">
                          <a:xfrm rot="1683801">
                            <a:off x="6385" y="10895"/>
                            <a:ext cx="361" cy="347"/>
                          </a:xfrm>
                          <a:prstGeom prst="triangle">
                            <a:avLst>
                              <a:gd name="adj" fmla="val 50000"/>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78" name="AutoShape 168"/>
                        <wps:cNvCnPr>
                          <a:cxnSpLocks noChangeArrowheads="1"/>
                        </wps:cNvCnPr>
                        <wps:spPr bwMode="auto">
                          <a:xfrm>
                            <a:off x="6319" y="10867"/>
                            <a:ext cx="0" cy="538"/>
                          </a:xfrm>
                          <a:prstGeom prst="straightConnector1">
                            <a:avLst/>
                          </a:prstGeom>
                          <a:noFill/>
                          <a:ln w="19050">
                            <a:solidFill>
                              <a:srgbClr val="000000"/>
                            </a:solidFill>
                            <a:round/>
                            <a:headEnd type="none" w="med" len="med"/>
                            <a:tailEnd type="none" w="med" len="med"/>
                          </a:ln>
                        </wps:spPr>
                        <wps:bodyPr/>
                      </wps:wsp>
                    </wpg:wgp>
                  </a:graphicData>
                </a:graphic>
                <wp14:sizeRelH relativeFrom="page">
                  <wp14:pctWidth>0</wp14:pctWidth>
                </wp14:sizeRelH>
                <wp14:sizeRelV relativeFrom="page">
                  <wp14:pctHeight>0</wp14:pctHeight>
                </wp14:sizeRelV>
              </wp:anchor>
            </w:drawing>
          </mc:Choice>
          <mc:Fallback xmlns="">
            <w:pict>
              <v:group w14:anchorId="37FB6C47" id="Группа 358" o:spid="_x0000_s1026" style="position:absolute;margin-left:164.5pt;margin-top:92.65pt;width:21.35pt;height:26.9pt;rotation:90;z-index:251713536" coordorigin="6319,10867" coordsize="427,5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">
                <v:shape id="AutoShape 167" o:spid="_x0000_s1027" type="#_x0000_t5" style="position:absolute;left:6385;top:10895;width:361;height:347;rotation:183916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" strokeweight="1.5pt"/>
                <v:shape id="AutoShape 168" o:spid="_x0000_s1028" type="#_x0000_t32" style="position:absolute;left:6319;top:10867;width:0;height:5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" strokeweight="1.5pt">
                  <v:path arrowok="f"/>
                  <o:lock v:ext="edit" shapetype="f"/>
                </v:shape>
              </v:group>
            </w:pict>
          </mc:Fallback>
        </mc:AlternateContent>
      </w:r>
      <w:r w:rsidRPr="005F21D9">
        <w:rPr>
          <w:noProof/>
        </w:rPr>
        <mc:AlternateContent>
          <mc:Choice Requires="wps">
            <w:drawing>
              <wp:anchor distT="0" distB="0" distL="114300" distR="114300" simplePos="0" relativeHeight="251714560" behindDoc="0" locked="0" layoutInCell="1" allowOverlap="1" wp14:anchorId="3BDF81CC" wp14:editId="341E0765">
                <wp:simplePos x="0" y="0"/>
                <wp:positionH relativeFrom="column">
                  <wp:posOffset>2219960</wp:posOffset>
                </wp:positionH>
                <wp:positionV relativeFrom="paragraph">
                  <wp:posOffset>1073150</wp:posOffset>
                </wp:positionV>
                <wp:extent cx="798195" cy="772795"/>
                <wp:effectExtent l="38100" t="38100" r="1905" b="8255"/>
                <wp:wrapNone/>
                <wp:docPr id="75" name="Прямая со стрелкой 3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98195" cy="772795"/>
                        </a:xfrm>
                        <a:prstGeom prst="straightConnector1">
                          <a:avLst/>
                        </a:prstGeom>
                        <a:noFill/>
                        <a:ln w="9525">
                          <a:solidFill>
                            <a:srgbClr val="000000"/>
                          </a:solidFill>
                          <a:round/>
                          <a:headEnd type="none" w="med" len="med"/>
                          <a:tailEnd type="triangle" w="med" len="med"/>
                        </a:ln>
                      </wps:spPr>
                      <wps:bodyPr/>
                    </wps:wsp>
                  </a:graphicData>
                </a:graphic>
                <wp14:sizeRelH relativeFrom="page">
                  <wp14:pctWidth>0</wp14:pctWidth>
                </wp14:sizeRelH>
                <wp14:sizeRelV relativeFrom="page">
                  <wp14:pctHeight>0</wp14:pctHeight>
                </wp14:sizeRelV>
              </wp:anchor>
            </w:drawing>
          </mc:Choice>
          <mc:Fallback xmlns="">
            <w:pict>
              <v:shape w14:anchorId="41BF1B88" id="Прямая со стрелкой 361" o:spid="_x0000_s1026" type="#_x0000_t32" style="position:absolute;margin-left:174.8pt;margin-top:84.5pt;width:62.85pt;height:60.85pt;flip:x 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">
                <v:stroke endarrow="block"/>
              </v:shape>
            </w:pict>
          </mc:Fallback>
        </mc:AlternateContent>
      </w:r>
    </w:p>
    <w:p w14:paraId="166FDD43" w14:textId="77777777" w:rsidR="00583E42" w:rsidRPr="005F21D9" w:rsidRDefault="00583E42" w:rsidP="00041D56">
      <w:pPr>
        <w:autoSpaceDE w:val="0"/>
        <w:autoSpaceDN w:val="0"/>
        <w:adjustRightInd w:val="0"/>
        <w:spacing w:after="0" w:line="240" w:lineRule="auto"/>
        <w:jc w:val="both"/>
        <w:rPr>
          <w:rFonts w:ascii="Times New Roman" w:hAnsi="Times New Roman"/>
          <w:color w:val="000000"/>
          <w:sz w:val="18"/>
          <w:szCs w:val="18"/>
        </w:rPr>
      </w:pPr>
    </w:p>
    <w:p w14:paraId="5C88046B" w14:textId="77777777" w:rsidR="00583E42" w:rsidRPr="005F21D9" w:rsidRDefault="00583E42" w:rsidP="00041D56">
      <w:pPr>
        <w:autoSpaceDE w:val="0"/>
        <w:autoSpaceDN w:val="0"/>
        <w:adjustRightInd w:val="0"/>
        <w:spacing w:after="0" w:line="240" w:lineRule="auto"/>
        <w:jc w:val="both"/>
        <w:rPr>
          <w:rFonts w:ascii="Times New Roman" w:hAnsi="Times New Roman"/>
          <w:color w:val="000000"/>
          <w:sz w:val="18"/>
          <w:szCs w:val="18"/>
        </w:rPr>
      </w:pPr>
    </w:p>
    <w:p w14:paraId="691E55BC" w14:textId="77777777" w:rsidR="00583E42" w:rsidRPr="005F21D9" w:rsidRDefault="00583E42" w:rsidP="00041D56">
      <w:pPr>
        <w:suppressAutoHyphens/>
        <w:spacing w:after="0" w:line="240" w:lineRule="auto"/>
        <w:jc w:val="center"/>
        <w:rPr>
          <w:rFonts w:ascii="Times New Roman" w:eastAsia="Arial" w:hAnsi="Times New Roman"/>
          <w:b/>
          <w:color w:val="000000"/>
          <w:sz w:val="18"/>
          <w:szCs w:val="18"/>
          <w:lang w:eastAsia="ar-SA"/>
        </w:rPr>
      </w:pPr>
    </w:p>
    <w:p w14:paraId="4BCBF778" w14:textId="77777777" w:rsidR="00583E42" w:rsidRPr="005F21D9" w:rsidRDefault="00583E42" w:rsidP="00041D56">
      <w:pPr>
        <w:suppressAutoHyphens/>
        <w:spacing w:after="0" w:line="240" w:lineRule="auto"/>
        <w:jc w:val="center"/>
        <w:rPr>
          <w:rFonts w:ascii="Times New Roman" w:eastAsia="Arial" w:hAnsi="Times New Roman"/>
          <w:b/>
          <w:color w:val="000000"/>
          <w:sz w:val="18"/>
          <w:szCs w:val="18"/>
          <w:lang w:eastAsia="ar-SA"/>
        </w:rPr>
      </w:pPr>
    </w:p>
    <w:p w14:paraId="6AE19F31" w14:textId="77777777" w:rsidR="00583E42" w:rsidRPr="005F21D9" w:rsidRDefault="00583E42" w:rsidP="00041D56">
      <w:pPr>
        <w:suppressAutoHyphens/>
        <w:spacing w:after="0" w:line="240" w:lineRule="auto"/>
        <w:jc w:val="center"/>
        <w:rPr>
          <w:rFonts w:ascii="Times New Roman" w:eastAsia="Arial" w:hAnsi="Times New Roman"/>
          <w:b/>
          <w:color w:val="000000"/>
          <w:sz w:val="18"/>
          <w:szCs w:val="18"/>
          <w:lang w:eastAsia="ar-SA"/>
        </w:rPr>
      </w:pPr>
    </w:p>
    <w:p w14:paraId="6CA50A84" w14:textId="77777777" w:rsidR="00583E42" w:rsidRPr="005F21D9" w:rsidRDefault="00583E42" w:rsidP="00041D56">
      <w:pPr>
        <w:suppressAutoHyphens/>
        <w:spacing w:after="0" w:line="240" w:lineRule="auto"/>
        <w:jc w:val="center"/>
        <w:rPr>
          <w:rFonts w:ascii="Times New Roman" w:eastAsia="Arial" w:hAnsi="Times New Roman"/>
          <w:b/>
          <w:color w:val="000000"/>
          <w:sz w:val="18"/>
          <w:szCs w:val="18"/>
          <w:lang w:eastAsia="ar-SA"/>
        </w:rPr>
      </w:pPr>
    </w:p>
    <w:p w14:paraId="12916391" w14:textId="77777777" w:rsidR="00583E42" w:rsidRPr="005F21D9" w:rsidRDefault="00583E42" w:rsidP="00041D56">
      <w:pPr>
        <w:suppressAutoHyphens/>
        <w:spacing w:after="0" w:line="240" w:lineRule="auto"/>
        <w:jc w:val="center"/>
        <w:rPr>
          <w:rFonts w:ascii="Times New Roman" w:eastAsia="Arial" w:hAnsi="Times New Roman"/>
          <w:b/>
          <w:color w:val="000000"/>
          <w:sz w:val="18"/>
          <w:szCs w:val="18"/>
          <w:lang w:eastAsia="ar-SA"/>
        </w:rPr>
      </w:pPr>
    </w:p>
    <w:p w14:paraId="6EA55DA8" w14:textId="77777777" w:rsidR="00583E42" w:rsidRPr="005F21D9" w:rsidRDefault="00583E42" w:rsidP="00041D56">
      <w:pPr>
        <w:suppressAutoHyphens/>
        <w:spacing w:after="0" w:line="240" w:lineRule="auto"/>
        <w:jc w:val="center"/>
        <w:rPr>
          <w:rFonts w:ascii="Times New Roman" w:eastAsia="Arial" w:hAnsi="Times New Roman"/>
          <w:b/>
          <w:color w:val="000000"/>
          <w:sz w:val="18"/>
          <w:szCs w:val="18"/>
          <w:lang w:eastAsia="ar-SA"/>
        </w:rPr>
      </w:pPr>
    </w:p>
    <w:p w14:paraId="5906E7C5" w14:textId="77777777" w:rsidR="00583E42" w:rsidRPr="005F21D9" w:rsidRDefault="00583E42" w:rsidP="00041D56">
      <w:pPr>
        <w:suppressAutoHyphens/>
        <w:spacing w:after="0" w:line="240" w:lineRule="auto"/>
        <w:jc w:val="center"/>
        <w:rPr>
          <w:rFonts w:ascii="Times New Roman" w:eastAsia="Arial" w:hAnsi="Times New Roman"/>
          <w:b/>
          <w:color w:val="000000"/>
          <w:sz w:val="18"/>
          <w:szCs w:val="18"/>
          <w:lang w:eastAsia="ar-SA"/>
        </w:rPr>
      </w:pPr>
    </w:p>
    <w:p w14:paraId="78F66693" w14:textId="77777777" w:rsidR="00583E42" w:rsidRPr="005F21D9" w:rsidRDefault="00583E42" w:rsidP="00041D56">
      <w:pPr>
        <w:suppressAutoHyphens/>
        <w:spacing w:after="0" w:line="240" w:lineRule="auto"/>
        <w:jc w:val="center"/>
        <w:rPr>
          <w:rFonts w:ascii="Times New Roman" w:eastAsia="Arial" w:hAnsi="Times New Roman"/>
          <w:b/>
          <w:color w:val="000000"/>
          <w:sz w:val="18"/>
          <w:szCs w:val="18"/>
          <w:lang w:eastAsia="ar-SA"/>
        </w:rPr>
      </w:pPr>
    </w:p>
    <w:p w14:paraId="1FCA18D4" w14:textId="77777777" w:rsidR="00583E42" w:rsidRPr="005F21D9" w:rsidRDefault="00583E42" w:rsidP="00041D56">
      <w:pPr>
        <w:suppressAutoHyphens/>
        <w:spacing w:after="0" w:line="240" w:lineRule="auto"/>
        <w:jc w:val="center"/>
        <w:rPr>
          <w:rFonts w:ascii="Times New Roman" w:eastAsia="Arial" w:hAnsi="Times New Roman"/>
          <w:b/>
          <w:color w:val="000000"/>
          <w:sz w:val="18"/>
          <w:szCs w:val="18"/>
          <w:lang w:eastAsia="ar-SA"/>
        </w:rPr>
      </w:pPr>
    </w:p>
    <w:p w14:paraId="27274792" w14:textId="77777777" w:rsidR="00583E42" w:rsidRPr="005F21D9" w:rsidRDefault="00583E42" w:rsidP="00041D56">
      <w:pPr>
        <w:suppressAutoHyphens/>
        <w:spacing w:after="0" w:line="240" w:lineRule="auto"/>
        <w:jc w:val="center"/>
        <w:rPr>
          <w:rFonts w:ascii="Times New Roman" w:eastAsia="Arial" w:hAnsi="Times New Roman"/>
          <w:b/>
          <w:color w:val="000000"/>
          <w:sz w:val="18"/>
          <w:szCs w:val="18"/>
          <w:lang w:eastAsia="ar-SA"/>
        </w:rPr>
      </w:pPr>
    </w:p>
    <w:p w14:paraId="28F17B9D" w14:textId="77777777" w:rsidR="00583E42" w:rsidRPr="005F21D9" w:rsidRDefault="00583E42" w:rsidP="00041D56">
      <w:pPr>
        <w:suppressAutoHyphens/>
        <w:spacing w:after="0" w:line="240" w:lineRule="auto"/>
        <w:jc w:val="center"/>
        <w:rPr>
          <w:rFonts w:ascii="Times New Roman" w:eastAsia="Arial" w:hAnsi="Times New Roman"/>
          <w:b/>
          <w:color w:val="000000"/>
          <w:sz w:val="18"/>
          <w:szCs w:val="18"/>
          <w:lang w:eastAsia="ar-SA"/>
        </w:rPr>
      </w:pPr>
    </w:p>
    <w:p w14:paraId="53200C20" w14:textId="77777777" w:rsidR="00583E42" w:rsidRPr="005F21D9" w:rsidRDefault="00583E42" w:rsidP="00041D56">
      <w:pPr>
        <w:suppressAutoHyphens/>
        <w:spacing w:after="0" w:line="240" w:lineRule="auto"/>
        <w:jc w:val="center"/>
        <w:rPr>
          <w:rFonts w:ascii="Times New Roman" w:eastAsia="Arial" w:hAnsi="Times New Roman"/>
          <w:b/>
          <w:color w:val="000000"/>
          <w:sz w:val="18"/>
          <w:szCs w:val="18"/>
          <w:lang w:eastAsia="ar-SA"/>
        </w:rPr>
      </w:pPr>
    </w:p>
    <w:p w14:paraId="0F7E1C84" w14:textId="77777777" w:rsidR="00583E42" w:rsidRPr="005F21D9" w:rsidRDefault="00583E42" w:rsidP="00041D56">
      <w:pPr>
        <w:suppressAutoHyphens/>
        <w:spacing w:after="0" w:line="240" w:lineRule="auto"/>
        <w:jc w:val="center"/>
        <w:rPr>
          <w:rFonts w:ascii="Times New Roman" w:eastAsia="Arial" w:hAnsi="Times New Roman"/>
          <w:b/>
          <w:color w:val="000000"/>
          <w:sz w:val="18"/>
          <w:szCs w:val="18"/>
          <w:lang w:eastAsia="ar-SA"/>
        </w:rPr>
      </w:pPr>
    </w:p>
    <w:p w14:paraId="7418B536" w14:textId="77777777" w:rsidR="00583E42" w:rsidRPr="005F21D9" w:rsidRDefault="00583E42" w:rsidP="00041D56">
      <w:pPr>
        <w:suppressAutoHyphens/>
        <w:spacing w:after="0" w:line="240" w:lineRule="auto"/>
        <w:jc w:val="center"/>
        <w:rPr>
          <w:rFonts w:ascii="Times New Roman" w:eastAsia="Arial" w:hAnsi="Times New Roman"/>
          <w:b/>
          <w:color w:val="000000"/>
          <w:sz w:val="18"/>
          <w:szCs w:val="18"/>
          <w:lang w:eastAsia="ar-SA"/>
        </w:rPr>
      </w:pPr>
    </w:p>
    <w:p w14:paraId="72ECE0D6" w14:textId="77777777" w:rsidR="00583E42" w:rsidRPr="005F21D9" w:rsidRDefault="00583E42" w:rsidP="00041D56">
      <w:pPr>
        <w:suppressAutoHyphens/>
        <w:spacing w:after="0" w:line="240" w:lineRule="auto"/>
        <w:jc w:val="center"/>
        <w:rPr>
          <w:rFonts w:ascii="Times New Roman" w:eastAsia="Arial" w:hAnsi="Times New Roman"/>
          <w:b/>
          <w:color w:val="000000"/>
          <w:sz w:val="18"/>
          <w:szCs w:val="18"/>
          <w:lang w:eastAsia="ar-SA"/>
        </w:rPr>
      </w:pPr>
    </w:p>
    <w:p w14:paraId="047A5447" w14:textId="77777777" w:rsidR="00583E42" w:rsidRPr="005F21D9" w:rsidRDefault="00583E42" w:rsidP="00041D56">
      <w:pPr>
        <w:suppressAutoHyphens/>
        <w:spacing w:after="0" w:line="240" w:lineRule="auto"/>
        <w:jc w:val="center"/>
        <w:rPr>
          <w:rFonts w:ascii="Times New Roman" w:eastAsia="Arial" w:hAnsi="Times New Roman"/>
          <w:b/>
          <w:color w:val="000000"/>
          <w:sz w:val="18"/>
          <w:szCs w:val="18"/>
          <w:lang w:eastAsia="ar-SA"/>
        </w:rPr>
      </w:pPr>
    </w:p>
    <w:p w14:paraId="63FFD5DF" w14:textId="77777777" w:rsidR="00583E42" w:rsidRPr="005F21D9" w:rsidRDefault="00583E42" w:rsidP="00041D56">
      <w:pPr>
        <w:suppressAutoHyphens/>
        <w:spacing w:after="0" w:line="240" w:lineRule="auto"/>
        <w:jc w:val="center"/>
        <w:rPr>
          <w:rFonts w:ascii="Times New Roman" w:eastAsia="Arial" w:hAnsi="Times New Roman"/>
          <w:b/>
          <w:color w:val="000000"/>
          <w:sz w:val="18"/>
          <w:szCs w:val="18"/>
          <w:lang w:eastAsia="ar-SA"/>
        </w:rPr>
      </w:pPr>
    </w:p>
    <w:p w14:paraId="68BCC10C" w14:textId="43B15C2B" w:rsidR="00583E42" w:rsidRPr="005F21D9" w:rsidRDefault="00F116C7" w:rsidP="00041D56">
      <w:pPr>
        <w:spacing w:after="0" w:line="240" w:lineRule="auto"/>
        <w:rPr>
          <w:rFonts w:ascii="Times New Roman" w:hAnsi="Times New Roman"/>
          <w:color w:val="000000"/>
          <w:sz w:val="20"/>
          <w:szCs w:val="20"/>
        </w:rPr>
      </w:pPr>
      <w:r w:rsidRPr="005F21D9">
        <w:rPr>
          <w:noProof/>
        </w:rPr>
        <mc:AlternateContent>
          <mc:Choice Requires="wps">
            <w:drawing>
              <wp:anchor distT="4294967289" distB="4294967289" distL="114300" distR="114300" simplePos="0" relativeHeight="251715584" behindDoc="0" locked="0" layoutInCell="1" allowOverlap="1" wp14:anchorId="088349DA" wp14:editId="6CB70114">
                <wp:simplePos x="0" y="0"/>
                <wp:positionH relativeFrom="column">
                  <wp:posOffset>88265</wp:posOffset>
                </wp:positionH>
                <wp:positionV relativeFrom="paragraph">
                  <wp:posOffset>57784</wp:posOffset>
                </wp:positionV>
                <wp:extent cx="612775" cy="0"/>
                <wp:effectExtent l="0" t="0" r="0" b="0"/>
                <wp:wrapNone/>
                <wp:docPr id="74" name="Прямая со стрелкой 3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12775" cy="0"/>
                        </a:xfrm>
                        <a:prstGeom prst="straightConnector1">
                          <a:avLst/>
                        </a:prstGeom>
                        <a:noFill/>
                        <a:ln w="12700">
                          <a:solidFill>
                            <a:srgbClr val="000000"/>
                          </a:solidFill>
                          <a:prstDash val="lgDash"/>
                          <a:round/>
                          <a:headEnd/>
                          <a:tailEnd/>
                        </a:ln>
                      </wps:spPr>
                      <wps:bodyPr/>
                    </wps:wsp>
                  </a:graphicData>
                </a:graphic>
                <wp14:sizeRelH relativeFrom="page">
                  <wp14:pctWidth>0</wp14:pctWidth>
                </wp14:sizeRelH>
                <wp14:sizeRelV relativeFrom="page">
                  <wp14:pctHeight>0</wp14:pctHeight>
                </wp14:sizeRelV>
              </wp:anchor>
            </w:drawing>
          </mc:Choice>
          <mc:Fallback xmlns="">
            <w:pict>
              <v:shape w14:anchorId="6EE8CB28" id="Прямая со стрелкой 355" o:spid="_x0000_s1026" type="#_x0000_t32" style="position:absolute;margin-left:6.95pt;margin-top:4.55pt;width:48.25pt;height:0;flip:x;z-index:251715584;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" strokeweight="1pt">
                <v:stroke dashstyle="longDash"/>
              </v:shape>
            </w:pict>
          </mc:Fallback>
        </mc:AlternateContent>
      </w:r>
      <w:r w:rsidR="00583E42" w:rsidRPr="005F21D9">
        <w:rPr>
          <w:rFonts w:ascii="Times New Roman" w:hAnsi="Times New Roman"/>
          <w:color w:val="000000"/>
          <w:sz w:val="20"/>
          <w:szCs w:val="20"/>
        </w:rPr>
        <w:t xml:space="preserve">                         Граница эксплуатационной ответственности</w:t>
      </w:r>
    </w:p>
    <w:p w14:paraId="2C46DEEC" w14:textId="77777777" w:rsidR="00583E42" w:rsidRPr="005F21D9" w:rsidRDefault="00583E42" w:rsidP="00041D56">
      <w:pPr>
        <w:spacing w:after="0" w:line="240" w:lineRule="auto"/>
        <w:rPr>
          <w:rFonts w:ascii="Times New Roman" w:hAnsi="Times New Roman"/>
          <w:color w:val="000000"/>
          <w:sz w:val="20"/>
          <w:szCs w:val="20"/>
        </w:rPr>
      </w:pPr>
    </w:p>
    <w:p w14:paraId="35E2DD59" w14:textId="77777777" w:rsidR="00583E42" w:rsidRPr="005F21D9" w:rsidRDefault="00583E42" w:rsidP="00041D56">
      <w:pPr>
        <w:spacing w:after="0" w:line="240" w:lineRule="auto"/>
        <w:jc w:val="center"/>
        <w:rPr>
          <w:rFonts w:ascii="Times New Roman" w:eastAsia="Arial" w:hAnsi="Times New Roman"/>
          <w:b/>
          <w:color w:val="000000"/>
          <w:sz w:val="20"/>
          <w:szCs w:val="20"/>
          <w:lang w:eastAsia="ar-SA"/>
        </w:rPr>
      </w:pPr>
      <w:r w:rsidRPr="005F21D9">
        <w:rPr>
          <w:rFonts w:ascii="Times New Roman" w:eastAsia="Arial" w:hAnsi="Times New Roman"/>
          <w:b/>
          <w:color w:val="000000"/>
          <w:sz w:val="20"/>
          <w:szCs w:val="20"/>
          <w:lang w:eastAsia="ar-SA"/>
        </w:rPr>
        <w:t xml:space="preserve">6. При эксплуатации системы </w:t>
      </w:r>
      <w:r w:rsidRPr="005F21D9">
        <w:rPr>
          <w:rFonts w:ascii="Times New Roman" w:eastAsia="Arial" w:hAnsi="Times New Roman"/>
          <w:b/>
          <w:bCs/>
          <w:color w:val="000000"/>
          <w:sz w:val="20"/>
          <w:szCs w:val="20"/>
          <w:lang w:eastAsia="ar-SA"/>
        </w:rPr>
        <w:t>переговорно-замочного устройства (ПЗУ)</w:t>
      </w:r>
    </w:p>
    <w:p w14:paraId="5B528276" w14:textId="77777777" w:rsidR="00583E42" w:rsidRPr="005F21D9" w:rsidRDefault="00583E42" w:rsidP="00041D56">
      <w:pPr>
        <w:autoSpaceDE w:val="0"/>
        <w:autoSpaceDN w:val="0"/>
        <w:adjustRightInd w:val="0"/>
        <w:spacing w:after="0" w:line="240" w:lineRule="auto"/>
        <w:ind w:firstLine="567"/>
        <w:jc w:val="both"/>
        <w:rPr>
          <w:rFonts w:ascii="Times New Roman" w:hAnsi="Times New Roman"/>
          <w:color w:val="000000"/>
          <w:sz w:val="20"/>
          <w:szCs w:val="20"/>
        </w:rPr>
      </w:pPr>
      <w:r w:rsidRPr="005F21D9">
        <w:rPr>
          <w:rFonts w:ascii="Times New Roman" w:hAnsi="Times New Roman"/>
          <w:color w:val="000000"/>
          <w:sz w:val="20"/>
          <w:szCs w:val="20"/>
        </w:rPr>
        <w:t xml:space="preserve">Управляющая </w:t>
      </w:r>
      <w:r w:rsidR="005B0218" w:rsidRPr="005F21D9">
        <w:rPr>
          <w:rFonts w:ascii="Times New Roman" w:hAnsi="Times New Roman"/>
          <w:color w:val="000000"/>
          <w:sz w:val="20"/>
          <w:szCs w:val="20"/>
        </w:rPr>
        <w:t xml:space="preserve">организация </w:t>
      </w:r>
      <w:r w:rsidRPr="005F21D9">
        <w:rPr>
          <w:rFonts w:ascii="Times New Roman" w:hAnsi="Times New Roman"/>
          <w:color w:val="000000"/>
          <w:sz w:val="20"/>
          <w:szCs w:val="20"/>
        </w:rPr>
        <w:t xml:space="preserve"> несет ответственность за надлежащее состояние и работоспособность общедомовым системам ПЗУ до точки присоединения кабеля ПЗУ</w:t>
      </w:r>
      <w:r w:rsidR="005B0218" w:rsidRPr="005F21D9">
        <w:rPr>
          <w:rFonts w:ascii="Times New Roman" w:hAnsi="Times New Roman"/>
          <w:color w:val="000000"/>
          <w:sz w:val="20"/>
          <w:szCs w:val="20"/>
        </w:rPr>
        <w:t xml:space="preserve"> Собственника</w:t>
      </w:r>
      <w:r w:rsidRPr="005F21D9">
        <w:rPr>
          <w:rFonts w:ascii="Times New Roman" w:hAnsi="Times New Roman"/>
          <w:color w:val="000000"/>
          <w:sz w:val="20"/>
          <w:szCs w:val="20"/>
        </w:rPr>
        <w:t xml:space="preserve"> к общедомовому кабелю, согласно нижеуказанной схемы 6 до пунктирной линии.</w:t>
      </w:r>
    </w:p>
    <w:p w14:paraId="0763CEA0" w14:textId="77777777" w:rsidR="00583E42" w:rsidRPr="005F21D9" w:rsidRDefault="00583E42" w:rsidP="00041D56">
      <w:pPr>
        <w:autoSpaceDE w:val="0"/>
        <w:autoSpaceDN w:val="0"/>
        <w:adjustRightInd w:val="0"/>
        <w:spacing w:after="0" w:line="240" w:lineRule="auto"/>
        <w:ind w:firstLine="567"/>
        <w:jc w:val="both"/>
        <w:rPr>
          <w:rFonts w:ascii="Times New Roman" w:hAnsi="Times New Roman"/>
          <w:color w:val="000000"/>
          <w:sz w:val="20"/>
          <w:szCs w:val="20"/>
        </w:rPr>
      </w:pPr>
      <w:r w:rsidRPr="005F21D9">
        <w:rPr>
          <w:rFonts w:ascii="Times New Roman" w:hAnsi="Times New Roman"/>
          <w:color w:val="000000"/>
          <w:sz w:val="20"/>
          <w:szCs w:val="20"/>
        </w:rPr>
        <w:t xml:space="preserve">Собственник несет ответственность за надлежащее состояние и работоспособность трубки абонентской переговорной, расположенной в </w:t>
      </w:r>
      <w:r w:rsidR="005B0218" w:rsidRPr="005F21D9">
        <w:rPr>
          <w:rFonts w:ascii="Times New Roman" w:hAnsi="Times New Roman"/>
          <w:color w:val="000000"/>
          <w:sz w:val="20"/>
          <w:szCs w:val="20"/>
        </w:rPr>
        <w:t>помещении</w:t>
      </w:r>
      <w:r w:rsidRPr="005F21D9">
        <w:rPr>
          <w:rFonts w:ascii="Times New Roman" w:hAnsi="Times New Roman"/>
          <w:color w:val="000000"/>
          <w:sz w:val="20"/>
          <w:szCs w:val="20"/>
        </w:rPr>
        <w:t>, и кабеля от абонентской трубки до точки присоединения к общедомовому кабелю ПЗУ согласно нижеуказанной схемы 6 после пунктирной линии справа.</w:t>
      </w:r>
    </w:p>
    <w:p w14:paraId="1AFA76DE" w14:textId="77777777" w:rsidR="00583E42" w:rsidRPr="005F21D9" w:rsidRDefault="00583E42" w:rsidP="00041D56">
      <w:pPr>
        <w:autoSpaceDE w:val="0"/>
        <w:autoSpaceDN w:val="0"/>
        <w:adjustRightInd w:val="0"/>
        <w:spacing w:after="0" w:line="240" w:lineRule="auto"/>
        <w:jc w:val="center"/>
        <w:rPr>
          <w:rFonts w:ascii="Times New Roman" w:hAnsi="Times New Roman"/>
          <w:b/>
          <w:color w:val="000000"/>
          <w:sz w:val="18"/>
          <w:szCs w:val="18"/>
        </w:rPr>
      </w:pPr>
    </w:p>
    <w:p w14:paraId="15AED29B" w14:textId="77777777" w:rsidR="00583E42" w:rsidRPr="005F21D9" w:rsidRDefault="00583E42" w:rsidP="00041D56">
      <w:pPr>
        <w:autoSpaceDE w:val="0"/>
        <w:autoSpaceDN w:val="0"/>
        <w:adjustRightInd w:val="0"/>
        <w:spacing w:after="0" w:line="240" w:lineRule="auto"/>
        <w:jc w:val="center"/>
        <w:rPr>
          <w:rFonts w:ascii="Times New Roman" w:hAnsi="Times New Roman"/>
          <w:b/>
          <w:color w:val="000000"/>
          <w:sz w:val="18"/>
          <w:szCs w:val="18"/>
        </w:rPr>
      </w:pPr>
    </w:p>
    <w:p w14:paraId="6ED2415F" w14:textId="77777777" w:rsidR="00583E42" w:rsidRPr="005F21D9" w:rsidRDefault="00583E42" w:rsidP="00041D56">
      <w:pPr>
        <w:autoSpaceDE w:val="0"/>
        <w:autoSpaceDN w:val="0"/>
        <w:adjustRightInd w:val="0"/>
        <w:spacing w:after="0" w:line="240" w:lineRule="auto"/>
        <w:jc w:val="center"/>
        <w:rPr>
          <w:rFonts w:ascii="Times New Roman" w:hAnsi="Times New Roman"/>
          <w:b/>
          <w:color w:val="000000"/>
          <w:sz w:val="18"/>
          <w:szCs w:val="18"/>
        </w:rPr>
      </w:pPr>
      <w:r w:rsidRPr="005F21D9">
        <w:rPr>
          <w:rFonts w:ascii="Times New Roman" w:hAnsi="Times New Roman"/>
          <w:b/>
          <w:color w:val="000000"/>
          <w:sz w:val="18"/>
          <w:szCs w:val="18"/>
        </w:rPr>
        <w:t>Схема 6</w:t>
      </w:r>
    </w:p>
    <w:p w14:paraId="1322DB24" w14:textId="77777777" w:rsidR="00583E42" w:rsidRPr="005F21D9" w:rsidRDefault="00583E42" w:rsidP="00041D56">
      <w:pPr>
        <w:autoSpaceDE w:val="0"/>
        <w:autoSpaceDN w:val="0"/>
        <w:adjustRightInd w:val="0"/>
        <w:spacing w:after="0" w:line="240" w:lineRule="auto"/>
        <w:jc w:val="both"/>
        <w:rPr>
          <w:rFonts w:ascii="Times New Roman" w:hAnsi="Times New Roman"/>
          <w:color w:val="000000"/>
          <w:sz w:val="18"/>
          <w:szCs w:val="18"/>
        </w:rPr>
      </w:pPr>
    </w:p>
    <w:p w14:paraId="3B3DB0D8" w14:textId="79AC605D" w:rsidR="00583E42" w:rsidRPr="005F21D9" w:rsidRDefault="00F116C7" w:rsidP="00041D56">
      <w:pPr>
        <w:autoSpaceDE w:val="0"/>
        <w:autoSpaceDN w:val="0"/>
        <w:adjustRightInd w:val="0"/>
        <w:spacing w:after="0" w:line="240" w:lineRule="auto"/>
        <w:jc w:val="both"/>
        <w:rPr>
          <w:rFonts w:ascii="Times New Roman" w:hAnsi="Times New Roman"/>
          <w:color w:val="000000"/>
          <w:sz w:val="18"/>
          <w:szCs w:val="18"/>
        </w:rPr>
      </w:pPr>
      <w:r w:rsidRPr="005F21D9">
        <w:rPr>
          <w:noProof/>
        </w:rPr>
        <mc:AlternateContent>
          <mc:Choice Requires="wps">
            <w:drawing>
              <wp:anchor distT="0" distB="0" distL="114300" distR="114300" simplePos="0" relativeHeight="251716608" behindDoc="0" locked="0" layoutInCell="1" allowOverlap="1" wp14:anchorId="2FB4E266" wp14:editId="3943D0C1">
                <wp:simplePos x="0" y="0"/>
                <wp:positionH relativeFrom="column">
                  <wp:posOffset>2636520</wp:posOffset>
                </wp:positionH>
                <wp:positionV relativeFrom="paragraph">
                  <wp:posOffset>169545</wp:posOffset>
                </wp:positionV>
                <wp:extent cx="635" cy="2175510"/>
                <wp:effectExtent l="0" t="0" r="18415" b="15240"/>
                <wp:wrapNone/>
                <wp:docPr id="73" name="Прямая со стрелкой 3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175510"/>
                        </a:xfrm>
                        <a:prstGeom prst="straightConnector1">
                          <a:avLst/>
                        </a:prstGeom>
                        <a:noFill/>
                        <a:ln w="19050" cap="flat">
                          <a:solidFill>
                            <a:srgbClr val="000000"/>
                          </a:solidFill>
                          <a:prstDash val="lgDash"/>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
            <w:pict>
              <v:shape w14:anchorId="7BFE58AA" id="Прямая со стрелкой 353" o:spid="_x0000_s1026" type="#_x0000_t32" style="position:absolute;margin-left:207.6pt;margin-top:13.35pt;width:.05pt;height:171.3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" strokeweight="1.5pt">
                <v:stroke dashstyle="longDash"/>
              </v:shape>
            </w:pict>
          </mc:Fallback>
        </mc:AlternateContent>
      </w:r>
      <w:r w:rsidRPr="005F21D9">
        <w:rPr>
          <w:noProof/>
        </w:rPr>
        <mc:AlternateContent>
          <mc:Choice Requires="wpg">
            <w:drawing>
              <wp:anchor distT="0" distB="0" distL="114300" distR="114300" simplePos="0" relativeHeight="251717632" behindDoc="0" locked="0" layoutInCell="1" allowOverlap="1" wp14:anchorId="495E315B" wp14:editId="000D1E21">
                <wp:simplePos x="0" y="0"/>
                <wp:positionH relativeFrom="column">
                  <wp:posOffset>2636520</wp:posOffset>
                </wp:positionH>
                <wp:positionV relativeFrom="paragraph">
                  <wp:posOffset>640715</wp:posOffset>
                </wp:positionV>
                <wp:extent cx="1667510" cy="622935"/>
                <wp:effectExtent l="38100" t="0" r="8890" b="43815"/>
                <wp:wrapNone/>
                <wp:docPr id="70" name="Группа 1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67510" cy="622935"/>
                          <a:chOff x="5853" y="12414"/>
                          <a:chExt cx="2626" cy="981"/>
                        </a:xfrm>
                      </wpg:grpSpPr>
                      <wps:wsp>
                        <wps:cNvPr id="71" name="AutoShape 132"/>
                        <wps:cNvCnPr>
                          <a:cxnSpLocks noChangeArrowheads="1"/>
                        </wps:cNvCnPr>
                        <wps:spPr bwMode="auto">
                          <a:xfrm flipH="1">
                            <a:off x="5853" y="12414"/>
                            <a:ext cx="670" cy="981"/>
                          </a:xfrm>
                          <a:prstGeom prst="straightConnector1">
                            <a:avLst/>
                          </a:prstGeom>
                          <a:noFill/>
                          <a:ln w="9525">
                            <a:solidFill>
                              <a:srgbClr val="000000"/>
                            </a:solidFill>
                            <a:round/>
                            <a:headEnd type="none" w="med" len="med"/>
                            <a:tailEnd type="triangle" w="med" len="med"/>
                          </a:ln>
                        </wps:spPr>
                        <wps:bodyPr/>
                      </wps:wsp>
                      <wps:wsp>
                        <wps:cNvPr id="72" name="AutoShape 133"/>
                        <wps:cNvCnPr>
                          <a:cxnSpLocks noChangeArrowheads="1"/>
                        </wps:cNvCnPr>
                        <wps:spPr bwMode="auto">
                          <a:xfrm>
                            <a:off x="6523" y="12414"/>
                            <a:ext cx="1956" cy="0"/>
                          </a:xfrm>
                          <a:prstGeom prst="straightConnector1">
                            <a:avLst/>
                          </a:prstGeom>
                          <a:noFill/>
                          <a:ln w="9525">
                            <a:solidFill>
                              <a:srgbClr val="000000"/>
                            </a:solidFill>
                            <a:round/>
                            <a:headEnd type="none" w="med" len="med"/>
                            <a:tailEnd type="none" w="med" len="med"/>
                          </a:ln>
                        </wps:spPr>
                        <wps:bodyPr/>
                      </wps:wsp>
                    </wpg:wgp>
                  </a:graphicData>
                </a:graphic>
                <wp14:sizeRelH relativeFrom="page">
                  <wp14:pctWidth>0</wp14:pctWidth>
                </wp14:sizeRelH>
                <wp14:sizeRelV relativeFrom="page">
                  <wp14:pctHeight>0</wp14:pctHeight>
                </wp14:sizeRelV>
              </wp:anchor>
            </w:drawing>
          </mc:Choice>
          <mc:Fallback xmlns="">
            <w:pict>
              <v:group w14:anchorId="4473B4ED" id="Группа 178" o:spid="_x0000_s1026" style="position:absolute;margin-left:207.6pt;margin-top:50.45pt;width:131.3pt;height:49.05pt;z-index:251717632" coordorigin="5853,12414" coordsize="2626,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">
                <v:shape id="AutoShape 132" o:spid="_x0000_s1027" type="#_x0000_t32" style="position:absolute;left:5853;top:12414;width:670;height:9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">
                  <v:stroke endarrow="block"/>
                  <v:path arrowok="f"/>
                  <o:lock v:ext="edit" shapetype="f"/>
                </v:shape>
                <v:shape id="AutoShape 133" o:spid="_x0000_s1028" type="#_x0000_t32" style="position:absolute;left:6523;top:12414;width:19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">
                  <v:path arrowok="f"/>
                  <o:lock v:ext="edit" shapetype="f"/>
                </v:shape>
              </v:group>
            </w:pict>
          </mc:Fallback>
        </mc:AlternateContent>
      </w:r>
      <w:r w:rsidRPr="005F21D9">
        <w:rPr>
          <w:noProof/>
        </w:rPr>
        <mc:AlternateContent>
          <mc:Choice Requires="wpg">
            <w:drawing>
              <wp:anchor distT="0" distB="0" distL="114300" distR="114300" simplePos="0" relativeHeight="251718656" behindDoc="0" locked="0" layoutInCell="1" allowOverlap="1" wp14:anchorId="3D9842C8" wp14:editId="51625D04">
                <wp:simplePos x="0" y="0"/>
                <wp:positionH relativeFrom="column">
                  <wp:posOffset>2636520</wp:posOffset>
                </wp:positionH>
                <wp:positionV relativeFrom="paragraph">
                  <wp:posOffset>798195</wp:posOffset>
                </wp:positionV>
                <wp:extent cx="2289810" cy="946150"/>
                <wp:effectExtent l="0" t="0" r="15240" b="6350"/>
                <wp:wrapNone/>
                <wp:docPr id="65" name="Группа 1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9810" cy="946150"/>
                          <a:chOff x="5853" y="12737"/>
                          <a:chExt cx="3606" cy="1490"/>
                        </a:xfrm>
                      </wpg:grpSpPr>
                      <wps:wsp>
                        <wps:cNvPr id="66" name="Rectangle 135"/>
                        <wps:cNvSpPr>
                          <a:spLocks noChangeArrowheads="1"/>
                        </wps:cNvSpPr>
                        <wps:spPr bwMode="auto">
                          <a:xfrm>
                            <a:off x="6747" y="12737"/>
                            <a:ext cx="347" cy="136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7" name="AutoShape 136"/>
                        <wps:cNvCnPr>
                          <a:cxnSpLocks noChangeArrowheads="1"/>
                        </wps:cNvCnPr>
                        <wps:spPr bwMode="auto">
                          <a:xfrm>
                            <a:off x="5853" y="13395"/>
                            <a:ext cx="894" cy="0"/>
                          </a:xfrm>
                          <a:prstGeom prst="straightConnector1">
                            <a:avLst/>
                          </a:prstGeom>
                          <a:noFill/>
                          <a:ln w="9525">
                            <a:solidFill>
                              <a:srgbClr val="000000"/>
                            </a:solidFill>
                            <a:round/>
                            <a:headEnd type="none" w="med" len="med"/>
                            <a:tailEnd type="none" w="med" len="med"/>
                          </a:ln>
                        </wps:spPr>
                        <wps:bodyPr/>
                      </wps:wsp>
                      <wps:wsp>
                        <wps:cNvPr id="68" name="AutoShape 137"/>
                        <wps:cNvCnPr>
                          <a:cxnSpLocks noChangeArrowheads="1"/>
                        </wps:cNvCnPr>
                        <wps:spPr bwMode="auto">
                          <a:xfrm>
                            <a:off x="6958" y="13767"/>
                            <a:ext cx="633" cy="460"/>
                          </a:xfrm>
                          <a:prstGeom prst="straightConnector1">
                            <a:avLst/>
                          </a:prstGeom>
                          <a:noFill/>
                          <a:ln w="9525">
                            <a:solidFill>
                              <a:srgbClr val="000000"/>
                            </a:solidFill>
                            <a:round/>
                            <a:headEnd type="none" w="med" len="med"/>
                            <a:tailEnd type="none" w="med" len="med"/>
                          </a:ln>
                        </wps:spPr>
                        <wps:bodyPr/>
                      </wps:wsp>
                      <wps:wsp>
                        <wps:cNvPr id="69" name="AutoShape 138"/>
                        <wps:cNvCnPr>
                          <a:cxnSpLocks noChangeArrowheads="1"/>
                        </wps:cNvCnPr>
                        <wps:spPr bwMode="auto">
                          <a:xfrm>
                            <a:off x="7591" y="14227"/>
                            <a:ext cx="1868" cy="0"/>
                          </a:xfrm>
                          <a:prstGeom prst="straightConnector1">
                            <a:avLst/>
                          </a:prstGeom>
                          <a:noFill/>
                          <a:ln w="9525">
                            <a:solidFill>
                              <a:srgbClr val="000000"/>
                            </a:solidFill>
                            <a:round/>
                            <a:headEnd type="none" w="med" len="med"/>
                            <a:tailEnd type="none" w="med" len="med"/>
                          </a:ln>
                        </wps:spPr>
                        <wps:bodyPr/>
                      </wps:wsp>
                    </wpg:wgp>
                  </a:graphicData>
                </a:graphic>
                <wp14:sizeRelH relativeFrom="page">
                  <wp14:pctWidth>0</wp14:pctWidth>
                </wp14:sizeRelH>
                <wp14:sizeRelV relativeFrom="page">
                  <wp14:pctHeight>0</wp14:pctHeight>
                </wp14:sizeRelV>
              </wp:anchor>
            </w:drawing>
          </mc:Choice>
          <mc:Fallback xmlns="">
            <w:pict>
              <v:group w14:anchorId="57237329" id="Группа 112" o:spid="_x0000_s1026" style="position:absolute;margin-left:207.6pt;margin-top:62.85pt;width:180.3pt;height:74.5pt;z-index:251718656" coordorigin="5853,12737" coordsize="3606,1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">
                <v:rect id="Rectangle 135" o:spid="_x0000_s1027" style="position:absolute;left:6747;top:12737;width:347;height:1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"/>
                <v:shape id="AutoShape 136" o:spid="_x0000_s1028" type="#_x0000_t32" style="position:absolute;left:5853;top:13395;width:89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">
                  <v:path arrowok="f"/>
                  <o:lock v:ext="edit" shapetype="f"/>
                </v:shape>
                <v:shape id="AutoShape 137" o:spid="_x0000_s1029" type="#_x0000_t32" style="position:absolute;left:6958;top:13767;width:633;height:4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">
                  <v:path arrowok="f"/>
                  <o:lock v:ext="edit" shapetype="f"/>
                </v:shape>
                <v:shape id="AutoShape 138" o:spid="_x0000_s1030" type="#_x0000_t32" style="position:absolute;left:7591;top:14227;width:18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">
                  <v:path arrowok="f"/>
                  <o:lock v:ext="edit" shapetype="f"/>
                </v:shape>
              </v:group>
            </w:pict>
          </mc:Fallback>
        </mc:AlternateContent>
      </w:r>
      <w:r w:rsidRPr="005F21D9">
        <w:rPr>
          <w:noProof/>
        </w:rPr>
        <mc:AlternateContent>
          <mc:Choice Requires="wpg">
            <w:drawing>
              <wp:anchor distT="0" distB="0" distL="114300" distR="114300" simplePos="0" relativeHeight="251719680" behindDoc="0" locked="0" layoutInCell="1" allowOverlap="1" wp14:anchorId="1546BA84" wp14:editId="3C4ED850">
                <wp:simplePos x="0" y="0"/>
                <wp:positionH relativeFrom="column">
                  <wp:posOffset>2098040</wp:posOffset>
                </wp:positionH>
                <wp:positionV relativeFrom="paragraph">
                  <wp:posOffset>217170</wp:posOffset>
                </wp:positionV>
                <wp:extent cx="538480" cy="1875790"/>
                <wp:effectExtent l="2540" t="12700" r="11430" b="16510"/>
                <wp:wrapNone/>
                <wp:docPr id="5" name="Группа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8480" cy="1875790"/>
                          <a:chOff x="5005" y="11769"/>
                          <a:chExt cx="848" cy="2954"/>
                        </a:xfrm>
                      </wpg:grpSpPr>
                      <wps:wsp>
                        <wps:cNvPr id="6" name="AutoShape 140"/>
                        <wps:cNvCnPr>
                          <a:cxnSpLocks noChangeArrowheads="1"/>
                        </wps:cNvCnPr>
                        <wps:spPr bwMode="auto">
                          <a:xfrm>
                            <a:off x="5580" y="11769"/>
                            <a:ext cx="0" cy="295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 name="AutoShape 141"/>
                        <wps:cNvCnPr>
                          <a:cxnSpLocks noChangeArrowheads="1"/>
                        </wps:cNvCnPr>
                        <wps:spPr bwMode="auto">
                          <a:xfrm>
                            <a:off x="5580" y="13395"/>
                            <a:ext cx="273"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 name="Text Box 142"/>
                        <wps:cNvSpPr txBox="1">
                          <a:spLocks noChangeArrowheads="1"/>
                        </wps:cNvSpPr>
                        <wps:spPr bwMode="auto">
                          <a:xfrm>
                            <a:off x="5005" y="12387"/>
                            <a:ext cx="488" cy="2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9FC0F3" w14:textId="77777777" w:rsidR="00B2405A" w:rsidRDefault="00B2405A" w:rsidP="00583E42">
                              <w:pPr>
                                <w:ind w:right="-100"/>
                                <w:rPr>
                                  <w:sz w:val="18"/>
                                  <w:szCs w:val="18"/>
                                </w:rPr>
                              </w:pPr>
                              <w:r>
                                <w:rPr>
                                  <w:sz w:val="18"/>
                                  <w:szCs w:val="18"/>
                                </w:rPr>
                                <w:t>Общедомовой кабель ПЗУ</w:t>
                              </w:r>
                            </w:p>
                          </w:txbxContent>
                        </wps:txbx>
                        <wps:bodyPr rot="0" vert="vert270"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
            <w:pict>
              <v:group w14:anchorId="1546BA84" id="Группа 7" o:spid="_x0000_s1087" style="position:absolute;left:0;text-align:left;margin-left:165.2pt;margin-top:17.1pt;width:42.4pt;height:147.7pt;z-index:251719680" coordorigin="5005,11769" coordsize="848,2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">
                <v:shape id="AutoShape 140" o:spid="_x0000_s1088" type="#_x0000_t32" style="position:absolute;left:5580;top:11769;width:0;height:29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" strokeweight="1.5pt">
                  <v:path arrowok="f"/>
                  <o:lock v:ext="edit" shapetype="f"/>
                </v:shape>
                <v:shape id="AutoShape 141" o:spid="_x0000_s1089" type="#_x0000_t32" style="position:absolute;left:5580;top:13395;width:2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" strokeweight="1.5pt">
                  <v:path arrowok="f"/>
                  <o:lock v:ext="edit" shapetype="f"/>
                </v:shape>
                <v:shape id="Text Box 142" o:spid="_x0000_s1090" type="#_x0000_t202" style="position:absolute;left:5005;top:12387;width:488;height:2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" filled="f" stroked="f">
                  <v:textbox style="layout-flow:vertical;mso-layout-flow-alt:bottom-to-top">
                    <w:txbxContent>
                      <w:p w14:paraId="659FC0F3" w14:textId="77777777" w:rsidR="00B2405A" w:rsidRDefault="00B2405A" w:rsidP="00583E42">
                        <w:pPr>
                          <w:ind w:right="-100"/>
                          <w:rPr>
                            <w:sz w:val="18"/>
                            <w:szCs w:val="18"/>
                          </w:rPr>
                        </w:pPr>
                        <w:r>
                          <w:rPr>
                            <w:sz w:val="18"/>
                            <w:szCs w:val="18"/>
                          </w:rPr>
                          <w:t>Общедомовой кабель ПЗУ</w:t>
                        </w:r>
                      </w:p>
                    </w:txbxContent>
                  </v:textbox>
                </v:shape>
              </v:group>
            </w:pict>
          </mc:Fallback>
        </mc:AlternateContent>
      </w:r>
      <w:r w:rsidRPr="005F21D9">
        <w:rPr>
          <w:noProof/>
        </w:rPr>
        <mc:AlternateContent>
          <mc:Choice Requires="wps">
            <w:drawing>
              <wp:anchor distT="0" distB="0" distL="114300" distR="114300" simplePos="0" relativeHeight="251720704" behindDoc="0" locked="0" layoutInCell="1" allowOverlap="1" wp14:anchorId="556E14D9" wp14:editId="58345A83">
                <wp:simplePos x="0" y="0"/>
                <wp:positionH relativeFrom="column">
                  <wp:posOffset>2795905</wp:posOffset>
                </wp:positionH>
                <wp:positionV relativeFrom="paragraph">
                  <wp:posOffset>179070</wp:posOffset>
                </wp:positionV>
                <wp:extent cx="944245" cy="242570"/>
                <wp:effectExtent l="0" t="0" r="0" b="0"/>
                <wp:wrapNone/>
                <wp:docPr id="508" name="Надпись 3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4245" cy="242570"/>
                        </a:xfrm>
                        <a:prstGeom prst="rect">
                          <a:avLst/>
                        </a:prstGeom>
                        <a:noFill/>
                        <a:ln>
                          <a:noFill/>
                        </a:ln>
                      </wps:spPr>
                      <wps:txbx>
                        <w:txbxContent>
                          <w:p w14:paraId="4A4AA165" w14:textId="77777777" w:rsidR="00B2405A" w:rsidRDefault="00B2405A" w:rsidP="00583E42">
                            <w:pPr>
                              <w:rPr>
                                <w:b/>
                                <w:sz w:val="20"/>
                                <w:szCs w:val="20"/>
                              </w:rPr>
                            </w:pPr>
                            <w:r>
                              <w:rPr>
                                <w:b/>
                                <w:sz w:val="20"/>
                                <w:szCs w:val="20"/>
                              </w:rPr>
                              <w:t>Собственник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556E14D9" id="Надпись 352" o:spid="_x0000_s1091" type="#_x0000_t202" style="position:absolute;left:0;text-align:left;margin-left:220.15pt;margin-top:14.1pt;width:74.35pt;height:19.1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" filled="f" stroked="f">
                <v:textbox>
                  <w:txbxContent>
                    <w:p w14:paraId="4A4AA165" w14:textId="77777777" w:rsidR="00B2405A" w:rsidRDefault="00B2405A" w:rsidP="00583E42">
                      <w:pPr>
                        <w:rPr>
                          <w:b/>
                          <w:sz w:val="20"/>
                          <w:szCs w:val="20"/>
                        </w:rPr>
                      </w:pPr>
                      <w:r>
                        <w:rPr>
                          <w:b/>
                          <w:sz w:val="20"/>
                          <w:szCs w:val="20"/>
                        </w:rPr>
                        <w:t>Собственник</w:t>
                      </w:r>
                    </w:p>
                  </w:txbxContent>
                </v:textbox>
              </v:shape>
            </w:pict>
          </mc:Fallback>
        </mc:AlternateContent>
      </w:r>
      <w:r w:rsidRPr="005F21D9">
        <w:rPr>
          <w:noProof/>
        </w:rPr>
        <mc:AlternateContent>
          <mc:Choice Requires="wps">
            <w:drawing>
              <wp:anchor distT="0" distB="0" distL="114300" distR="114300" simplePos="0" relativeHeight="251721728" behindDoc="0" locked="0" layoutInCell="1" allowOverlap="1" wp14:anchorId="7B2299D4" wp14:editId="1E0E8DE2">
                <wp:simplePos x="0" y="0"/>
                <wp:positionH relativeFrom="column">
                  <wp:posOffset>3061970</wp:posOffset>
                </wp:positionH>
                <wp:positionV relativeFrom="paragraph">
                  <wp:posOffset>430530</wp:posOffset>
                </wp:positionV>
                <wp:extent cx="1308735" cy="242570"/>
                <wp:effectExtent l="0" t="0" r="0" b="0"/>
                <wp:wrapNone/>
                <wp:docPr id="507" name="Надпись 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735" cy="242570"/>
                        </a:xfrm>
                        <a:prstGeom prst="rect">
                          <a:avLst/>
                        </a:prstGeom>
                        <a:noFill/>
                        <a:ln>
                          <a:noFill/>
                        </a:ln>
                      </wps:spPr>
                      <wps:txbx>
                        <w:txbxContent>
                          <w:p w14:paraId="26D5F757" w14:textId="77777777" w:rsidR="00B2405A" w:rsidRDefault="00B2405A" w:rsidP="00583E42">
                            <w:pPr>
                              <w:rPr>
                                <w:sz w:val="18"/>
                                <w:szCs w:val="18"/>
                              </w:rPr>
                            </w:pPr>
                            <w:r>
                              <w:rPr>
                                <w:sz w:val="18"/>
                                <w:szCs w:val="18"/>
                              </w:rPr>
                              <w:t>точка присоединения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7B2299D4" id="Надпись 181" o:spid="_x0000_s1092" type="#_x0000_t202" style="position:absolute;left:0;text-align:left;margin-left:241.1pt;margin-top:33.9pt;width:103.05pt;height:19.1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" filled="f" stroked="f">
                <v:textbox>
                  <w:txbxContent>
                    <w:p w14:paraId="26D5F757" w14:textId="77777777" w:rsidR="00B2405A" w:rsidRDefault="00B2405A" w:rsidP="00583E42">
                      <w:pPr>
                        <w:rPr>
                          <w:sz w:val="18"/>
                          <w:szCs w:val="18"/>
                        </w:rPr>
                      </w:pPr>
                      <w:r>
                        <w:rPr>
                          <w:sz w:val="18"/>
                          <w:szCs w:val="18"/>
                        </w:rPr>
                        <w:t>точка присоединения</w:t>
                      </w:r>
                    </w:p>
                  </w:txbxContent>
                </v:textbox>
              </v:shape>
            </w:pict>
          </mc:Fallback>
        </mc:AlternateContent>
      </w:r>
      <w:r w:rsidRPr="005F21D9">
        <w:rPr>
          <w:noProof/>
        </w:rPr>
        <mc:AlternateContent>
          <mc:Choice Requires="wps">
            <w:drawing>
              <wp:anchor distT="0" distB="0" distL="114300" distR="114300" simplePos="0" relativeHeight="251722752" behindDoc="0" locked="0" layoutInCell="1" allowOverlap="1" wp14:anchorId="7974416A" wp14:editId="1B206543">
                <wp:simplePos x="0" y="0"/>
                <wp:positionH relativeFrom="column">
                  <wp:posOffset>1271270</wp:posOffset>
                </wp:positionH>
                <wp:positionV relativeFrom="paragraph">
                  <wp:posOffset>90170</wp:posOffset>
                </wp:positionV>
                <wp:extent cx="1092200" cy="581025"/>
                <wp:effectExtent l="0" t="0" r="0" b="0"/>
                <wp:wrapNone/>
                <wp:docPr id="506" name="Надпись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2200" cy="581025"/>
                        </a:xfrm>
                        <a:prstGeom prst="rect">
                          <a:avLst/>
                        </a:prstGeom>
                        <a:solidFill>
                          <a:srgbClr val="FFFFFF"/>
                        </a:solidFill>
                        <a:ln>
                          <a:noFill/>
                        </a:ln>
                      </wps:spPr>
                      <wps:txbx>
                        <w:txbxContent>
                          <w:p w14:paraId="07A2E355" w14:textId="77777777" w:rsidR="00B2405A" w:rsidRDefault="00B2405A" w:rsidP="00583E42">
                            <w:pPr>
                              <w:rPr>
                                <w:b/>
                                <w:sz w:val="20"/>
                                <w:szCs w:val="20"/>
                              </w:rPr>
                            </w:pPr>
                            <w:r>
                              <w:rPr>
                                <w:b/>
                                <w:sz w:val="20"/>
                                <w:szCs w:val="20"/>
                              </w:rPr>
                              <w:t xml:space="preserve">Управляющая </w:t>
                            </w:r>
                          </w:p>
                          <w:p w14:paraId="0EF7F957" w14:textId="77777777" w:rsidR="00B2405A" w:rsidRDefault="00B2405A" w:rsidP="00583E42">
                            <w:r>
                              <w:rPr>
                                <w:b/>
                                <w:sz w:val="20"/>
                                <w:szCs w:val="20"/>
                              </w:rPr>
                              <w:t>организация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7974416A" id="Надпись 354" o:spid="_x0000_s1093" type="#_x0000_t202" style="position:absolute;left:0;text-align:left;margin-left:100.1pt;margin-top:7.1pt;width:86pt;height:45.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" stroked="f">
                <v:textbox>
                  <w:txbxContent>
                    <w:p w14:paraId="07A2E355" w14:textId="77777777" w:rsidR="00B2405A" w:rsidRDefault="00B2405A" w:rsidP="00583E42">
                      <w:pPr>
                        <w:rPr>
                          <w:b/>
                          <w:sz w:val="20"/>
                          <w:szCs w:val="20"/>
                        </w:rPr>
                      </w:pPr>
                      <w:r>
                        <w:rPr>
                          <w:b/>
                          <w:sz w:val="20"/>
                          <w:szCs w:val="20"/>
                        </w:rPr>
                        <w:t xml:space="preserve">Управляющая </w:t>
                      </w:r>
                    </w:p>
                    <w:p w14:paraId="0EF7F957" w14:textId="77777777" w:rsidR="00B2405A" w:rsidRDefault="00B2405A" w:rsidP="00583E42">
                      <w:r>
                        <w:rPr>
                          <w:b/>
                          <w:sz w:val="20"/>
                          <w:szCs w:val="20"/>
                        </w:rPr>
                        <w:t>организация</w:t>
                      </w:r>
                    </w:p>
                  </w:txbxContent>
                </v:textbox>
              </v:shape>
            </w:pict>
          </mc:Fallback>
        </mc:AlternateContent>
      </w:r>
    </w:p>
    <w:p w14:paraId="48B63439" w14:textId="77777777" w:rsidR="00583E42" w:rsidRPr="005F21D9" w:rsidRDefault="00583E42" w:rsidP="00041D56">
      <w:pPr>
        <w:autoSpaceDE w:val="0"/>
        <w:autoSpaceDN w:val="0"/>
        <w:adjustRightInd w:val="0"/>
        <w:spacing w:after="0" w:line="240" w:lineRule="auto"/>
        <w:jc w:val="both"/>
        <w:rPr>
          <w:rFonts w:ascii="Times New Roman" w:hAnsi="Times New Roman"/>
          <w:color w:val="000000"/>
          <w:sz w:val="18"/>
          <w:szCs w:val="18"/>
        </w:rPr>
      </w:pPr>
    </w:p>
    <w:p w14:paraId="10FE3BD0" w14:textId="77777777" w:rsidR="00583E42" w:rsidRPr="005F21D9" w:rsidRDefault="00583E42" w:rsidP="00041D56">
      <w:pPr>
        <w:autoSpaceDE w:val="0"/>
        <w:autoSpaceDN w:val="0"/>
        <w:adjustRightInd w:val="0"/>
        <w:spacing w:after="0" w:line="240" w:lineRule="auto"/>
        <w:jc w:val="both"/>
        <w:rPr>
          <w:rFonts w:ascii="Times New Roman" w:hAnsi="Times New Roman"/>
          <w:color w:val="000000"/>
          <w:sz w:val="18"/>
          <w:szCs w:val="18"/>
        </w:rPr>
      </w:pPr>
    </w:p>
    <w:p w14:paraId="04494A85" w14:textId="77777777" w:rsidR="00583E42" w:rsidRPr="005F21D9" w:rsidRDefault="00583E42" w:rsidP="00041D56">
      <w:pPr>
        <w:autoSpaceDE w:val="0"/>
        <w:autoSpaceDN w:val="0"/>
        <w:adjustRightInd w:val="0"/>
        <w:spacing w:after="0" w:line="240" w:lineRule="auto"/>
        <w:jc w:val="both"/>
        <w:rPr>
          <w:rFonts w:ascii="Times New Roman" w:hAnsi="Times New Roman"/>
          <w:color w:val="000000"/>
          <w:sz w:val="18"/>
          <w:szCs w:val="18"/>
        </w:rPr>
      </w:pPr>
    </w:p>
    <w:p w14:paraId="0ABC8D63" w14:textId="77777777" w:rsidR="00583E42" w:rsidRPr="005F21D9" w:rsidRDefault="00583E42" w:rsidP="00041D56">
      <w:pPr>
        <w:autoSpaceDE w:val="0"/>
        <w:autoSpaceDN w:val="0"/>
        <w:adjustRightInd w:val="0"/>
        <w:spacing w:after="0" w:line="240" w:lineRule="auto"/>
        <w:jc w:val="both"/>
        <w:rPr>
          <w:rFonts w:ascii="Times New Roman" w:hAnsi="Times New Roman"/>
          <w:color w:val="000000"/>
          <w:sz w:val="18"/>
          <w:szCs w:val="18"/>
        </w:rPr>
      </w:pPr>
    </w:p>
    <w:p w14:paraId="7E88C3DC" w14:textId="77777777" w:rsidR="00583E42" w:rsidRPr="005F21D9" w:rsidRDefault="00583E42" w:rsidP="00041D56">
      <w:pPr>
        <w:autoSpaceDE w:val="0"/>
        <w:autoSpaceDN w:val="0"/>
        <w:adjustRightInd w:val="0"/>
        <w:spacing w:after="0" w:line="240" w:lineRule="auto"/>
        <w:jc w:val="both"/>
        <w:rPr>
          <w:rFonts w:ascii="Times New Roman" w:hAnsi="Times New Roman"/>
          <w:color w:val="000000"/>
          <w:sz w:val="18"/>
          <w:szCs w:val="18"/>
        </w:rPr>
      </w:pPr>
    </w:p>
    <w:p w14:paraId="5FCED844" w14:textId="77777777" w:rsidR="00583E42" w:rsidRPr="005F21D9" w:rsidRDefault="00583E42" w:rsidP="00041D56">
      <w:pPr>
        <w:autoSpaceDE w:val="0"/>
        <w:autoSpaceDN w:val="0"/>
        <w:adjustRightInd w:val="0"/>
        <w:spacing w:after="0" w:line="240" w:lineRule="auto"/>
        <w:jc w:val="both"/>
        <w:rPr>
          <w:rFonts w:ascii="Times New Roman" w:hAnsi="Times New Roman"/>
          <w:color w:val="000000"/>
          <w:sz w:val="18"/>
          <w:szCs w:val="18"/>
        </w:rPr>
      </w:pPr>
    </w:p>
    <w:p w14:paraId="1D4B8099" w14:textId="77777777" w:rsidR="00583E42" w:rsidRPr="005F21D9" w:rsidRDefault="00583E42" w:rsidP="00041D56">
      <w:pPr>
        <w:autoSpaceDE w:val="0"/>
        <w:autoSpaceDN w:val="0"/>
        <w:adjustRightInd w:val="0"/>
        <w:spacing w:after="0" w:line="240" w:lineRule="auto"/>
        <w:jc w:val="both"/>
        <w:rPr>
          <w:rFonts w:ascii="Times New Roman" w:hAnsi="Times New Roman"/>
          <w:color w:val="000000"/>
          <w:sz w:val="18"/>
          <w:szCs w:val="18"/>
        </w:rPr>
      </w:pPr>
    </w:p>
    <w:p w14:paraId="74912387" w14:textId="77777777" w:rsidR="00583E42" w:rsidRPr="005F21D9" w:rsidRDefault="00583E42" w:rsidP="00041D56">
      <w:pPr>
        <w:autoSpaceDE w:val="0"/>
        <w:autoSpaceDN w:val="0"/>
        <w:adjustRightInd w:val="0"/>
        <w:spacing w:after="0" w:line="240" w:lineRule="auto"/>
        <w:jc w:val="both"/>
        <w:rPr>
          <w:rFonts w:ascii="Times New Roman" w:hAnsi="Times New Roman"/>
          <w:color w:val="000000"/>
          <w:sz w:val="18"/>
          <w:szCs w:val="18"/>
        </w:rPr>
      </w:pPr>
    </w:p>
    <w:p w14:paraId="7F0CE9DA" w14:textId="77777777" w:rsidR="00583E42" w:rsidRPr="005F21D9" w:rsidRDefault="00583E42" w:rsidP="00041D56">
      <w:pPr>
        <w:autoSpaceDE w:val="0"/>
        <w:autoSpaceDN w:val="0"/>
        <w:adjustRightInd w:val="0"/>
        <w:spacing w:after="0" w:line="240" w:lineRule="auto"/>
        <w:jc w:val="both"/>
        <w:rPr>
          <w:rFonts w:ascii="Times New Roman" w:hAnsi="Times New Roman"/>
          <w:color w:val="000000"/>
          <w:sz w:val="18"/>
          <w:szCs w:val="18"/>
        </w:rPr>
      </w:pPr>
    </w:p>
    <w:p w14:paraId="2D743B1F" w14:textId="77777777" w:rsidR="00583E42" w:rsidRPr="005F21D9" w:rsidRDefault="00583E42" w:rsidP="00041D56">
      <w:pPr>
        <w:autoSpaceDE w:val="0"/>
        <w:autoSpaceDN w:val="0"/>
        <w:adjustRightInd w:val="0"/>
        <w:spacing w:after="0" w:line="240" w:lineRule="auto"/>
        <w:jc w:val="both"/>
        <w:rPr>
          <w:rFonts w:ascii="Times New Roman" w:hAnsi="Times New Roman"/>
          <w:color w:val="000000"/>
          <w:sz w:val="18"/>
          <w:szCs w:val="18"/>
        </w:rPr>
      </w:pPr>
    </w:p>
    <w:p w14:paraId="5F0CCF87" w14:textId="77777777" w:rsidR="00583E42" w:rsidRPr="005F21D9" w:rsidRDefault="00583E42" w:rsidP="00041D56">
      <w:pPr>
        <w:tabs>
          <w:tab w:val="left" w:pos="6578"/>
        </w:tabs>
        <w:autoSpaceDE w:val="0"/>
        <w:autoSpaceDN w:val="0"/>
        <w:adjustRightInd w:val="0"/>
        <w:spacing w:after="0" w:line="240" w:lineRule="auto"/>
        <w:jc w:val="both"/>
        <w:rPr>
          <w:rFonts w:ascii="Times New Roman" w:hAnsi="Times New Roman"/>
          <w:color w:val="000000"/>
          <w:sz w:val="24"/>
          <w:szCs w:val="24"/>
        </w:rPr>
      </w:pPr>
      <w:r w:rsidRPr="005F21D9">
        <w:rPr>
          <w:rFonts w:ascii="Times New Roman" w:hAnsi="Times New Roman"/>
          <w:color w:val="000000"/>
          <w:sz w:val="24"/>
          <w:szCs w:val="24"/>
        </w:rPr>
        <w:tab/>
      </w:r>
    </w:p>
    <w:p w14:paraId="098261E3" w14:textId="77777777" w:rsidR="00583E42" w:rsidRPr="005F21D9" w:rsidRDefault="00583E42" w:rsidP="00041D56">
      <w:pPr>
        <w:tabs>
          <w:tab w:val="left" w:pos="6578"/>
        </w:tabs>
        <w:autoSpaceDE w:val="0"/>
        <w:autoSpaceDN w:val="0"/>
        <w:adjustRightInd w:val="0"/>
        <w:spacing w:after="0" w:line="240" w:lineRule="auto"/>
        <w:jc w:val="both"/>
        <w:rPr>
          <w:rFonts w:ascii="Times New Roman" w:hAnsi="Times New Roman"/>
          <w:color w:val="000000"/>
          <w:sz w:val="20"/>
          <w:szCs w:val="20"/>
        </w:rPr>
      </w:pPr>
      <w:r w:rsidRPr="005F21D9">
        <w:rPr>
          <w:rFonts w:ascii="Times New Roman" w:hAnsi="Times New Roman"/>
          <w:color w:val="000000"/>
          <w:sz w:val="24"/>
          <w:szCs w:val="24"/>
        </w:rPr>
        <w:t xml:space="preserve">                                                                                                          </w:t>
      </w:r>
      <w:r w:rsidRPr="005F21D9">
        <w:rPr>
          <w:rFonts w:ascii="Times New Roman" w:hAnsi="Times New Roman"/>
          <w:color w:val="000000"/>
          <w:sz w:val="20"/>
          <w:szCs w:val="20"/>
        </w:rPr>
        <w:t>аудиотелефон</w:t>
      </w:r>
    </w:p>
    <w:p w14:paraId="69F1EDE5" w14:textId="77777777" w:rsidR="00583E42" w:rsidRPr="005F21D9" w:rsidRDefault="00583E42" w:rsidP="00041D56">
      <w:pPr>
        <w:autoSpaceDE w:val="0"/>
        <w:autoSpaceDN w:val="0"/>
        <w:adjustRightInd w:val="0"/>
        <w:spacing w:after="0" w:line="240" w:lineRule="auto"/>
        <w:jc w:val="both"/>
        <w:rPr>
          <w:rFonts w:ascii="Times New Roman" w:hAnsi="Times New Roman"/>
          <w:color w:val="000000"/>
          <w:sz w:val="24"/>
          <w:szCs w:val="24"/>
        </w:rPr>
      </w:pPr>
    </w:p>
    <w:p w14:paraId="01405F62" w14:textId="77777777" w:rsidR="00583E42" w:rsidRPr="005F21D9" w:rsidRDefault="00583E42" w:rsidP="00041D56">
      <w:pPr>
        <w:autoSpaceDE w:val="0"/>
        <w:autoSpaceDN w:val="0"/>
        <w:adjustRightInd w:val="0"/>
        <w:spacing w:after="0" w:line="240" w:lineRule="auto"/>
        <w:jc w:val="both"/>
        <w:rPr>
          <w:rFonts w:ascii="Times New Roman" w:hAnsi="Times New Roman"/>
          <w:color w:val="000000"/>
          <w:sz w:val="24"/>
          <w:szCs w:val="24"/>
        </w:rPr>
      </w:pPr>
    </w:p>
    <w:p w14:paraId="1D97E960" w14:textId="77777777" w:rsidR="00583E42" w:rsidRPr="005F21D9" w:rsidRDefault="00583E42" w:rsidP="00041D56">
      <w:pPr>
        <w:autoSpaceDE w:val="0"/>
        <w:autoSpaceDN w:val="0"/>
        <w:adjustRightInd w:val="0"/>
        <w:spacing w:after="0" w:line="240" w:lineRule="auto"/>
        <w:jc w:val="both"/>
        <w:rPr>
          <w:rFonts w:ascii="Times New Roman" w:hAnsi="Times New Roman"/>
          <w:color w:val="000000"/>
        </w:rPr>
      </w:pPr>
    </w:p>
    <w:p w14:paraId="67E0D93F" w14:textId="77777777" w:rsidR="00583E42" w:rsidRPr="005F21D9" w:rsidRDefault="00583E42" w:rsidP="00041D56">
      <w:pPr>
        <w:autoSpaceDE w:val="0"/>
        <w:autoSpaceDN w:val="0"/>
        <w:adjustRightInd w:val="0"/>
        <w:spacing w:after="0" w:line="240" w:lineRule="auto"/>
        <w:jc w:val="both"/>
        <w:rPr>
          <w:rFonts w:ascii="Times New Roman" w:hAnsi="Times New Roman"/>
          <w:color w:val="000000"/>
        </w:rPr>
      </w:pPr>
    </w:p>
    <w:p w14:paraId="37FB3545" w14:textId="77777777" w:rsidR="00583E42" w:rsidRPr="005F21D9" w:rsidRDefault="00583E42" w:rsidP="00041D56">
      <w:pPr>
        <w:autoSpaceDE w:val="0"/>
        <w:autoSpaceDN w:val="0"/>
        <w:adjustRightInd w:val="0"/>
        <w:spacing w:after="0" w:line="240" w:lineRule="auto"/>
        <w:jc w:val="both"/>
        <w:rPr>
          <w:rFonts w:ascii="Times New Roman" w:hAnsi="Times New Roman"/>
          <w:color w:val="000000"/>
        </w:rPr>
      </w:pPr>
    </w:p>
    <w:p w14:paraId="3B375F19" w14:textId="77777777" w:rsidR="00583E42" w:rsidRPr="005F21D9" w:rsidRDefault="00583E42" w:rsidP="00041D56">
      <w:pPr>
        <w:autoSpaceDE w:val="0"/>
        <w:autoSpaceDN w:val="0"/>
        <w:adjustRightInd w:val="0"/>
        <w:spacing w:after="0" w:line="240" w:lineRule="auto"/>
        <w:jc w:val="both"/>
        <w:rPr>
          <w:rFonts w:ascii="Times New Roman" w:hAnsi="Times New Roman"/>
          <w:color w:val="000000"/>
        </w:rPr>
      </w:pPr>
    </w:p>
    <w:p w14:paraId="5648236A" w14:textId="77777777" w:rsidR="00583E42" w:rsidRPr="005F21D9" w:rsidRDefault="00583E42" w:rsidP="00041D56">
      <w:pPr>
        <w:autoSpaceDE w:val="0"/>
        <w:autoSpaceDN w:val="0"/>
        <w:adjustRightInd w:val="0"/>
        <w:spacing w:after="0" w:line="240" w:lineRule="auto"/>
        <w:jc w:val="both"/>
        <w:rPr>
          <w:rFonts w:ascii="Times New Roman" w:hAnsi="Times New Roman"/>
          <w:color w:val="000000"/>
        </w:rPr>
      </w:pPr>
    </w:p>
    <w:p w14:paraId="2883717A" w14:textId="77777777" w:rsidR="00583E42" w:rsidRPr="005F21D9" w:rsidRDefault="00583E42" w:rsidP="00041D56">
      <w:pPr>
        <w:suppressAutoHyphens/>
        <w:spacing w:after="0" w:line="240" w:lineRule="auto"/>
        <w:jc w:val="center"/>
        <w:rPr>
          <w:rFonts w:ascii="Times New Roman" w:eastAsia="Arial" w:hAnsi="Times New Roman"/>
          <w:b/>
          <w:sz w:val="20"/>
          <w:szCs w:val="20"/>
          <w:lang w:eastAsia="ar-SA"/>
        </w:rPr>
      </w:pPr>
      <w:r w:rsidRPr="005F21D9">
        <w:rPr>
          <w:rFonts w:ascii="Times New Roman" w:eastAsia="Arial" w:hAnsi="Times New Roman"/>
          <w:b/>
          <w:sz w:val="20"/>
          <w:szCs w:val="20"/>
          <w:lang w:eastAsia="ar-SA"/>
        </w:rPr>
        <w:t xml:space="preserve">7. При эксплуатации системы </w:t>
      </w:r>
      <w:r w:rsidRPr="005F21D9">
        <w:rPr>
          <w:rFonts w:ascii="Times New Roman" w:eastAsia="Arial" w:hAnsi="Times New Roman"/>
          <w:b/>
          <w:bCs/>
          <w:color w:val="000000"/>
          <w:sz w:val="20"/>
          <w:szCs w:val="20"/>
          <w:lang w:eastAsia="ar-SA"/>
        </w:rPr>
        <w:t>автоматической пожарной сигнализации, системы водяного пожаротушения и системы принудительного дымоудаления</w:t>
      </w:r>
    </w:p>
    <w:p w14:paraId="55A5123C" w14:textId="77777777" w:rsidR="00583E42" w:rsidRPr="005F21D9" w:rsidRDefault="00583E42" w:rsidP="00041D56">
      <w:pPr>
        <w:autoSpaceDE w:val="0"/>
        <w:autoSpaceDN w:val="0"/>
        <w:adjustRightInd w:val="0"/>
        <w:spacing w:after="0" w:line="240" w:lineRule="auto"/>
        <w:ind w:firstLine="567"/>
        <w:jc w:val="both"/>
        <w:rPr>
          <w:rFonts w:ascii="Times New Roman" w:hAnsi="Times New Roman"/>
          <w:sz w:val="20"/>
          <w:szCs w:val="20"/>
        </w:rPr>
      </w:pPr>
      <w:r w:rsidRPr="005F21D9">
        <w:rPr>
          <w:rFonts w:ascii="Times New Roman" w:hAnsi="Times New Roman"/>
          <w:sz w:val="20"/>
          <w:szCs w:val="20"/>
        </w:rPr>
        <w:t xml:space="preserve">Управляющая </w:t>
      </w:r>
      <w:r w:rsidR="005B0218" w:rsidRPr="005F21D9">
        <w:rPr>
          <w:rFonts w:ascii="Times New Roman" w:hAnsi="Times New Roman"/>
          <w:sz w:val="20"/>
          <w:szCs w:val="20"/>
        </w:rPr>
        <w:t>организация</w:t>
      </w:r>
      <w:r w:rsidRPr="005F21D9">
        <w:rPr>
          <w:rFonts w:ascii="Times New Roman" w:hAnsi="Times New Roman"/>
          <w:sz w:val="20"/>
          <w:szCs w:val="20"/>
        </w:rPr>
        <w:t xml:space="preserve"> несет ответственность за надлежащее состояние и работоспособность общедомовых систем: </w:t>
      </w:r>
    </w:p>
    <w:p w14:paraId="38B97B7D" w14:textId="77777777" w:rsidR="00583E42" w:rsidRPr="005F21D9" w:rsidRDefault="00583E42" w:rsidP="00041D56">
      <w:pPr>
        <w:autoSpaceDE w:val="0"/>
        <w:autoSpaceDN w:val="0"/>
        <w:adjustRightInd w:val="0"/>
        <w:spacing w:after="0" w:line="240" w:lineRule="auto"/>
        <w:ind w:firstLine="567"/>
        <w:jc w:val="both"/>
        <w:rPr>
          <w:rFonts w:ascii="Times New Roman" w:hAnsi="Times New Roman"/>
          <w:sz w:val="20"/>
          <w:szCs w:val="20"/>
        </w:rPr>
      </w:pPr>
      <w:r w:rsidRPr="005F21D9">
        <w:rPr>
          <w:rFonts w:ascii="Times New Roman" w:hAnsi="Times New Roman"/>
          <w:sz w:val="20"/>
          <w:szCs w:val="20"/>
        </w:rPr>
        <w:t xml:space="preserve">В части системы водяного пожаротушения: от ввода ХВС в </w:t>
      </w:r>
      <w:r w:rsidR="0003528B" w:rsidRPr="005F21D9">
        <w:rPr>
          <w:rFonts w:ascii="Times New Roman" w:eastAsia="Calibri" w:hAnsi="Times New Roman"/>
          <w:sz w:val="20"/>
          <w:szCs w:val="20"/>
          <w:lang w:eastAsia="en-US"/>
        </w:rPr>
        <w:t>Комплексе апартаментов</w:t>
      </w:r>
      <w:r w:rsidR="0003528B" w:rsidRPr="005F21D9">
        <w:rPr>
          <w:rFonts w:ascii="Times New Roman" w:hAnsi="Times New Roman"/>
          <w:sz w:val="20"/>
          <w:szCs w:val="20"/>
        </w:rPr>
        <w:t xml:space="preserve"> </w:t>
      </w:r>
      <w:r w:rsidRPr="005F21D9">
        <w:rPr>
          <w:rFonts w:ascii="Times New Roman" w:hAnsi="Times New Roman"/>
          <w:sz w:val="20"/>
          <w:szCs w:val="20"/>
        </w:rPr>
        <w:t>и до пожарных шкафов в местах общего пользования включительно.</w:t>
      </w:r>
    </w:p>
    <w:p w14:paraId="3EC32F45" w14:textId="77777777" w:rsidR="00583E42" w:rsidRPr="005F21D9" w:rsidRDefault="00583E42" w:rsidP="00041D56">
      <w:pPr>
        <w:autoSpaceDE w:val="0"/>
        <w:autoSpaceDN w:val="0"/>
        <w:adjustRightInd w:val="0"/>
        <w:spacing w:after="0" w:line="240" w:lineRule="auto"/>
        <w:ind w:firstLine="567"/>
        <w:jc w:val="both"/>
        <w:rPr>
          <w:rFonts w:ascii="Times New Roman" w:hAnsi="Times New Roman"/>
          <w:sz w:val="20"/>
          <w:szCs w:val="20"/>
        </w:rPr>
      </w:pPr>
      <w:r w:rsidRPr="005F21D9">
        <w:rPr>
          <w:rFonts w:ascii="Times New Roman" w:hAnsi="Times New Roman"/>
          <w:sz w:val="20"/>
          <w:szCs w:val="20"/>
        </w:rPr>
        <w:t>В части системы дымоудаления: от жалюзи воздухозаборных клапанов до центрального вытяжного вентилятора и блока управления/щита дымоудаления.</w:t>
      </w:r>
    </w:p>
    <w:p w14:paraId="60F94122" w14:textId="77777777" w:rsidR="00583E42" w:rsidRPr="005F21D9" w:rsidRDefault="00583E42" w:rsidP="00041D56">
      <w:pPr>
        <w:autoSpaceDE w:val="0"/>
        <w:autoSpaceDN w:val="0"/>
        <w:adjustRightInd w:val="0"/>
        <w:spacing w:after="0" w:line="240" w:lineRule="auto"/>
        <w:ind w:firstLine="567"/>
        <w:jc w:val="both"/>
        <w:rPr>
          <w:rFonts w:ascii="Times New Roman" w:hAnsi="Times New Roman"/>
          <w:sz w:val="20"/>
          <w:szCs w:val="20"/>
        </w:rPr>
      </w:pPr>
      <w:r w:rsidRPr="005F21D9">
        <w:rPr>
          <w:rFonts w:ascii="Times New Roman" w:hAnsi="Times New Roman"/>
          <w:sz w:val="20"/>
          <w:szCs w:val="20"/>
        </w:rPr>
        <w:t>В части системы автоматической пожарной сигнализации: от АРМ оператора и блоков индикации и обработки сигналов до места ввода датчиков АПС в квартиру.</w:t>
      </w:r>
    </w:p>
    <w:p w14:paraId="554491BD" w14:textId="77777777" w:rsidR="00583E42" w:rsidRPr="005F21D9" w:rsidRDefault="00583E42" w:rsidP="00041D56">
      <w:pPr>
        <w:autoSpaceDE w:val="0"/>
        <w:autoSpaceDN w:val="0"/>
        <w:adjustRightInd w:val="0"/>
        <w:spacing w:after="0" w:line="240" w:lineRule="auto"/>
        <w:jc w:val="both"/>
        <w:rPr>
          <w:rFonts w:ascii="Times New Roman" w:hAnsi="Times New Roman"/>
          <w:b/>
          <w:sz w:val="20"/>
          <w:szCs w:val="20"/>
        </w:rPr>
      </w:pPr>
      <w:r w:rsidRPr="005F21D9">
        <w:rPr>
          <w:rFonts w:ascii="Times New Roman" w:hAnsi="Times New Roman"/>
          <w:sz w:val="20"/>
          <w:szCs w:val="20"/>
        </w:rPr>
        <w:lastRenderedPageBreak/>
        <w:t xml:space="preserve">            Собственник несет ответственность за надлежащее состояние и работоспособность извещателей пожарных дымовых, расположенной в </w:t>
      </w:r>
      <w:r w:rsidR="005B0218" w:rsidRPr="005F21D9">
        <w:rPr>
          <w:rFonts w:ascii="Times New Roman" w:hAnsi="Times New Roman"/>
          <w:sz w:val="20"/>
          <w:szCs w:val="20"/>
        </w:rPr>
        <w:t>помещении Собственника</w:t>
      </w:r>
      <w:r w:rsidRPr="005F21D9">
        <w:rPr>
          <w:rFonts w:ascii="Times New Roman" w:hAnsi="Times New Roman"/>
          <w:sz w:val="20"/>
          <w:szCs w:val="20"/>
        </w:rPr>
        <w:t>, согласно нижеуказанной схемы 7 после пунктирной линии справа.</w:t>
      </w:r>
    </w:p>
    <w:p w14:paraId="4297D813" w14:textId="77777777" w:rsidR="00583E42" w:rsidRPr="005F21D9" w:rsidRDefault="00583E42" w:rsidP="00041D56">
      <w:pPr>
        <w:autoSpaceDE w:val="0"/>
        <w:autoSpaceDN w:val="0"/>
        <w:adjustRightInd w:val="0"/>
        <w:spacing w:after="0" w:line="240" w:lineRule="auto"/>
        <w:jc w:val="center"/>
        <w:rPr>
          <w:rFonts w:ascii="Times New Roman" w:hAnsi="Times New Roman"/>
          <w:b/>
          <w:sz w:val="18"/>
          <w:szCs w:val="18"/>
        </w:rPr>
      </w:pPr>
    </w:p>
    <w:p w14:paraId="564937A1" w14:textId="77777777" w:rsidR="00583E42" w:rsidRPr="005F21D9" w:rsidRDefault="00583E42" w:rsidP="00041D56">
      <w:pPr>
        <w:autoSpaceDE w:val="0"/>
        <w:autoSpaceDN w:val="0"/>
        <w:adjustRightInd w:val="0"/>
        <w:spacing w:after="0" w:line="240" w:lineRule="auto"/>
        <w:jc w:val="center"/>
        <w:rPr>
          <w:rFonts w:ascii="Times New Roman" w:hAnsi="Times New Roman"/>
          <w:b/>
          <w:sz w:val="18"/>
          <w:szCs w:val="18"/>
        </w:rPr>
      </w:pPr>
    </w:p>
    <w:p w14:paraId="51E7F673" w14:textId="77777777" w:rsidR="00583E42" w:rsidRPr="005F21D9" w:rsidRDefault="00583E42" w:rsidP="00041D56">
      <w:pPr>
        <w:autoSpaceDE w:val="0"/>
        <w:autoSpaceDN w:val="0"/>
        <w:adjustRightInd w:val="0"/>
        <w:spacing w:after="0" w:line="240" w:lineRule="auto"/>
        <w:jc w:val="center"/>
        <w:rPr>
          <w:rFonts w:ascii="Times New Roman" w:hAnsi="Times New Roman"/>
          <w:b/>
          <w:sz w:val="18"/>
          <w:szCs w:val="18"/>
        </w:rPr>
      </w:pPr>
    </w:p>
    <w:p w14:paraId="4AE6873F" w14:textId="439EFFFF" w:rsidR="00583E42" w:rsidRPr="005F21D9" w:rsidRDefault="00583E42" w:rsidP="00041D56">
      <w:pPr>
        <w:autoSpaceDE w:val="0"/>
        <w:autoSpaceDN w:val="0"/>
        <w:adjustRightInd w:val="0"/>
        <w:spacing w:after="0" w:line="240" w:lineRule="auto"/>
        <w:jc w:val="center"/>
        <w:rPr>
          <w:rFonts w:ascii="Times New Roman" w:hAnsi="Times New Roman"/>
          <w:b/>
          <w:sz w:val="18"/>
          <w:szCs w:val="18"/>
        </w:rPr>
      </w:pPr>
      <w:r w:rsidRPr="005F21D9">
        <w:rPr>
          <w:rFonts w:ascii="Times New Roman" w:hAnsi="Times New Roman"/>
          <w:b/>
          <w:sz w:val="18"/>
          <w:szCs w:val="18"/>
        </w:rPr>
        <w:t>Схема 7</w:t>
      </w:r>
      <w:r w:rsidR="00F116C7" w:rsidRPr="005F21D9">
        <w:rPr>
          <w:noProof/>
        </w:rPr>
        <mc:AlternateContent>
          <mc:Choice Requires="wps">
            <w:drawing>
              <wp:anchor distT="0" distB="0" distL="114300" distR="114300" simplePos="0" relativeHeight="251723776" behindDoc="0" locked="0" layoutInCell="1" allowOverlap="1" wp14:anchorId="7BFE72D2" wp14:editId="66A784D0">
                <wp:simplePos x="0" y="0"/>
                <wp:positionH relativeFrom="column">
                  <wp:posOffset>2636520</wp:posOffset>
                </wp:positionH>
                <wp:positionV relativeFrom="paragraph">
                  <wp:posOffset>169545</wp:posOffset>
                </wp:positionV>
                <wp:extent cx="635" cy="2175510"/>
                <wp:effectExtent l="0" t="0" r="18415" b="15240"/>
                <wp:wrapNone/>
                <wp:docPr id="503" name="Прямая со стрелкой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175510"/>
                        </a:xfrm>
                        <a:prstGeom prst="straightConnector1">
                          <a:avLst/>
                        </a:prstGeom>
                        <a:noFill/>
                        <a:ln w="19050">
                          <a:solidFill>
                            <a:srgbClr val="000000"/>
                          </a:solidFill>
                          <a:prstDash val="lgDash"/>
                          <a:round/>
                          <a:headEnd/>
                          <a:tailEnd/>
                        </a:ln>
                      </wps:spPr>
                      <wps:bodyPr/>
                    </wps:wsp>
                  </a:graphicData>
                </a:graphic>
                <wp14:sizeRelH relativeFrom="page">
                  <wp14:pctWidth>0</wp14:pctWidth>
                </wp14:sizeRelH>
                <wp14:sizeRelV relativeFrom="page">
                  <wp14:pctHeight>0</wp14:pctHeight>
                </wp14:sizeRelV>
              </wp:anchor>
            </w:drawing>
          </mc:Choice>
          <mc:Fallback xmlns="">
            <w:pict>
              <v:shape w14:anchorId="51BFC370" id="Прямая со стрелкой 111" o:spid="_x0000_s1026" type="#_x0000_t32" style="position:absolute;margin-left:207.6pt;margin-top:13.35pt;width:.05pt;height:171.3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" strokeweight="1.5pt">
                <v:stroke dashstyle="longDash"/>
              </v:shape>
            </w:pict>
          </mc:Fallback>
        </mc:AlternateContent>
      </w:r>
      <w:r w:rsidR="00F116C7" w:rsidRPr="005F21D9">
        <w:rPr>
          <w:noProof/>
        </w:rPr>
        <mc:AlternateContent>
          <mc:Choice Requires="wps">
            <w:drawing>
              <wp:anchor distT="0" distB="0" distL="114300" distR="114300" simplePos="0" relativeHeight="251724800" behindDoc="0" locked="0" layoutInCell="1" allowOverlap="1" wp14:anchorId="6B87D11B" wp14:editId="2915A529">
                <wp:simplePos x="0" y="0"/>
                <wp:positionH relativeFrom="column">
                  <wp:posOffset>3743325</wp:posOffset>
                </wp:positionH>
                <wp:positionV relativeFrom="paragraph">
                  <wp:posOffset>1643380</wp:posOffset>
                </wp:positionV>
                <wp:extent cx="1447800" cy="425450"/>
                <wp:effectExtent l="0" t="0" r="0" b="0"/>
                <wp:wrapNone/>
                <wp:docPr id="502" name="Надпись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425450"/>
                        </a:xfrm>
                        <a:prstGeom prst="rect">
                          <a:avLst/>
                        </a:prstGeom>
                        <a:noFill/>
                        <a:ln>
                          <a:noFill/>
                        </a:ln>
                      </wps:spPr>
                      <wps:txbx>
                        <w:txbxContent>
                          <w:p w14:paraId="622FA815" w14:textId="77777777" w:rsidR="00B2405A" w:rsidRDefault="00B2405A" w:rsidP="00583E42">
                            <w:pPr>
                              <w:rPr>
                                <w:sz w:val="18"/>
                                <w:szCs w:val="18"/>
                              </w:rPr>
                            </w:pPr>
                            <w:r>
                              <w:rPr>
                                <w:sz w:val="20"/>
                                <w:szCs w:val="20"/>
                              </w:rPr>
                              <w:t xml:space="preserve">Извещатель  пожарный дымовой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6B87D11B" id="Надпись 348" o:spid="_x0000_s1094" type="#_x0000_t202" style="position:absolute;left:0;text-align:left;margin-left:294.75pt;margin-top:129.4pt;width:114pt;height:33.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" filled="f" stroked="f">
                <v:textbox>
                  <w:txbxContent>
                    <w:p w14:paraId="622FA815" w14:textId="77777777" w:rsidR="00B2405A" w:rsidRDefault="00B2405A" w:rsidP="00583E42">
                      <w:pPr>
                        <w:rPr>
                          <w:sz w:val="18"/>
                          <w:szCs w:val="18"/>
                        </w:rPr>
                      </w:pPr>
                      <w:r>
                        <w:rPr>
                          <w:sz w:val="20"/>
                          <w:szCs w:val="20"/>
                        </w:rPr>
                        <w:t xml:space="preserve">Извещатель  пожарный дымовой </w:t>
                      </w:r>
                    </w:p>
                  </w:txbxContent>
                </v:textbox>
              </v:shape>
            </w:pict>
          </mc:Fallback>
        </mc:AlternateContent>
      </w:r>
      <w:r w:rsidR="00F116C7" w:rsidRPr="005F21D9">
        <w:rPr>
          <w:noProof/>
        </w:rPr>
        <mc:AlternateContent>
          <mc:Choice Requires="wpg">
            <w:drawing>
              <wp:anchor distT="0" distB="0" distL="114300" distR="114300" simplePos="0" relativeHeight="251725824" behindDoc="0" locked="0" layoutInCell="1" allowOverlap="1" wp14:anchorId="546DEB86" wp14:editId="6B6C42A7">
                <wp:simplePos x="0" y="0"/>
                <wp:positionH relativeFrom="column">
                  <wp:posOffset>2636520</wp:posOffset>
                </wp:positionH>
                <wp:positionV relativeFrom="line">
                  <wp:posOffset>869315</wp:posOffset>
                </wp:positionV>
                <wp:extent cx="1667510" cy="622935"/>
                <wp:effectExtent l="38100" t="0" r="8890" b="43815"/>
                <wp:wrapNone/>
                <wp:docPr id="499" name="Группа 1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67510" cy="622935"/>
                          <a:chOff x="5853" y="12414"/>
                          <a:chExt cx="2626" cy="981"/>
                        </a:xfrm>
                      </wpg:grpSpPr>
                      <wps:wsp>
                        <wps:cNvPr id="500" name="AutoShape 132"/>
                        <wps:cNvCnPr>
                          <a:cxnSpLocks noChangeArrowheads="1"/>
                        </wps:cNvCnPr>
                        <wps:spPr bwMode="auto">
                          <a:xfrm flipH="1">
                            <a:off x="5853" y="12414"/>
                            <a:ext cx="670" cy="981"/>
                          </a:xfrm>
                          <a:prstGeom prst="straightConnector1">
                            <a:avLst/>
                          </a:prstGeom>
                          <a:noFill/>
                          <a:ln w="9525">
                            <a:solidFill>
                              <a:srgbClr val="000000"/>
                            </a:solidFill>
                            <a:round/>
                            <a:headEnd/>
                            <a:tailEnd type="triangle" w="med" len="med"/>
                          </a:ln>
                        </wps:spPr>
                        <wps:bodyPr/>
                      </wps:wsp>
                      <wps:wsp>
                        <wps:cNvPr id="501" name="AutoShape 133"/>
                        <wps:cNvCnPr>
                          <a:cxnSpLocks noChangeArrowheads="1"/>
                        </wps:cNvCnPr>
                        <wps:spPr bwMode="auto">
                          <a:xfrm>
                            <a:off x="6523" y="12414"/>
                            <a:ext cx="1956" cy="0"/>
                          </a:xfrm>
                          <a:prstGeom prst="straightConnector1">
                            <a:avLst/>
                          </a:prstGeom>
                          <a:noFill/>
                          <a:ln w="9525">
                            <a:solidFill>
                              <a:srgbClr val="000000"/>
                            </a:solidFill>
                            <a:round/>
                            <a:headEnd/>
                            <a:tailEnd/>
                          </a:ln>
                        </wps:spPr>
                        <wps:bodyPr/>
                      </wps:wsp>
                    </wpg:wgp>
                  </a:graphicData>
                </a:graphic>
                <wp14:sizeRelH relativeFrom="page">
                  <wp14:pctWidth>0</wp14:pctWidth>
                </wp14:sizeRelH>
                <wp14:sizeRelV relativeFrom="page">
                  <wp14:pctHeight>0</wp14:pctHeight>
                </wp14:sizeRelV>
              </wp:anchor>
            </w:drawing>
          </mc:Choice>
          <mc:Fallback xmlns="">
            <w:pict>
              <v:group w14:anchorId="7FBE4C09" id="Группа 168" o:spid="_x0000_s1026" style="position:absolute;margin-left:207.6pt;margin-top:68.45pt;width:131.3pt;height:49.05pt;z-index:251725824;mso-position-vertical-relative:line" coordorigin="5853,12414" coordsize="2626,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">
                <v:shape id="AutoShape 132" o:spid="_x0000_s1027" type="#_x0000_t32" style="position:absolute;left:5853;top:12414;width:670;height:9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">
                  <v:stroke endarrow="block"/>
                  <v:path arrowok="f"/>
                  <o:lock v:ext="edit" shapetype="f"/>
                </v:shape>
                <v:shape id="AutoShape 133" o:spid="_x0000_s1028" type="#_x0000_t32" style="position:absolute;left:6523;top:12414;width:19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">
                  <v:path arrowok="f"/>
                  <o:lock v:ext="edit" shapetype="f"/>
                </v:shape>
                <w10:wrap anchory="line"/>
              </v:group>
            </w:pict>
          </mc:Fallback>
        </mc:AlternateContent>
      </w:r>
      <w:r w:rsidR="00F116C7" w:rsidRPr="005F21D9">
        <w:rPr>
          <w:noProof/>
        </w:rPr>
        <mc:AlternateContent>
          <mc:Choice Requires="wpg">
            <w:drawing>
              <wp:anchor distT="0" distB="0" distL="114300" distR="114300" simplePos="0" relativeHeight="251726848" behindDoc="0" locked="0" layoutInCell="1" allowOverlap="1" wp14:anchorId="17F1511E" wp14:editId="4B63C50C">
                <wp:simplePos x="0" y="0"/>
                <wp:positionH relativeFrom="column">
                  <wp:posOffset>2637790</wp:posOffset>
                </wp:positionH>
                <wp:positionV relativeFrom="line">
                  <wp:posOffset>1466215</wp:posOffset>
                </wp:positionV>
                <wp:extent cx="2289810" cy="647065"/>
                <wp:effectExtent l="0" t="0" r="15240" b="19685"/>
                <wp:wrapNone/>
                <wp:docPr id="494" name="Группа 1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9810" cy="647065"/>
                          <a:chOff x="5853" y="13208"/>
                          <a:chExt cx="3606" cy="1019"/>
                        </a:xfrm>
                      </wpg:grpSpPr>
                      <wps:wsp>
                        <wps:cNvPr id="495" name="Rectangle 135"/>
                        <wps:cNvSpPr>
                          <a:spLocks noChangeArrowheads="1"/>
                        </wps:cNvSpPr>
                        <wps:spPr bwMode="auto">
                          <a:xfrm>
                            <a:off x="6747" y="13208"/>
                            <a:ext cx="442" cy="101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96" name="AutoShape 136"/>
                        <wps:cNvCnPr>
                          <a:cxnSpLocks noChangeArrowheads="1"/>
                        </wps:cNvCnPr>
                        <wps:spPr bwMode="auto">
                          <a:xfrm>
                            <a:off x="5853" y="13674"/>
                            <a:ext cx="894" cy="0"/>
                          </a:xfrm>
                          <a:prstGeom prst="straightConnector1">
                            <a:avLst/>
                          </a:prstGeom>
                          <a:noFill/>
                          <a:ln w="9525">
                            <a:solidFill>
                              <a:srgbClr val="000000"/>
                            </a:solidFill>
                            <a:round/>
                            <a:headEnd/>
                            <a:tailEnd/>
                          </a:ln>
                        </wps:spPr>
                        <wps:bodyPr/>
                      </wps:wsp>
                      <wps:wsp>
                        <wps:cNvPr id="497" name="AutoShape 137"/>
                        <wps:cNvCnPr>
                          <a:cxnSpLocks noChangeArrowheads="1"/>
                        </wps:cNvCnPr>
                        <wps:spPr bwMode="auto">
                          <a:xfrm>
                            <a:off x="6958" y="13767"/>
                            <a:ext cx="633" cy="460"/>
                          </a:xfrm>
                          <a:prstGeom prst="straightConnector1">
                            <a:avLst/>
                          </a:prstGeom>
                          <a:noFill/>
                          <a:ln w="9525">
                            <a:solidFill>
                              <a:srgbClr val="000000"/>
                            </a:solidFill>
                            <a:round/>
                            <a:headEnd/>
                            <a:tailEnd/>
                          </a:ln>
                        </wps:spPr>
                        <wps:bodyPr/>
                      </wps:wsp>
                      <wps:wsp>
                        <wps:cNvPr id="498" name="AutoShape 138"/>
                        <wps:cNvCnPr>
                          <a:cxnSpLocks noChangeArrowheads="1"/>
                        </wps:cNvCnPr>
                        <wps:spPr bwMode="auto">
                          <a:xfrm>
                            <a:off x="7591" y="14227"/>
                            <a:ext cx="1868" cy="0"/>
                          </a:xfrm>
                          <a:prstGeom prst="straightConnector1">
                            <a:avLst/>
                          </a:prstGeom>
                          <a:noFill/>
                          <a:ln w="9525">
                            <a:solidFill>
                              <a:srgbClr val="000000"/>
                            </a:solidFill>
                            <a:round/>
                            <a:headEnd/>
                            <a:tailEnd/>
                          </a:ln>
                        </wps:spPr>
                        <wps:bodyPr/>
                      </wps:wsp>
                    </wpg:wgp>
                  </a:graphicData>
                </a:graphic>
                <wp14:sizeRelH relativeFrom="page">
                  <wp14:pctWidth>0</wp14:pctWidth>
                </wp14:sizeRelH>
                <wp14:sizeRelV relativeFrom="page">
                  <wp14:pctHeight>0</wp14:pctHeight>
                </wp14:sizeRelV>
              </wp:anchor>
            </w:drawing>
          </mc:Choice>
          <mc:Fallback xmlns="">
            <w:pict>
              <v:group w14:anchorId="3811118B" id="Группа 163" o:spid="_x0000_s1026" style="position:absolute;margin-left:207.7pt;margin-top:115.45pt;width:180.3pt;height:50.95pt;z-index:251726848;mso-position-vertical-relative:line" coordorigin="5853,13208" coordsize="3606,1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">
                <v:rect id="Rectangle 135" o:spid="_x0000_s1027" style="position:absolute;left:6747;top:13208;width:442;height:1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"/>
                <v:shape id="AutoShape 136" o:spid="_x0000_s1028" type="#_x0000_t32" style="position:absolute;left:5853;top:13674;width:89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">
                  <v:path arrowok="f"/>
                  <o:lock v:ext="edit" shapetype="f"/>
                </v:shape>
                <v:shape id="AutoShape 137" o:spid="_x0000_s1029" type="#_x0000_t32" style="position:absolute;left:6958;top:13767;width:633;height:4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">
                  <v:path arrowok="f"/>
                  <o:lock v:ext="edit" shapetype="f"/>
                </v:shape>
                <v:shape id="AutoShape 138" o:spid="_x0000_s1030" type="#_x0000_t32" style="position:absolute;left:7591;top:14227;width:18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">
                  <v:path arrowok="f"/>
                  <o:lock v:ext="edit" shapetype="f"/>
                </v:shape>
                <w10:wrap anchory="line"/>
              </v:group>
            </w:pict>
          </mc:Fallback>
        </mc:AlternateContent>
      </w:r>
      <w:r w:rsidR="00F116C7" w:rsidRPr="005F21D9">
        <w:rPr>
          <w:noProof/>
        </w:rPr>
        <mc:AlternateContent>
          <mc:Choice Requires="wpg">
            <w:drawing>
              <wp:anchor distT="0" distB="0" distL="114300" distR="114300" simplePos="0" relativeHeight="251727872" behindDoc="0" locked="0" layoutInCell="1" allowOverlap="1" wp14:anchorId="1FC1B2C8" wp14:editId="541BA1F9">
                <wp:simplePos x="0" y="0"/>
                <wp:positionH relativeFrom="column">
                  <wp:posOffset>1774190</wp:posOffset>
                </wp:positionH>
                <wp:positionV relativeFrom="paragraph">
                  <wp:posOffset>383540</wp:posOffset>
                </wp:positionV>
                <wp:extent cx="1019175" cy="2438400"/>
                <wp:effectExtent l="2540" t="15875" r="16510" b="12700"/>
                <wp:wrapNone/>
                <wp:docPr id="1" name="Группа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9175" cy="2438400"/>
                          <a:chOff x="5157" y="11769"/>
                          <a:chExt cx="696" cy="2954"/>
                        </a:xfrm>
                      </wpg:grpSpPr>
                      <wps:wsp>
                        <wps:cNvPr id="2" name="AutoShape 140"/>
                        <wps:cNvCnPr>
                          <a:cxnSpLocks noChangeArrowheads="1"/>
                        </wps:cNvCnPr>
                        <wps:spPr bwMode="auto">
                          <a:xfrm>
                            <a:off x="5580" y="11769"/>
                            <a:ext cx="0" cy="295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 name="AutoShape 141"/>
                        <wps:cNvCnPr>
                          <a:cxnSpLocks noChangeArrowheads="1"/>
                        </wps:cNvCnPr>
                        <wps:spPr bwMode="auto">
                          <a:xfrm>
                            <a:off x="5580" y="13395"/>
                            <a:ext cx="273"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 name="Text Box 142"/>
                        <wps:cNvSpPr txBox="1">
                          <a:spLocks noChangeArrowheads="1"/>
                        </wps:cNvSpPr>
                        <wps:spPr bwMode="auto">
                          <a:xfrm>
                            <a:off x="5157" y="12202"/>
                            <a:ext cx="403" cy="2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77B58C" w14:textId="77777777" w:rsidR="00B2405A" w:rsidRDefault="00B2405A" w:rsidP="00583E42">
                              <w:pPr>
                                <w:ind w:right="-100"/>
                                <w:rPr>
                                  <w:sz w:val="18"/>
                                  <w:szCs w:val="18"/>
                                </w:rPr>
                              </w:pPr>
                              <w:r>
                                <w:rPr>
                                  <w:sz w:val="16"/>
                                  <w:szCs w:val="18"/>
                                </w:rPr>
                                <w:t>Общедомовая  система  автоматической  пожарной ной сигнализации, водяного пожаротушения и дымоудаления.</w:t>
                              </w:r>
                            </w:p>
                          </w:txbxContent>
                        </wps:txbx>
                        <wps:bodyPr rot="0" vert="vert270"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
            <w:pict>
              <v:group w14:anchorId="1FC1B2C8" id="Группа 3" o:spid="_x0000_s1095" style="position:absolute;left:0;text-align:left;margin-left:139.7pt;margin-top:30.2pt;width:80.25pt;height:192pt;z-index:251727872" coordorigin="5157,11769" coordsize="696,2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">
                <v:shape id="AutoShape 140" o:spid="_x0000_s1096" type="#_x0000_t32" style="position:absolute;left:5580;top:11769;width:0;height:29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" strokeweight="1.5pt">
                  <v:path arrowok="f"/>
                  <o:lock v:ext="edit" shapetype="f"/>
                </v:shape>
                <v:shape id="AutoShape 141" o:spid="_x0000_s1097" type="#_x0000_t32" style="position:absolute;left:5580;top:13395;width:2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" strokeweight="1.5pt">
                  <v:path arrowok="f"/>
                  <o:lock v:ext="edit" shapetype="f"/>
                </v:shape>
                <v:shape id="Text Box 142" o:spid="_x0000_s1098" type="#_x0000_t202" style="position:absolute;left:5157;top:12202;width:403;height:2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" filled="f" stroked="f">
                  <v:textbox style="layout-flow:vertical;mso-layout-flow-alt:bottom-to-top">
                    <w:txbxContent>
                      <w:p w14:paraId="6E77B58C" w14:textId="77777777" w:rsidR="00B2405A" w:rsidRDefault="00B2405A" w:rsidP="00583E42">
                        <w:pPr>
                          <w:ind w:right="-100"/>
                          <w:rPr>
                            <w:sz w:val="18"/>
                            <w:szCs w:val="18"/>
                          </w:rPr>
                        </w:pPr>
                        <w:r>
                          <w:rPr>
                            <w:sz w:val="16"/>
                            <w:szCs w:val="18"/>
                          </w:rPr>
                          <w:t>Общедомовая  система  автоматической  пожарной ной сигнализации, водяного пожаротушения и дымоудаления.</w:t>
                        </w:r>
                      </w:p>
                    </w:txbxContent>
                  </v:textbox>
                </v:shape>
              </v:group>
            </w:pict>
          </mc:Fallback>
        </mc:AlternateContent>
      </w:r>
      <w:r w:rsidR="00F116C7" w:rsidRPr="005F21D9">
        <w:rPr>
          <w:noProof/>
        </w:rPr>
        <mc:AlternateContent>
          <mc:Choice Requires="wps">
            <w:drawing>
              <wp:anchor distT="0" distB="0" distL="114300" distR="114300" simplePos="0" relativeHeight="251728896" behindDoc="0" locked="0" layoutInCell="1" allowOverlap="1" wp14:anchorId="64F4760D" wp14:editId="204809AC">
                <wp:simplePos x="0" y="0"/>
                <wp:positionH relativeFrom="column">
                  <wp:posOffset>2795905</wp:posOffset>
                </wp:positionH>
                <wp:positionV relativeFrom="paragraph">
                  <wp:posOffset>194310</wp:posOffset>
                </wp:positionV>
                <wp:extent cx="944245" cy="242570"/>
                <wp:effectExtent l="0" t="0" r="0" b="0"/>
                <wp:wrapNone/>
                <wp:docPr id="489" name="Надпись 3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4245" cy="242570"/>
                        </a:xfrm>
                        <a:prstGeom prst="rect">
                          <a:avLst/>
                        </a:prstGeom>
                        <a:noFill/>
                        <a:ln>
                          <a:noFill/>
                        </a:ln>
                      </wps:spPr>
                      <wps:txbx>
                        <w:txbxContent>
                          <w:p w14:paraId="27BDB55B" w14:textId="77777777" w:rsidR="00B2405A" w:rsidRDefault="00B2405A" w:rsidP="00583E42">
                            <w:pPr>
                              <w:rPr>
                                <w:b/>
                                <w:sz w:val="20"/>
                                <w:szCs w:val="20"/>
                              </w:rPr>
                            </w:pPr>
                            <w:r>
                              <w:rPr>
                                <w:b/>
                                <w:sz w:val="20"/>
                                <w:szCs w:val="20"/>
                              </w:rPr>
                              <w:t>Собственник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64F4760D" id="Надпись 350" o:spid="_x0000_s1099" type="#_x0000_t202" style="position:absolute;left:0;text-align:left;margin-left:220.15pt;margin-top:15.3pt;width:74.35pt;height:19.1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" filled="f" stroked="f">
                <v:textbox>
                  <w:txbxContent>
                    <w:p w14:paraId="27BDB55B" w14:textId="77777777" w:rsidR="00B2405A" w:rsidRDefault="00B2405A" w:rsidP="00583E42">
                      <w:pPr>
                        <w:rPr>
                          <w:b/>
                          <w:sz w:val="20"/>
                          <w:szCs w:val="20"/>
                        </w:rPr>
                      </w:pPr>
                      <w:r>
                        <w:rPr>
                          <w:b/>
                          <w:sz w:val="20"/>
                          <w:szCs w:val="20"/>
                        </w:rPr>
                        <w:t>Собственник</w:t>
                      </w:r>
                    </w:p>
                  </w:txbxContent>
                </v:textbox>
              </v:shape>
            </w:pict>
          </mc:Fallback>
        </mc:AlternateContent>
      </w:r>
      <w:r w:rsidR="00F116C7" w:rsidRPr="005F21D9">
        <w:rPr>
          <w:noProof/>
        </w:rPr>
        <mc:AlternateContent>
          <mc:Choice Requires="wps">
            <w:drawing>
              <wp:anchor distT="0" distB="0" distL="114300" distR="114300" simplePos="0" relativeHeight="251731968" behindDoc="0" locked="0" layoutInCell="1" allowOverlap="1" wp14:anchorId="1161B0EF" wp14:editId="34AC8007">
                <wp:simplePos x="0" y="0"/>
                <wp:positionH relativeFrom="column">
                  <wp:posOffset>3278505</wp:posOffset>
                </wp:positionH>
                <wp:positionV relativeFrom="paragraph">
                  <wp:posOffset>1591945</wp:posOffset>
                </wp:positionV>
                <wp:extent cx="144780" cy="103505"/>
                <wp:effectExtent l="0" t="0" r="7620" b="10795"/>
                <wp:wrapNone/>
                <wp:docPr id="488" name="Прямая соединительная линия 3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4780" cy="103505"/>
                        </a:xfrm>
                        <a:prstGeom prst="line">
                          <a:avLst/>
                        </a:prstGeom>
                        <a:noFill/>
                        <a:ln w="9525">
                          <a:solidFill>
                            <a:srgbClr val="4579B8"/>
                          </a:solidFill>
                          <a:round/>
                          <a:headEnd/>
                          <a:tailEnd/>
                        </a:ln>
                      </wps:spPr>
                      <wps:bodyPr/>
                    </wps:wsp>
                  </a:graphicData>
                </a:graphic>
                <wp14:sizeRelH relativeFrom="margin">
                  <wp14:pctWidth>0</wp14:pctWidth>
                </wp14:sizeRelH>
                <wp14:sizeRelV relativeFrom="margin">
                  <wp14:pctHeight>0</wp14:pctHeight>
                </wp14:sizeRelV>
              </wp:anchor>
            </w:drawing>
          </mc:Choice>
          <mc:Fallback xmlns="">
            <w:pict>
              <v:line w14:anchorId="5EAD7F92" id="Прямая соединительная линия 346" o:spid="_x0000_s1026" style="position:absolute;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15pt,125.35pt" to="269.5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" strokecolor="#4579b8"/>
            </w:pict>
          </mc:Fallback>
        </mc:AlternateContent>
      </w:r>
      <w:r w:rsidR="00F116C7" w:rsidRPr="005F21D9">
        <w:rPr>
          <w:noProof/>
        </w:rPr>
        <mc:AlternateContent>
          <mc:Choice Requires="wps">
            <w:drawing>
              <wp:anchor distT="0" distB="0" distL="114300" distR="114300" simplePos="0" relativeHeight="251732992" behindDoc="0" locked="0" layoutInCell="1" allowOverlap="1" wp14:anchorId="6BCD7CFD" wp14:editId="5E7CABF8">
                <wp:simplePos x="0" y="0"/>
                <wp:positionH relativeFrom="column">
                  <wp:posOffset>3282950</wp:posOffset>
                </wp:positionH>
                <wp:positionV relativeFrom="paragraph">
                  <wp:posOffset>1699895</wp:posOffset>
                </wp:positionV>
                <wp:extent cx="144780" cy="114300"/>
                <wp:effectExtent l="0" t="0" r="7620" b="0"/>
                <wp:wrapNone/>
                <wp:docPr id="487" name="Прямая соединительная линия 3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780" cy="114300"/>
                        </a:xfrm>
                        <a:prstGeom prst="line">
                          <a:avLst/>
                        </a:prstGeom>
                        <a:noFill/>
                        <a:ln w="9525">
                          <a:solidFill>
                            <a:srgbClr val="4579B8"/>
                          </a:solidFill>
                          <a:round/>
                          <a:headEnd/>
                          <a:tailEnd/>
                        </a:ln>
                      </wps:spPr>
                      <wps:bodyPr/>
                    </wps:wsp>
                  </a:graphicData>
                </a:graphic>
                <wp14:sizeRelH relativeFrom="margin">
                  <wp14:pctWidth>0</wp14:pctWidth>
                </wp14:sizeRelH>
                <wp14:sizeRelV relativeFrom="margin">
                  <wp14:pctHeight>0</wp14:pctHeight>
                </wp14:sizeRelV>
              </wp:anchor>
            </w:drawing>
          </mc:Choice>
          <mc:Fallback xmlns="">
            <w:pict>
              <v:line w14:anchorId="3F640EB1" id="Прямая соединительная линия 325"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5pt,133.85pt" to="269.9pt,1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" strokecolor="#4579b8"/>
            </w:pict>
          </mc:Fallback>
        </mc:AlternateContent>
      </w:r>
      <w:r w:rsidR="00F116C7" w:rsidRPr="005F21D9">
        <w:rPr>
          <w:noProof/>
        </w:rPr>
        <mc:AlternateContent>
          <mc:Choice Requires="wps">
            <w:drawing>
              <wp:anchor distT="0" distB="0" distL="114300" distR="114300" simplePos="0" relativeHeight="251734016" behindDoc="0" locked="0" layoutInCell="1" allowOverlap="1" wp14:anchorId="4540F0A5" wp14:editId="714EFF4E">
                <wp:simplePos x="0" y="0"/>
                <wp:positionH relativeFrom="column">
                  <wp:posOffset>3278505</wp:posOffset>
                </wp:positionH>
                <wp:positionV relativeFrom="paragraph">
                  <wp:posOffset>1822450</wp:posOffset>
                </wp:positionV>
                <wp:extent cx="158115" cy="119380"/>
                <wp:effectExtent l="0" t="0" r="13335" b="13970"/>
                <wp:wrapNone/>
                <wp:docPr id="62" name="Прямая соединительная линия 3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8115" cy="119380"/>
                        </a:xfrm>
                        <a:prstGeom prst="line">
                          <a:avLst/>
                        </a:prstGeom>
                        <a:noFill/>
                        <a:ln w="9525">
                          <a:solidFill>
                            <a:srgbClr val="4579B8"/>
                          </a:solidFill>
                          <a:round/>
                          <a:headEnd/>
                          <a:tailEnd/>
                        </a:ln>
                      </wps:spPr>
                      <wps:bodyPr/>
                    </wps:wsp>
                  </a:graphicData>
                </a:graphic>
                <wp14:sizeRelH relativeFrom="margin">
                  <wp14:pctWidth>0</wp14:pctWidth>
                </wp14:sizeRelH>
                <wp14:sizeRelV relativeFrom="margin">
                  <wp14:pctHeight>0</wp14:pctHeight>
                </wp14:sizeRelV>
              </wp:anchor>
            </w:drawing>
          </mc:Choice>
          <mc:Fallback xmlns="">
            <w:pict>
              <v:line w14:anchorId="03229BF4" id="Прямая соединительная линия 324" o:spid="_x0000_s1026" style="position:absolute;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15pt,143.5pt" to="270.6pt,1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" strokecolor="#4579b8"/>
            </w:pict>
          </mc:Fallback>
        </mc:AlternateContent>
      </w:r>
    </w:p>
    <w:p w14:paraId="08DF6431" w14:textId="4F808AA2" w:rsidR="00583E42" w:rsidRPr="005F21D9" w:rsidRDefault="00F116C7" w:rsidP="00041D56">
      <w:pPr>
        <w:autoSpaceDE w:val="0"/>
        <w:autoSpaceDN w:val="0"/>
        <w:adjustRightInd w:val="0"/>
        <w:spacing w:after="0" w:line="240" w:lineRule="auto"/>
        <w:jc w:val="both"/>
        <w:rPr>
          <w:rFonts w:ascii="Times New Roman" w:hAnsi="Times New Roman"/>
          <w:sz w:val="18"/>
          <w:szCs w:val="18"/>
        </w:rPr>
      </w:pPr>
      <w:r w:rsidRPr="005F21D9">
        <w:rPr>
          <w:noProof/>
        </w:rPr>
        <mc:AlternateContent>
          <mc:Choice Requires="wps">
            <w:drawing>
              <wp:anchor distT="0" distB="0" distL="114300" distR="114300" simplePos="0" relativeHeight="251730944" behindDoc="0" locked="0" layoutInCell="1" allowOverlap="1" wp14:anchorId="675CB1CC" wp14:editId="69E9F59D">
                <wp:simplePos x="0" y="0"/>
                <wp:positionH relativeFrom="column">
                  <wp:posOffset>1276350</wp:posOffset>
                </wp:positionH>
                <wp:positionV relativeFrom="paragraph">
                  <wp:posOffset>108585</wp:posOffset>
                </wp:positionV>
                <wp:extent cx="1092200" cy="685800"/>
                <wp:effectExtent l="0" t="0" r="0" b="0"/>
                <wp:wrapNone/>
                <wp:docPr id="61" name="Надпись 3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2200" cy="685800"/>
                        </a:xfrm>
                        <a:prstGeom prst="rect">
                          <a:avLst/>
                        </a:prstGeom>
                        <a:solidFill>
                          <a:srgbClr val="FFFFFF"/>
                        </a:solidFill>
                        <a:ln>
                          <a:noFill/>
                        </a:ln>
                      </wps:spPr>
                      <wps:txbx>
                        <w:txbxContent>
                          <w:p w14:paraId="2A6F5B6B" w14:textId="77777777" w:rsidR="00B2405A" w:rsidRDefault="00B2405A" w:rsidP="00583E42">
                            <w:pPr>
                              <w:rPr>
                                <w:b/>
                                <w:sz w:val="20"/>
                                <w:szCs w:val="20"/>
                              </w:rPr>
                            </w:pPr>
                            <w:r>
                              <w:rPr>
                                <w:b/>
                                <w:sz w:val="20"/>
                                <w:szCs w:val="20"/>
                              </w:rPr>
                              <w:t xml:space="preserve">Управляющая </w:t>
                            </w:r>
                          </w:p>
                          <w:p w14:paraId="0D12E2C4" w14:textId="77777777" w:rsidR="00B2405A" w:rsidRDefault="00B2405A" w:rsidP="00583E42">
                            <w:r>
                              <w:rPr>
                                <w:b/>
                                <w:sz w:val="20"/>
                                <w:szCs w:val="20"/>
                              </w:rPr>
                              <w:t>организация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675CB1CC" id="Надпись 347" o:spid="_x0000_s1100" type="#_x0000_t202" style="position:absolute;left:0;text-align:left;margin-left:100.5pt;margin-top:8.55pt;width:86pt;height:54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" stroked="f">
                <v:textbox>
                  <w:txbxContent>
                    <w:p w14:paraId="2A6F5B6B" w14:textId="77777777" w:rsidR="00B2405A" w:rsidRDefault="00B2405A" w:rsidP="00583E42">
                      <w:pPr>
                        <w:rPr>
                          <w:b/>
                          <w:sz w:val="20"/>
                          <w:szCs w:val="20"/>
                        </w:rPr>
                      </w:pPr>
                      <w:r>
                        <w:rPr>
                          <w:b/>
                          <w:sz w:val="20"/>
                          <w:szCs w:val="20"/>
                        </w:rPr>
                        <w:t xml:space="preserve">Управляющая </w:t>
                      </w:r>
                    </w:p>
                    <w:p w14:paraId="0D12E2C4" w14:textId="77777777" w:rsidR="00B2405A" w:rsidRDefault="00B2405A" w:rsidP="00583E42">
                      <w:r>
                        <w:rPr>
                          <w:b/>
                          <w:sz w:val="20"/>
                          <w:szCs w:val="20"/>
                        </w:rPr>
                        <w:t>организация</w:t>
                      </w:r>
                    </w:p>
                  </w:txbxContent>
                </v:textbox>
              </v:shape>
            </w:pict>
          </mc:Fallback>
        </mc:AlternateContent>
      </w:r>
    </w:p>
    <w:p w14:paraId="7D135947" w14:textId="482435E4" w:rsidR="00583E42" w:rsidRPr="005F21D9" w:rsidRDefault="00F116C7" w:rsidP="00041D56">
      <w:pPr>
        <w:autoSpaceDE w:val="0"/>
        <w:autoSpaceDN w:val="0"/>
        <w:adjustRightInd w:val="0"/>
        <w:spacing w:after="0" w:line="240" w:lineRule="auto"/>
        <w:jc w:val="both"/>
        <w:rPr>
          <w:rFonts w:ascii="Times New Roman" w:hAnsi="Times New Roman"/>
          <w:sz w:val="18"/>
          <w:szCs w:val="18"/>
        </w:rPr>
      </w:pPr>
      <w:r w:rsidRPr="005F21D9">
        <w:rPr>
          <w:noProof/>
        </w:rPr>
        <mc:AlternateContent>
          <mc:Choice Requires="wps">
            <w:drawing>
              <wp:anchor distT="0" distB="0" distL="114300" distR="114300" simplePos="0" relativeHeight="251729920" behindDoc="0" locked="0" layoutInCell="1" allowOverlap="1" wp14:anchorId="6A1DC05D" wp14:editId="41B14155">
                <wp:simplePos x="0" y="0"/>
                <wp:positionH relativeFrom="column">
                  <wp:posOffset>3048000</wp:posOffset>
                </wp:positionH>
                <wp:positionV relativeFrom="paragraph">
                  <wp:posOffset>100965</wp:posOffset>
                </wp:positionV>
                <wp:extent cx="1308735" cy="590550"/>
                <wp:effectExtent l="0" t="0" r="0" b="0"/>
                <wp:wrapNone/>
                <wp:docPr id="60" name="Надпись 3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735" cy="590550"/>
                        </a:xfrm>
                        <a:prstGeom prst="rect">
                          <a:avLst/>
                        </a:prstGeom>
                        <a:noFill/>
                        <a:ln>
                          <a:noFill/>
                        </a:ln>
                      </wps:spPr>
                      <wps:txbx>
                        <w:txbxContent>
                          <w:p w14:paraId="0B122D97" w14:textId="77777777" w:rsidR="00B2405A" w:rsidRDefault="00B2405A" w:rsidP="00583E42">
                            <w:pPr>
                              <w:rPr>
                                <w:sz w:val="20"/>
                                <w:szCs w:val="18"/>
                              </w:rPr>
                            </w:pPr>
                            <w:r>
                              <w:rPr>
                                <w:sz w:val="20"/>
                                <w:szCs w:val="18"/>
                              </w:rPr>
                              <w:t>Стена помещения Собственника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6A1DC05D" id="Надпись 349" o:spid="_x0000_s1101" type="#_x0000_t202" style="position:absolute;left:0;text-align:left;margin-left:240pt;margin-top:7.95pt;width:103.05pt;height:46.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" filled="f" stroked="f">
                <v:textbox>
                  <w:txbxContent>
                    <w:p w14:paraId="0B122D97" w14:textId="77777777" w:rsidR="00B2405A" w:rsidRDefault="00B2405A" w:rsidP="00583E42">
                      <w:pPr>
                        <w:rPr>
                          <w:sz w:val="20"/>
                          <w:szCs w:val="18"/>
                        </w:rPr>
                      </w:pPr>
                      <w:r>
                        <w:rPr>
                          <w:sz w:val="20"/>
                          <w:szCs w:val="18"/>
                        </w:rPr>
                        <w:t>Стена помещения Собственника</w:t>
                      </w:r>
                    </w:p>
                  </w:txbxContent>
                </v:textbox>
              </v:shape>
            </w:pict>
          </mc:Fallback>
        </mc:AlternateContent>
      </w:r>
    </w:p>
    <w:p w14:paraId="6A5502CF" w14:textId="77777777" w:rsidR="00583E42" w:rsidRPr="005F21D9" w:rsidRDefault="00583E42" w:rsidP="00041D56">
      <w:pPr>
        <w:autoSpaceDE w:val="0"/>
        <w:autoSpaceDN w:val="0"/>
        <w:adjustRightInd w:val="0"/>
        <w:spacing w:after="0" w:line="240" w:lineRule="auto"/>
        <w:jc w:val="both"/>
        <w:rPr>
          <w:rFonts w:ascii="Times New Roman" w:hAnsi="Times New Roman"/>
          <w:sz w:val="18"/>
          <w:szCs w:val="18"/>
        </w:rPr>
      </w:pPr>
    </w:p>
    <w:p w14:paraId="5A59AF84" w14:textId="77777777" w:rsidR="00583E42" w:rsidRPr="005F21D9" w:rsidRDefault="00583E42" w:rsidP="00041D56">
      <w:pPr>
        <w:autoSpaceDE w:val="0"/>
        <w:autoSpaceDN w:val="0"/>
        <w:adjustRightInd w:val="0"/>
        <w:spacing w:after="0" w:line="240" w:lineRule="auto"/>
        <w:jc w:val="both"/>
        <w:rPr>
          <w:rFonts w:ascii="Times New Roman" w:hAnsi="Times New Roman"/>
          <w:sz w:val="18"/>
          <w:szCs w:val="18"/>
        </w:rPr>
      </w:pPr>
    </w:p>
    <w:p w14:paraId="3DAF3F82" w14:textId="77777777" w:rsidR="00583E42" w:rsidRPr="005F21D9" w:rsidRDefault="00583E42" w:rsidP="00041D56">
      <w:pPr>
        <w:autoSpaceDE w:val="0"/>
        <w:autoSpaceDN w:val="0"/>
        <w:adjustRightInd w:val="0"/>
        <w:spacing w:after="0" w:line="240" w:lineRule="auto"/>
        <w:jc w:val="both"/>
        <w:rPr>
          <w:rFonts w:ascii="Times New Roman" w:hAnsi="Times New Roman"/>
          <w:sz w:val="18"/>
          <w:szCs w:val="18"/>
        </w:rPr>
      </w:pPr>
    </w:p>
    <w:p w14:paraId="07242EEE" w14:textId="77777777" w:rsidR="00583E42" w:rsidRPr="005F21D9" w:rsidRDefault="00583E42" w:rsidP="00041D56">
      <w:pPr>
        <w:autoSpaceDE w:val="0"/>
        <w:autoSpaceDN w:val="0"/>
        <w:adjustRightInd w:val="0"/>
        <w:spacing w:after="0" w:line="240" w:lineRule="auto"/>
        <w:jc w:val="both"/>
        <w:rPr>
          <w:rFonts w:ascii="Times New Roman" w:hAnsi="Times New Roman"/>
          <w:sz w:val="18"/>
          <w:szCs w:val="18"/>
        </w:rPr>
      </w:pPr>
    </w:p>
    <w:p w14:paraId="122905A1" w14:textId="77777777" w:rsidR="00583E42" w:rsidRPr="005F21D9" w:rsidRDefault="00583E42" w:rsidP="00041D56">
      <w:pPr>
        <w:autoSpaceDE w:val="0"/>
        <w:autoSpaceDN w:val="0"/>
        <w:adjustRightInd w:val="0"/>
        <w:spacing w:after="0" w:line="240" w:lineRule="auto"/>
        <w:jc w:val="both"/>
        <w:rPr>
          <w:rFonts w:ascii="Times New Roman" w:hAnsi="Times New Roman"/>
          <w:sz w:val="18"/>
          <w:szCs w:val="18"/>
        </w:rPr>
      </w:pPr>
    </w:p>
    <w:p w14:paraId="4AC9A88F" w14:textId="77777777" w:rsidR="00583E42" w:rsidRPr="005F21D9" w:rsidRDefault="00583E42" w:rsidP="00041D56">
      <w:pPr>
        <w:autoSpaceDE w:val="0"/>
        <w:autoSpaceDN w:val="0"/>
        <w:adjustRightInd w:val="0"/>
        <w:spacing w:after="0" w:line="240" w:lineRule="auto"/>
        <w:jc w:val="both"/>
        <w:rPr>
          <w:rFonts w:ascii="Times New Roman" w:hAnsi="Times New Roman"/>
          <w:sz w:val="18"/>
          <w:szCs w:val="18"/>
        </w:rPr>
      </w:pPr>
    </w:p>
    <w:p w14:paraId="35546332" w14:textId="77777777" w:rsidR="00583E42" w:rsidRPr="005F21D9" w:rsidRDefault="00583E42" w:rsidP="00041D56">
      <w:pPr>
        <w:autoSpaceDE w:val="0"/>
        <w:autoSpaceDN w:val="0"/>
        <w:adjustRightInd w:val="0"/>
        <w:spacing w:after="0" w:line="240" w:lineRule="auto"/>
        <w:jc w:val="both"/>
        <w:rPr>
          <w:rFonts w:ascii="Times New Roman" w:hAnsi="Times New Roman"/>
          <w:sz w:val="18"/>
          <w:szCs w:val="18"/>
        </w:rPr>
      </w:pPr>
    </w:p>
    <w:p w14:paraId="016E4890" w14:textId="77777777" w:rsidR="00583E42" w:rsidRPr="005F21D9" w:rsidRDefault="00583E42" w:rsidP="00041D56">
      <w:pPr>
        <w:autoSpaceDE w:val="0"/>
        <w:autoSpaceDN w:val="0"/>
        <w:adjustRightInd w:val="0"/>
        <w:spacing w:after="0" w:line="240" w:lineRule="auto"/>
        <w:jc w:val="both"/>
        <w:rPr>
          <w:rFonts w:ascii="Times New Roman" w:hAnsi="Times New Roman"/>
          <w:sz w:val="18"/>
          <w:szCs w:val="18"/>
        </w:rPr>
      </w:pPr>
    </w:p>
    <w:p w14:paraId="7EE27627" w14:textId="77777777" w:rsidR="00583E42" w:rsidRPr="005F21D9" w:rsidRDefault="00583E42" w:rsidP="00041D56">
      <w:pPr>
        <w:autoSpaceDE w:val="0"/>
        <w:autoSpaceDN w:val="0"/>
        <w:adjustRightInd w:val="0"/>
        <w:spacing w:after="0" w:line="240" w:lineRule="auto"/>
        <w:jc w:val="both"/>
        <w:rPr>
          <w:rFonts w:ascii="Times New Roman" w:hAnsi="Times New Roman"/>
          <w:sz w:val="18"/>
          <w:szCs w:val="18"/>
        </w:rPr>
      </w:pPr>
    </w:p>
    <w:p w14:paraId="50DBBF10" w14:textId="77777777" w:rsidR="00583E42" w:rsidRPr="005F21D9" w:rsidRDefault="00583E42" w:rsidP="00041D56">
      <w:pPr>
        <w:autoSpaceDE w:val="0"/>
        <w:autoSpaceDN w:val="0"/>
        <w:adjustRightInd w:val="0"/>
        <w:spacing w:after="0" w:line="240" w:lineRule="auto"/>
        <w:jc w:val="center"/>
        <w:rPr>
          <w:rFonts w:ascii="Times New Roman" w:hAnsi="Times New Roman"/>
          <w:b/>
          <w:color w:val="000000"/>
          <w:sz w:val="18"/>
          <w:szCs w:val="18"/>
        </w:rPr>
      </w:pPr>
    </w:p>
    <w:p w14:paraId="193DA8CC" w14:textId="77777777" w:rsidR="00583E42" w:rsidRPr="005F21D9" w:rsidRDefault="00583E42" w:rsidP="00041D56">
      <w:pPr>
        <w:autoSpaceDE w:val="0"/>
        <w:autoSpaceDN w:val="0"/>
        <w:adjustRightInd w:val="0"/>
        <w:spacing w:after="0" w:line="240" w:lineRule="auto"/>
        <w:rPr>
          <w:rFonts w:ascii="Times New Roman" w:hAnsi="Times New Roman"/>
          <w:color w:val="000000"/>
          <w:sz w:val="18"/>
          <w:szCs w:val="18"/>
        </w:rPr>
      </w:pPr>
    </w:p>
    <w:p w14:paraId="6D8167BC" w14:textId="77777777" w:rsidR="00583E42" w:rsidRPr="005F21D9" w:rsidRDefault="00583E42" w:rsidP="00041D56">
      <w:pPr>
        <w:spacing w:after="0" w:line="240" w:lineRule="auto"/>
        <w:jc w:val="center"/>
        <w:rPr>
          <w:rFonts w:ascii="Times New Roman" w:hAnsi="Times New Roman"/>
          <w:b/>
          <w:color w:val="000000"/>
        </w:rPr>
      </w:pPr>
    </w:p>
    <w:p w14:paraId="18757808" w14:textId="77777777" w:rsidR="00583E42" w:rsidRPr="005F21D9" w:rsidRDefault="00583E42" w:rsidP="00041D56">
      <w:pPr>
        <w:spacing w:after="0" w:line="240" w:lineRule="auto"/>
        <w:jc w:val="center"/>
        <w:rPr>
          <w:rFonts w:ascii="Times New Roman" w:hAnsi="Times New Roman"/>
          <w:b/>
          <w:color w:val="000000"/>
        </w:rPr>
      </w:pPr>
    </w:p>
    <w:p w14:paraId="6D8A9190" w14:textId="77777777" w:rsidR="00583E42" w:rsidRPr="005F21D9" w:rsidRDefault="00583E42" w:rsidP="00041D56">
      <w:pPr>
        <w:spacing w:after="0" w:line="240" w:lineRule="auto"/>
        <w:jc w:val="center"/>
        <w:rPr>
          <w:rFonts w:ascii="Times New Roman" w:hAnsi="Times New Roman"/>
          <w:b/>
          <w:color w:val="000000"/>
        </w:rPr>
      </w:pPr>
    </w:p>
    <w:p w14:paraId="77FF262A" w14:textId="77777777" w:rsidR="00583E42" w:rsidRPr="005F21D9" w:rsidRDefault="00583E42" w:rsidP="00041D56">
      <w:pPr>
        <w:spacing w:after="0" w:line="240" w:lineRule="auto"/>
        <w:jc w:val="center"/>
        <w:rPr>
          <w:rFonts w:ascii="Times New Roman" w:hAnsi="Times New Roman"/>
          <w:b/>
          <w:color w:val="000000"/>
        </w:rPr>
      </w:pPr>
    </w:p>
    <w:p w14:paraId="126805FB" w14:textId="77777777" w:rsidR="00583E42" w:rsidRPr="005F21D9" w:rsidRDefault="00583E42" w:rsidP="00041D56">
      <w:pPr>
        <w:spacing w:after="0" w:line="240" w:lineRule="auto"/>
        <w:jc w:val="center"/>
        <w:rPr>
          <w:rFonts w:ascii="Times New Roman" w:hAnsi="Times New Roman"/>
          <w:b/>
          <w:color w:val="000000"/>
        </w:rPr>
      </w:pPr>
    </w:p>
    <w:p w14:paraId="3BBA373D" w14:textId="77777777" w:rsidR="00583E42" w:rsidRPr="005F21D9" w:rsidRDefault="00583E42" w:rsidP="00041D56">
      <w:pPr>
        <w:spacing w:after="0" w:line="240" w:lineRule="auto"/>
        <w:jc w:val="center"/>
        <w:rPr>
          <w:rFonts w:ascii="Times New Roman" w:hAnsi="Times New Roman"/>
          <w:b/>
          <w:color w:val="000000"/>
        </w:rPr>
      </w:pPr>
    </w:p>
    <w:p w14:paraId="71E5FCD1" w14:textId="77777777" w:rsidR="00583E42" w:rsidRPr="005F21D9" w:rsidRDefault="00583E42" w:rsidP="00041D56">
      <w:pPr>
        <w:spacing w:after="0" w:line="240" w:lineRule="auto"/>
        <w:jc w:val="center"/>
        <w:rPr>
          <w:rFonts w:ascii="Times New Roman" w:hAnsi="Times New Roman"/>
          <w:b/>
          <w:color w:val="000000"/>
          <w:sz w:val="20"/>
          <w:szCs w:val="20"/>
        </w:rPr>
      </w:pPr>
    </w:p>
    <w:p w14:paraId="1F20E014" w14:textId="77777777" w:rsidR="00583E42" w:rsidRPr="005F21D9" w:rsidRDefault="00583E42" w:rsidP="00041D56">
      <w:pPr>
        <w:autoSpaceDE w:val="0"/>
        <w:autoSpaceDN w:val="0"/>
        <w:adjustRightInd w:val="0"/>
        <w:spacing w:after="0" w:line="240" w:lineRule="auto"/>
        <w:jc w:val="center"/>
        <w:rPr>
          <w:rFonts w:ascii="Times New Roman" w:hAnsi="Times New Roman"/>
          <w:b/>
          <w:color w:val="000000"/>
          <w:sz w:val="20"/>
          <w:szCs w:val="20"/>
        </w:rPr>
      </w:pPr>
    </w:p>
    <w:p w14:paraId="4B41265F" w14:textId="77777777" w:rsidR="00583E42" w:rsidRPr="005F21D9" w:rsidRDefault="00583E42" w:rsidP="00041D56">
      <w:pPr>
        <w:autoSpaceDE w:val="0"/>
        <w:autoSpaceDN w:val="0"/>
        <w:adjustRightInd w:val="0"/>
        <w:spacing w:after="0" w:line="240" w:lineRule="auto"/>
        <w:jc w:val="center"/>
        <w:rPr>
          <w:rFonts w:ascii="Times New Roman" w:hAnsi="Times New Roman"/>
          <w:b/>
          <w:color w:val="000000"/>
          <w:sz w:val="20"/>
          <w:szCs w:val="20"/>
        </w:rPr>
      </w:pPr>
    </w:p>
    <w:p w14:paraId="1D69F2D0" w14:textId="77777777" w:rsidR="00583E42" w:rsidRPr="005F21D9" w:rsidRDefault="00583E42" w:rsidP="00041D56">
      <w:pPr>
        <w:spacing w:after="0" w:line="240" w:lineRule="auto"/>
        <w:jc w:val="center"/>
        <w:rPr>
          <w:rFonts w:ascii="Times New Roman" w:hAnsi="Times New Roman"/>
          <w:b/>
          <w:color w:val="000000"/>
          <w:sz w:val="20"/>
          <w:szCs w:val="20"/>
        </w:rPr>
      </w:pPr>
    </w:p>
    <w:p w14:paraId="0494E969" w14:textId="77777777" w:rsidR="00583E42" w:rsidRPr="005F21D9" w:rsidRDefault="00583E42" w:rsidP="00C02FE1">
      <w:pPr>
        <w:pStyle w:val="af9"/>
        <w:jc w:val="center"/>
        <w:rPr>
          <w:rFonts w:ascii="Times New Roman" w:hAnsi="Times New Roman" w:cs="Times New Roman"/>
          <w:b/>
          <w:noProof/>
          <w:color w:val="000000"/>
        </w:rPr>
      </w:pPr>
      <w:r w:rsidRPr="005F21D9">
        <w:rPr>
          <w:rFonts w:ascii="Times New Roman" w:hAnsi="Times New Roman" w:cs="Times New Roman"/>
          <w:b/>
          <w:noProof/>
          <w:color w:val="000000"/>
        </w:rPr>
        <w:t>Подписи Сторон:</w:t>
      </w:r>
    </w:p>
    <w:p w14:paraId="5FCB1E6F" w14:textId="77777777" w:rsidR="00583E42" w:rsidRPr="005F21D9" w:rsidRDefault="00583E42" w:rsidP="00C02FE1">
      <w:pPr>
        <w:pStyle w:val="af9"/>
        <w:jc w:val="left"/>
        <w:rPr>
          <w:rFonts w:ascii="Times New Roman" w:hAnsi="Times New Roman" w:cs="Times New Roman"/>
          <w:b/>
          <w:noProof/>
          <w:color w:val="000000"/>
        </w:rPr>
      </w:pPr>
    </w:p>
    <w:p w14:paraId="0E5B787F" w14:textId="77777777" w:rsidR="00981C97" w:rsidRPr="005F21D9" w:rsidRDefault="00981C97" w:rsidP="00981C97">
      <w:pPr>
        <w:spacing w:after="0" w:line="240" w:lineRule="auto"/>
        <w:jc w:val="center"/>
        <w:rPr>
          <w:rFonts w:ascii="Times New Roman" w:hAnsi="Times New Roman"/>
          <w:b/>
          <w:color w:val="000000"/>
          <w:sz w:val="20"/>
          <w:szCs w:val="20"/>
        </w:rPr>
      </w:pPr>
    </w:p>
    <w:tbl>
      <w:tblPr>
        <w:tblW w:w="9315" w:type="dxa"/>
        <w:tblLayout w:type="fixed"/>
        <w:tblLook w:val="01E0" w:firstRow="1" w:lastRow="1" w:firstColumn="1" w:lastColumn="1" w:noHBand="0" w:noVBand="0"/>
      </w:tblPr>
      <w:tblGrid>
        <w:gridCol w:w="4575"/>
        <w:gridCol w:w="4740"/>
      </w:tblGrid>
      <w:tr w:rsidR="00981C97" w:rsidRPr="005F21D9" w14:paraId="1EE90CF4" w14:textId="77777777" w:rsidTr="005709FE">
        <w:tc>
          <w:tcPr>
            <w:tcW w:w="4575" w:type="dxa"/>
            <w:hideMark/>
          </w:tcPr>
          <w:p w14:paraId="662A5063" w14:textId="77777777" w:rsidR="00981C97" w:rsidRPr="005F21D9" w:rsidRDefault="00981C97" w:rsidP="005709FE">
            <w:pPr>
              <w:pStyle w:val="af9"/>
              <w:jc w:val="left"/>
              <w:rPr>
                <w:rFonts w:ascii="Times New Roman" w:hAnsi="Times New Roman" w:cs="Times New Roman"/>
                <w:b/>
                <w:noProof/>
                <w:color w:val="000000"/>
              </w:rPr>
            </w:pPr>
            <w:r w:rsidRPr="005F21D9">
              <w:rPr>
                <w:rFonts w:ascii="Times New Roman" w:hAnsi="Times New Roman" w:cs="Times New Roman"/>
                <w:b/>
                <w:noProof/>
                <w:color w:val="000000"/>
              </w:rPr>
              <w:t>Собственник:</w:t>
            </w:r>
          </w:p>
        </w:tc>
        <w:tc>
          <w:tcPr>
            <w:tcW w:w="4740" w:type="dxa"/>
            <w:hideMark/>
          </w:tcPr>
          <w:p w14:paraId="005AE546" w14:textId="77777777" w:rsidR="00981C97" w:rsidRPr="005F21D9" w:rsidRDefault="00981C97" w:rsidP="005709FE">
            <w:pPr>
              <w:spacing w:after="0" w:line="240" w:lineRule="auto"/>
              <w:rPr>
                <w:rFonts w:ascii="Times New Roman" w:hAnsi="Times New Roman"/>
                <w:b/>
                <w:sz w:val="20"/>
                <w:szCs w:val="20"/>
              </w:rPr>
            </w:pPr>
            <w:r w:rsidRPr="005F21D9">
              <w:rPr>
                <w:rFonts w:ascii="Times New Roman" w:hAnsi="Times New Roman"/>
                <w:b/>
                <w:sz w:val="20"/>
                <w:szCs w:val="20"/>
              </w:rPr>
              <w:t>Управляющая организация</w:t>
            </w:r>
          </w:p>
          <w:p w14:paraId="3A1A52D8" w14:textId="77777777" w:rsidR="00981C97" w:rsidRPr="005F21D9" w:rsidRDefault="00981C97" w:rsidP="005709FE">
            <w:pPr>
              <w:pStyle w:val="af9"/>
              <w:jc w:val="left"/>
              <w:rPr>
                <w:rFonts w:ascii="Times New Roman" w:hAnsi="Times New Roman" w:cs="Times New Roman"/>
                <w:b/>
                <w:noProof/>
                <w:color w:val="000000"/>
              </w:rPr>
            </w:pPr>
            <w:r w:rsidRPr="005F21D9">
              <w:rPr>
                <w:rFonts w:ascii="Times New Roman" w:hAnsi="Times New Roman" w:cs="Times New Roman"/>
                <w:b/>
              </w:rPr>
              <w:t>ООО «Управляющая Компания «ПРЕМЬЕР»</w:t>
            </w:r>
          </w:p>
        </w:tc>
      </w:tr>
      <w:tr w:rsidR="00981C97" w14:paraId="12269EFF" w14:textId="77777777" w:rsidTr="005709FE">
        <w:tc>
          <w:tcPr>
            <w:tcW w:w="4575" w:type="dxa"/>
          </w:tcPr>
          <w:p w14:paraId="6DA29E64" w14:textId="77777777" w:rsidR="00981C97" w:rsidRPr="005F21D9" w:rsidRDefault="00981C97" w:rsidP="005709FE">
            <w:pPr>
              <w:spacing w:after="0"/>
              <w:rPr>
                <w:rFonts w:ascii="Times New Roman" w:hAnsi="Times New Roman"/>
                <w:color w:val="000000"/>
                <w:sz w:val="20"/>
                <w:szCs w:val="20"/>
              </w:rPr>
            </w:pPr>
          </w:p>
          <w:p w14:paraId="12A3538C" w14:textId="77777777" w:rsidR="00981C97" w:rsidRPr="005F21D9" w:rsidRDefault="00981C97" w:rsidP="005709FE">
            <w:pPr>
              <w:spacing w:after="0"/>
              <w:rPr>
                <w:rFonts w:ascii="Times New Roman" w:hAnsi="Times New Roman"/>
                <w:color w:val="000000"/>
                <w:sz w:val="20"/>
                <w:szCs w:val="20"/>
              </w:rPr>
            </w:pPr>
            <w:r w:rsidRPr="005F21D9">
              <w:rPr>
                <w:rFonts w:ascii="Times New Roman" w:hAnsi="Times New Roman"/>
                <w:color w:val="000000"/>
                <w:sz w:val="20"/>
                <w:szCs w:val="20"/>
              </w:rPr>
              <w:t xml:space="preserve">______________ </w:t>
            </w:r>
            <w:r w:rsidRPr="005F21D9">
              <w:rPr>
                <w:rFonts w:ascii="Times New Roman" w:hAnsi="Times New Roman"/>
                <w:b/>
                <w:color w:val="000000"/>
                <w:sz w:val="20"/>
                <w:szCs w:val="20"/>
              </w:rPr>
              <w:t>/____________________/</w:t>
            </w:r>
          </w:p>
          <w:p w14:paraId="1EC8E705" w14:textId="77777777" w:rsidR="00981C97" w:rsidRPr="005F21D9" w:rsidRDefault="00981C97" w:rsidP="005709FE">
            <w:pPr>
              <w:spacing w:after="0"/>
              <w:rPr>
                <w:rFonts w:ascii="Times New Roman" w:hAnsi="Times New Roman"/>
                <w:color w:val="000000"/>
                <w:sz w:val="20"/>
                <w:szCs w:val="20"/>
                <w:vertAlign w:val="superscript"/>
              </w:rPr>
            </w:pPr>
            <w:r w:rsidRPr="005F21D9">
              <w:rPr>
                <w:rFonts w:ascii="Times New Roman" w:hAnsi="Times New Roman"/>
                <w:color w:val="000000"/>
                <w:sz w:val="20"/>
                <w:szCs w:val="20"/>
                <w:vertAlign w:val="superscript"/>
              </w:rPr>
              <w:t xml:space="preserve">     (Подпись)                              (Фамилия, инициалы)</w:t>
            </w:r>
          </w:p>
        </w:tc>
        <w:tc>
          <w:tcPr>
            <w:tcW w:w="4740" w:type="dxa"/>
          </w:tcPr>
          <w:p w14:paraId="1C537765" w14:textId="77777777" w:rsidR="00981C97" w:rsidRPr="005F21D9" w:rsidRDefault="00981C97" w:rsidP="005709FE">
            <w:pPr>
              <w:spacing w:after="0"/>
              <w:rPr>
                <w:rFonts w:ascii="Times New Roman" w:hAnsi="Times New Roman"/>
                <w:b/>
                <w:color w:val="000000"/>
                <w:sz w:val="20"/>
                <w:szCs w:val="20"/>
              </w:rPr>
            </w:pPr>
          </w:p>
          <w:p w14:paraId="49182998" w14:textId="77777777" w:rsidR="00981C97" w:rsidRPr="005F21D9" w:rsidRDefault="00981C97" w:rsidP="005709FE">
            <w:pPr>
              <w:spacing w:after="0"/>
              <w:rPr>
                <w:rFonts w:ascii="Times New Roman" w:hAnsi="Times New Roman"/>
                <w:b/>
                <w:color w:val="000000"/>
                <w:sz w:val="20"/>
                <w:szCs w:val="20"/>
              </w:rPr>
            </w:pPr>
            <w:r w:rsidRPr="005F21D9">
              <w:rPr>
                <w:rFonts w:ascii="Times New Roman" w:hAnsi="Times New Roman"/>
                <w:b/>
                <w:color w:val="000000"/>
                <w:sz w:val="20"/>
                <w:szCs w:val="20"/>
              </w:rPr>
              <w:t>________________/____________./</w:t>
            </w:r>
          </w:p>
          <w:p w14:paraId="3F008622" w14:textId="77777777" w:rsidR="00981C97" w:rsidRDefault="00981C97" w:rsidP="005709FE">
            <w:pPr>
              <w:spacing w:after="0"/>
              <w:rPr>
                <w:rFonts w:ascii="Times New Roman" w:hAnsi="Times New Roman"/>
                <w:color w:val="000000"/>
                <w:sz w:val="20"/>
                <w:szCs w:val="20"/>
              </w:rPr>
            </w:pPr>
            <w:r w:rsidRPr="005F21D9">
              <w:rPr>
                <w:rFonts w:ascii="Times New Roman" w:hAnsi="Times New Roman"/>
                <w:color w:val="000000"/>
                <w:sz w:val="20"/>
                <w:szCs w:val="20"/>
              </w:rPr>
              <w:t>М.П.</w:t>
            </w:r>
          </w:p>
        </w:tc>
      </w:tr>
    </w:tbl>
    <w:p w14:paraId="6EAE4B8A" w14:textId="77777777" w:rsidR="00BA4E98" w:rsidRPr="00921EFC" w:rsidRDefault="00BA4E98" w:rsidP="00041D56">
      <w:pPr>
        <w:autoSpaceDE w:val="0"/>
        <w:autoSpaceDN w:val="0"/>
        <w:adjustRightInd w:val="0"/>
        <w:spacing w:after="0" w:line="240" w:lineRule="auto"/>
        <w:jc w:val="center"/>
        <w:rPr>
          <w:rFonts w:ascii="Times New Roman" w:hAnsi="Times New Roman"/>
          <w:b/>
          <w:sz w:val="20"/>
          <w:szCs w:val="20"/>
        </w:rPr>
      </w:pPr>
    </w:p>
    <w:p w14:paraId="2F94E219" w14:textId="77777777" w:rsidR="005B0218" w:rsidRPr="009F60A4" w:rsidRDefault="005B0218" w:rsidP="00041D56">
      <w:pPr>
        <w:pageBreakBefore/>
        <w:spacing w:after="0" w:line="240" w:lineRule="auto"/>
        <w:jc w:val="right"/>
        <w:rPr>
          <w:rFonts w:ascii="Times New Roman" w:hAnsi="Times New Roman"/>
          <w:color w:val="000000"/>
          <w:sz w:val="20"/>
          <w:szCs w:val="20"/>
        </w:rPr>
      </w:pPr>
      <w:r w:rsidRPr="009F60A4">
        <w:rPr>
          <w:rFonts w:ascii="Times New Roman" w:hAnsi="Times New Roman"/>
          <w:color w:val="000000"/>
          <w:sz w:val="20"/>
          <w:szCs w:val="20"/>
        </w:rPr>
        <w:lastRenderedPageBreak/>
        <w:t xml:space="preserve">Приложение № </w:t>
      </w:r>
      <w:r>
        <w:rPr>
          <w:rFonts w:ascii="Times New Roman" w:hAnsi="Times New Roman"/>
          <w:color w:val="000000"/>
          <w:sz w:val="20"/>
          <w:szCs w:val="20"/>
        </w:rPr>
        <w:t>3</w:t>
      </w:r>
    </w:p>
    <w:p w14:paraId="7DB2A162" w14:textId="77777777" w:rsidR="005B0218" w:rsidRPr="009F60A4" w:rsidRDefault="005B0218" w:rsidP="00041D56">
      <w:pPr>
        <w:pStyle w:val="af9"/>
        <w:jc w:val="right"/>
        <w:rPr>
          <w:rStyle w:val="af8"/>
          <w:rFonts w:ascii="Times New Roman" w:eastAsia="Calibri" w:hAnsi="Times New Roman" w:cs="Times New Roman"/>
          <w:b w:val="0"/>
          <w:bCs w:val="0"/>
          <w:noProof/>
          <w:color w:val="000000"/>
        </w:rPr>
      </w:pPr>
      <w:r w:rsidRPr="009F60A4">
        <w:rPr>
          <w:rFonts w:ascii="Times New Roman" w:hAnsi="Times New Roman" w:cs="Times New Roman"/>
          <w:color w:val="000000"/>
        </w:rPr>
        <w:t xml:space="preserve">к Договору </w:t>
      </w:r>
      <w:r w:rsidRPr="009F60A4">
        <w:rPr>
          <w:rStyle w:val="af8"/>
          <w:rFonts w:ascii="Times New Roman" w:eastAsia="Calibri" w:hAnsi="Times New Roman" w:cs="Times New Roman"/>
          <w:b w:val="0"/>
          <w:bCs w:val="0"/>
          <w:noProof/>
          <w:color w:val="000000"/>
        </w:rPr>
        <w:t xml:space="preserve">управления </w:t>
      </w:r>
      <w:r w:rsidR="0003528B">
        <w:rPr>
          <w:rFonts w:ascii="Times New Roman" w:eastAsia="Calibri" w:hAnsi="Times New Roman"/>
          <w:lang w:eastAsia="en-US"/>
        </w:rPr>
        <w:t>Комплексом апартаментов</w:t>
      </w:r>
      <w:r w:rsidR="0003528B" w:rsidRPr="009F60A4">
        <w:rPr>
          <w:rStyle w:val="af8"/>
          <w:rFonts w:ascii="Times New Roman" w:eastAsia="Calibri" w:hAnsi="Times New Roman" w:cs="Times New Roman"/>
          <w:b w:val="0"/>
          <w:bCs w:val="0"/>
          <w:noProof/>
          <w:color w:val="000000"/>
        </w:rPr>
        <w:t>, расположенного</w:t>
      </w:r>
      <w:r w:rsidRPr="009F60A4">
        <w:rPr>
          <w:rStyle w:val="af8"/>
          <w:rFonts w:ascii="Times New Roman" w:eastAsia="Calibri" w:hAnsi="Times New Roman" w:cs="Times New Roman"/>
          <w:b w:val="0"/>
          <w:bCs w:val="0"/>
          <w:noProof/>
          <w:color w:val="000000"/>
        </w:rPr>
        <w:t xml:space="preserve">  по адресу:</w:t>
      </w:r>
    </w:p>
    <w:p w14:paraId="48E637AB" w14:textId="1E7E7076" w:rsidR="005B0218" w:rsidRPr="009F60A4" w:rsidRDefault="005B0218" w:rsidP="00041D56">
      <w:pPr>
        <w:pStyle w:val="ConsPlusNonformat"/>
        <w:widowControl/>
        <w:jc w:val="right"/>
        <w:rPr>
          <w:rStyle w:val="af8"/>
          <w:rFonts w:ascii="Times New Roman" w:eastAsia="Calibri" w:hAnsi="Times New Roman" w:cs="Times New Roman"/>
          <w:b w:val="0"/>
          <w:bCs w:val="0"/>
          <w:noProof/>
          <w:color w:val="000000"/>
        </w:rPr>
      </w:pPr>
      <w:r w:rsidRPr="009F60A4">
        <w:rPr>
          <w:rStyle w:val="af8"/>
          <w:rFonts w:ascii="Times New Roman" w:eastAsia="Calibri" w:hAnsi="Times New Roman" w:cs="Times New Roman"/>
          <w:b w:val="0"/>
          <w:bCs w:val="0"/>
          <w:noProof/>
          <w:color w:val="000000"/>
        </w:rPr>
        <w:t xml:space="preserve">г. Москва, Ходынский бульвар </w:t>
      </w:r>
      <w:r w:rsidR="00281072">
        <w:rPr>
          <w:rStyle w:val="af8"/>
          <w:rFonts w:ascii="Times New Roman" w:eastAsia="Calibri" w:hAnsi="Times New Roman" w:cs="Times New Roman"/>
          <w:b w:val="0"/>
          <w:bCs w:val="0"/>
          <w:noProof/>
          <w:color w:val="000000"/>
        </w:rPr>
        <w:t>д.</w:t>
      </w:r>
      <w:r w:rsidR="00281072" w:rsidRPr="009F60A4">
        <w:rPr>
          <w:rStyle w:val="af8"/>
          <w:rFonts w:ascii="Times New Roman" w:eastAsia="Calibri" w:hAnsi="Times New Roman" w:cs="Times New Roman"/>
          <w:b w:val="0"/>
          <w:bCs w:val="0"/>
          <w:noProof/>
          <w:color w:val="000000"/>
        </w:rPr>
        <w:t>.2</w:t>
      </w:r>
      <w:r w:rsidR="00246370">
        <w:rPr>
          <w:rStyle w:val="af8"/>
          <w:rFonts w:ascii="Times New Roman" w:eastAsia="Calibri" w:hAnsi="Times New Roman" w:cs="Times New Roman"/>
          <w:b w:val="0"/>
          <w:bCs w:val="0"/>
          <w:noProof/>
          <w:color w:val="000000"/>
        </w:rPr>
        <w:t>0А</w:t>
      </w:r>
    </w:p>
    <w:p w14:paraId="42F279C1" w14:textId="77777777" w:rsidR="005B0218" w:rsidRPr="00921EFC" w:rsidRDefault="005B0218" w:rsidP="00041D56">
      <w:pPr>
        <w:pStyle w:val="af9"/>
        <w:jc w:val="right"/>
        <w:rPr>
          <w:rFonts w:ascii="Times New Roman" w:hAnsi="Times New Roman" w:cs="Times New Roman"/>
          <w:color w:val="000000"/>
        </w:rPr>
      </w:pPr>
      <w:r w:rsidRPr="00921EFC">
        <w:rPr>
          <w:rFonts w:ascii="Times New Roman" w:hAnsi="Times New Roman" w:cs="Times New Roman"/>
          <w:color w:val="000000"/>
        </w:rPr>
        <w:t>№ ________________ от ______________ 20_____ года</w:t>
      </w:r>
    </w:p>
    <w:p w14:paraId="6B35CAC3" w14:textId="77777777" w:rsidR="00F950A6" w:rsidRPr="00921EFC" w:rsidRDefault="00F950A6" w:rsidP="00041D56">
      <w:pPr>
        <w:widowControl w:val="0"/>
        <w:spacing w:after="0" w:line="240" w:lineRule="auto"/>
        <w:ind w:right="567"/>
        <w:jc w:val="center"/>
        <w:rPr>
          <w:rFonts w:ascii="Times New Roman" w:hAnsi="Times New Roman"/>
          <w:b/>
          <w:color w:val="000000"/>
          <w:sz w:val="20"/>
          <w:szCs w:val="20"/>
        </w:rPr>
      </w:pPr>
    </w:p>
    <w:p w14:paraId="09B07907" w14:textId="77777777" w:rsidR="00F950A6" w:rsidRPr="00921EFC" w:rsidRDefault="00F950A6" w:rsidP="00041D56">
      <w:pPr>
        <w:widowControl w:val="0"/>
        <w:spacing w:after="0" w:line="240" w:lineRule="auto"/>
        <w:ind w:right="567"/>
        <w:jc w:val="center"/>
        <w:rPr>
          <w:rFonts w:ascii="Times New Roman" w:hAnsi="Times New Roman"/>
          <w:b/>
          <w:color w:val="000000"/>
          <w:sz w:val="20"/>
          <w:szCs w:val="20"/>
        </w:rPr>
      </w:pPr>
      <w:r w:rsidRPr="00921EFC">
        <w:rPr>
          <w:rFonts w:ascii="Times New Roman" w:hAnsi="Times New Roman"/>
          <w:b/>
          <w:color w:val="000000"/>
          <w:sz w:val="20"/>
          <w:szCs w:val="20"/>
        </w:rPr>
        <w:t>Перечень</w:t>
      </w:r>
    </w:p>
    <w:p w14:paraId="521FC175" w14:textId="77777777" w:rsidR="00921EFC" w:rsidRPr="0003528B" w:rsidRDefault="00F950A6" w:rsidP="0003528B">
      <w:pPr>
        <w:widowControl w:val="0"/>
        <w:spacing w:after="0" w:line="240" w:lineRule="auto"/>
        <w:ind w:right="567"/>
        <w:jc w:val="center"/>
        <w:rPr>
          <w:rFonts w:ascii="Times New Roman" w:hAnsi="Times New Roman"/>
          <w:b/>
          <w:color w:val="000000"/>
          <w:sz w:val="20"/>
          <w:szCs w:val="20"/>
        </w:rPr>
      </w:pPr>
      <w:r w:rsidRPr="0003528B">
        <w:rPr>
          <w:rFonts w:ascii="Times New Roman" w:hAnsi="Times New Roman"/>
          <w:b/>
          <w:color w:val="000000"/>
          <w:sz w:val="20"/>
          <w:szCs w:val="20"/>
        </w:rPr>
        <w:t xml:space="preserve">услуг и работ по </w:t>
      </w:r>
      <w:r w:rsidR="00AE0B31">
        <w:rPr>
          <w:rFonts w:ascii="Times New Roman" w:hAnsi="Times New Roman"/>
          <w:b/>
          <w:color w:val="000000"/>
          <w:sz w:val="20"/>
          <w:szCs w:val="20"/>
        </w:rPr>
        <w:t>С</w:t>
      </w:r>
      <w:r w:rsidRPr="0003528B">
        <w:rPr>
          <w:rFonts w:ascii="Times New Roman" w:hAnsi="Times New Roman"/>
          <w:b/>
          <w:color w:val="000000"/>
          <w:sz w:val="20"/>
          <w:szCs w:val="20"/>
        </w:rPr>
        <w:t xml:space="preserve">одержанию и </w:t>
      </w:r>
      <w:r w:rsidR="00AE0B31">
        <w:rPr>
          <w:rFonts w:ascii="Times New Roman" w:hAnsi="Times New Roman"/>
          <w:b/>
          <w:color w:val="000000"/>
          <w:sz w:val="20"/>
          <w:szCs w:val="20"/>
        </w:rPr>
        <w:t>Т</w:t>
      </w:r>
      <w:r w:rsidRPr="0003528B">
        <w:rPr>
          <w:rFonts w:ascii="Times New Roman" w:hAnsi="Times New Roman"/>
          <w:b/>
          <w:color w:val="000000"/>
          <w:sz w:val="20"/>
          <w:szCs w:val="20"/>
        </w:rPr>
        <w:t xml:space="preserve">екущему ремонту </w:t>
      </w:r>
      <w:r w:rsidR="00AE0B31">
        <w:rPr>
          <w:rFonts w:ascii="Times New Roman" w:hAnsi="Times New Roman"/>
          <w:b/>
          <w:color w:val="000000"/>
          <w:sz w:val="20"/>
          <w:szCs w:val="20"/>
        </w:rPr>
        <w:t>О</w:t>
      </w:r>
      <w:r w:rsidRPr="0003528B">
        <w:rPr>
          <w:rFonts w:ascii="Times New Roman" w:hAnsi="Times New Roman"/>
          <w:b/>
          <w:color w:val="000000"/>
          <w:sz w:val="20"/>
          <w:szCs w:val="20"/>
        </w:rPr>
        <w:t xml:space="preserve">бщего имущества в </w:t>
      </w:r>
      <w:r w:rsidR="0003528B" w:rsidRPr="0003528B">
        <w:rPr>
          <w:rFonts w:ascii="Times New Roman" w:hAnsi="Times New Roman"/>
          <w:b/>
          <w:color w:val="000000"/>
          <w:sz w:val="20"/>
          <w:szCs w:val="20"/>
        </w:rPr>
        <w:t>Комплексе апартаментов</w:t>
      </w:r>
      <w:r w:rsidRPr="0003528B">
        <w:rPr>
          <w:rFonts w:ascii="Times New Roman" w:hAnsi="Times New Roman"/>
          <w:b/>
          <w:color w:val="000000"/>
          <w:sz w:val="20"/>
          <w:szCs w:val="20"/>
        </w:rPr>
        <w:t>,</w:t>
      </w:r>
    </w:p>
    <w:p w14:paraId="274D7D06" w14:textId="6FD2860B" w:rsidR="00F950A6" w:rsidRPr="0003528B" w:rsidRDefault="00F950A6" w:rsidP="0003528B">
      <w:pPr>
        <w:widowControl w:val="0"/>
        <w:spacing w:after="0" w:line="240" w:lineRule="auto"/>
        <w:ind w:right="567"/>
        <w:jc w:val="center"/>
        <w:rPr>
          <w:rFonts w:ascii="Times New Roman" w:hAnsi="Times New Roman"/>
          <w:b/>
          <w:color w:val="000000"/>
          <w:sz w:val="20"/>
          <w:szCs w:val="20"/>
        </w:rPr>
      </w:pPr>
      <w:r w:rsidRPr="0003528B">
        <w:rPr>
          <w:rFonts w:ascii="Times New Roman" w:hAnsi="Times New Roman"/>
          <w:b/>
          <w:color w:val="000000"/>
          <w:sz w:val="20"/>
          <w:szCs w:val="20"/>
        </w:rPr>
        <w:t xml:space="preserve"> расположенном по адресу:</w:t>
      </w:r>
      <w:r w:rsidR="00585794" w:rsidRPr="0003528B">
        <w:rPr>
          <w:rFonts w:ascii="Times New Roman" w:hAnsi="Times New Roman"/>
          <w:b/>
          <w:color w:val="000000"/>
          <w:sz w:val="20"/>
          <w:szCs w:val="20"/>
        </w:rPr>
        <w:t xml:space="preserve"> г. Москва, Ходынский бульвар</w:t>
      </w:r>
      <w:r w:rsidR="00281072" w:rsidRPr="0003528B">
        <w:rPr>
          <w:rFonts w:ascii="Times New Roman" w:hAnsi="Times New Roman"/>
          <w:b/>
          <w:color w:val="000000"/>
          <w:sz w:val="20"/>
          <w:szCs w:val="20"/>
        </w:rPr>
        <w:t>, д.2</w:t>
      </w:r>
      <w:r w:rsidR="00246370">
        <w:rPr>
          <w:rFonts w:ascii="Times New Roman" w:hAnsi="Times New Roman"/>
          <w:b/>
          <w:color w:val="000000"/>
          <w:sz w:val="20"/>
          <w:szCs w:val="20"/>
        </w:rPr>
        <w:t>0А</w:t>
      </w:r>
    </w:p>
    <w:p w14:paraId="62C208A6" w14:textId="77777777" w:rsidR="00197770" w:rsidRPr="00921EFC" w:rsidRDefault="00197770" w:rsidP="00041D56">
      <w:pPr>
        <w:spacing w:after="0" w:line="240" w:lineRule="auto"/>
        <w:jc w:val="center"/>
        <w:rPr>
          <w:rFonts w:ascii="Times New Roman" w:hAnsi="Times New Roman"/>
          <w:b/>
          <w:color w:val="000000"/>
          <w:sz w:val="20"/>
          <w:szCs w:val="20"/>
        </w:rPr>
      </w:pPr>
    </w:p>
    <w:p w14:paraId="48D2AE5B" w14:textId="77777777" w:rsidR="00921EFC" w:rsidRPr="00921EFC" w:rsidRDefault="00921EFC" w:rsidP="00041D56">
      <w:pPr>
        <w:spacing w:after="0" w:line="240" w:lineRule="auto"/>
        <w:jc w:val="center"/>
        <w:rPr>
          <w:rFonts w:ascii="Times New Roman" w:hAnsi="Times New Roman"/>
          <w:b/>
          <w:color w:val="000000"/>
          <w:sz w:val="20"/>
          <w:szCs w:val="20"/>
        </w:rPr>
      </w:pPr>
    </w:p>
    <w:tbl>
      <w:tblPr>
        <w:tblW w:w="10858" w:type="dxa"/>
        <w:tblLook w:val="04A0" w:firstRow="1" w:lastRow="0" w:firstColumn="1" w:lastColumn="0" w:noHBand="0" w:noVBand="1"/>
      </w:tblPr>
      <w:tblGrid>
        <w:gridCol w:w="766"/>
        <w:gridCol w:w="4729"/>
        <w:gridCol w:w="5363"/>
      </w:tblGrid>
      <w:tr w:rsidR="00AE0B31" w:rsidRPr="00585794" w14:paraId="5B10B320" w14:textId="77777777" w:rsidTr="00AE0B31">
        <w:trPr>
          <w:trHeight w:val="885"/>
        </w:trPr>
        <w:tc>
          <w:tcPr>
            <w:tcW w:w="766" w:type="dxa"/>
            <w:tcBorders>
              <w:top w:val="single" w:sz="8" w:space="0" w:color="auto"/>
              <w:left w:val="single" w:sz="8" w:space="0" w:color="auto"/>
              <w:bottom w:val="single" w:sz="4" w:space="0" w:color="auto"/>
              <w:right w:val="single" w:sz="4" w:space="0" w:color="auto"/>
            </w:tcBorders>
            <w:shd w:val="clear" w:color="000000" w:fill="F2F2F2"/>
            <w:noWrap/>
            <w:vAlign w:val="center"/>
            <w:hideMark/>
          </w:tcPr>
          <w:p w14:paraId="5577C208" w14:textId="77777777" w:rsidR="00AE0B31" w:rsidRPr="00585794" w:rsidRDefault="00AE0B31" w:rsidP="00585794">
            <w:pPr>
              <w:spacing w:after="0" w:line="240" w:lineRule="auto"/>
              <w:jc w:val="center"/>
              <w:rPr>
                <w:rFonts w:ascii="Times New Roman" w:hAnsi="Times New Roman"/>
                <w:b/>
                <w:bCs/>
                <w:color w:val="000000"/>
                <w:sz w:val="20"/>
                <w:szCs w:val="20"/>
              </w:rPr>
            </w:pPr>
            <w:r w:rsidRPr="00585794">
              <w:rPr>
                <w:rFonts w:ascii="Times New Roman" w:hAnsi="Times New Roman"/>
                <w:b/>
                <w:bCs/>
                <w:color w:val="000000"/>
                <w:sz w:val="20"/>
                <w:szCs w:val="20"/>
              </w:rPr>
              <w:t>№ п/п</w:t>
            </w:r>
          </w:p>
        </w:tc>
        <w:tc>
          <w:tcPr>
            <w:tcW w:w="4729" w:type="dxa"/>
            <w:tcBorders>
              <w:top w:val="single" w:sz="8" w:space="0" w:color="auto"/>
              <w:left w:val="nil"/>
              <w:bottom w:val="single" w:sz="4" w:space="0" w:color="auto"/>
              <w:right w:val="single" w:sz="4" w:space="0" w:color="auto"/>
            </w:tcBorders>
            <w:shd w:val="clear" w:color="000000" w:fill="F2F2F2"/>
            <w:vAlign w:val="center"/>
            <w:hideMark/>
          </w:tcPr>
          <w:p w14:paraId="6E5B991A" w14:textId="77777777" w:rsidR="00AE0B31" w:rsidRPr="00585794" w:rsidRDefault="00AE0B31" w:rsidP="00585794">
            <w:pPr>
              <w:spacing w:after="0" w:line="240" w:lineRule="auto"/>
              <w:jc w:val="center"/>
              <w:rPr>
                <w:rFonts w:ascii="Times New Roman" w:hAnsi="Times New Roman"/>
                <w:b/>
                <w:bCs/>
                <w:color w:val="000000"/>
                <w:sz w:val="20"/>
                <w:szCs w:val="20"/>
              </w:rPr>
            </w:pPr>
            <w:r w:rsidRPr="00585794">
              <w:rPr>
                <w:rFonts w:ascii="Times New Roman" w:hAnsi="Times New Roman"/>
                <w:b/>
                <w:bCs/>
                <w:color w:val="000000"/>
                <w:sz w:val="20"/>
                <w:szCs w:val="20"/>
              </w:rPr>
              <w:t>Наименование работ (услуг)*</w:t>
            </w:r>
          </w:p>
        </w:tc>
        <w:tc>
          <w:tcPr>
            <w:tcW w:w="5363" w:type="dxa"/>
            <w:tcBorders>
              <w:top w:val="single" w:sz="8" w:space="0" w:color="auto"/>
              <w:left w:val="nil"/>
              <w:bottom w:val="single" w:sz="4" w:space="0" w:color="auto"/>
              <w:right w:val="single" w:sz="4" w:space="0" w:color="auto"/>
            </w:tcBorders>
            <w:shd w:val="clear" w:color="000000" w:fill="F2F2F2"/>
            <w:vAlign w:val="center"/>
            <w:hideMark/>
          </w:tcPr>
          <w:p w14:paraId="4B0D5F60" w14:textId="77777777" w:rsidR="00AE0B31" w:rsidRPr="00585794" w:rsidRDefault="00AE0B31" w:rsidP="00585794">
            <w:pPr>
              <w:spacing w:after="0" w:line="240" w:lineRule="auto"/>
              <w:jc w:val="center"/>
              <w:rPr>
                <w:rFonts w:ascii="Times New Roman" w:hAnsi="Times New Roman"/>
                <w:b/>
                <w:bCs/>
                <w:color w:val="000000"/>
                <w:sz w:val="20"/>
                <w:szCs w:val="20"/>
              </w:rPr>
            </w:pPr>
            <w:r w:rsidRPr="00585794">
              <w:rPr>
                <w:rFonts w:ascii="Times New Roman" w:hAnsi="Times New Roman"/>
                <w:b/>
                <w:bCs/>
                <w:color w:val="000000"/>
                <w:sz w:val="20"/>
                <w:szCs w:val="20"/>
              </w:rPr>
              <w:t>Планируемая периодичность работ (услуг)</w:t>
            </w:r>
          </w:p>
        </w:tc>
      </w:tr>
      <w:tr w:rsidR="00AE0B31" w:rsidRPr="00585794" w14:paraId="56F61E1C" w14:textId="77777777" w:rsidTr="00AE0B31">
        <w:trPr>
          <w:trHeight w:val="300"/>
        </w:trPr>
        <w:tc>
          <w:tcPr>
            <w:tcW w:w="766" w:type="dxa"/>
            <w:tcBorders>
              <w:top w:val="nil"/>
              <w:left w:val="single" w:sz="8" w:space="0" w:color="auto"/>
              <w:bottom w:val="single" w:sz="4" w:space="0" w:color="auto"/>
              <w:right w:val="single" w:sz="4" w:space="0" w:color="auto"/>
            </w:tcBorders>
            <w:shd w:val="clear" w:color="000000" w:fill="F2F2F2"/>
            <w:noWrap/>
            <w:vAlign w:val="center"/>
            <w:hideMark/>
          </w:tcPr>
          <w:p w14:paraId="2AB4B6E1" w14:textId="77777777" w:rsidR="00AE0B31" w:rsidRPr="00585794" w:rsidRDefault="00AE0B31" w:rsidP="00585794">
            <w:pPr>
              <w:spacing w:after="0" w:line="240" w:lineRule="auto"/>
              <w:jc w:val="center"/>
              <w:rPr>
                <w:rFonts w:ascii="Times New Roman" w:hAnsi="Times New Roman"/>
                <w:b/>
                <w:bCs/>
                <w:color w:val="000000"/>
                <w:sz w:val="20"/>
                <w:szCs w:val="20"/>
              </w:rPr>
            </w:pPr>
            <w:r w:rsidRPr="00585794">
              <w:rPr>
                <w:rFonts w:ascii="Times New Roman" w:hAnsi="Times New Roman"/>
                <w:b/>
                <w:bCs/>
                <w:color w:val="000000"/>
                <w:sz w:val="20"/>
                <w:szCs w:val="20"/>
              </w:rPr>
              <w:t>1</w:t>
            </w:r>
          </w:p>
        </w:tc>
        <w:tc>
          <w:tcPr>
            <w:tcW w:w="4729" w:type="dxa"/>
            <w:tcBorders>
              <w:top w:val="nil"/>
              <w:left w:val="nil"/>
              <w:bottom w:val="single" w:sz="4" w:space="0" w:color="auto"/>
              <w:right w:val="single" w:sz="4" w:space="0" w:color="auto"/>
            </w:tcBorders>
            <w:shd w:val="clear" w:color="000000" w:fill="F2F2F2"/>
            <w:vAlign w:val="center"/>
            <w:hideMark/>
          </w:tcPr>
          <w:p w14:paraId="71D8B0EC" w14:textId="77777777" w:rsidR="00AE0B31" w:rsidRPr="00585794" w:rsidRDefault="00AE0B31" w:rsidP="00585794">
            <w:pPr>
              <w:spacing w:after="0" w:line="240" w:lineRule="auto"/>
              <w:jc w:val="center"/>
              <w:rPr>
                <w:rFonts w:ascii="Times New Roman" w:hAnsi="Times New Roman"/>
                <w:b/>
                <w:bCs/>
                <w:color w:val="000000"/>
                <w:sz w:val="20"/>
                <w:szCs w:val="20"/>
              </w:rPr>
            </w:pPr>
            <w:r w:rsidRPr="00585794">
              <w:rPr>
                <w:rFonts w:ascii="Times New Roman" w:hAnsi="Times New Roman"/>
                <w:b/>
                <w:bCs/>
                <w:color w:val="000000"/>
                <w:sz w:val="20"/>
                <w:szCs w:val="20"/>
              </w:rPr>
              <w:t>2</w:t>
            </w:r>
          </w:p>
        </w:tc>
        <w:tc>
          <w:tcPr>
            <w:tcW w:w="5363" w:type="dxa"/>
            <w:tcBorders>
              <w:top w:val="nil"/>
              <w:left w:val="nil"/>
              <w:bottom w:val="single" w:sz="4" w:space="0" w:color="auto"/>
              <w:right w:val="single" w:sz="4" w:space="0" w:color="auto"/>
            </w:tcBorders>
            <w:shd w:val="clear" w:color="000000" w:fill="F2F2F2"/>
            <w:vAlign w:val="center"/>
            <w:hideMark/>
          </w:tcPr>
          <w:p w14:paraId="2108501D" w14:textId="77777777" w:rsidR="00AE0B31" w:rsidRPr="00585794" w:rsidRDefault="00AE0B31" w:rsidP="00585794">
            <w:pPr>
              <w:spacing w:after="0" w:line="240" w:lineRule="auto"/>
              <w:jc w:val="center"/>
              <w:rPr>
                <w:rFonts w:ascii="Times New Roman" w:hAnsi="Times New Roman"/>
                <w:b/>
                <w:bCs/>
                <w:color w:val="000000"/>
                <w:sz w:val="20"/>
                <w:szCs w:val="20"/>
              </w:rPr>
            </w:pPr>
            <w:r w:rsidRPr="00585794">
              <w:rPr>
                <w:rFonts w:ascii="Times New Roman" w:hAnsi="Times New Roman"/>
                <w:b/>
                <w:bCs/>
                <w:color w:val="000000"/>
                <w:sz w:val="20"/>
                <w:szCs w:val="20"/>
              </w:rPr>
              <w:t>3</w:t>
            </w:r>
          </w:p>
        </w:tc>
      </w:tr>
      <w:tr w:rsidR="00585794" w:rsidRPr="00585794" w14:paraId="65AFE556" w14:textId="77777777" w:rsidTr="007F71D5">
        <w:trPr>
          <w:trHeight w:val="360"/>
        </w:trPr>
        <w:tc>
          <w:tcPr>
            <w:tcW w:w="766" w:type="dxa"/>
            <w:tcBorders>
              <w:top w:val="nil"/>
              <w:left w:val="single" w:sz="8" w:space="0" w:color="auto"/>
              <w:bottom w:val="single" w:sz="4" w:space="0" w:color="auto"/>
              <w:right w:val="single" w:sz="4" w:space="0" w:color="auto"/>
            </w:tcBorders>
            <w:shd w:val="clear" w:color="auto" w:fill="E2EFD9" w:themeFill="accent6" w:themeFillTint="33"/>
            <w:noWrap/>
            <w:vAlign w:val="center"/>
            <w:hideMark/>
          </w:tcPr>
          <w:p w14:paraId="3AEDED24" w14:textId="77777777" w:rsidR="00585794" w:rsidRPr="00585794" w:rsidRDefault="00585794" w:rsidP="00585794">
            <w:pPr>
              <w:spacing w:after="0" w:line="240" w:lineRule="auto"/>
              <w:jc w:val="center"/>
              <w:rPr>
                <w:rFonts w:ascii="Times New Roman" w:hAnsi="Times New Roman"/>
                <w:b/>
                <w:bCs/>
                <w:color w:val="000000"/>
                <w:sz w:val="20"/>
                <w:szCs w:val="20"/>
              </w:rPr>
            </w:pPr>
            <w:r w:rsidRPr="00585794">
              <w:rPr>
                <w:rFonts w:ascii="Times New Roman" w:hAnsi="Times New Roman"/>
                <w:b/>
                <w:bCs/>
                <w:color w:val="000000"/>
                <w:sz w:val="20"/>
                <w:szCs w:val="20"/>
              </w:rPr>
              <w:t>1</w:t>
            </w:r>
          </w:p>
        </w:tc>
        <w:tc>
          <w:tcPr>
            <w:tcW w:w="10092" w:type="dxa"/>
            <w:gridSpan w:val="2"/>
            <w:tcBorders>
              <w:top w:val="single" w:sz="4" w:space="0" w:color="auto"/>
              <w:left w:val="nil"/>
              <w:bottom w:val="single" w:sz="4" w:space="0" w:color="auto"/>
              <w:right w:val="single" w:sz="4" w:space="0" w:color="auto"/>
            </w:tcBorders>
            <w:shd w:val="clear" w:color="auto" w:fill="E2EFD9" w:themeFill="accent6" w:themeFillTint="33"/>
            <w:vAlign w:val="center"/>
            <w:hideMark/>
          </w:tcPr>
          <w:p w14:paraId="54AF572B" w14:textId="77777777" w:rsidR="00585794" w:rsidRPr="00585794" w:rsidRDefault="00585794" w:rsidP="00585794">
            <w:pPr>
              <w:spacing w:after="0" w:line="240" w:lineRule="auto"/>
              <w:jc w:val="center"/>
              <w:rPr>
                <w:rFonts w:ascii="Times New Roman" w:hAnsi="Times New Roman"/>
                <w:b/>
                <w:bCs/>
                <w:color w:val="000000"/>
                <w:sz w:val="20"/>
                <w:szCs w:val="20"/>
              </w:rPr>
            </w:pPr>
            <w:r w:rsidRPr="00585794">
              <w:rPr>
                <w:rFonts w:ascii="Times New Roman" w:hAnsi="Times New Roman"/>
                <w:b/>
                <w:bCs/>
                <w:color w:val="000000"/>
                <w:sz w:val="20"/>
                <w:szCs w:val="20"/>
              </w:rPr>
              <w:t>Работы по санитарному содержанию помещений общего пользования, входящих в состав общего имущества МКД</w:t>
            </w:r>
          </w:p>
        </w:tc>
      </w:tr>
      <w:tr w:rsidR="00AE0B31" w:rsidRPr="00585794" w14:paraId="20FC5080" w14:textId="77777777" w:rsidTr="00AE0B31">
        <w:trPr>
          <w:trHeight w:val="510"/>
        </w:trPr>
        <w:tc>
          <w:tcPr>
            <w:tcW w:w="766" w:type="dxa"/>
            <w:tcBorders>
              <w:top w:val="nil"/>
              <w:left w:val="single" w:sz="8" w:space="0" w:color="auto"/>
              <w:bottom w:val="single" w:sz="4" w:space="0" w:color="auto"/>
              <w:right w:val="single" w:sz="4" w:space="0" w:color="auto"/>
            </w:tcBorders>
            <w:shd w:val="clear" w:color="auto" w:fill="auto"/>
            <w:noWrap/>
            <w:vAlign w:val="center"/>
            <w:hideMark/>
          </w:tcPr>
          <w:p w14:paraId="27FDF07B" w14:textId="77777777" w:rsidR="00AE0B31" w:rsidRPr="00585794" w:rsidRDefault="00AE0B31" w:rsidP="00585794">
            <w:pPr>
              <w:spacing w:after="0" w:line="240" w:lineRule="auto"/>
              <w:jc w:val="center"/>
              <w:rPr>
                <w:rFonts w:ascii="Times New Roman" w:hAnsi="Times New Roman"/>
                <w:color w:val="000000"/>
                <w:sz w:val="20"/>
                <w:szCs w:val="20"/>
              </w:rPr>
            </w:pPr>
            <w:r w:rsidRPr="00585794">
              <w:rPr>
                <w:rFonts w:ascii="Times New Roman" w:hAnsi="Times New Roman"/>
                <w:color w:val="000000"/>
                <w:sz w:val="20"/>
                <w:szCs w:val="20"/>
              </w:rPr>
              <w:t>1.1</w:t>
            </w:r>
          </w:p>
        </w:tc>
        <w:tc>
          <w:tcPr>
            <w:tcW w:w="4729" w:type="dxa"/>
            <w:tcBorders>
              <w:top w:val="nil"/>
              <w:left w:val="nil"/>
              <w:bottom w:val="single" w:sz="4" w:space="0" w:color="auto"/>
              <w:right w:val="single" w:sz="4" w:space="0" w:color="auto"/>
            </w:tcBorders>
            <w:shd w:val="clear" w:color="auto" w:fill="auto"/>
            <w:vAlign w:val="center"/>
            <w:hideMark/>
          </w:tcPr>
          <w:p w14:paraId="53FF6929" w14:textId="77777777" w:rsidR="00AE0B31" w:rsidRPr="00585794" w:rsidRDefault="00AE0B31" w:rsidP="00F121C5">
            <w:pPr>
              <w:spacing w:after="0" w:line="240" w:lineRule="auto"/>
              <w:jc w:val="both"/>
              <w:rPr>
                <w:rFonts w:ascii="Times New Roman" w:hAnsi="Times New Roman"/>
                <w:color w:val="000000"/>
                <w:sz w:val="20"/>
                <w:szCs w:val="20"/>
              </w:rPr>
            </w:pPr>
            <w:r w:rsidRPr="00585794">
              <w:rPr>
                <w:rFonts w:ascii="Times New Roman" w:hAnsi="Times New Roman"/>
                <w:color w:val="000000"/>
                <w:sz w:val="20"/>
                <w:szCs w:val="20"/>
              </w:rPr>
              <w:t>Влажная уборка</w:t>
            </w:r>
            <w:r>
              <w:rPr>
                <w:rStyle w:val="aff1"/>
                <w:rFonts w:ascii="Times New Roman" w:hAnsi="Times New Roman"/>
                <w:color w:val="000000"/>
                <w:sz w:val="20"/>
                <w:szCs w:val="20"/>
              </w:rPr>
              <w:footnoteReference w:id="1"/>
            </w:r>
            <w:r w:rsidRPr="00585794">
              <w:rPr>
                <w:rFonts w:ascii="Times New Roman" w:hAnsi="Times New Roman"/>
                <w:color w:val="000000"/>
                <w:sz w:val="20"/>
                <w:szCs w:val="20"/>
              </w:rPr>
              <w:t xml:space="preserve"> лестничных площадок и маршей 1 этажа</w:t>
            </w:r>
          </w:p>
        </w:tc>
        <w:tc>
          <w:tcPr>
            <w:tcW w:w="5363" w:type="dxa"/>
            <w:tcBorders>
              <w:top w:val="nil"/>
              <w:left w:val="nil"/>
              <w:bottom w:val="single" w:sz="4" w:space="0" w:color="auto"/>
              <w:right w:val="single" w:sz="4" w:space="0" w:color="auto"/>
            </w:tcBorders>
            <w:shd w:val="clear" w:color="auto" w:fill="auto"/>
            <w:vAlign w:val="center"/>
            <w:hideMark/>
          </w:tcPr>
          <w:p w14:paraId="087238DE"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Ежедневно</w:t>
            </w:r>
            <w:r>
              <w:rPr>
                <w:rFonts w:ascii="Times New Roman" w:hAnsi="Times New Roman"/>
                <w:color w:val="000000"/>
                <w:sz w:val="20"/>
                <w:szCs w:val="20"/>
              </w:rPr>
              <w:t xml:space="preserve"> </w:t>
            </w:r>
            <w:r w:rsidRPr="00585794">
              <w:rPr>
                <w:rFonts w:ascii="Times New Roman" w:hAnsi="Times New Roman"/>
                <w:color w:val="000000"/>
                <w:sz w:val="20"/>
                <w:szCs w:val="20"/>
              </w:rPr>
              <w:t>(кроме воскресных и праздничных дней)</w:t>
            </w:r>
          </w:p>
        </w:tc>
      </w:tr>
      <w:tr w:rsidR="00AE0B31" w:rsidRPr="00585794" w14:paraId="3188F12A" w14:textId="77777777" w:rsidTr="00AE0B31">
        <w:trPr>
          <w:trHeight w:val="510"/>
        </w:trPr>
        <w:tc>
          <w:tcPr>
            <w:tcW w:w="766" w:type="dxa"/>
            <w:tcBorders>
              <w:top w:val="nil"/>
              <w:left w:val="single" w:sz="8" w:space="0" w:color="auto"/>
              <w:bottom w:val="single" w:sz="4" w:space="0" w:color="auto"/>
              <w:right w:val="single" w:sz="4" w:space="0" w:color="auto"/>
            </w:tcBorders>
            <w:shd w:val="clear" w:color="auto" w:fill="auto"/>
            <w:noWrap/>
            <w:vAlign w:val="center"/>
            <w:hideMark/>
          </w:tcPr>
          <w:p w14:paraId="0AA90CA7" w14:textId="77777777" w:rsidR="00AE0B31" w:rsidRPr="00585794" w:rsidRDefault="00AE0B31" w:rsidP="00585794">
            <w:pPr>
              <w:spacing w:after="0" w:line="240" w:lineRule="auto"/>
              <w:jc w:val="center"/>
              <w:rPr>
                <w:rFonts w:ascii="Times New Roman" w:hAnsi="Times New Roman"/>
                <w:color w:val="000000"/>
                <w:sz w:val="20"/>
                <w:szCs w:val="20"/>
              </w:rPr>
            </w:pPr>
            <w:r w:rsidRPr="00585794">
              <w:rPr>
                <w:rFonts w:ascii="Times New Roman" w:hAnsi="Times New Roman"/>
                <w:color w:val="000000"/>
                <w:sz w:val="20"/>
                <w:szCs w:val="20"/>
              </w:rPr>
              <w:t>1.2</w:t>
            </w:r>
          </w:p>
        </w:tc>
        <w:tc>
          <w:tcPr>
            <w:tcW w:w="4729" w:type="dxa"/>
            <w:tcBorders>
              <w:top w:val="nil"/>
              <w:left w:val="nil"/>
              <w:bottom w:val="single" w:sz="4" w:space="0" w:color="auto"/>
              <w:right w:val="single" w:sz="4" w:space="0" w:color="auto"/>
            </w:tcBorders>
            <w:shd w:val="clear" w:color="auto" w:fill="auto"/>
            <w:vAlign w:val="center"/>
            <w:hideMark/>
          </w:tcPr>
          <w:p w14:paraId="12572775" w14:textId="77777777" w:rsidR="00AE0B31" w:rsidRDefault="00AE0B31" w:rsidP="00F121C5">
            <w:pPr>
              <w:spacing w:after="0" w:line="240" w:lineRule="auto"/>
              <w:jc w:val="both"/>
              <w:rPr>
                <w:rFonts w:ascii="Times New Roman" w:hAnsi="Times New Roman"/>
                <w:color w:val="000000"/>
                <w:sz w:val="20"/>
                <w:szCs w:val="20"/>
              </w:rPr>
            </w:pPr>
            <w:r w:rsidRPr="00585794">
              <w:rPr>
                <w:rFonts w:ascii="Times New Roman" w:hAnsi="Times New Roman"/>
                <w:color w:val="000000"/>
                <w:sz w:val="20"/>
                <w:szCs w:val="20"/>
              </w:rPr>
              <w:t xml:space="preserve">Влажная уборка </w:t>
            </w:r>
            <w:r>
              <w:rPr>
                <w:rFonts w:ascii="Times New Roman" w:hAnsi="Times New Roman"/>
                <w:color w:val="000000"/>
                <w:sz w:val="20"/>
                <w:szCs w:val="20"/>
              </w:rPr>
              <w:t xml:space="preserve">Машино-мест и прилегающего </w:t>
            </w:r>
          </w:p>
          <w:p w14:paraId="34915D3D" w14:textId="77777777" w:rsidR="00AE0B31" w:rsidRPr="00585794" w:rsidRDefault="00AE0B31" w:rsidP="00F121C5">
            <w:pPr>
              <w:spacing w:after="0" w:line="240" w:lineRule="auto"/>
              <w:jc w:val="both"/>
              <w:rPr>
                <w:rFonts w:ascii="Times New Roman" w:hAnsi="Times New Roman"/>
                <w:color w:val="000000"/>
                <w:sz w:val="20"/>
                <w:szCs w:val="20"/>
              </w:rPr>
            </w:pPr>
            <w:r>
              <w:rPr>
                <w:rFonts w:ascii="Times New Roman" w:hAnsi="Times New Roman"/>
                <w:color w:val="000000"/>
                <w:sz w:val="20"/>
                <w:szCs w:val="20"/>
              </w:rPr>
              <w:t>Общего имущества прилегающего (</w:t>
            </w:r>
            <w:r w:rsidRPr="00585794">
              <w:rPr>
                <w:rFonts w:ascii="Times New Roman" w:hAnsi="Times New Roman"/>
                <w:color w:val="000000"/>
                <w:sz w:val="20"/>
                <w:szCs w:val="20"/>
              </w:rPr>
              <w:t>паркинг</w:t>
            </w:r>
            <w:r>
              <w:rPr>
                <w:rFonts w:ascii="Times New Roman" w:hAnsi="Times New Roman"/>
                <w:color w:val="000000"/>
                <w:sz w:val="20"/>
                <w:szCs w:val="20"/>
              </w:rPr>
              <w:t>)</w:t>
            </w:r>
          </w:p>
        </w:tc>
        <w:tc>
          <w:tcPr>
            <w:tcW w:w="5363" w:type="dxa"/>
            <w:tcBorders>
              <w:top w:val="nil"/>
              <w:left w:val="nil"/>
              <w:bottom w:val="single" w:sz="4" w:space="0" w:color="auto"/>
              <w:right w:val="single" w:sz="4" w:space="0" w:color="auto"/>
            </w:tcBorders>
            <w:shd w:val="clear" w:color="auto" w:fill="auto"/>
            <w:vAlign w:val="center"/>
            <w:hideMark/>
          </w:tcPr>
          <w:p w14:paraId="47B2CDAB"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1 раз в неделю</w:t>
            </w:r>
            <w:r>
              <w:rPr>
                <w:rFonts w:ascii="Times New Roman" w:hAnsi="Times New Roman"/>
                <w:color w:val="000000"/>
                <w:sz w:val="20"/>
                <w:szCs w:val="20"/>
              </w:rPr>
              <w:t xml:space="preserve"> (весна-лето)</w:t>
            </w:r>
            <w:r w:rsidRPr="00585794">
              <w:rPr>
                <w:rFonts w:ascii="Times New Roman" w:hAnsi="Times New Roman"/>
                <w:color w:val="000000"/>
                <w:sz w:val="20"/>
                <w:szCs w:val="20"/>
              </w:rPr>
              <w:t>, в период сильных загрязнений 2 раза в неделю</w:t>
            </w:r>
            <w:r>
              <w:rPr>
                <w:rFonts w:ascii="Times New Roman" w:hAnsi="Times New Roman"/>
                <w:color w:val="000000"/>
                <w:sz w:val="20"/>
                <w:szCs w:val="20"/>
              </w:rPr>
              <w:t xml:space="preserve"> (осень-зима)</w:t>
            </w:r>
          </w:p>
        </w:tc>
      </w:tr>
      <w:tr w:rsidR="00AE0B31" w:rsidRPr="00585794" w14:paraId="7592528C" w14:textId="77777777" w:rsidTr="00AE0B31">
        <w:trPr>
          <w:trHeight w:val="300"/>
        </w:trPr>
        <w:tc>
          <w:tcPr>
            <w:tcW w:w="766" w:type="dxa"/>
            <w:tcBorders>
              <w:top w:val="nil"/>
              <w:left w:val="single" w:sz="8" w:space="0" w:color="auto"/>
              <w:bottom w:val="single" w:sz="4" w:space="0" w:color="auto"/>
              <w:right w:val="single" w:sz="4" w:space="0" w:color="auto"/>
            </w:tcBorders>
            <w:shd w:val="clear" w:color="auto" w:fill="auto"/>
            <w:noWrap/>
            <w:vAlign w:val="center"/>
            <w:hideMark/>
          </w:tcPr>
          <w:p w14:paraId="6D989C24" w14:textId="77777777" w:rsidR="00AE0B31" w:rsidRPr="00585794" w:rsidRDefault="00AE0B31" w:rsidP="00585794">
            <w:pPr>
              <w:spacing w:after="0" w:line="240" w:lineRule="auto"/>
              <w:jc w:val="center"/>
              <w:rPr>
                <w:rFonts w:ascii="Times New Roman" w:hAnsi="Times New Roman"/>
                <w:color w:val="000000"/>
                <w:sz w:val="20"/>
                <w:szCs w:val="20"/>
              </w:rPr>
            </w:pPr>
            <w:r w:rsidRPr="00585794">
              <w:rPr>
                <w:rFonts w:ascii="Times New Roman" w:hAnsi="Times New Roman"/>
                <w:color w:val="000000"/>
                <w:sz w:val="20"/>
                <w:szCs w:val="20"/>
              </w:rPr>
              <w:t>1.3</w:t>
            </w:r>
          </w:p>
        </w:tc>
        <w:tc>
          <w:tcPr>
            <w:tcW w:w="4729" w:type="dxa"/>
            <w:tcBorders>
              <w:top w:val="nil"/>
              <w:left w:val="nil"/>
              <w:bottom w:val="single" w:sz="4" w:space="0" w:color="auto"/>
              <w:right w:val="single" w:sz="4" w:space="0" w:color="auto"/>
            </w:tcBorders>
            <w:shd w:val="clear" w:color="auto" w:fill="auto"/>
            <w:vAlign w:val="center"/>
            <w:hideMark/>
          </w:tcPr>
          <w:p w14:paraId="12AB00A6" w14:textId="77777777" w:rsidR="00AE0B31" w:rsidRPr="00585794" w:rsidRDefault="00AE0B31" w:rsidP="00F121C5">
            <w:pPr>
              <w:spacing w:after="0" w:line="240" w:lineRule="auto"/>
              <w:jc w:val="both"/>
              <w:rPr>
                <w:rFonts w:ascii="Times New Roman" w:hAnsi="Times New Roman"/>
                <w:color w:val="000000"/>
                <w:sz w:val="20"/>
                <w:szCs w:val="20"/>
              </w:rPr>
            </w:pPr>
            <w:r w:rsidRPr="00585794">
              <w:rPr>
                <w:rFonts w:ascii="Times New Roman" w:hAnsi="Times New Roman"/>
                <w:color w:val="000000"/>
                <w:sz w:val="20"/>
                <w:szCs w:val="20"/>
              </w:rPr>
              <w:t>Влажная уборка пожарных лестниц</w:t>
            </w:r>
          </w:p>
        </w:tc>
        <w:tc>
          <w:tcPr>
            <w:tcW w:w="5363" w:type="dxa"/>
            <w:tcBorders>
              <w:top w:val="nil"/>
              <w:left w:val="nil"/>
              <w:bottom w:val="single" w:sz="4" w:space="0" w:color="auto"/>
              <w:right w:val="single" w:sz="4" w:space="0" w:color="auto"/>
            </w:tcBorders>
            <w:shd w:val="clear" w:color="auto" w:fill="auto"/>
            <w:vAlign w:val="center"/>
            <w:hideMark/>
          </w:tcPr>
          <w:p w14:paraId="4544A59D"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1 раз в неделю</w:t>
            </w:r>
          </w:p>
        </w:tc>
      </w:tr>
      <w:tr w:rsidR="00AE0B31" w:rsidRPr="00585794" w14:paraId="51A842C9" w14:textId="77777777" w:rsidTr="00AE0B31">
        <w:trPr>
          <w:trHeight w:val="300"/>
        </w:trPr>
        <w:tc>
          <w:tcPr>
            <w:tcW w:w="766" w:type="dxa"/>
            <w:tcBorders>
              <w:top w:val="nil"/>
              <w:left w:val="single" w:sz="8" w:space="0" w:color="auto"/>
              <w:bottom w:val="single" w:sz="4" w:space="0" w:color="auto"/>
              <w:right w:val="single" w:sz="4" w:space="0" w:color="auto"/>
            </w:tcBorders>
            <w:shd w:val="clear" w:color="auto" w:fill="auto"/>
            <w:noWrap/>
            <w:vAlign w:val="center"/>
            <w:hideMark/>
          </w:tcPr>
          <w:p w14:paraId="0975AEE3" w14:textId="77777777" w:rsidR="00AE0B31" w:rsidRPr="00585794" w:rsidRDefault="00AE0B31" w:rsidP="00585794">
            <w:pPr>
              <w:spacing w:after="0" w:line="240" w:lineRule="auto"/>
              <w:jc w:val="center"/>
              <w:rPr>
                <w:rFonts w:ascii="Times New Roman" w:hAnsi="Times New Roman"/>
                <w:color w:val="000000"/>
                <w:sz w:val="20"/>
                <w:szCs w:val="20"/>
              </w:rPr>
            </w:pPr>
            <w:r w:rsidRPr="00585794">
              <w:rPr>
                <w:rFonts w:ascii="Times New Roman" w:hAnsi="Times New Roman"/>
                <w:color w:val="000000"/>
                <w:sz w:val="20"/>
                <w:szCs w:val="20"/>
              </w:rPr>
              <w:t>1.4</w:t>
            </w:r>
          </w:p>
        </w:tc>
        <w:tc>
          <w:tcPr>
            <w:tcW w:w="4729" w:type="dxa"/>
            <w:tcBorders>
              <w:top w:val="nil"/>
              <w:left w:val="nil"/>
              <w:bottom w:val="single" w:sz="4" w:space="0" w:color="auto"/>
              <w:right w:val="single" w:sz="4" w:space="0" w:color="auto"/>
            </w:tcBorders>
            <w:shd w:val="clear" w:color="auto" w:fill="auto"/>
            <w:vAlign w:val="center"/>
            <w:hideMark/>
          </w:tcPr>
          <w:p w14:paraId="02C2EED8" w14:textId="77777777" w:rsidR="00AE0B31" w:rsidRPr="00585794" w:rsidRDefault="00AE0B31" w:rsidP="00F121C5">
            <w:pPr>
              <w:spacing w:after="0" w:line="240" w:lineRule="auto"/>
              <w:jc w:val="both"/>
              <w:rPr>
                <w:rFonts w:ascii="Times New Roman" w:hAnsi="Times New Roman"/>
                <w:color w:val="000000"/>
                <w:sz w:val="20"/>
                <w:szCs w:val="20"/>
              </w:rPr>
            </w:pPr>
            <w:r w:rsidRPr="00585794">
              <w:rPr>
                <w:rFonts w:ascii="Times New Roman" w:hAnsi="Times New Roman"/>
                <w:color w:val="000000"/>
                <w:sz w:val="20"/>
                <w:szCs w:val="20"/>
              </w:rPr>
              <w:t>Влажная протирка стен, дверей, плафонов и потолков кабины лифта</w:t>
            </w:r>
          </w:p>
        </w:tc>
        <w:tc>
          <w:tcPr>
            <w:tcW w:w="5363" w:type="dxa"/>
            <w:tcBorders>
              <w:top w:val="nil"/>
              <w:left w:val="nil"/>
              <w:bottom w:val="single" w:sz="4" w:space="0" w:color="auto"/>
              <w:right w:val="single" w:sz="4" w:space="0" w:color="auto"/>
            </w:tcBorders>
            <w:shd w:val="clear" w:color="auto" w:fill="auto"/>
            <w:vAlign w:val="center"/>
            <w:hideMark/>
          </w:tcPr>
          <w:p w14:paraId="0B5186AD" w14:textId="77777777" w:rsidR="00AE0B31" w:rsidRPr="00585794" w:rsidRDefault="00AE0B31" w:rsidP="00585794">
            <w:pPr>
              <w:spacing w:after="0" w:line="240" w:lineRule="auto"/>
              <w:rPr>
                <w:rFonts w:ascii="Times New Roman" w:hAnsi="Times New Roman"/>
                <w:color w:val="000000"/>
                <w:sz w:val="20"/>
                <w:szCs w:val="20"/>
              </w:rPr>
            </w:pPr>
            <w:r>
              <w:rPr>
                <w:rFonts w:ascii="Times New Roman" w:hAnsi="Times New Roman"/>
                <w:color w:val="000000"/>
                <w:sz w:val="20"/>
                <w:szCs w:val="20"/>
              </w:rPr>
              <w:t>1</w:t>
            </w:r>
            <w:r w:rsidRPr="00585794">
              <w:rPr>
                <w:rFonts w:ascii="Times New Roman" w:hAnsi="Times New Roman"/>
                <w:color w:val="000000"/>
                <w:sz w:val="20"/>
                <w:szCs w:val="20"/>
              </w:rPr>
              <w:t xml:space="preserve"> раз в </w:t>
            </w:r>
            <w:r>
              <w:rPr>
                <w:rFonts w:ascii="Times New Roman" w:hAnsi="Times New Roman"/>
                <w:color w:val="000000"/>
                <w:sz w:val="20"/>
                <w:szCs w:val="20"/>
              </w:rPr>
              <w:t>неделю</w:t>
            </w:r>
          </w:p>
        </w:tc>
      </w:tr>
      <w:tr w:rsidR="00AE0B31" w:rsidRPr="00585794" w14:paraId="3C1E533A" w14:textId="77777777" w:rsidTr="00AE0B31">
        <w:trPr>
          <w:trHeight w:val="510"/>
        </w:trPr>
        <w:tc>
          <w:tcPr>
            <w:tcW w:w="766" w:type="dxa"/>
            <w:tcBorders>
              <w:top w:val="nil"/>
              <w:left w:val="single" w:sz="8" w:space="0" w:color="auto"/>
              <w:bottom w:val="single" w:sz="4" w:space="0" w:color="auto"/>
              <w:right w:val="single" w:sz="4" w:space="0" w:color="auto"/>
            </w:tcBorders>
            <w:shd w:val="clear" w:color="auto" w:fill="auto"/>
            <w:noWrap/>
            <w:vAlign w:val="center"/>
            <w:hideMark/>
          </w:tcPr>
          <w:p w14:paraId="3F1702BC" w14:textId="77777777" w:rsidR="00AE0B31" w:rsidRPr="00585794" w:rsidRDefault="00AE0B31" w:rsidP="00585794">
            <w:pPr>
              <w:spacing w:after="0" w:line="240" w:lineRule="auto"/>
              <w:jc w:val="center"/>
              <w:rPr>
                <w:rFonts w:ascii="Times New Roman" w:hAnsi="Times New Roman"/>
                <w:color w:val="000000"/>
                <w:sz w:val="20"/>
                <w:szCs w:val="20"/>
              </w:rPr>
            </w:pPr>
            <w:r w:rsidRPr="00585794">
              <w:rPr>
                <w:rFonts w:ascii="Times New Roman" w:hAnsi="Times New Roman"/>
                <w:color w:val="000000"/>
                <w:sz w:val="20"/>
                <w:szCs w:val="20"/>
              </w:rPr>
              <w:t>1.5</w:t>
            </w:r>
          </w:p>
        </w:tc>
        <w:tc>
          <w:tcPr>
            <w:tcW w:w="4729" w:type="dxa"/>
            <w:tcBorders>
              <w:top w:val="nil"/>
              <w:left w:val="nil"/>
              <w:bottom w:val="single" w:sz="4" w:space="0" w:color="auto"/>
              <w:right w:val="single" w:sz="4" w:space="0" w:color="auto"/>
            </w:tcBorders>
            <w:shd w:val="clear" w:color="auto" w:fill="auto"/>
            <w:vAlign w:val="center"/>
            <w:hideMark/>
          </w:tcPr>
          <w:p w14:paraId="70D0BC29" w14:textId="77777777" w:rsidR="00AE0B31" w:rsidRPr="00585794" w:rsidRDefault="00AE0B31" w:rsidP="00F121C5">
            <w:pPr>
              <w:spacing w:after="0" w:line="240" w:lineRule="auto"/>
              <w:jc w:val="both"/>
              <w:rPr>
                <w:rFonts w:ascii="Times New Roman" w:hAnsi="Times New Roman"/>
                <w:color w:val="000000"/>
                <w:sz w:val="20"/>
                <w:szCs w:val="20"/>
              </w:rPr>
            </w:pPr>
            <w:r w:rsidRPr="00585794">
              <w:rPr>
                <w:rFonts w:ascii="Times New Roman" w:hAnsi="Times New Roman"/>
                <w:color w:val="000000"/>
                <w:sz w:val="20"/>
                <w:szCs w:val="20"/>
              </w:rPr>
              <w:t>Влажная уборка пола кабины лифта</w:t>
            </w:r>
          </w:p>
        </w:tc>
        <w:tc>
          <w:tcPr>
            <w:tcW w:w="5363" w:type="dxa"/>
            <w:tcBorders>
              <w:top w:val="nil"/>
              <w:left w:val="nil"/>
              <w:bottom w:val="single" w:sz="4" w:space="0" w:color="auto"/>
              <w:right w:val="single" w:sz="4" w:space="0" w:color="auto"/>
            </w:tcBorders>
            <w:shd w:val="clear" w:color="auto" w:fill="auto"/>
            <w:vAlign w:val="center"/>
            <w:hideMark/>
          </w:tcPr>
          <w:p w14:paraId="12CF773E"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Ежедневно</w:t>
            </w:r>
            <w:r w:rsidR="00F121C5">
              <w:rPr>
                <w:rFonts w:ascii="Times New Roman" w:hAnsi="Times New Roman"/>
                <w:color w:val="000000"/>
                <w:sz w:val="20"/>
                <w:szCs w:val="20"/>
              </w:rPr>
              <w:t xml:space="preserve"> </w:t>
            </w:r>
            <w:r w:rsidRPr="00585794">
              <w:rPr>
                <w:rFonts w:ascii="Times New Roman" w:hAnsi="Times New Roman"/>
                <w:color w:val="000000"/>
                <w:sz w:val="20"/>
                <w:szCs w:val="20"/>
              </w:rPr>
              <w:t>(кроме воскресных и праздничных дней)</w:t>
            </w:r>
          </w:p>
        </w:tc>
      </w:tr>
      <w:tr w:rsidR="00AE0B31" w:rsidRPr="00585794" w14:paraId="0DD92AB8" w14:textId="77777777" w:rsidTr="00AE0B31">
        <w:trPr>
          <w:trHeight w:val="300"/>
        </w:trPr>
        <w:tc>
          <w:tcPr>
            <w:tcW w:w="766" w:type="dxa"/>
            <w:tcBorders>
              <w:top w:val="nil"/>
              <w:left w:val="single" w:sz="8" w:space="0" w:color="auto"/>
              <w:bottom w:val="single" w:sz="4" w:space="0" w:color="auto"/>
              <w:right w:val="single" w:sz="4" w:space="0" w:color="auto"/>
            </w:tcBorders>
            <w:shd w:val="clear" w:color="auto" w:fill="auto"/>
            <w:noWrap/>
            <w:vAlign w:val="center"/>
            <w:hideMark/>
          </w:tcPr>
          <w:p w14:paraId="726B9968" w14:textId="77777777" w:rsidR="00AE0B31" w:rsidRPr="00585794" w:rsidRDefault="00AE0B31" w:rsidP="00585794">
            <w:pPr>
              <w:spacing w:after="0" w:line="240" w:lineRule="auto"/>
              <w:jc w:val="center"/>
              <w:rPr>
                <w:rFonts w:ascii="Times New Roman" w:hAnsi="Times New Roman"/>
                <w:color w:val="000000"/>
                <w:sz w:val="20"/>
                <w:szCs w:val="20"/>
              </w:rPr>
            </w:pPr>
            <w:r w:rsidRPr="00585794">
              <w:rPr>
                <w:rFonts w:ascii="Times New Roman" w:hAnsi="Times New Roman"/>
                <w:color w:val="000000"/>
                <w:sz w:val="20"/>
                <w:szCs w:val="20"/>
              </w:rPr>
              <w:t>1.6</w:t>
            </w:r>
          </w:p>
        </w:tc>
        <w:tc>
          <w:tcPr>
            <w:tcW w:w="4729" w:type="dxa"/>
            <w:tcBorders>
              <w:top w:val="nil"/>
              <w:left w:val="nil"/>
              <w:bottom w:val="single" w:sz="4" w:space="0" w:color="auto"/>
              <w:right w:val="single" w:sz="4" w:space="0" w:color="auto"/>
            </w:tcBorders>
            <w:shd w:val="clear" w:color="auto" w:fill="auto"/>
            <w:vAlign w:val="center"/>
            <w:hideMark/>
          </w:tcPr>
          <w:p w14:paraId="24E9139C" w14:textId="77777777" w:rsidR="00AE0B31" w:rsidRPr="00585794" w:rsidRDefault="00AE0B31" w:rsidP="00F121C5">
            <w:pPr>
              <w:spacing w:after="0" w:line="240" w:lineRule="auto"/>
              <w:jc w:val="both"/>
              <w:rPr>
                <w:rFonts w:ascii="Times New Roman" w:hAnsi="Times New Roman"/>
                <w:color w:val="000000"/>
                <w:sz w:val="20"/>
                <w:szCs w:val="20"/>
              </w:rPr>
            </w:pPr>
            <w:r w:rsidRPr="00585794">
              <w:rPr>
                <w:rFonts w:ascii="Times New Roman" w:hAnsi="Times New Roman"/>
                <w:color w:val="000000"/>
                <w:sz w:val="20"/>
                <w:szCs w:val="20"/>
              </w:rPr>
              <w:t xml:space="preserve">Влажная уборка </w:t>
            </w:r>
            <w:r w:rsidR="00F121C5">
              <w:rPr>
                <w:rFonts w:ascii="Times New Roman" w:hAnsi="Times New Roman"/>
                <w:color w:val="000000"/>
                <w:sz w:val="20"/>
                <w:szCs w:val="20"/>
              </w:rPr>
              <w:t>Общего имущества секций (подъездов) Комплекса апартаментов</w:t>
            </w:r>
            <w:r w:rsidRPr="00585794">
              <w:rPr>
                <w:rFonts w:ascii="Times New Roman" w:hAnsi="Times New Roman"/>
                <w:color w:val="000000"/>
                <w:sz w:val="20"/>
                <w:szCs w:val="20"/>
              </w:rPr>
              <w:t xml:space="preserve"> </w:t>
            </w:r>
          </w:p>
        </w:tc>
        <w:tc>
          <w:tcPr>
            <w:tcW w:w="5363" w:type="dxa"/>
            <w:tcBorders>
              <w:top w:val="nil"/>
              <w:left w:val="nil"/>
              <w:bottom w:val="single" w:sz="4" w:space="0" w:color="auto"/>
              <w:right w:val="single" w:sz="4" w:space="0" w:color="auto"/>
            </w:tcBorders>
            <w:shd w:val="clear" w:color="auto" w:fill="auto"/>
            <w:vAlign w:val="center"/>
            <w:hideMark/>
          </w:tcPr>
          <w:p w14:paraId="1CA1FFA5" w14:textId="77777777" w:rsidR="00AE0B31" w:rsidRPr="00585794" w:rsidRDefault="00AE0B31" w:rsidP="00585794">
            <w:pPr>
              <w:spacing w:after="0" w:line="240" w:lineRule="auto"/>
              <w:rPr>
                <w:rFonts w:ascii="Times New Roman" w:hAnsi="Times New Roman"/>
                <w:color w:val="000000"/>
                <w:sz w:val="20"/>
                <w:szCs w:val="20"/>
              </w:rPr>
            </w:pPr>
            <w:r w:rsidRPr="00F121C5">
              <w:rPr>
                <w:rFonts w:ascii="Times New Roman" w:hAnsi="Times New Roman"/>
                <w:color w:val="000000"/>
                <w:sz w:val="20"/>
                <w:szCs w:val="20"/>
              </w:rPr>
              <w:t>2</w:t>
            </w:r>
            <w:r w:rsidRPr="00585794">
              <w:rPr>
                <w:rFonts w:ascii="Times New Roman" w:hAnsi="Times New Roman"/>
                <w:color w:val="000000"/>
                <w:sz w:val="20"/>
                <w:szCs w:val="20"/>
              </w:rPr>
              <w:t xml:space="preserve"> раз</w:t>
            </w:r>
            <w:r>
              <w:rPr>
                <w:rFonts w:ascii="Times New Roman" w:hAnsi="Times New Roman"/>
                <w:color w:val="000000"/>
                <w:sz w:val="20"/>
                <w:szCs w:val="20"/>
              </w:rPr>
              <w:t>а</w:t>
            </w:r>
            <w:r w:rsidRPr="00585794">
              <w:rPr>
                <w:rFonts w:ascii="Times New Roman" w:hAnsi="Times New Roman"/>
                <w:color w:val="000000"/>
                <w:sz w:val="20"/>
                <w:szCs w:val="20"/>
              </w:rPr>
              <w:t xml:space="preserve"> в неделю</w:t>
            </w:r>
          </w:p>
        </w:tc>
      </w:tr>
      <w:tr w:rsidR="00AE0B31" w:rsidRPr="00585794" w14:paraId="258D0DA6" w14:textId="77777777" w:rsidTr="00AE0B31">
        <w:trPr>
          <w:trHeight w:val="300"/>
        </w:trPr>
        <w:tc>
          <w:tcPr>
            <w:tcW w:w="766" w:type="dxa"/>
            <w:tcBorders>
              <w:top w:val="nil"/>
              <w:left w:val="single" w:sz="8" w:space="0" w:color="auto"/>
              <w:bottom w:val="single" w:sz="4" w:space="0" w:color="auto"/>
              <w:right w:val="single" w:sz="4" w:space="0" w:color="auto"/>
            </w:tcBorders>
            <w:shd w:val="clear" w:color="auto" w:fill="auto"/>
            <w:noWrap/>
            <w:vAlign w:val="center"/>
            <w:hideMark/>
          </w:tcPr>
          <w:p w14:paraId="5F489D26" w14:textId="77777777" w:rsidR="00AE0B31" w:rsidRPr="00585794" w:rsidRDefault="00AE0B31" w:rsidP="00585794">
            <w:pPr>
              <w:spacing w:after="0" w:line="240" w:lineRule="auto"/>
              <w:jc w:val="center"/>
              <w:rPr>
                <w:rFonts w:ascii="Times New Roman" w:hAnsi="Times New Roman"/>
                <w:color w:val="000000"/>
                <w:sz w:val="20"/>
                <w:szCs w:val="20"/>
              </w:rPr>
            </w:pPr>
            <w:r w:rsidRPr="00585794">
              <w:rPr>
                <w:rFonts w:ascii="Times New Roman" w:hAnsi="Times New Roman"/>
                <w:color w:val="000000"/>
                <w:sz w:val="20"/>
                <w:szCs w:val="20"/>
              </w:rPr>
              <w:t>1.7</w:t>
            </w:r>
          </w:p>
        </w:tc>
        <w:tc>
          <w:tcPr>
            <w:tcW w:w="4729" w:type="dxa"/>
            <w:tcBorders>
              <w:top w:val="nil"/>
              <w:left w:val="nil"/>
              <w:bottom w:val="single" w:sz="4" w:space="0" w:color="auto"/>
              <w:right w:val="single" w:sz="4" w:space="0" w:color="auto"/>
            </w:tcBorders>
            <w:shd w:val="clear" w:color="auto" w:fill="auto"/>
            <w:vAlign w:val="center"/>
            <w:hideMark/>
          </w:tcPr>
          <w:p w14:paraId="7FC19F81" w14:textId="77777777" w:rsidR="00AE0B31" w:rsidRPr="00585794" w:rsidRDefault="00AE0B31" w:rsidP="00F121C5">
            <w:pPr>
              <w:spacing w:after="0" w:line="240" w:lineRule="auto"/>
              <w:jc w:val="both"/>
              <w:rPr>
                <w:rFonts w:ascii="Times New Roman" w:hAnsi="Times New Roman"/>
                <w:color w:val="000000"/>
                <w:sz w:val="20"/>
                <w:szCs w:val="20"/>
              </w:rPr>
            </w:pPr>
            <w:r w:rsidRPr="00585794">
              <w:rPr>
                <w:rFonts w:ascii="Times New Roman" w:hAnsi="Times New Roman"/>
                <w:color w:val="000000"/>
                <w:sz w:val="20"/>
                <w:szCs w:val="20"/>
              </w:rPr>
              <w:t xml:space="preserve">Мытье окон с внутренней стороны </w:t>
            </w:r>
            <w:r w:rsidR="00F121C5">
              <w:rPr>
                <w:rFonts w:ascii="Times New Roman" w:hAnsi="Times New Roman"/>
                <w:color w:val="000000"/>
                <w:sz w:val="20"/>
                <w:szCs w:val="20"/>
              </w:rPr>
              <w:t xml:space="preserve">секций Комплекса апартаментов и </w:t>
            </w:r>
            <w:r w:rsidRPr="00585794">
              <w:rPr>
                <w:rFonts w:ascii="Times New Roman" w:hAnsi="Times New Roman"/>
                <w:color w:val="000000"/>
                <w:sz w:val="20"/>
                <w:szCs w:val="20"/>
              </w:rPr>
              <w:t xml:space="preserve">на лестничных площадках </w:t>
            </w:r>
          </w:p>
        </w:tc>
        <w:tc>
          <w:tcPr>
            <w:tcW w:w="5363" w:type="dxa"/>
            <w:tcBorders>
              <w:top w:val="nil"/>
              <w:left w:val="nil"/>
              <w:bottom w:val="single" w:sz="4" w:space="0" w:color="auto"/>
              <w:right w:val="single" w:sz="4" w:space="0" w:color="auto"/>
            </w:tcBorders>
            <w:shd w:val="clear" w:color="auto" w:fill="auto"/>
            <w:vAlign w:val="center"/>
            <w:hideMark/>
          </w:tcPr>
          <w:p w14:paraId="42111CDC"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2 раза в год</w:t>
            </w:r>
          </w:p>
        </w:tc>
      </w:tr>
      <w:tr w:rsidR="00AE0B31" w:rsidRPr="00585794" w14:paraId="619B4A1F" w14:textId="77777777" w:rsidTr="00AE0B31">
        <w:trPr>
          <w:trHeight w:val="300"/>
        </w:trPr>
        <w:tc>
          <w:tcPr>
            <w:tcW w:w="766" w:type="dxa"/>
            <w:tcBorders>
              <w:top w:val="nil"/>
              <w:left w:val="single" w:sz="8" w:space="0" w:color="auto"/>
              <w:bottom w:val="single" w:sz="4" w:space="0" w:color="auto"/>
              <w:right w:val="single" w:sz="4" w:space="0" w:color="auto"/>
            </w:tcBorders>
            <w:shd w:val="clear" w:color="auto" w:fill="auto"/>
            <w:noWrap/>
            <w:vAlign w:val="center"/>
            <w:hideMark/>
          </w:tcPr>
          <w:p w14:paraId="2F515819" w14:textId="77777777" w:rsidR="00AE0B31" w:rsidRPr="00585794" w:rsidRDefault="00AE0B31" w:rsidP="00585794">
            <w:pPr>
              <w:spacing w:after="0" w:line="240" w:lineRule="auto"/>
              <w:jc w:val="center"/>
              <w:rPr>
                <w:rFonts w:ascii="Times New Roman" w:hAnsi="Times New Roman"/>
                <w:color w:val="000000"/>
                <w:sz w:val="20"/>
                <w:szCs w:val="20"/>
              </w:rPr>
            </w:pPr>
            <w:r w:rsidRPr="00585794">
              <w:rPr>
                <w:rFonts w:ascii="Times New Roman" w:hAnsi="Times New Roman"/>
                <w:color w:val="000000"/>
                <w:sz w:val="20"/>
                <w:szCs w:val="20"/>
              </w:rPr>
              <w:t>1.8</w:t>
            </w:r>
          </w:p>
        </w:tc>
        <w:tc>
          <w:tcPr>
            <w:tcW w:w="4729" w:type="dxa"/>
            <w:tcBorders>
              <w:top w:val="nil"/>
              <w:left w:val="nil"/>
              <w:bottom w:val="single" w:sz="4" w:space="0" w:color="auto"/>
              <w:right w:val="single" w:sz="4" w:space="0" w:color="auto"/>
            </w:tcBorders>
            <w:shd w:val="clear" w:color="auto" w:fill="auto"/>
            <w:vAlign w:val="center"/>
            <w:hideMark/>
          </w:tcPr>
          <w:p w14:paraId="5EAD72CC" w14:textId="77777777" w:rsidR="00AE0B31" w:rsidRPr="00585794" w:rsidRDefault="00AE0B31" w:rsidP="00F121C5">
            <w:pPr>
              <w:spacing w:after="0" w:line="240" w:lineRule="auto"/>
              <w:jc w:val="both"/>
              <w:rPr>
                <w:rFonts w:ascii="Times New Roman" w:hAnsi="Times New Roman"/>
                <w:color w:val="000000"/>
                <w:sz w:val="20"/>
                <w:szCs w:val="20"/>
              </w:rPr>
            </w:pPr>
            <w:r w:rsidRPr="00585794">
              <w:rPr>
                <w:rFonts w:ascii="Times New Roman" w:hAnsi="Times New Roman"/>
                <w:color w:val="000000"/>
                <w:sz w:val="20"/>
                <w:szCs w:val="20"/>
              </w:rPr>
              <w:t>Мытье окон первого этажа в лобби с двух сторон</w:t>
            </w:r>
          </w:p>
        </w:tc>
        <w:tc>
          <w:tcPr>
            <w:tcW w:w="5363" w:type="dxa"/>
            <w:tcBorders>
              <w:top w:val="nil"/>
              <w:left w:val="nil"/>
              <w:bottom w:val="single" w:sz="4" w:space="0" w:color="auto"/>
              <w:right w:val="single" w:sz="4" w:space="0" w:color="auto"/>
            </w:tcBorders>
            <w:shd w:val="clear" w:color="auto" w:fill="auto"/>
            <w:vAlign w:val="center"/>
            <w:hideMark/>
          </w:tcPr>
          <w:p w14:paraId="3F19F365"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1 раз в месяц</w:t>
            </w:r>
          </w:p>
        </w:tc>
      </w:tr>
      <w:tr w:rsidR="00AE0B31" w:rsidRPr="00585794" w14:paraId="048C3134" w14:textId="77777777" w:rsidTr="00AE0B31">
        <w:trPr>
          <w:trHeight w:val="300"/>
        </w:trPr>
        <w:tc>
          <w:tcPr>
            <w:tcW w:w="766" w:type="dxa"/>
            <w:tcBorders>
              <w:top w:val="nil"/>
              <w:left w:val="single" w:sz="8" w:space="0" w:color="auto"/>
              <w:bottom w:val="single" w:sz="4" w:space="0" w:color="auto"/>
              <w:right w:val="single" w:sz="4" w:space="0" w:color="auto"/>
            </w:tcBorders>
            <w:shd w:val="clear" w:color="auto" w:fill="auto"/>
            <w:noWrap/>
            <w:vAlign w:val="center"/>
            <w:hideMark/>
          </w:tcPr>
          <w:p w14:paraId="1D777EB3" w14:textId="77777777" w:rsidR="00AE0B31" w:rsidRPr="00585794" w:rsidRDefault="00AE0B31" w:rsidP="00585794">
            <w:pPr>
              <w:spacing w:after="0" w:line="240" w:lineRule="auto"/>
              <w:jc w:val="center"/>
              <w:rPr>
                <w:rFonts w:ascii="Times New Roman" w:hAnsi="Times New Roman"/>
                <w:color w:val="000000"/>
                <w:sz w:val="20"/>
                <w:szCs w:val="20"/>
              </w:rPr>
            </w:pPr>
            <w:r w:rsidRPr="00585794">
              <w:rPr>
                <w:rFonts w:ascii="Times New Roman" w:hAnsi="Times New Roman"/>
                <w:color w:val="000000"/>
                <w:sz w:val="20"/>
                <w:szCs w:val="20"/>
              </w:rPr>
              <w:t>1.9</w:t>
            </w:r>
          </w:p>
        </w:tc>
        <w:tc>
          <w:tcPr>
            <w:tcW w:w="4729" w:type="dxa"/>
            <w:tcBorders>
              <w:top w:val="nil"/>
              <w:left w:val="nil"/>
              <w:bottom w:val="single" w:sz="4" w:space="0" w:color="auto"/>
              <w:right w:val="single" w:sz="4" w:space="0" w:color="auto"/>
            </w:tcBorders>
            <w:shd w:val="clear" w:color="auto" w:fill="auto"/>
            <w:vAlign w:val="center"/>
            <w:hideMark/>
          </w:tcPr>
          <w:p w14:paraId="0C446109" w14:textId="77777777" w:rsidR="00AE0B31" w:rsidRPr="00585794" w:rsidRDefault="00AE0B31" w:rsidP="00F121C5">
            <w:pPr>
              <w:spacing w:after="0" w:line="240" w:lineRule="auto"/>
              <w:jc w:val="both"/>
              <w:rPr>
                <w:rFonts w:ascii="Times New Roman" w:hAnsi="Times New Roman"/>
                <w:color w:val="000000"/>
                <w:sz w:val="20"/>
                <w:szCs w:val="20"/>
              </w:rPr>
            </w:pPr>
            <w:r w:rsidRPr="00585794">
              <w:rPr>
                <w:rFonts w:ascii="Times New Roman" w:hAnsi="Times New Roman"/>
                <w:color w:val="000000"/>
                <w:sz w:val="20"/>
                <w:szCs w:val="20"/>
              </w:rPr>
              <w:t>Влажная протирка стен</w:t>
            </w:r>
            <w:r w:rsidR="00F121C5">
              <w:rPr>
                <w:rFonts w:ascii="Times New Roman" w:hAnsi="Times New Roman"/>
                <w:color w:val="000000"/>
                <w:sz w:val="20"/>
                <w:szCs w:val="20"/>
              </w:rPr>
              <w:t xml:space="preserve"> Общего имущества секций (подъездов) Комплекса апартаментов</w:t>
            </w:r>
          </w:p>
        </w:tc>
        <w:tc>
          <w:tcPr>
            <w:tcW w:w="5363" w:type="dxa"/>
            <w:tcBorders>
              <w:top w:val="nil"/>
              <w:left w:val="nil"/>
              <w:bottom w:val="single" w:sz="4" w:space="0" w:color="auto"/>
              <w:right w:val="single" w:sz="4" w:space="0" w:color="auto"/>
            </w:tcBorders>
            <w:shd w:val="clear" w:color="auto" w:fill="auto"/>
            <w:vAlign w:val="center"/>
            <w:hideMark/>
          </w:tcPr>
          <w:p w14:paraId="364B5F1A"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1 раз в год</w:t>
            </w:r>
          </w:p>
        </w:tc>
      </w:tr>
      <w:tr w:rsidR="00AE0B31" w:rsidRPr="00585794" w14:paraId="23E1FB2B" w14:textId="77777777" w:rsidTr="00AE0B31">
        <w:trPr>
          <w:trHeight w:val="300"/>
        </w:trPr>
        <w:tc>
          <w:tcPr>
            <w:tcW w:w="766" w:type="dxa"/>
            <w:tcBorders>
              <w:top w:val="nil"/>
              <w:left w:val="single" w:sz="8" w:space="0" w:color="auto"/>
              <w:bottom w:val="single" w:sz="4" w:space="0" w:color="auto"/>
              <w:right w:val="single" w:sz="4" w:space="0" w:color="auto"/>
            </w:tcBorders>
            <w:shd w:val="clear" w:color="auto" w:fill="auto"/>
            <w:noWrap/>
            <w:vAlign w:val="center"/>
            <w:hideMark/>
          </w:tcPr>
          <w:p w14:paraId="114859AE" w14:textId="77777777" w:rsidR="00AE0B31" w:rsidRPr="00585794" w:rsidRDefault="00AE0B31" w:rsidP="00585794">
            <w:pPr>
              <w:spacing w:after="0" w:line="240" w:lineRule="auto"/>
              <w:jc w:val="center"/>
              <w:rPr>
                <w:rFonts w:ascii="Times New Roman" w:hAnsi="Times New Roman"/>
                <w:color w:val="000000"/>
                <w:sz w:val="20"/>
                <w:szCs w:val="20"/>
              </w:rPr>
            </w:pPr>
            <w:r w:rsidRPr="00585794">
              <w:rPr>
                <w:rFonts w:ascii="Times New Roman" w:hAnsi="Times New Roman"/>
                <w:color w:val="000000"/>
                <w:sz w:val="20"/>
                <w:szCs w:val="20"/>
              </w:rPr>
              <w:t>1.10</w:t>
            </w:r>
          </w:p>
        </w:tc>
        <w:tc>
          <w:tcPr>
            <w:tcW w:w="4729" w:type="dxa"/>
            <w:tcBorders>
              <w:top w:val="nil"/>
              <w:left w:val="nil"/>
              <w:bottom w:val="single" w:sz="4" w:space="0" w:color="auto"/>
              <w:right w:val="single" w:sz="4" w:space="0" w:color="auto"/>
            </w:tcBorders>
            <w:shd w:val="clear" w:color="auto" w:fill="auto"/>
            <w:vAlign w:val="center"/>
            <w:hideMark/>
          </w:tcPr>
          <w:p w14:paraId="1FA52E1F" w14:textId="77777777" w:rsidR="00AE0B31" w:rsidRPr="00585794" w:rsidRDefault="00AE0B31" w:rsidP="00F121C5">
            <w:pPr>
              <w:spacing w:after="0" w:line="240" w:lineRule="auto"/>
              <w:jc w:val="both"/>
              <w:rPr>
                <w:rFonts w:ascii="Times New Roman" w:hAnsi="Times New Roman"/>
                <w:color w:val="000000"/>
                <w:sz w:val="20"/>
                <w:szCs w:val="20"/>
              </w:rPr>
            </w:pPr>
            <w:r w:rsidRPr="00585794">
              <w:rPr>
                <w:rFonts w:ascii="Times New Roman" w:hAnsi="Times New Roman"/>
                <w:color w:val="000000"/>
                <w:sz w:val="20"/>
                <w:szCs w:val="20"/>
              </w:rPr>
              <w:t xml:space="preserve">Мытье плафонов </w:t>
            </w:r>
            <w:r w:rsidR="00F121C5">
              <w:rPr>
                <w:rFonts w:ascii="Times New Roman" w:hAnsi="Times New Roman"/>
                <w:color w:val="000000"/>
                <w:sz w:val="20"/>
                <w:szCs w:val="20"/>
              </w:rPr>
              <w:t xml:space="preserve">расположенных в местах Общего имущества </w:t>
            </w:r>
          </w:p>
        </w:tc>
        <w:tc>
          <w:tcPr>
            <w:tcW w:w="5363" w:type="dxa"/>
            <w:tcBorders>
              <w:top w:val="nil"/>
              <w:left w:val="nil"/>
              <w:bottom w:val="single" w:sz="4" w:space="0" w:color="auto"/>
              <w:right w:val="single" w:sz="4" w:space="0" w:color="auto"/>
            </w:tcBorders>
            <w:shd w:val="clear" w:color="auto" w:fill="auto"/>
            <w:vAlign w:val="center"/>
            <w:hideMark/>
          </w:tcPr>
          <w:p w14:paraId="1EE720CC"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1 раз в год</w:t>
            </w:r>
          </w:p>
        </w:tc>
      </w:tr>
      <w:tr w:rsidR="00AE0B31" w:rsidRPr="00585794" w14:paraId="51D2626E" w14:textId="77777777" w:rsidTr="00AE0B31">
        <w:trPr>
          <w:trHeight w:val="300"/>
        </w:trPr>
        <w:tc>
          <w:tcPr>
            <w:tcW w:w="766" w:type="dxa"/>
            <w:tcBorders>
              <w:top w:val="nil"/>
              <w:left w:val="single" w:sz="8" w:space="0" w:color="auto"/>
              <w:bottom w:val="single" w:sz="4" w:space="0" w:color="auto"/>
              <w:right w:val="single" w:sz="4" w:space="0" w:color="auto"/>
            </w:tcBorders>
            <w:shd w:val="clear" w:color="auto" w:fill="auto"/>
            <w:noWrap/>
            <w:vAlign w:val="center"/>
            <w:hideMark/>
          </w:tcPr>
          <w:p w14:paraId="2F6D57EB" w14:textId="77777777" w:rsidR="00AE0B31" w:rsidRPr="00585794" w:rsidRDefault="00AE0B31" w:rsidP="00585794">
            <w:pPr>
              <w:spacing w:after="0" w:line="240" w:lineRule="auto"/>
              <w:jc w:val="center"/>
              <w:rPr>
                <w:rFonts w:ascii="Times New Roman" w:hAnsi="Times New Roman"/>
                <w:color w:val="000000"/>
                <w:sz w:val="20"/>
                <w:szCs w:val="20"/>
              </w:rPr>
            </w:pPr>
            <w:r w:rsidRPr="00585794">
              <w:rPr>
                <w:rFonts w:ascii="Times New Roman" w:hAnsi="Times New Roman"/>
                <w:color w:val="000000"/>
                <w:sz w:val="20"/>
                <w:szCs w:val="20"/>
              </w:rPr>
              <w:t>1.11</w:t>
            </w:r>
          </w:p>
        </w:tc>
        <w:tc>
          <w:tcPr>
            <w:tcW w:w="4729" w:type="dxa"/>
            <w:tcBorders>
              <w:top w:val="nil"/>
              <w:left w:val="nil"/>
              <w:bottom w:val="single" w:sz="4" w:space="0" w:color="auto"/>
              <w:right w:val="single" w:sz="4" w:space="0" w:color="auto"/>
            </w:tcBorders>
            <w:shd w:val="clear" w:color="auto" w:fill="auto"/>
            <w:vAlign w:val="center"/>
            <w:hideMark/>
          </w:tcPr>
          <w:p w14:paraId="10D2AE29" w14:textId="77777777" w:rsidR="00AE0B31" w:rsidRPr="00585794" w:rsidRDefault="00AE0B31" w:rsidP="00F121C5">
            <w:pPr>
              <w:spacing w:after="0" w:line="240" w:lineRule="auto"/>
              <w:jc w:val="both"/>
              <w:rPr>
                <w:rFonts w:ascii="Times New Roman" w:hAnsi="Times New Roman"/>
                <w:color w:val="000000"/>
                <w:sz w:val="20"/>
                <w:szCs w:val="20"/>
              </w:rPr>
            </w:pPr>
            <w:r w:rsidRPr="00585794">
              <w:rPr>
                <w:rFonts w:ascii="Times New Roman" w:hAnsi="Times New Roman"/>
                <w:color w:val="000000"/>
                <w:sz w:val="20"/>
                <w:szCs w:val="20"/>
              </w:rPr>
              <w:t xml:space="preserve">Влажная протирка дверных полотен </w:t>
            </w:r>
            <w:r w:rsidR="00F121C5">
              <w:rPr>
                <w:rFonts w:ascii="Times New Roman" w:hAnsi="Times New Roman"/>
                <w:color w:val="000000"/>
                <w:sz w:val="20"/>
                <w:szCs w:val="20"/>
              </w:rPr>
              <w:t>расположенных в местах Общего имущества</w:t>
            </w:r>
          </w:p>
        </w:tc>
        <w:tc>
          <w:tcPr>
            <w:tcW w:w="5363" w:type="dxa"/>
            <w:tcBorders>
              <w:top w:val="nil"/>
              <w:left w:val="nil"/>
              <w:bottom w:val="single" w:sz="4" w:space="0" w:color="auto"/>
              <w:right w:val="single" w:sz="4" w:space="0" w:color="auto"/>
            </w:tcBorders>
            <w:shd w:val="clear" w:color="auto" w:fill="auto"/>
            <w:vAlign w:val="center"/>
            <w:hideMark/>
          </w:tcPr>
          <w:p w14:paraId="7D7021EC"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2 раза в месяц</w:t>
            </w:r>
          </w:p>
        </w:tc>
      </w:tr>
      <w:tr w:rsidR="00AE0B31" w:rsidRPr="00585794" w14:paraId="7FC78DCF" w14:textId="77777777" w:rsidTr="00AE0B31">
        <w:trPr>
          <w:trHeight w:val="300"/>
        </w:trPr>
        <w:tc>
          <w:tcPr>
            <w:tcW w:w="766" w:type="dxa"/>
            <w:tcBorders>
              <w:top w:val="nil"/>
              <w:left w:val="single" w:sz="8" w:space="0" w:color="auto"/>
              <w:bottom w:val="single" w:sz="4" w:space="0" w:color="auto"/>
              <w:right w:val="single" w:sz="4" w:space="0" w:color="auto"/>
            </w:tcBorders>
            <w:shd w:val="clear" w:color="auto" w:fill="auto"/>
            <w:noWrap/>
            <w:vAlign w:val="center"/>
            <w:hideMark/>
          </w:tcPr>
          <w:p w14:paraId="0F16EE01" w14:textId="77777777" w:rsidR="00AE0B31" w:rsidRPr="00585794" w:rsidRDefault="00AE0B31" w:rsidP="00585794">
            <w:pPr>
              <w:spacing w:after="0" w:line="240" w:lineRule="auto"/>
              <w:jc w:val="center"/>
              <w:rPr>
                <w:rFonts w:ascii="Times New Roman" w:hAnsi="Times New Roman"/>
                <w:color w:val="000000"/>
                <w:sz w:val="20"/>
                <w:szCs w:val="20"/>
              </w:rPr>
            </w:pPr>
            <w:r w:rsidRPr="00585794">
              <w:rPr>
                <w:rFonts w:ascii="Times New Roman" w:hAnsi="Times New Roman"/>
                <w:color w:val="000000"/>
                <w:sz w:val="20"/>
                <w:szCs w:val="20"/>
              </w:rPr>
              <w:t>1.12</w:t>
            </w:r>
          </w:p>
        </w:tc>
        <w:tc>
          <w:tcPr>
            <w:tcW w:w="4729" w:type="dxa"/>
            <w:tcBorders>
              <w:top w:val="nil"/>
              <w:left w:val="nil"/>
              <w:bottom w:val="single" w:sz="4" w:space="0" w:color="auto"/>
              <w:right w:val="single" w:sz="4" w:space="0" w:color="auto"/>
            </w:tcBorders>
            <w:shd w:val="clear" w:color="auto" w:fill="auto"/>
            <w:vAlign w:val="center"/>
            <w:hideMark/>
          </w:tcPr>
          <w:p w14:paraId="7DB5603F" w14:textId="77777777" w:rsidR="00AE0B31" w:rsidRPr="00585794" w:rsidRDefault="00AE0B31" w:rsidP="00F121C5">
            <w:pPr>
              <w:spacing w:after="0" w:line="240" w:lineRule="auto"/>
              <w:jc w:val="both"/>
              <w:rPr>
                <w:rFonts w:ascii="Times New Roman" w:hAnsi="Times New Roman"/>
                <w:color w:val="000000"/>
                <w:sz w:val="20"/>
                <w:szCs w:val="20"/>
              </w:rPr>
            </w:pPr>
            <w:r w:rsidRPr="00585794">
              <w:rPr>
                <w:rFonts w:ascii="Times New Roman" w:hAnsi="Times New Roman"/>
                <w:color w:val="000000"/>
                <w:sz w:val="20"/>
                <w:szCs w:val="20"/>
              </w:rPr>
              <w:t>Влажная протирка подоконников</w:t>
            </w:r>
            <w:r w:rsidR="00F121C5">
              <w:rPr>
                <w:rFonts w:ascii="Times New Roman" w:hAnsi="Times New Roman"/>
                <w:color w:val="000000"/>
                <w:sz w:val="20"/>
                <w:szCs w:val="20"/>
              </w:rPr>
              <w:t xml:space="preserve"> расположенных в местах Общего имущества</w:t>
            </w:r>
          </w:p>
        </w:tc>
        <w:tc>
          <w:tcPr>
            <w:tcW w:w="5363" w:type="dxa"/>
            <w:tcBorders>
              <w:top w:val="nil"/>
              <w:left w:val="nil"/>
              <w:bottom w:val="single" w:sz="4" w:space="0" w:color="auto"/>
              <w:right w:val="single" w:sz="4" w:space="0" w:color="auto"/>
            </w:tcBorders>
            <w:shd w:val="clear" w:color="auto" w:fill="auto"/>
            <w:vAlign w:val="center"/>
            <w:hideMark/>
          </w:tcPr>
          <w:p w14:paraId="323A4075"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1 раз в месяц</w:t>
            </w:r>
          </w:p>
        </w:tc>
      </w:tr>
      <w:tr w:rsidR="00AE0B31" w:rsidRPr="00585794" w14:paraId="637ABD6F" w14:textId="77777777" w:rsidTr="00AE0B31">
        <w:trPr>
          <w:trHeight w:val="300"/>
        </w:trPr>
        <w:tc>
          <w:tcPr>
            <w:tcW w:w="766" w:type="dxa"/>
            <w:tcBorders>
              <w:top w:val="nil"/>
              <w:left w:val="single" w:sz="8" w:space="0" w:color="auto"/>
              <w:bottom w:val="single" w:sz="4" w:space="0" w:color="auto"/>
              <w:right w:val="single" w:sz="4" w:space="0" w:color="auto"/>
            </w:tcBorders>
            <w:shd w:val="clear" w:color="auto" w:fill="auto"/>
            <w:noWrap/>
            <w:vAlign w:val="center"/>
            <w:hideMark/>
          </w:tcPr>
          <w:p w14:paraId="25983F14" w14:textId="77777777" w:rsidR="00AE0B31" w:rsidRPr="00585794" w:rsidRDefault="00AE0B31" w:rsidP="00585794">
            <w:pPr>
              <w:spacing w:after="0" w:line="240" w:lineRule="auto"/>
              <w:jc w:val="center"/>
              <w:rPr>
                <w:rFonts w:ascii="Times New Roman" w:hAnsi="Times New Roman"/>
                <w:color w:val="000000"/>
                <w:sz w:val="20"/>
                <w:szCs w:val="20"/>
              </w:rPr>
            </w:pPr>
            <w:r w:rsidRPr="00585794">
              <w:rPr>
                <w:rFonts w:ascii="Times New Roman" w:hAnsi="Times New Roman"/>
                <w:color w:val="000000"/>
                <w:sz w:val="20"/>
                <w:szCs w:val="20"/>
              </w:rPr>
              <w:t>1.13</w:t>
            </w:r>
          </w:p>
        </w:tc>
        <w:tc>
          <w:tcPr>
            <w:tcW w:w="4729" w:type="dxa"/>
            <w:tcBorders>
              <w:top w:val="nil"/>
              <w:left w:val="nil"/>
              <w:bottom w:val="single" w:sz="4" w:space="0" w:color="auto"/>
              <w:right w:val="single" w:sz="4" w:space="0" w:color="auto"/>
            </w:tcBorders>
            <w:shd w:val="clear" w:color="auto" w:fill="auto"/>
            <w:vAlign w:val="center"/>
            <w:hideMark/>
          </w:tcPr>
          <w:p w14:paraId="5CB8A5ED" w14:textId="77777777" w:rsidR="00AE0B31" w:rsidRPr="00585794" w:rsidRDefault="00AE0B31" w:rsidP="00F121C5">
            <w:pPr>
              <w:spacing w:after="0" w:line="240" w:lineRule="auto"/>
              <w:jc w:val="both"/>
              <w:rPr>
                <w:rFonts w:ascii="Times New Roman" w:hAnsi="Times New Roman"/>
                <w:color w:val="000000"/>
                <w:sz w:val="20"/>
                <w:szCs w:val="20"/>
              </w:rPr>
            </w:pPr>
            <w:r w:rsidRPr="00585794">
              <w:rPr>
                <w:rFonts w:ascii="Times New Roman" w:hAnsi="Times New Roman"/>
                <w:color w:val="000000"/>
                <w:sz w:val="20"/>
                <w:szCs w:val="20"/>
              </w:rPr>
              <w:t>Влажная протирка шкафов для электросчетчиков</w:t>
            </w:r>
            <w:r w:rsidR="00F121C5">
              <w:rPr>
                <w:rFonts w:ascii="Times New Roman" w:hAnsi="Times New Roman"/>
                <w:color w:val="000000"/>
                <w:sz w:val="20"/>
                <w:szCs w:val="20"/>
              </w:rPr>
              <w:t xml:space="preserve"> расположенных в местах Общего имущества</w:t>
            </w:r>
          </w:p>
        </w:tc>
        <w:tc>
          <w:tcPr>
            <w:tcW w:w="5363" w:type="dxa"/>
            <w:tcBorders>
              <w:top w:val="nil"/>
              <w:left w:val="nil"/>
              <w:bottom w:val="single" w:sz="4" w:space="0" w:color="auto"/>
              <w:right w:val="single" w:sz="4" w:space="0" w:color="auto"/>
            </w:tcBorders>
            <w:shd w:val="clear" w:color="auto" w:fill="auto"/>
            <w:vAlign w:val="center"/>
            <w:hideMark/>
          </w:tcPr>
          <w:p w14:paraId="32C24FC3"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1 раз в месяц</w:t>
            </w:r>
          </w:p>
        </w:tc>
      </w:tr>
      <w:tr w:rsidR="00AE0B31" w:rsidRPr="00585794" w14:paraId="40BF0909" w14:textId="77777777" w:rsidTr="00AE0B31">
        <w:trPr>
          <w:trHeight w:val="300"/>
        </w:trPr>
        <w:tc>
          <w:tcPr>
            <w:tcW w:w="766" w:type="dxa"/>
            <w:tcBorders>
              <w:top w:val="nil"/>
              <w:left w:val="single" w:sz="8" w:space="0" w:color="auto"/>
              <w:bottom w:val="single" w:sz="4" w:space="0" w:color="auto"/>
              <w:right w:val="single" w:sz="4" w:space="0" w:color="auto"/>
            </w:tcBorders>
            <w:shd w:val="clear" w:color="auto" w:fill="auto"/>
            <w:noWrap/>
            <w:vAlign w:val="center"/>
            <w:hideMark/>
          </w:tcPr>
          <w:p w14:paraId="76C2441B" w14:textId="77777777" w:rsidR="00AE0B31" w:rsidRPr="00585794" w:rsidRDefault="00AE0B31" w:rsidP="00585794">
            <w:pPr>
              <w:spacing w:after="0" w:line="240" w:lineRule="auto"/>
              <w:jc w:val="center"/>
              <w:rPr>
                <w:rFonts w:ascii="Times New Roman" w:hAnsi="Times New Roman"/>
                <w:color w:val="000000"/>
                <w:sz w:val="20"/>
                <w:szCs w:val="20"/>
              </w:rPr>
            </w:pPr>
            <w:r w:rsidRPr="00585794">
              <w:rPr>
                <w:rFonts w:ascii="Times New Roman" w:hAnsi="Times New Roman"/>
                <w:color w:val="000000"/>
                <w:sz w:val="20"/>
                <w:szCs w:val="20"/>
              </w:rPr>
              <w:t>1.14</w:t>
            </w:r>
          </w:p>
        </w:tc>
        <w:tc>
          <w:tcPr>
            <w:tcW w:w="4729" w:type="dxa"/>
            <w:tcBorders>
              <w:top w:val="nil"/>
              <w:left w:val="nil"/>
              <w:bottom w:val="single" w:sz="4" w:space="0" w:color="auto"/>
              <w:right w:val="single" w:sz="4" w:space="0" w:color="auto"/>
            </w:tcBorders>
            <w:shd w:val="clear" w:color="auto" w:fill="auto"/>
            <w:vAlign w:val="center"/>
            <w:hideMark/>
          </w:tcPr>
          <w:p w14:paraId="15BBB885" w14:textId="77777777" w:rsidR="00AE0B31" w:rsidRPr="00585794" w:rsidRDefault="00AE0B31" w:rsidP="00F121C5">
            <w:pPr>
              <w:spacing w:after="0" w:line="240" w:lineRule="auto"/>
              <w:jc w:val="both"/>
              <w:rPr>
                <w:rFonts w:ascii="Times New Roman" w:hAnsi="Times New Roman"/>
                <w:color w:val="000000"/>
                <w:sz w:val="20"/>
                <w:szCs w:val="20"/>
              </w:rPr>
            </w:pPr>
            <w:r w:rsidRPr="00585794">
              <w:rPr>
                <w:rFonts w:ascii="Times New Roman" w:hAnsi="Times New Roman"/>
                <w:color w:val="000000"/>
                <w:sz w:val="20"/>
                <w:szCs w:val="20"/>
              </w:rPr>
              <w:t>Влажная протирка отопительных приборов</w:t>
            </w:r>
            <w:r w:rsidR="00F121C5">
              <w:rPr>
                <w:rFonts w:ascii="Times New Roman" w:hAnsi="Times New Roman"/>
                <w:color w:val="000000"/>
                <w:sz w:val="20"/>
                <w:szCs w:val="20"/>
              </w:rPr>
              <w:t xml:space="preserve"> расположенных в местах Общего имущества</w:t>
            </w:r>
          </w:p>
        </w:tc>
        <w:tc>
          <w:tcPr>
            <w:tcW w:w="5363" w:type="dxa"/>
            <w:tcBorders>
              <w:top w:val="nil"/>
              <w:left w:val="nil"/>
              <w:bottom w:val="single" w:sz="4" w:space="0" w:color="auto"/>
              <w:right w:val="single" w:sz="4" w:space="0" w:color="auto"/>
            </w:tcBorders>
            <w:shd w:val="clear" w:color="auto" w:fill="auto"/>
            <w:vAlign w:val="center"/>
            <w:hideMark/>
          </w:tcPr>
          <w:p w14:paraId="5DA291C5"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1 раз в месяц</w:t>
            </w:r>
          </w:p>
        </w:tc>
      </w:tr>
      <w:tr w:rsidR="00AE0B31" w:rsidRPr="00585794" w14:paraId="31056C00" w14:textId="77777777" w:rsidTr="00AE0B31">
        <w:trPr>
          <w:trHeight w:val="300"/>
        </w:trPr>
        <w:tc>
          <w:tcPr>
            <w:tcW w:w="766" w:type="dxa"/>
            <w:tcBorders>
              <w:top w:val="nil"/>
              <w:left w:val="single" w:sz="8" w:space="0" w:color="auto"/>
              <w:bottom w:val="single" w:sz="4" w:space="0" w:color="auto"/>
              <w:right w:val="single" w:sz="4" w:space="0" w:color="auto"/>
            </w:tcBorders>
            <w:shd w:val="clear" w:color="auto" w:fill="auto"/>
            <w:noWrap/>
            <w:vAlign w:val="center"/>
            <w:hideMark/>
          </w:tcPr>
          <w:p w14:paraId="7BCA6945" w14:textId="77777777" w:rsidR="00AE0B31" w:rsidRPr="00585794" w:rsidRDefault="00AE0B31" w:rsidP="00585794">
            <w:pPr>
              <w:spacing w:after="0" w:line="240" w:lineRule="auto"/>
              <w:jc w:val="center"/>
              <w:rPr>
                <w:rFonts w:ascii="Times New Roman" w:hAnsi="Times New Roman"/>
                <w:color w:val="000000"/>
                <w:sz w:val="20"/>
                <w:szCs w:val="20"/>
              </w:rPr>
            </w:pPr>
            <w:r w:rsidRPr="00585794">
              <w:rPr>
                <w:rFonts w:ascii="Times New Roman" w:hAnsi="Times New Roman"/>
                <w:color w:val="000000"/>
                <w:sz w:val="20"/>
                <w:szCs w:val="20"/>
              </w:rPr>
              <w:t>1.15</w:t>
            </w:r>
          </w:p>
        </w:tc>
        <w:tc>
          <w:tcPr>
            <w:tcW w:w="4729" w:type="dxa"/>
            <w:tcBorders>
              <w:top w:val="nil"/>
              <w:left w:val="nil"/>
              <w:bottom w:val="single" w:sz="4" w:space="0" w:color="auto"/>
              <w:right w:val="single" w:sz="4" w:space="0" w:color="auto"/>
            </w:tcBorders>
            <w:shd w:val="clear" w:color="auto" w:fill="auto"/>
            <w:vAlign w:val="center"/>
            <w:hideMark/>
          </w:tcPr>
          <w:p w14:paraId="1F357574"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Влажная протирка почтовых ящиков</w:t>
            </w:r>
            <w:r w:rsidR="00F121C5">
              <w:rPr>
                <w:rFonts w:ascii="Times New Roman" w:hAnsi="Times New Roman"/>
                <w:color w:val="000000"/>
                <w:sz w:val="20"/>
                <w:szCs w:val="20"/>
              </w:rPr>
              <w:t xml:space="preserve"> расположенных в местах Общего имущества</w:t>
            </w:r>
          </w:p>
        </w:tc>
        <w:tc>
          <w:tcPr>
            <w:tcW w:w="5363" w:type="dxa"/>
            <w:tcBorders>
              <w:top w:val="nil"/>
              <w:left w:val="nil"/>
              <w:bottom w:val="single" w:sz="4" w:space="0" w:color="auto"/>
              <w:right w:val="single" w:sz="4" w:space="0" w:color="auto"/>
            </w:tcBorders>
            <w:shd w:val="clear" w:color="auto" w:fill="auto"/>
            <w:vAlign w:val="center"/>
            <w:hideMark/>
          </w:tcPr>
          <w:p w14:paraId="60E7A081"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 xml:space="preserve">1 раз в </w:t>
            </w:r>
            <w:r w:rsidR="00F121C5">
              <w:rPr>
                <w:rFonts w:ascii="Times New Roman" w:hAnsi="Times New Roman"/>
                <w:color w:val="000000"/>
                <w:sz w:val="20"/>
                <w:szCs w:val="20"/>
              </w:rPr>
              <w:t>неделю</w:t>
            </w:r>
          </w:p>
        </w:tc>
      </w:tr>
      <w:tr w:rsidR="00AE0B31" w:rsidRPr="00585794" w14:paraId="787CECED" w14:textId="77777777" w:rsidTr="00AE0B31">
        <w:trPr>
          <w:trHeight w:val="300"/>
        </w:trPr>
        <w:tc>
          <w:tcPr>
            <w:tcW w:w="766" w:type="dxa"/>
            <w:tcBorders>
              <w:top w:val="nil"/>
              <w:left w:val="single" w:sz="8" w:space="0" w:color="auto"/>
              <w:bottom w:val="single" w:sz="4" w:space="0" w:color="auto"/>
              <w:right w:val="single" w:sz="4" w:space="0" w:color="auto"/>
            </w:tcBorders>
            <w:shd w:val="clear" w:color="auto" w:fill="auto"/>
            <w:noWrap/>
            <w:vAlign w:val="center"/>
            <w:hideMark/>
          </w:tcPr>
          <w:p w14:paraId="380D0E7F" w14:textId="77777777" w:rsidR="00AE0B31" w:rsidRPr="00585794" w:rsidRDefault="00AE0B31" w:rsidP="00585794">
            <w:pPr>
              <w:spacing w:after="0" w:line="240" w:lineRule="auto"/>
              <w:jc w:val="center"/>
              <w:rPr>
                <w:rFonts w:ascii="Times New Roman" w:hAnsi="Times New Roman"/>
                <w:color w:val="000000"/>
                <w:sz w:val="20"/>
                <w:szCs w:val="20"/>
              </w:rPr>
            </w:pPr>
            <w:r w:rsidRPr="00585794">
              <w:rPr>
                <w:rFonts w:ascii="Times New Roman" w:hAnsi="Times New Roman"/>
                <w:color w:val="000000"/>
                <w:sz w:val="20"/>
                <w:szCs w:val="20"/>
              </w:rPr>
              <w:t>1.16</w:t>
            </w:r>
          </w:p>
        </w:tc>
        <w:tc>
          <w:tcPr>
            <w:tcW w:w="4729" w:type="dxa"/>
            <w:tcBorders>
              <w:top w:val="nil"/>
              <w:left w:val="nil"/>
              <w:bottom w:val="single" w:sz="4" w:space="0" w:color="auto"/>
              <w:right w:val="single" w:sz="4" w:space="0" w:color="auto"/>
            </w:tcBorders>
            <w:shd w:val="clear" w:color="auto" w:fill="auto"/>
            <w:vAlign w:val="center"/>
            <w:hideMark/>
          </w:tcPr>
          <w:p w14:paraId="67F1F773"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Очистка кровли от мусора, грязи и листьев</w:t>
            </w:r>
          </w:p>
        </w:tc>
        <w:tc>
          <w:tcPr>
            <w:tcW w:w="5363" w:type="dxa"/>
            <w:tcBorders>
              <w:top w:val="nil"/>
              <w:left w:val="nil"/>
              <w:bottom w:val="single" w:sz="4" w:space="0" w:color="auto"/>
              <w:right w:val="single" w:sz="4" w:space="0" w:color="auto"/>
            </w:tcBorders>
            <w:shd w:val="clear" w:color="auto" w:fill="auto"/>
            <w:vAlign w:val="center"/>
            <w:hideMark/>
          </w:tcPr>
          <w:p w14:paraId="48AEE466"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1 раз в год</w:t>
            </w:r>
          </w:p>
        </w:tc>
      </w:tr>
      <w:tr w:rsidR="00AE0B31" w:rsidRPr="00585794" w14:paraId="09896858" w14:textId="77777777" w:rsidTr="00AE0B31">
        <w:trPr>
          <w:trHeight w:val="300"/>
        </w:trPr>
        <w:tc>
          <w:tcPr>
            <w:tcW w:w="766" w:type="dxa"/>
            <w:tcBorders>
              <w:top w:val="nil"/>
              <w:left w:val="single" w:sz="8" w:space="0" w:color="auto"/>
              <w:bottom w:val="single" w:sz="4" w:space="0" w:color="auto"/>
              <w:right w:val="single" w:sz="4" w:space="0" w:color="auto"/>
            </w:tcBorders>
            <w:shd w:val="clear" w:color="auto" w:fill="auto"/>
            <w:noWrap/>
            <w:vAlign w:val="center"/>
            <w:hideMark/>
          </w:tcPr>
          <w:p w14:paraId="6B9A3210" w14:textId="77777777" w:rsidR="00AE0B31" w:rsidRPr="00585794" w:rsidRDefault="00AE0B31" w:rsidP="00585794">
            <w:pPr>
              <w:spacing w:after="0" w:line="240" w:lineRule="auto"/>
              <w:jc w:val="center"/>
              <w:rPr>
                <w:rFonts w:ascii="Times New Roman" w:hAnsi="Times New Roman"/>
                <w:color w:val="000000"/>
                <w:sz w:val="20"/>
                <w:szCs w:val="20"/>
              </w:rPr>
            </w:pPr>
            <w:r w:rsidRPr="00585794">
              <w:rPr>
                <w:rFonts w:ascii="Times New Roman" w:hAnsi="Times New Roman"/>
                <w:color w:val="000000"/>
                <w:sz w:val="20"/>
                <w:szCs w:val="20"/>
              </w:rPr>
              <w:t>1.17</w:t>
            </w:r>
          </w:p>
        </w:tc>
        <w:tc>
          <w:tcPr>
            <w:tcW w:w="4729" w:type="dxa"/>
            <w:tcBorders>
              <w:top w:val="nil"/>
              <w:left w:val="nil"/>
              <w:bottom w:val="single" w:sz="4" w:space="0" w:color="auto"/>
              <w:right w:val="single" w:sz="4" w:space="0" w:color="auto"/>
            </w:tcBorders>
            <w:shd w:val="clear" w:color="auto" w:fill="auto"/>
            <w:vAlign w:val="center"/>
            <w:hideMark/>
          </w:tcPr>
          <w:p w14:paraId="157F744B"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Прочистка внутреннего металлического водостока от засорения</w:t>
            </w:r>
          </w:p>
        </w:tc>
        <w:tc>
          <w:tcPr>
            <w:tcW w:w="5363" w:type="dxa"/>
            <w:tcBorders>
              <w:top w:val="nil"/>
              <w:left w:val="nil"/>
              <w:bottom w:val="single" w:sz="4" w:space="0" w:color="auto"/>
              <w:right w:val="single" w:sz="4" w:space="0" w:color="auto"/>
            </w:tcBorders>
            <w:shd w:val="clear" w:color="auto" w:fill="auto"/>
            <w:vAlign w:val="center"/>
            <w:hideMark/>
          </w:tcPr>
          <w:p w14:paraId="559D2B0D" w14:textId="77777777" w:rsidR="00AE0B31" w:rsidRPr="00585794" w:rsidRDefault="00F121C5"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 xml:space="preserve">1 раз в месяц </w:t>
            </w:r>
            <w:r>
              <w:rPr>
                <w:rFonts w:ascii="Times New Roman" w:hAnsi="Times New Roman"/>
                <w:color w:val="000000"/>
                <w:sz w:val="20"/>
                <w:szCs w:val="20"/>
              </w:rPr>
              <w:t>и в</w:t>
            </w:r>
            <w:r w:rsidR="00AE0B31" w:rsidRPr="00585794">
              <w:rPr>
                <w:rFonts w:ascii="Times New Roman" w:hAnsi="Times New Roman"/>
                <w:color w:val="000000"/>
                <w:sz w:val="20"/>
                <w:szCs w:val="20"/>
              </w:rPr>
              <w:t xml:space="preserve"> течении 1 суток с момента обнаружения</w:t>
            </w:r>
          </w:p>
        </w:tc>
      </w:tr>
      <w:tr w:rsidR="00AE0B31" w:rsidRPr="00585794" w14:paraId="50CDA222" w14:textId="77777777" w:rsidTr="00AE0B31">
        <w:trPr>
          <w:trHeight w:val="315"/>
        </w:trPr>
        <w:tc>
          <w:tcPr>
            <w:tcW w:w="766" w:type="dxa"/>
            <w:tcBorders>
              <w:top w:val="nil"/>
              <w:left w:val="single" w:sz="8" w:space="0" w:color="auto"/>
              <w:bottom w:val="single" w:sz="4" w:space="0" w:color="auto"/>
              <w:right w:val="single" w:sz="4" w:space="0" w:color="auto"/>
            </w:tcBorders>
            <w:shd w:val="clear" w:color="auto" w:fill="auto"/>
            <w:noWrap/>
            <w:vAlign w:val="center"/>
            <w:hideMark/>
          </w:tcPr>
          <w:p w14:paraId="7774AA8B" w14:textId="77777777" w:rsidR="00AE0B31" w:rsidRPr="00585794" w:rsidRDefault="00AE0B31" w:rsidP="00585794">
            <w:pPr>
              <w:spacing w:after="0" w:line="240" w:lineRule="auto"/>
              <w:jc w:val="center"/>
              <w:rPr>
                <w:rFonts w:ascii="Times New Roman" w:hAnsi="Times New Roman"/>
                <w:color w:val="000000"/>
                <w:sz w:val="20"/>
                <w:szCs w:val="20"/>
              </w:rPr>
            </w:pPr>
            <w:r w:rsidRPr="00585794">
              <w:rPr>
                <w:rFonts w:ascii="Times New Roman" w:hAnsi="Times New Roman"/>
                <w:color w:val="000000"/>
                <w:sz w:val="20"/>
                <w:szCs w:val="20"/>
              </w:rPr>
              <w:t>1.18</w:t>
            </w:r>
          </w:p>
        </w:tc>
        <w:tc>
          <w:tcPr>
            <w:tcW w:w="4729" w:type="dxa"/>
            <w:tcBorders>
              <w:top w:val="nil"/>
              <w:left w:val="nil"/>
              <w:bottom w:val="single" w:sz="4" w:space="0" w:color="auto"/>
              <w:right w:val="single" w:sz="4" w:space="0" w:color="auto"/>
            </w:tcBorders>
            <w:shd w:val="clear" w:color="auto" w:fill="auto"/>
            <w:vAlign w:val="center"/>
            <w:hideMark/>
          </w:tcPr>
          <w:p w14:paraId="51BF87A3"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Прочистка водоприемной воронки внутреннего металлического водостока от засорения</w:t>
            </w:r>
          </w:p>
        </w:tc>
        <w:tc>
          <w:tcPr>
            <w:tcW w:w="5363" w:type="dxa"/>
            <w:tcBorders>
              <w:top w:val="nil"/>
              <w:left w:val="nil"/>
              <w:bottom w:val="single" w:sz="4" w:space="0" w:color="auto"/>
              <w:right w:val="single" w:sz="4" w:space="0" w:color="auto"/>
            </w:tcBorders>
            <w:shd w:val="clear" w:color="auto" w:fill="auto"/>
            <w:vAlign w:val="center"/>
            <w:hideMark/>
          </w:tcPr>
          <w:p w14:paraId="3BC35CD8" w14:textId="77777777" w:rsidR="00AE0B31" w:rsidRPr="00585794" w:rsidRDefault="00F121C5"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 xml:space="preserve">1 раз в месяц </w:t>
            </w:r>
            <w:r>
              <w:rPr>
                <w:rFonts w:ascii="Times New Roman" w:hAnsi="Times New Roman"/>
                <w:color w:val="000000"/>
                <w:sz w:val="20"/>
                <w:szCs w:val="20"/>
              </w:rPr>
              <w:t>и в</w:t>
            </w:r>
            <w:r w:rsidR="00AE0B31" w:rsidRPr="00585794">
              <w:rPr>
                <w:rFonts w:ascii="Times New Roman" w:hAnsi="Times New Roman"/>
                <w:color w:val="000000"/>
                <w:sz w:val="20"/>
                <w:szCs w:val="20"/>
              </w:rPr>
              <w:t xml:space="preserve"> течении 1 суток с момента обнаружения</w:t>
            </w:r>
          </w:p>
        </w:tc>
      </w:tr>
      <w:tr w:rsidR="00AE0B31" w:rsidRPr="00585794" w14:paraId="2E7AD67F" w14:textId="77777777" w:rsidTr="00AE0B31">
        <w:trPr>
          <w:trHeight w:val="300"/>
        </w:trPr>
        <w:tc>
          <w:tcPr>
            <w:tcW w:w="766" w:type="dxa"/>
            <w:tcBorders>
              <w:top w:val="nil"/>
              <w:left w:val="single" w:sz="8" w:space="0" w:color="auto"/>
              <w:bottom w:val="single" w:sz="4" w:space="0" w:color="auto"/>
              <w:right w:val="single" w:sz="4" w:space="0" w:color="auto"/>
            </w:tcBorders>
            <w:shd w:val="clear" w:color="auto" w:fill="auto"/>
            <w:noWrap/>
            <w:vAlign w:val="center"/>
            <w:hideMark/>
          </w:tcPr>
          <w:p w14:paraId="7BD1E01E" w14:textId="77777777" w:rsidR="00AE0B31" w:rsidRPr="00585794" w:rsidRDefault="00AE0B31" w:rsidP="00585794">
            <w:pPr>
              <w:spacing w:after="0" w:line="240" w:lineRule="auto"/>
              <w:jc w:val="center"/>
              <w:rPr>
                <w:rFonts w:ascii="Times New Roman" w:hAnsi="Times New Roman"/>
                <w:color w:val="000000"/>
                <w:sz w:val="20"/>
                <w:szCs w:val="20"/>
              </w:rPr>
            </w:pPr>
            <w:r w:rsidRPr="00585794">
              <w:rPr>
                <w:rFonts w:ascii="Times New Roman" w:hAnsi="Times New Roman"/>
                <w:color w:val="000000"/>
                <w:sz w:val="20"/>
                <w:szCs w:val="20"/>
              </w:rPr>
              <w:t>1.19</w:t>
            </w:r>
          </w:p>
        </w:tc>
        <w:tc>
          <w:tcPr>
            <w:tcW w:w="4729" w:type="dxa"/>
            <w:tcBorders>
              <w:top w:val="nil"/>
              <w:left w:val="nil"/>
              <w:bottom w:val="single" w:sz="4" w:space="0" w:color="auto"/>
              <w:right w:val="single" w:sz="4" w:space="0" w:color="auto"/>
            </w:tcBorders>
            <w:shd w:val="clear" w:color="auto" w:fill="auto"/>
            <w:vAlign w:val="center"/>
            <w:hideMark/>
          </w:tcPr>
          <w:p w14:paraId="3D8FE313"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Сбивание сосулек</w:t>
            </w:r>
          </w:p>
        </w:tc>
        <w:tc>
          <w:tcPr>
            <w:tcW w:w="5363" w:type="dxa"/>
            <w:tcBorders>
              <w:top w:val="nil"/>
              <w:left w:val="nil"/>
              <w:bottom w:val="single" w:sz="4" w:space="0" w:color="auto"/>
              <w:right w:val="single" w:sz="4" w:space="0" w:color="auto"/>
            </w:tcBorders>
            <w:shd w:val="clear" w:color="auto" w:fill="auto"/>
            <w:vAlign w:val="center"/>
            <w:hideMark/>
          </w:tcPr>
          <w:p w14:paraId="54071343"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В течение 1 суток с момента обнаружения</w:t>
            </w:r>
          </w:p>
        </w:tc>
      </w:tr>
      <w:tr w:rsidR="00AE0B31" w:rsidRPr="00585794" w14:paraId="2FF2B9F9" w14:textId="77777777" w:rsidTr="00AE0B31">
        <w:trPr>
          <w:trHeight w:val="300"/>
        </w:trPr>
        <w:tc>
          <w:tcPr>
            <w:tcW w:w="766" w:type="dxa"/>
            <w:tcBorders>
              <w:top w:val="nil"/>
              <w:left w:val="single" w:sz="8" w:space="0" w:color="auto"/>
              <w:bottom w:val="single" w:sz="4" w:space="0" w:color="auto"/>
              <w:right w:val="single" w:sz="4" w:space="0" w:color="auto"/>
            </w:tcBorders>
            <w:shd w:val="clear" w:color="auto" w:fill="auto"/>
            <w:noWrap/>
            <w:vAlign w:val="center"/>
            <w:hideMark/>
          </w:tcPr>
          <w:p w14:paraId="398381DB" w14:textId="77777777" w:rsidR="00AE0B31" w:rsidRPr="00585794" w:rsidRDefault="00AE0B31" w:rsidP="00585794">
            <w:pPr>
              <w:spacing w:after="0" w:line="240" w:lineRule="auto"/>
              <w:jc w:val="center"/>
              <w:rPr>
                <w:rFonts w:ascii="Times New Roman" w:hAnsi="Times New Roman"/>
                <w:color w:val="000000"/>
                <w:sz w:val="20"/>
                <w:szCs w:val="20"/>
              </w:rPr>
            </w:pPr>
            <w:r w:rsidRPr="00585794">
              <w:rPr>
                <w:rFonts w:ascii="Times New Roman" w:hAnsi="Times New Roman"/>
                <w:color w:val="000000"/>
                <w:sz w:val="20"/>
                <w:szCs w:val="20"/>
              </w:rPr>
              <w:t>1.20</w:t>
            </w:r>
          </w:p>
        </w:tc>
        <w:tc>
          <w:tcPr>
            <w:tcW w:w="4729" w:type="dxa"/>
            <w:tcBorders>
              <w:top w:val="nil"/>
              <w:left w:val="nil"/>
              <w:bottom w:val="single" w:sz="4" w:space="0" w:color="auto"/>
              <w:right w:val="single" w:sz="4" w:space="0" w:color="auto"/>
            </w:tcBorders>
            <w:shd w:val="clear" w:color="auto" w:fill="auto"/>
            <w:vAlign w:val="center"/>
            <w:hideMark/>
          </w:tcPr>
          <w:p w14:paraId="05197F7C"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Дератизация помещений</w:t>
            </w:r>
            <w:r w:rsidR="0082089E">
              <w:rPr>
                <w:rFonts w:ascii="Times New Roman" w:hAnsi="Times New Roman"/>
                <w:color w:val="000000"/>
                <w:sz w:val="20"/>
                <w:szCs w:val="20"/>
              </w:rPr>
              <w:t xml:space="preserve"> в местах Общего имущества</w:t>
            </w:r>
          </w:p>
        </w:tc>
        <w:tc>
          <w:tcPr>
            <w:tcW w:w="5363" w:type="dxa"/>
            <w:tcBorders>
              <w:top w:val="nil"/>
              <w:left w:val="nil"/>
              <w:bottom w:val="single" w:sz="4" w:space="0" w:color="auto"/>
              <w:right w:val="single" w:sz="4" w:space="0" w:color="auto"/>
            </w:tcBorders>
            <w:shd w:val="clear" w:color="auto" w:fill="auto"/>
            <w:vAlign w:val="center"/>
            <w:hideMark/>
          </w:tcPr>
          <w:p w14:paraId="3E3C721E"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 xml:space="preserve">1 раз в </w:t>
            </w:r>
            <w:r w:rsidR="00F121C5">
              <w:rPr>
                <w:rFonts w:ascii="Times New Roman" w:hAnsi="Times New Roman"/>
                <w:color w:val="000000"/>
                <w:sz w:val="20"/>
                <w:szCs w:val="20"/>
              </w:rPr>
              <w:t>год</w:t>
            </w:r>
          </w:p>
        </w:tc>
      </w:tr>
      <w:tr w:rsidR="00AE0B31" w:rsidRPr="00585794" w14:paraId="587CE7D3" w14:textId="77777777" w:rsidTr="00AE0B31">
        <w:trPr>
          <w:trHeight w:val="300"/>
        </w:trPr>
        <w:tc>
          <w:tcPr>
            <w:tcW w:w="766" w:type="dxa"/>
            <w:vMerge w:val="restart"/>
            <w:tcBorders>
              <w:top w:val="nil"/>
              <w:left w:val="single" w:sz="8" w:space="0" w:color="auto"/>
              <w:bottom w:val="single" w:sz="4" w:space="0" w:color="auto"/>
              <w:right w:val="single" w:sz="4" w:space="0" w:color="auto"/>
            </w:tcBorders>
            <w:shd w:val="clear" w:color="auto" w:fill="auto"/>
            <w:vAlign w:val="center"/>
            <w:hideMark/>
          </w:tcPr>
          <w:p w14:paraId="0DD54D77" w14:textId="77777777" w:rsidR="00AE0B31" w:rsidRPr="00585794" w:rsidRDefault="00AE0B31" w:rsidP="00585794">
            <w:pPr>
              <w:spacing w:after="0" w:line="240" w:lineRule="auto"/>
              <w:jc w:val="center"/>
              <w:rPr>
                <w:rFonts w:ascii="Times New Roman" w:hAnsi="Times New Roman"/>
                <w:color w:val="000000"/>
                <w:sz w:val="20"/>
                <w:szCs w:val="20"/>
              </w:rPr>
            </w:pPr>
            <w:r w:rsidRPr="00585794">
              <w:rPr>
                <w:rFonts w:ascii="Times New Roman" w:hAnsi="Times New Roman"/>
                <w:color w:val="000000"/>
                <w:sz w:val="20"/>
                <w:szCs w:val="20"/>
              </w:rPr>
              <w:t>1.21</w:t>
            </w:r>
          </w:p>
        </w:tc>
        <w:tc>
          <w:tcPr>
            <w:tcW w:w="4729" w:type="dxa"/>
            <w:vMerge w:val="restart"/>
            <w:tcBorders>
              <w:top w:val="nil"/>
              <w:left w:val="single" w:sz="4" w:space="0" w:color="auto"/>
              <w:bottom w:val="single" w:sz="4" w:space="0" w:color="auto"/>
              <w:right w:val="single" w:sz="4" w:space="0" w:color="auto"/>
            </w:tcBorders>
            <w:shd w:val="clear" w:color="auto" w:fill="auto"/>
            <w:vAlign w:val="center"/>
            <w:hideMark/>
          </w:tcPr>
          <w:p w14:paraId="4B09970F"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Дезинсекция помещений</w:t>
            </w:r>
            <w:r w:rsidR="0082089E">
              <w:rPr>
                <w:rFonts w:ascii="Times New Roman" w:hAnsi="Times New Roman"/>
                <w:color w:val="000000"/>
                <w:sz w:val="20"/>
                <w:szCs w:val="20"/>
              </w:rPr>
              <w:t xml:space="preserve"> в местах Общего имущества</w:t>
            </w:r>
          </w:p>
        </w:tc>
        <w:tc>
          <w:tcPr>
            <w:tcW w:w="5363" w:type="dxa"/>
            <w:tcBorders>
              <w:top w:val="nil"/>
              <w:left w:val="nil"/>
              <w:bottom w:val="single" w:sz="4" w:space="0" w:color="auto"/>
              <w:right w:val="single" w:sz="4" w:space="0" w:color="auto"/>
            </w:tcBorders>
            <w:shd w:val="clear" w:color="auto" w:fill="auto"/>
            <w:vAlign w:val="center"/>
            <w:hideMark/>
          </w:tcPr>
          <w:p w14:paraId="49F50991"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 xml:space="preserve">По необходимости  </w:t>
            </w:r>
          </w:p>
        </w:tc>
      </w:tr>
      <w:tr w:rsidR="00AE0B31" w:rsidRPr="00585794" w14:paraId="5E46AEF1" w14:textId="77777777" w:rsidTr="00AE0B31">
        <w:trPr>
          <w:trHeight w:val="300"/>
        </w:trPr>
        <w:tc>
          <w:tcPr>
            <w:tcW w:w="766" w:type="dxa"/>
            <w:vMerge/>
            <w:tcBorders>
              <w:top w:val="nil"/>
              <w:left w:val="single" w:sz="8" w:space="0" w:color="auto"/>
              <w:bottom w:val="single" w:sz="4" w:space="0" w:color="auto"/>
              <w:right w:val="single" w:sz="4" w:space="0" w:color="auto"/>
            </w:tcBorders>
            <w:vAlign w:val="center"/>
            <w:hideMark/>
          </w:tcPr>
          <w:p w14:paraId="4AD675EC" w14:textId="77777777" w:rsidR="00AE0B31" w:rsidRPr="00585794" w:rsidRDefault="00AE0B31" w:rsidP="00585794">
            <w:pPr>
              <w:spacing w:after="0" w:line="240" w:lineRule="auto"/>
              <w:rPr>
                <w:rFonts w:ascii="Times New Roman" w:hAnsi="Times New Roman"/>
                <w:color w:val="000000"/>
                <w:sz w:val="20"/>
                <w:szCs w:val="20"/>
              </w:rPr>
            </w:pPr>
          </w:p>
        </w:tc>
        <w:tc>
          <w:tcPr>
            <w:tcW w:w="4729" w:type="dxa"/>
            <w:vMerge/>
            <w:tcBorders>
              <w:top w:val="nil"/>
              <w:left w:val="single" w:sz="4" w:space="0" w:color="auto"/>
              <w:bottom w:val="single" w:sz="4" w:space="0" w:color="auto"/>
              <w:right w:val="single" w:sz="4" w:space="0" w:color="auto"/>
            </w:tcBorders>
            <w:vAlign w:val="center"/>
            <w:hideMark/>
          </w:tcPr>
          <w:p w14:paraId="2076CAA2" w14:textId="77777777" w:rsidR="00AE0B31" w:rsidRPr="00585794" w:rsidRDefault="00AE0B31" w:rsidP="00585794">
            <w:pPr>
              <w:spacing w:after="0" w:line="240" w:lineRule="auto"/>
              <w:rPr>
                <w:rFonts w:ascii="Times New Roman" w:hAnsi="Times New Roman"/>
                <w:color w:val="000000"/>
                <w:sz w:val="20"/>
                <w:szCs w:val="20"/>
              </w:rPr>
            </w:pPr>
          </w:p>
        </w:tc>
        <w:tc>
          <w:tcPr>
            <w:tcW w:w="5363" w:type="dxa"/>
            <w:tcBorders>
              <w:top w:val="nil"/>
              <w:left w:val="nil"/>
              <w:bottom w:val="single" w:sz="4" w:space="0" w:color="auto"/>
              <w:right w:val="single" w:sz="4" w:space="0" w:color="auto"/>
            </w:tcBorders>
            <w:shd w:val="clear" w:color="auto" w:fill="auto"/>
            <w:vAlign w:val="center"/>
            <w:hideMark/>
          </w:tcPr>
          <w:p w14:paraId="084871E9"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 </w:t>
            </w:r>
            <w:r w:rsidR="00F121C5">
              <w:rPr>
                <w:rFonts w:ascii="Times New Roman" w:hAnsi="Times New Roman"/>
                <w:color w:val="000000"/>
                <w:sz w:val="20"/>
                <w:szCs w:val="20"/>
              </w:rPr>
              <w:t>1 раз в год</w:t>
            </w:r>
          </w:p>
        </w:tc>
      </w:tr>
      <w:tr w:rsidR="00AE0B31" w:rsidRPr="00585794" w14:paraId="344A63D4" w14:textId="77777777" w:rsidTr="00AE0B31">
        <w:trPr>
          <w:trHeight w:val="300"/>
        </w:trPr>
        <w:tc>
          <w:tcPr>
            <w:tcW w:w="766" w:type="dxa"/>
            <w:vMerge/>
            <w:tcBorders>
              <w:top w:val="nil"/>
              <w:left w:val="single" w:sz="8" w:space="0" w:color="auto"/>
              <w:bottom w:val="single" w:sz="4" w:space="0" w:color="auto"/>
              <w:right w:val="single" w:sz="4" w:space="0" w:color="auto"/>
            </w:tcBorders>
            <w:vAlign w:val="center"/>
            <w:hideMark/>
          </w:tcPr>
          <w:p w14:paraId="58B22F56" w14:textId="77777777" w:rsidR="00AE0B31" w:rsidRPr="00585794" w:rsidRDefault="00AE0B31" w:rsidP="00585794">
            <w:pPr>
              <w:spacing w:after="0" w:line="240" w:lineRule="auto"/>
              <w:rPr>
                <w:rFonts w:ascii="Times New Roman" w:hAnsi="Times New Roman"/>
                <w:color w:val="000000"/>
                <w:sz w:val="20"/>
                <w:szCs w:val="20"/>
              </w:rPr>
            </w:pPr>
          </w:p>
        </w:tc>
        <w:tc>
          <w:tcPr>
            <w:tcW w:w="4729" w:type="dxa"/>
            <w:vMerge/>
            <w:tcBorders>
              <w:top w:val="nil"/>
              <w:left w:val="single" w:sz="4" w:space="0" w:color="auto"/>
              <w:bottom w:val="single" w:sz="4" w:space="0" w:color="auto"/>
              <w:right w:val="single" w:sz="4" w:space="0" w:color="auto"/>
            </w:tcBorders>
            <w:vAlign w:val="center"/>
            <w:hideMark/>
          </w:tcPr>
          <w:p w14:paraId="46CEE3A3" w14:textId="77777777" w:rsidR="00AE0B31" w:rsidRPr="00585794" w:rsidRDefault="00AE0B31" w:rsidP="00585794">
            <w:pPr>
              <w:spacing w:after="0" w:line="240" w:lineRule="auto"/>
              <w:rPr>
                <w:rFonts w:ascii="Times New Roman" w:hAnsi="Times New Roman"/>
                <w:color w:val="000000"/>
                <w:sz w:val="20"/>
                <w:szCs w:val="20"/>
              </w:rPr>
            </w:pPr>
          </w:p>
        </w:tc>
        <w:tc>
          <w:tcPr>
            <w:tcW w:w="5363" w:type="dxa"/>
            <w:tcBorders>
              <w:top w:val="nil"/>
              <w:left w:val="nil"/>
              <w:bottom w:val="single" w:sz="4" w:space="0" w:color="auto"/>
              <w:right w:val="single" w:sz="4" w:space="0" w:color="auto"/>
            </w:tcBorders>
            <w:shd w:val="clear" w:color="auto" w:fill="auto"/>
            <w:vAlign w:val="center"/>
            <w:hideMark/>
          </w:tcPr>
          <w:p w14:paraId="09FFC58D"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(в теплый период)</w:t>
            </w:r>
          </w:p>
        </w:tc>
      </w:tr>
      <w:tr w:rsidR="00AE0B31" w:rsidRPr="00585794" w14:paraId="722752AF" w14:textId="77777777" w:rsidTr="00AE0B31">
        <w:trPr>
          <w:trHeight w:val="300"/>
        </w:trPr>
        <w:tc>
          <w:tcPr>
            <w:tcW w:w="766" w:type="dxa"/>
            <w:tcBorders>
              <w:top w:val="nil"/>
              <w:left w:val="single" w:sz="8" w:space="0" w:color="auto"/>
              <w:bottom w:val="single" w:sz="4" w:space="0" w:color="auto"/>
              <w:right w:val="single" w:sz="4" w:space="0" w:color="auto"/>
            </w:tcBorders>
            <w:shd w:val="clear" w:color="auto" w:fill="auto"/>
            <w:noWrap/>
            <w:vAlign w:val="center"/>
            <w:hideMark/>
          </w:tcPr>
          <w:p w14:paraId="24E478EF" w14:textId="77777777" w:rsidR="00AE0B31" w:rsidRPr="00585794" w:rsidRDefault="00AE0B31" w:rsidP="00585794">
            <w:pPr>
              <w:spacing w:after="0" w:line="240" w:lineRule="auto"/>
              <w:jc w:val="center"/>
              <w:rPr>
                <w:rFonts w:ascii="Times New Roman" w:hAnsi="Times New Roman"/>
                <w:color w:val="000000"/>
                <w:sz w:val="20"/>
                <w:szCs w:val="20"/>
              </w:rPr>
            </w:pPr>
            <w:r w:rsidRPr="00585794">
              <w:rPr>
                <w:rFonts w:ascii="Times New Roman" w:hAnsi="Times New Roman"/>
                <w:color w:val="000000"/>
                <w:sz w:val="20"/>
                <w:szCs w:val="20"/>
              </w:rPr>
              <w:t>1.22</w:t>
            </w:r>
          </w:p>
        </w:tc>
        <w:tc>
          <w:tcPr>
            <w:tcW w:w="4729" w:type="dxa"/>
            <w:tcBorders>
              <w:top w:val="nil"/>
              <w:left w:val="nil"/>
              <w:bottom w:val="single" w:sz="4" w:space="0" w:color="auto"/>
              <w:right w:val="single" w:sz="4" w:space="0" w:color="auto"/>
            </w:tcBorders>
            <w:shd w:val="clear" w:color="auto" w:fill="auto"/>
            <w:vAlign w:val="center"/>
            <w:hideMark/>
          </w:tcPr>
          <w:p w14:paraId="6C003626" w14:textId="77777777" w:rsidR="00AE0B31" w:rsidRPr="00585794" w:rsidRDefault="00AE0B31" w:rsidP="00585794">
            <w:pPr>
              <w:spacing w:after="0" w:line="240" w:lineRule="auto"/>
              <w:jc w:val="both"/>
              <w:rPr>
                <w:rFonts w:ascii="Times New Roman" w:hAnsi="Times New Roman"/>
                <w:color w:val="000000"/>
                <w:sz w:val="20"/>
                <w:szCs w:val="20"/>
              </w:rPr>
            </w:pPr>
            <w:r w:rsidRPr="00585794">
              <w:rPr>
                <w:rFonts w:ascii="Times New Roman" w:hAnsi="Times New Roman"/>
                <w:color w:val="000000"/>
                <w:sz w:val="20"/>
                <w:szCs w:val="20"/>
              </w:rPr>
              <w:t>Подметание и уборка придомовой территории</w:t>
            </w:r>
            <w:r w:rsidR="00F121C5">
              <w:rPr>
                <w:rFonts w:ascii="Times New Roman" w:hAnsi="Times New Roman"/>
                <w:color w:val="000000"/>
                <w:sz w:val="20"/>
                <w:szCs w:val="20"/>
              </w:rPr>
              <w:t xml:space="preserve"> (включая внутренний двор)</w:t>
            </w:r>
          </w:p>
        </w:tc>
        <w:tc>
          <w:tcPr>
            <w:tcW w:w="5363" w:type="dxa"/>
            <w:tcBorders>
              <w:top w:val="nil"/>
              <w:left w:val="nil"/>
              <w:bottom w:val="single" w:sz="4" w:space="0" w:color="auto"/>
              <w:right w:val="single" w:sz="4" w:space="0" w:color="auto"/>
            </w:tcBorders>
            <w:shd w:val="clear" w:color="auto" w:fill="auto"/>
            <w:vAlign w:val="center"/>
            <w:hideMark/>
          </w:tcPr>
          <w:p w14:paraId="5F2A3B07" w14:textId="77777777" w:rsidR="00AE0B31" w:rsidRPr="00585794" w:rsidRDefault="00F121C5" w:rsidP="00585794">
            <w:pPr>
              <w:spacing w:after="0" w:line="240" w:lineRule="auto"/>
              <w:rPr>
                <w:rFonts w:ascii="Times New Roman" w:hAnsi="Times New Roman"/>
                <w:color w:val="000000"/>
                <w:sz w:val="20"/>
                <w:szCs w:val="20"/>
              </w:rPr>
            </w:pPr>
            <w:r>
              <w:rPr>
                <w:rFonts w:ascii="Times New Roman" w:hAnsi="Times New Roman"/>
                <w:color w:val="000000"/>
                <w:sz w:val="20"/>
                <w:szCs w:val="20"/>
              </w:rPr>
              <w:t>1 раз в неделю</w:t>
            </w:r>
          </w:p>
        </w:tc>
      </w:tr>
      <w:tr w:rsidR="00AE0B31" w:rsidRPr="00585794" w14:paraId="20F9FC35" w14:textId="77777777" w:rsidTr="00AE0B31">
        <w:trPr>
          <w:trHeight w:val="765"/>
        </w:trPr>
        <w:tc>
          <w:tcPr>
            <w:tcW w:w="766" w:type="dxa"/>
            <w:tcBorders>
              <w:top w:val="nil"/>
              <w:left w:val="single" w:sz="8" w:space="0" w:color="auto"/>
              <w:bottom w:val="single" w:sz="4" w:space="0" w:color="auto"/>
              <w:right w:val="single" w:sz="4" w:space="0" w:color="auto"/>
            </w:tcBorders>
            <w:shd w:val="clear" w:color="auto" w:fill="auto"/>
            <w:noWrap/>
            <w:vAlign w:val="center"/>
            <w:hideMark/>
          </w:tcPr>
          <w:p w14:paraId="699BE6ED" w14:textId="77777777" w:rsidR="00AE0B31" w:rsidRPr="00585794" w:rsidRDefault="00AE0B31" w:rsidP="00585794">
            <w:pPr>
              <w:spacing w:after="0" w:line="240" w:lineRule="auto"/>
              <w:jc w:val="center"/>
              <w:rPr>
                <w:rFonts w:ascii="Times New Roman" w:hAnsi="Times New Roman"/>
                <w:color w:val="000000"/>
                <w:sz w:val="20"/>
                <w:szCs w:val="20"/>
              </w:rPr>
            </w:pPr>
            <w:r w:rsidRPr="00585794">
              <w:rPr>
                <w:rFonts w:ascii="Times New Roman" w:hAnsi="Times New Roman"/>
                <w:color w:val="000000"/>
                <w:sz w:val="20"/>
                <w:szCs w:val="20"/>
              </w:rPr>
              <w:lastRenderedPageBreak/>
              <w:t>1.23</w:t>
            </w:r>
          </w:p>
        </w:tc>
        <w:tc>
          <w:tcPr>
            <w:tcW w:w="4729" w:type="dxa"/>
            <w:tcBorders>
              <w:top w:val="nil"/>
              <w:left w:val="nil"/>
              <w:bottom w:val="single" w:sz="4" w:space="0" w:color="auto"/>
              <w:right w:val="single" w:sz="4" w:space="0" w:color="auto"/>
            </w:tcBorders>
            <w:shd w:val="clear" w:color="auto" w:fill="auto"/>
            <w:vAlign w:val="center"/>
            <w:hideMark/>
          </w:tcPr>
          <w:p w14:paraId="1CF70CE8"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Очистка от мусора и промывка урн, установленных возле подъездов, и уборка контейнерных площадок, расположенных на территории общего имущества многоквартирного дома</w:t>
            </w:r>
          </w:p>
        </w:tc>
        <w:tc>
          <w:tcPr>
            <w:tcW w:w="5363" w:type="dxa"/>
            <w:tcBorders>
              <w:top w:val="nil"/>
              <w:left w:val="nil"/>
              <w:bottom w:val="single" w:sz="4" w:space="0" w:color="auto"/>
              <w:right w:val="single" w:sz="4" w:space="0" w:color="auto"/>
            </w:tcBorders>
            <w:shd w:val="clear" w:color="auto" w:fill="auto"/>
            <w:vAlign w:val="center"/>
            <w:hideMark/>
          </w:tcPr>
          <w:p w14:paraId="4CB6EEF5" w14:textId="77777777" w:rsidR="00AE0B31" w:rsidRPr="00585794" w:rsidRDefault="00F121C5" w:rsidP="00585794">
            <w:pPr>
              <w:spacing w:after="0" w:line="240" w:lineRule="auto"/>
              <w:rPr>
                <w:rFonts w:ascii="Times New Roman" w:hAnsi="Times New Roman"/>
                <w:color w:val="000000"/>
                <w:sz w:val="20"/>
                <w:szCs w:val="20"/>
              </w:rPr>
            </w:pPr>
            <w:r>
              <w:rPr>
                <w:rFonts w:ascii="Times New Roman" w:hAnsi="Times New Roman"/>
                <w:color w:val="000000"/>
                <w:sz w:val="20"/>
                <w:szCs w:val="20"/>
              </w:rPr>
              <w:t>Ежедневно</w:t>
            </w:r>
          </w:p>
        </w:tc>
      </w:tr>
      <w:tr w:rsidR="00AE0B31" w:rsidRPr="00585794" w14:paraId="7EFD56CA" w14:textId="77777777" w:rsidTr="00AE0B31">
        <w:trPr>
          <w:trHeight w:val="300"/>
        </w:trPr>
        <w:tc>
          <w:tcPr>
            <w:tcW w:w="766" w:type="dxa"/>
            <w:tcBorders>
              <w:top w:val="nil"/>
              <w:left w:val="single" w:sz="8" w:space="0" w:color="auto"/>
              <w:bottom w:val="single" w:sz="4" w:space="0" w:color="auto"/>
              <w:right w:val="single" w:sz="4" w:space="0" w:color="auto"/>
            </w:tcBorders>
            <w:shd w:val="clear" w:color="auto" w:fill="auto"/>
            <w:noWrap/>
            <w:vAlign w:val="center"/>
            <w:hideMark/>
          </w:tcPr>
          <w:p w14:paraId="314D3082" w14:textId="77777777" w:rsidR="00AE0B31" w:rsidRPr="00585794" w:rsidRDefault="00AE0B31" w:rsidP="00585794">
            <w:pPr>
              <w:spacing w:after="0" w:line="240" w:lineRule="auto"/>
              <w:jc w:val="center"/>
              <w:rPr>
                <w:rFonts w:ascii="Times New Roman" w:hAnsi="Times New Roman"/>
                <w:color w:val="000000"/>
                <w:sz w:val="20"/>
                <w:szCs w:val="20"/>
              </w:rPr>
            </w:pPr>
            <w:r w:rsidRPr="00585794">
              <w:rPr>
                <w:rFonts w:ascii="Times New Roman" w:hAnsi="Times New Roman"/>
                <w:color w:val="000000"/>
                <w:sz w:val="20"/>
                <w:szCs w:val="20"/>
              </w:rPr>
              <w:t>1.24</w:t>
            </w:r>
          </w:p>
        </w:tc>
        <w:tc>
          <w:tcPr>
            <w:tcW w:w="4729" w:type="dxa"/>
            <w:tcBorders>
              <w:top w:val="nil"/>
              <w:left w:val="nil"/>
              <w:bottom w:val="single" w:sz="4" w:space="0" w:color="auto"/>
              <w:right w:val="single" w:sz="4" w:space="0" w:color="auto"/>
            </w:tcBorders>
            <w:shd w:val="clear" w:color="auto" w:fill="auto"/>
            <w:vAlign w:val="center"/>
            <w:hideMark/>
          </w:tcPr>
          <w:p w14:paraId="794AA7FE"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Уборка и выкашивание газонов</w:t>
            </w:r>
            <w:r w:rsidR="00A24360">
              <w:rPr>
                <w:rFonts w:ascii="Times New Roman" w:hAnsi="Times New Roman"/>
                <w:color w:val="000000"/>
                <w:sz w:val="20"/>
                <w:szCs w:val="20"/>
              </w:rPr>
              <w:t>, уход за кустарниками и деревьями</w:t>
            </w:r>
            <w:r w:rsidRPr="00585794">
              <w:rPr>
                <w:rFonts w:ascii="Times New Roman" w:hAnsi="Times New Roman"/>
                <w:color w:val="000000"/>
                <w:sz w:val="20"/>
                <w:szCs w:val="20"/>
              </w:rPr>
              <w:t>.</w:t>
            </w:r>
          </w:p>
        </w:tc>
        <w:tc>
          <w:tcPr>
            <w:tcW w:w="5363" w:type="dxa"/>
            <w:tcBorders>
              <w:top w:val="nil"/>
              <w:left w:val="nil"/>
              <w:bottom w:val="single" w:sz="4" w:space="0" w:color="auto"/>
              <w:right w:val="single" w:sz="4" w:space="0" w:color="auto"/>
            </w:tcBorders>
            <w:shd w:val="clear" w:color="auto" w:fill="auto"/>
            <w:vAlign w:val="center"/>
            <w:hideMark/>
          </w:tcPr>
          <w:p w14:paraId="401BA107"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По мере необходимости</w:t>
            </w:r>
            <w:r w:rsidR="00A24360">
              <w:rPr>
                <w:rFonts w:ascii="Times New Roman" w:hAnsi="Times New Roman"/>
                <w:color w:val="000000"/>
                <w:sz w:val="20"/>
                <w:szCs w:val="20"/>
              </w:rPr>
              <w:t xml:space="preserve"> и в соответствии с сезонностью (включая защита насаждений в зимний период).</w:t>
            </w:r>
          </w:p>
        </w:tc>
      </w:tr>
      <w:tr w:rsidR="00AE0B31" w:rsidRPr="00585794" w14:paraId="106E5D80" w14:textId="77777777" w:rsidTr="00AE0B31">
        <w:trPr>
          <w:trHeight w:val="510"/>
        </w:trPr>
        <w:tc>
          <w:tcPr>
            <w:tcW w:w="766" w:type="dxa"/>
            <w:tcBorders>
              <w:top w:val="nil"/>
              <w:left w:val="single" w:sz="8" w:space="0" w:color="auto"/>
              <w:bottom w:val="single" w:sz="4" w:space="0" w:color="auto"/>
              <w:right w:val="single" w:sz="4" w:space="0" w:color="auto"/>
            </w:tcBorders>
            <w:shd w:val="clear" w:color="auto" w:fill="auto"/>
            <w:noWrap/>
            <w:vAlign w:val="center"/>
            <w:hideMark/>
          </w:tcPr>
          <w:p w14:paraId="57F78E00" w14:textId="77777777" w:rsidR="00AE0B31" w:rsidRPr="00585794" w:rsidRDefault="00AE0B31" w:rsidP="00585794">
            <w:pPr>
              <w:spacing w:after="0" w:line="240" w:lineRule="auto"/>
              <w:jc w:val="center"/>
              <w:rPr>
                <w:rFonts w:ascii="Times New Roman" w:hAnsi="Times New Roman"/>
                <w:color w:val="000000"/>
                <w:sz w:val="20"/>
                <w:szCs w:val="20"/>
              </w:rPr>
            </w:pPr>
            <w:r w:rsidRPr="00585794">
              <w:rPr>
                <w:rFonts w:ascii="Times New Roman" w:hAnsi="Times New Roman"/>
                <w:color w:val="000000"/>
                <w:sz w:val="20"/>
                <w:szCs w:val="20"/>
              </w:rPr>
              <w:t>1.25</w:t>
            </w:r>
          </w:p>
        </w:tc>
        <w:tc>
          <w:tcPr>
            <w:tcW w:w="4729" w:type="dxa"/>
            <w:tcBorders>
              <w:top w:val="nil"/>
              <w:left w:val="nil"/>
              <w:bottom w:val="single" w:sz="4" w:space="0" w:color="auto"/>
              <w:right w:val="single" w:sz="4" w:space="0" w:color="auto"/>
            </w:tcBorders>
            <w:shd w:val="clear" w:color="auto" w:fill="auto"/>
            <w:vAlign w:val="center"/>
            <w:hideMark/>
          </w:tcPr>
          <w:p w14:paraId="4F0F7156"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Уборка крыльца и площадки перед входом в подъезд, очистка металлической решетки и приямка</w:t>
            </w:r>
          </w:p>
        </w:tc>
        <w:tc>
          <w:tcPr>
            <w:tcW w:w="5363" w:type="dxa"/>
            <w:tcBorders>
              <w:top w:val="nil"/>
              <w:left w:val="nil"/>
              <w:bottom w:val="single" w:sz="4" w:space="0" w:color="auto"/>
              <w:right w:val="single" w:sz="4" w:space="0" w:color="auto"/>
            </w:tcBorders>
            <w:shd w:val="clear" w:color="auto" w:fill="auto"/>
            <w:vAlign w:val="center"/>
            <w:hideMark/>
          </w:tcPr>
          <w:p w14:paraId="1E7BDA31" w14:textId="77777777" w:rsidR="00AE0B31" w:rsidRPr="00585794" w:rsidRDefault="0082089E" w:rsidP="00585794">
            <w:pPr>
              <w:spacing w:after="0" w:line="240" w:lineRule="auto"/>
              <w:rPr>
                <w:rFonts w:ascii="Times New Roman" w:hAnsi="Times New Roman"/>
                <w:color w:val="000000"/>
                <w:sz w:val="20"/>
                <w:szCs w:val="20"/>
              </w:rPr>
            </w:pPr>
            <w:r>
              <w:rPr>
                <w:rFonts w:ascii="Times New Roman" w:hAnsi="Times New Roman"/>
                <w:color w:val="000000"/>
                <w:sz w:val="20"/>
                <w:szCs w:val="20"/>
              </w:rPr>
              <w:t>Ежедневно</w:t>
            </w:r>
          </w:p>
        </w:tc>
      </w:tr>
      <w:tr w:rsidR="00AE0B31" w:rsidRPr="00585794" w14:paraId="7B888746" w14:textId="77777777" w:rsidTr="00AE0B31">
        <w:trPr>
          <w:trHeight w:val="510"/>
        </w:trPr>
        <w:tc>
          <w:tcPr>
            <w:tcW w:w="766" w:type="dxa"/>
            <w:tcBorders>
              <w:top w:val="nil"/>
              <w:left w:val="single" w:sz="8" w:space="0" w:color="auto"/>
              <w:bottom w:val="single" w:sz="4" w:space="0" w:color="auto"/>
              <w:right w:val="single" w:sz="4" w:space="0" w:color="auto"/>
            </w:tcBorders>
            <w:shd w:val="clear" w:color="auto" w:fill="auto"/>
            <w:noWrap/>
            <w:vAlign w:val="center"/>
          </w:tcPr>
          <w:p w14:paraId="7505A6DA" w14:textId="77777777" w:rsidR="00AE0B31" w:rsidRPr="0082089E" w:rsidRDefault="00AE0B31" w:rsidP="007F71D5">
            <w:pPr>
              <w:spacing w:after="0" w:line="240" w:lineRule="auto"/>
              <w:jc w:val="center"/>
              <w:rPr>
                <w:rFonts w:ascii="Times New Roman" w:hAnsi="Times New Roman"/>
                <w:color w:val="000000"/>
                <w:sz w:val="20"/>
                <w:szCs w:val="20"/>
              </w:rPr>
            </w:pPr>
            <w:r w:rsidRPr="0082089E">
              <w:rPr>
                <w:rFonts w:ascii="Times New Roman" w:hAnsi="Times New Roman"/>
                <w:color w:val="000000"/>
                <w:sz w:val="20"/>
                <w:szCs w:val="20"/>
              </w:rPr>
              <w:t>1.26</w:t>
            </w:r>
          </w:p>
        </w:tc>
        <w:tc>
          <w:tcPr>
            <w:tcW w:w="4729" w:type="dxa"/>
            <w:tcBorders>
              <w:top w:val="nil"/>
              <w:left w:val="nil"/>
              <w:bottom w:val="single" w:sz="4" w:space="0" w:color="auto"/>
              <w:right w:val="single" w:sz="4" w:space="0" w:color="auto"/>
            </w:tcBorders>
            <w:shd w:val="clear" w:color="auto" w:fill="auto"/>
            <w:vAlign w:val="center"/>
          </w:tcPr>
          <w:p w14:paraId="74DEF19A" w14:textId="77777777" w:rsidR="00AE0B31" w:rsidRPr="0082089E" w:rsidRDefault="00AE0B31" w:rsidP="007F71D5">
            <w:pPr>
              <w:spacing w:after="0" w:line="240" w:lineRule="auto"/>
              <w:rPr>
                <w:rFonts w:ascii="Times New Roman" w:hAnsi="Times New Roman"/>
                <w:color w:val="000000"/>
                <w:sz w:val="20"/>
                <w:szCs w:val="20"/>
              </w:rPr>
            </w:pPr>
            <w:r w:rsidRPr="0082089E">
              <w:rPr>
                <w:rFonts w:ascii="Times New Roman" w:hAnsi="Times New Roman"/>
                <w:color w:val="000000"/>
                <w:sz w:val="20"/>
                <w:szCs w:val="20"/>
              </w:rPr>
              <w:t xml:space="preserve">Удаление местных загрязнений </w:t>
            </w:r>
            <w:r w:rsidR="00A24360">
              <w:rPr>
                <w:rFonts w:ascii="Times New Roman" w:hAnsi="Times New Roman"/>
                <w:color w:val="000000"/>
                <w:sz w:val="20"/>
                <w:szCs w:val="20"/>
              </w:rPr>
              <w:t>в местах Общего имущества</w:t>
            </w:r>
          </w:p>
        </w:tc>
        <w:tc>
          <w:tcPr>
            <w:tcW w:w="5363" w:type="dxa"/>
            <w:tcBorders>
              <w:top w:val="nil"/>
              <w:left w:val="nil"/>
              <w:bottom w:val="single" w:sz="4" w:space="0" w:color="auto"/>
              <w:right w:val="single" w:sz="4" w:space="0" w:color="auto"/>
            </w:tcBorders>
            <w:shd w:val="clear" w:color="auto" w:fill="auto"/>
            <w:vAlign w:val="center"/>
          </w:tcPr>
          <w:p w14:paraId="27E79D41" w14:textId="77777777" w:rsidR="00AE0B31" w:rsidRPr="0082089E" w:rsidRDefault="00AE0B31" w:rsidP="007F71D5">
            <w:pPr>
              <w:spacing w:after="0" w:line="240" w:lineRule="auto"/>
              <w:rPr>
                <w:rFonts w:ascii="Times New Roman" w:hAnsi="Times New Roman"/>
                <w:color w:val="000000"/>
                <w:sz w:val="20"/>
                <w:szCs w:val="20"/>
              </w:rPr>
            </w:pPr>
            <w:r w:rsidRPr="0082089E">
              <w:rPr>
                <w:rFonts w:ascii="Times New Roman" w:hAnsi="Times New Roman"/>
                <w:color w:val="000000"/>
                <w:sz w:val="20"/>
                <w:szCs w:val="20"/>
              </w:rPr>
              <w:t>По мере необходимости</w:t>
            </w:r>
          </w:p>
        </w:tc>
      </w:tr>
      <w:tr w:rsidR="00A24360" w:rsidRPr="00585794" w14:paraId="45602159" w14:textId="77777777" w:rsidTr="00AE0B31">
        <w:trPr>
          <w:trHeight w:val="510"/>
        </w:trPr>
        <w:tc>
          <w:tcPr>
            <w:tcW w:w="766" w:type="dxa"/>
            <w:tcBorders>
              <w:top w:val="nil"/>
              <w:left w:val="single" w:sz="8" w:space="0" w:color="auto"/>
              <w:bottom w:val="single" w:sz="4" w:space="0" w:color="auto"/>
              <w:right w:val="single" w:sz="4" w:space="0" w:color="auto"/>
            </w:tcBorders>
            <w:shd w:val="clear" w:color="auto" w:fill="auto"/>
            <w:noWrap/>
            <w:vAlign w:val="center"/>
          </w:tcPr>
          <w:p w14:paraId="3FBA7F44" w14:textId="77777777" w:rsidR="00A24360" w:rsidRPr="0082089E" w:rsidRDefault="00A24360" w:rsidP="007F71D5">
            <w:pPr>
              <w:spacing w:after="0" w:line="240" w:lineRule="auto"/>
              <w:jc w:val="center"/>
              <w:rPr>
                <w:rFonts w:ascii="Times New Roman" w:hAnsi="Times New Roman"/>
                <w:color w:val="000000"/>
                <w:sz w:val="20"/>
                <w:szCs w:val="20"/>
              </w:rPr>
            </w:pPr>
            <w:r>
              <w:rPr>
                <w:rFonts w:ascii="Times New Roman" w:hAnsi="Times New Roman"/>
                <w:color w:val="000000"/>
                <w:sz w:val="20"/>
                <w:szCs w:val="20"/>
              </w:rPr>
              <w:t>1.27</w:t>
            </w:r>
          </w:p>
        </w:tc>
        <w:tc>
          <w:tcPr>
            <w:tcW w:w="4729" w:type="dxa"/>
            <w:tcBorders>
              <w:top w:val="nil"/>
              <w:left w:val="nil"/>
              <w:bottom w:val="single" w:sz="4" w:space="0" w:color="auto"/>
              <w:right w:val="single" w:sz="4" w:space="0" w:color="auto"/>
            </w:tcBorders>
            <w:shd w:val="clear" w:color="auto" w:fill="auto"/>
            <w:vAlign w:val="center"/>
          </w:tcPr>
          <w:p w14:paraId="70B130D6" w14:textId="77777777" w:rsidR="00A24360" w:rsidRPr="0082089E" w:rsidRDefault="00A24360" w:rsidP="007F71D5">
            <w:pPr>
              <w:spacing w:after="0" w:line="240" w:lineRule="auto"/>
              <w:rPr>
                <w:rFonts w:ascii="Times New Roman" w:hAnsi="Times New Roman"/>
                <w:color w:val="000000"/>
                <w:sz w:val="20"/>
                <w:szCs w:val="20"/>
              </w:rPr>
            </w:pPr>
            <w:r>
              <w:rPr>
                <w:rFonts w:ascii="Times New Roman" w:hAnsi="Times New Roman"/>
                <w:color w:val="000000"/>
                <w:sz w:val="20"/>
                <w:szCs w:val="20"/>
              </w:rPr>
              <w:t>Мойка окон в местах Общего имущества (с внешней стороны, с привлечением альпинистов)</w:t>
            </w:r>
          </w:p>
        </w:tc>
        <w:tc>
          <w:tcPr>
            <w:tcW w:w="5363" w:type="dxa"/>
            <w:tcBorders>
              <w:top w:val="nil"/>
              <w:left w:val="nil"/>
              <w:bottom w:val="single" w:sz="4" w:space="0" w:color="auto"/>
              <w:right w:val="single" w:sz="4" w:space="0" w:color="auto"/>
            </w:tcBorders>
            <w:shd w:val="clear" w:color="auto" w:fill="auto"/>
            <w:vAlign w:val="center"/>
          </w:tcPr>
          <w:p w14:paraId="58AB797A" w14:textId="77777777" w:rsidR="00A24360" w:rsidRPr="0082089E" w:rsidRDefault="00A24360" w:rsidP="007F71D5">
            <w:pPr>
              <w:spacing w:after="0" w:line="240" w:lineRule="auto"/>
              <w:rPr>
                <w:rFonts w:ascii="Times New Roman" w:hAnsi="Times New Roman"/>
                <w:color w:val="000000"/>
                <w:sz w:val="20"/>
                <w:szCs w:val="20"/>
              </w:rPr>
            </w:pPr>
            <w:r>
              <w:rPr>
                <w:rFonts w:ascii="Times New Roman" w:hAnsi="Times New Roman"/>
                <w:color w:val="000000"/>
                <w:sz w:val="20"/>
                <w:szCs w:val="20"/>
              </w:rPr>
              <w:t>1 раз в год</w:t>
            </w:r>
          </w:p>
        </w:tc>
      </w:tr>
      <w:tr w:rsidR="00585794" w:rsidRPr="00585794" w14:paraId="067B52FB" w14:textId="77777777" w:rsidTr="007F71D5">
        <w:trPr>
          <w:trHeight w:val="435"/>
        </w:trPr>
        <w:tc>
          <w:tcPr>
            <w:tcW w:w="766" w:type="dxa"/>
            <w:tcBorders>
              <w:top w:val="nil"/>
              <w:left w:val="single" w:sz="8" w:space="0" w:color="auto"/>
              <w:bottom w:val="single" w:sz="4" w:space="0" w:color="auto"/>
              <w:right w:val="single" w:sz="4" w:space="0" w:color="auto"/>
            </w:tcBorders>
            <w:shd w:val="clear" w:color="auto" w:fill="E2EFD9" w:themeFill="accent6" w:themeFillTint="33"/>
            <w:noWrap/>
            <w:vAlign w:val="center"/>
            <w:hideMark/>
          </w:tcPr>
          <w:p w14:paraId="13EC3FFB" w14:textId="77777777" w:rsidR="00585794" w:rsidRPr="00585794" w:rsidRDefault="00585794" w:rsidP="00585794">
            <w:pPr>
              <w:spacing w:after="0" w:line="240" w:lineRule="auto"/>
              <w:jc w:val="center"/>
              <w:rPr>
                <w:rFonts w:ascii="Times New Roman" w:hAnsi="Times New Roman"/>
                <w:b/>
                <w:bCs/>
                <w:color w:val="000000"/>
                <w:sz w:val="20"/>
                <w:szCs w:val="20"/>
              </w:rPr>
            </w:pPr>
            <w:r w:rsidRPr="00585794">
              <w:rPr>
                <w:rFonts w:ascii="Times New Roman" w:hAnsi="Times New Roman"/>
                <w:b/>
                <w:bCs/>
                <w:color w:val="000000"/>
                <w:sz w:val="20"/>
                <w:szCs w:val="20"/>
              </w:rPr>
              <w:t>2</w:t>
            </w:r>
          </w:p>
        </w:tc>
        <w:tc>
          <w:tcPr>
            <w:tcW w:w="10092" w:type="dxa"/>
            <w:gridSpan w:val="2"/>
            <w:tcBorders>
              <w:top w:val="nil"/>
              <w:left w:val="nil"/>
              <w:bottom w:val="single" w:sz="4" w:space="0" w:color="auto"/>
              <w:right w:val="single" w:sz="4" w:space="0" w:color="auto"/>
            </w:tcBorders>
            <w:shd w:val="clear" w:color="auto" w:fill="E2EFD9" w:themeFill="accent6" w:themeFillTint="33"/>
            <w:vAlign w:val="center"/>
            <w:hideMark/>
          </w:tcPr>
          <w:p w14:paraId="695F4231" w14:textId="77777777" w:rsidR="00585794" w:rsidRPr="00585794" w:rsidRDefault="00585794" w:rsidP="00585794">
            <w:pPr>
              <w:spacing w:after="0" w:line="240" w:lineRule="auto"/>
              <w:jc w:val="center"/>
              <w:rPr>
                <w:rFonts w:ascii="Times New Roman" w:hAnsi="Times New Roman"/>
                <w:b/>
                <w:bCs/>
                <w:color w:val="000000"/>
                <w:sz w:val="20"/>
                <w:szCs w:val="20"/>
              </w:rPr>
            </w:pPr>
            <w:r w:rsidRPr="00585794">
              <w:rPr>
                <w:rFonts w:ascii="Times New Roman" w:hAnsi="Times New Roman"/>
                <w:b/>
                <w:bCs/>
                <w:color w:val="000000"/>
                <w:sz w:val="20"/>
                <w:szCs w:val="20"/>
              </w:rPr>
              <w:t xml:space="preserve">Работы по </w:t>
            </w:r>
            <w:r w:rsidR="004C3C9E">
              <w:rPr>
                <w:rFonts w:ascii="Times New Roman" w:hAnsi="Times New Roman"/>
                <w:b/>
                <w:bCs/>
                <w:color w:val="000000"/>
                <w:sz w:val="20"/>
                <w:szCs w:val="20"/>
              </w:rPr>
              <w:t>С</w:t>
            </w:r>
            <w:r w:rsidRPr="00585794">
              <w:rPr>
                <w:rFonts w:ascii="Times New Roman" w:hAnsi="Times New Roman"/>
                <w:b/>
                <w:bCs/>
                <w:color w:val="000000"/>
                <w:sz w:val="20"/>
                <w:szCs w:val="20"/>
              </w:rPr>
              <w:t xml:space="preserve">одержанию </w:t>
            </w:r>
            <w:r w:rsidR="004C3C9E">
              <w:rPr>
                <w:rFonts w:ascii="Times New Roman" w:hAnsi="Times New Roman"/>
                <w:b/>
                <w:bCs/>
                <w:color w:val="000000"/>
                <w:sz w:val="20"/>
                <w:szCs w:val="20"/>
              </w:rPr>
              <w:t>О</w:t>
            </w:r>
            <w:r w:rsidRPr="00585794">
              <w:rPr>
                <w:rFonts w:ascii="Times New Roman" w:hAnsi="Times New Roman"/>
                <w:b/>
                <w:bCs/>
                <w:color w:val="000000"/>
                <w:sz w:val="20"/>
                <w:szCs w:val="20"/>
              </w:rPr>
              <w:t xml:space="preserve">бщего </w:t>
            </w:r>
            <w:r w:rsidR="004C3C9E">
              <w:rPr>
                <w:rFonts w:ascii="Times New Roman" w:hAnsi="Times New Roman"/>
                <w:b/>
                <w:bCs/>
                <w:color w:val="000000"/>
                <w:sz w:val="20"/>
                <w:szCs w:val="20"/>
              </w:rPr>
              <w:t xml:space="preserve">имущества </w:t>
            </w:r>
          </w:p>
        </w:tc>
      </w:tr>
      <w:tr w:rsidR="00585794" w:rsidRPr="00585794" w14:paraId="1C59B042" w14:textId="77777777" w:rsidTr="007F71D5">
        <w:trPr>
          <w:trHeight w:val="300"/>
        </w:trPr>
        <w:tc>
          <w:tcPr>
            <w:tcW w:w="766" w:type="dxa"/>
            <w:tcBorders>
              <w:top w:val="nil"/>
              <w:left w:val="single" w:sz="8" w:space="0" w:color="auto"/>
              <w:bottom w:val="single" w:sz="4" w:space="0" w:color="auto"/>
              <w:right w:val="single" w:sz="4" w:space="0" w:color="auto"/>
            </w:tcBorders>
            <w:shd w:val="clear" w:color="auto" w:fill="E2EFD9" w:themeFill="accent6" w:themeFillTint="33"/>
            <w:noWrap/>
            <w:vAlign w:val="center"/>
            <w:hideMark/>
          </w:tcPr>
          <w:p w14:paraId="442B205B" w14:textId="77777777" w:rsidR="00585794" w:rsidRPr="00585794" w:rsidRDefault="00585794" w:rsidP="00585794">
            <w:pPr>
              <w:spacing w:after="0" w:line="240" w:lineRule="auto"/>
              <w:jc w:val="center"/>
              <w:rPr>
                <w:rFonts w:ascii="Times New Roman" w:hAnsi="Times New Roman"/>
                <w:b/>
                <w:bCs/>
                <w:color w:val="000000"/>
                <w:sz w:val="20"/>
                <w:szCs w:val="20"/>
              </w:rPr>
            </w:pPr>
            <w:r w:rsidRPr="00585794">
              <w:rPr>
                <w:rFonts w:ascii="Times New Roman" w:hAnsi="Times New Roman"/>
                <w:b/>
                <w:bCs/>
                <w:color w:val="000000"/>
                <w:sz w:val="20"/>
                <w:szCs w:val="20"/>
              </w:rPr>
              <w:t>2.1</w:t>
            </w:r>
          </w:p>
        </w:tc>
        <w:tc>
          <w:tcPr>
            <w:tcW w:w="10092" w:type="dxa"/>
            <w:gridSpan w:val="2"/>
            <w:tcBorders>
              <w:top w:val="single" w:sz="4" w:space="0" w:color="auto"/>
              <w:left w:val="nil"/>
              <w:bottom w:val="single" w:sz="4" w:space="0" w:color="auto"/>
              <w:right w:val="single" w:sz="4" w:space="0" w:color="auto"/>
            </w:tcBorders>
            <w:shd w:val="clear" w:color="auto" w:fill="E2EFD9" w:themeFill="accent6" w:themeFillTint="33"/>
            <w:vAlign w:val="center"/>
            <w:hideMark/>
          </w:tcPr>
          <w:p w14:paraId="45850D3D" w14:textId="77777777" w:rsidR="00585794" w:rsidRPr="00585794" w:rsidRDefault="00585794" w:rsidP="00585794">
            <w:pPr>
              <w:spacing w:after="0" w:line="240" w:lineRule="auto"/>
              <w:jc w:val="center"/>
              <w:rPr>
                <w:rFonts w:ascii="Times New Roman" w:hAnsi="Times New Roman"/>
                <w:b/>
                <w:bCs/>
                <w:color w:val="000000"/>
                <w:sz w:val="20"/>
                <w:szCs w:val="20"/>
              </w:rPr>
            </w:pPr>
            <w:r w:rsidRPr="00585794">
              <w:rPr>
                <w:rFonts w:ascii="Times New Roman" w:hAnsi="Times New Roman"/>
                <w:b/>
                <w:bCs/>
                <w:color w:val="000000"/>
                <w:sz w:val="20"/>
                <w:szCs w:val="20"/>
              </w:rPr>
              <w:t>Фундамент</w:t>
            </w:r>
          </w:p>
        </w:tc>
      </w:tr>
      <w:tr w:rsidR="00585794" w:rsidRPr="00585794" w14:paraId="27119C5A" w14:textId="77777777" w:rsidTr="007F71D5">
        <w:trPr>
          <w:trHeight w:val="300"/>
        </w:trPr>
        <w:tc>
          <w:tcPr>
            <w:tcW w:w="766" w:type="dxa"/>
            <w:tcBorders>
              <w:top w:val="nil"/>
              <w:left w:val="single" w:sz="8" w:space="0" w:color="auto"/>
              <w:bottom w:val="single" w:sz="4" w:space="0" w:color="auto"/>
              <w:right w:val="single" w:sz="4" w:space="0" w:color="auto"/>
            </w:tcBorders>
            <w:shd w:val="clear" w:color="auto" w:fill="E2EFD9" w:themeFill="accent6" w:themeFillTint="33"/>
            <w:noWrap/>
            <w:vAlign w:val="center"/>
            <w:hideMark/>
          </w:tcPr>
          <w:p w14:paraId="37CB9850" w14:textId="77777777" w:rsidR="00585794" w:rsidRPr="00585794" w:rsidRDefault="00585794" w:rsidP="00585794">
            <w:pPr>
              <w:spacing w:after="0" w:line="240" w:lineRule="auto"/>
              <w:jc w:val="center"/>
              <w:rPr>
                <w:rFonts w:ascii="Times New Roman" w:hAnsi="Times New Roman"/>
                <w:b/>
                <w:bCs/>
                <w:color w:val="000000"/>
                <w:sz w:val="20"/>
                <w:szCs w:val="20"/>
              </w:rPr>
            </w:pPr>
            <w:r w:rsidRPr="00585794">
              <w:rPr>
                <w:rFonts w:ascii="Times New Roman" w:hAnsi="Times New Roman"/>
                <w:b/>
                <w:bCs/>
                <w:color w:val="000000"/>
                <w:sz w:val="20"/>
                <w:szCs w:val="20"/>
              </w:rPr>
              <w:t>2.1.1</w:t>
            </w:r>
          </w:p>
        </w:tc>
        <w:tc>
          <w:tcPr>
            <w:tcW w:w="10092" w:type="dxa"/>
            <w:gridSpan w:val="2"/>
            <w:tcBorders>
              <w:top w:val="single" w:sz="4" w:space="0" w:color="auto"/>
              <w:left w:val="nil"/>
              <w:bottom w:val="single" w:sz="4" w:space="0" w:color="auto"/>
              <w:right w:val="single" w:sz="4" w:space="0" w:color="auto"/>
            </w:tcBorders>
            <w:shd w:val="clear" w:color="auto" w:fill="E2EFD9" w:themeFill="accent6" w:themeFillTint="33"/>
            <w:vAlign w:val="center"/>
            <w:hideMark/>
          </w:tcPr>
          <w:p w14:paraId="189F01B8" w14:textId="77777777" w:rsidR="00585794" w:rsidRPr="00585794" w:rsidRDefault="00585794" w:rsidP="00585794">
            <w:pPr>
              <w:spacing w:after="0" w:line="240" w:lineRule="auto"/>
              <w:jc w:val="center"/>
              <w:rPr>
                <w:rFonts w:ascii="Times New Roman" w:hAnsi="Times New Roman"/>
                <w:b/>
                <w:bCs/>
                <w:color w:val="000000"/>
                <w:sz w:val="20"/>
                <w:szCs w:val="20"/>
              </w:rPr>
            </w:pPr>
            <w:r w:rsidRPr="00585794">
              <w:rPr>
                <w:rFonts w:ascii="Times New Roman" w:hAnsi="Times New Roman"/>
                <w:b/>
                <w:bCs/>
                <w:color w:val="000000"/>
                <w:sz w:val="20"/>
                <w:szCs w:val="20"/>
              </w:rPr>
              <w:t xml:space="preserve">Устранение местных деформаций, усиление, восстановление поврежденных участков: </w:t>
            </w:r>
          </w:p>
        </w:tc>
      </w:tr>
      <w:tr w:rsidR="00AE0B31" w:rsidRPr="00585794" w14:paraId="79426566" w14:textId="77777777" w:rsidTr="00AE0B31">
        <w:trPr>
          <w:trHeight w:val="300"/>
        </w:trPr>
        <w:tc>
          <w:tcPr>
            <w:tcW w:w="766"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69A7FE7C" w14:textId="77777777" w:rsidR="00AE0B31" w:rsidRPr="00585794" w:rsidRDefault="00AE0B31" w:rsidP="00585794">
            <w:pPr>
              <w:spacing w:after="0" w:line="240" w:lineRule="auto"/>
              <w:jc w:val="center"/>
              <w:rPr>
                <w:rFonts w:ascii="Times New Roman" w:hAnsi="Times New Roman"/>
                <w:color w:val="000000"/>
                <w:sz w:val="20"/>
                <w:szCs w:val="20"/>
              </w:rPr>
            </w:pPr>
            <w:r w:rsidRPr="00585794">
              <w:rPr>
                <w:rFonts w:ascii="Times New Roman" w:hAnsi="Times New Roman"/>
                <w:color w:val="000000"/>
                <w:sz w:val="20"/>
                <w:szCs w:val="20"/>
              </w:rPr>
              <w:t>2.1.1.1</w:t>
            </w:r>
          </w:p>
        </w:tc>
        <w:tc>
          <w:tcPr>
            <w:tcW w:w="4729" w:type="dxa"/>
            <w:vMerge w:val="restart"/>
            <w:tcBorders>
              <w:top w:val="nil"/>
              <w:left w:val="single" w:sz="4" w:space="0" w:color="auto"/>
              <w:bottom w:val="single" w:sz="4" w:space="0" w:color="auto"/>
              <w:right w:val="single" w:sz="4" w:space="0" w:color="auto"/>
            </w:tcBorders>
            <w:shd w:val="clear" w:color="auto" w:fill="auto"/>
            <w:vAlign w:val="center"/>
            <w:hideMark/>
          </w:tcPr>
          <w:p w14:paraId="6CDADA6C"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Фундаментов</w:t>
            </w:r>
          </w:p>
        </w:tc>
        <w:tc>
          <w:tcPr>
            <w:tcW w:w="5363" w:type="dxa"/>
            <w:tcBorders>
              <w:top w:val="nil"/>
              <w:left w:val="nil"/>
              <w:bottom w:val="single" w:sz="4" w:space="0" w:color="auto"/>
              <w:right w:val="single" w:sz="4" w:space="0" w:color="auto"/>
            </w:tcBorders>
            <w:shd w:val="clear" w:color="auto" w:fill="auto"/>
            <w:vAlign w:val="center"/>
            <w:hideMark/>
          </w:tcPr>
          <w:p w14:paraId="22FA5959"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 xml:space="preserve">Осмотр </w:t>
            </w:r>
            <w:r w:rsidR="004C3C9E">
              <w:rPr>
                <w:rFonts w:ascii="Times New Roman" w:hAnsi="Times New Roman"/>
                <w:color w:val="000000"/>
                <w:sz w:val="20"/>
                <w:szCs w:val="20"/>
              </w:rPr>
              <w:t xml:space="preserve">и выполнение работ </w:t>
            </w:r>
            <w:r w:rsidRPr="00585794">
              <w:rPr>
                <w:rFonts w:ascii="Times New Roman" w:hAnsi="Times New Roman"/>
                <w:color w:val="000000"/>
                <w:sz w:val="20"/>
                <w:szCs w:val="20"/>
              </w:rPr>
              <w:t>1 раз в год</w:t>
            </w:r>
          </w:p>
        </w:tc>
      </w:tr>
      <w:tr w:rsidR="00AE0B31" w:rsidRPr="00585794" w14:paraId="20DFF1F4" w14:textId="77777777" w:rsidTr="00AE0B31">
        <w:trPr>
          <w:trHeight w:val="300"/>
        </w:trPr>
        <w:tc>
          <w:tcPr>
            <w:tcW w:w="766" w:type="dxa"/>
            <w:vMerge/>
            <w:tcBorders>
              <w:top w:val="nil"/>
              <w:left w:val="single" w:sz="8" w:space="0" w:color="auto"/>
              <w:bottom w:val="single" w:sz="4" w:space="0" w:color="auto"/>
              <w:right w:val="single" w:sz="4" w:space="0" w:color="auto"/>
            </w:tcBorders>
            <w:vAlign w:val="center"/>
            <w:hideMark/>
          </w:tcPr>
          <w:p w14:paraId="0338F17F" w14:textId="77777777" w:rsidR="00AE0B31" w:rsidRPr="00585794" w:rsidRDefault="00AE0B31" w:rsidP="00585794">
            <w:pPr>
              <w:spacing w:after="0" w:line="240" w:lineRule="auto"/>
              <w:rPr>
                <w:rFonts w:ascii="Times New Roman" w:hAnsi="Times New Roman"/>
                <w:color w:val="000000"/>
                <w:sz w:val="20"/>
                <w:szCs w:val="20"/>
              </w:rPr>
            </w:pPr>
          </w:p>
        </w:tc>
        <w:tc>
          <w:tcPr>
            <w:tcW w:w="4729" w:type="dxa"/>
            <w:vMerge/>
            <w:tcBorders>
              <w:top w:val="nil"/>
              <w:left w:val="single" w:sz="4" w:space="0" w:color="auto"/>
              <w:bottom w:val="single" w:sz="4" w:space="0" w:color="auto"/>
              <w:right w:val="single" w:sz="4" w:space="0" w:color="auto"/>
            </w:tcBorders>
            <w:vAlign w:val="center"/>
            <w:hideMark/>
          </w:tcPr>
          <w:p w14:paraId="3A9536EE" w14:textId="77777777" w:rsidR="00AE0B31" w:rsidRPr="00585794" w:rsidRDefault="00AE0B31" w:rsidP="00585794">
            <w:pPr>
              <w:spacing w:after="0" w:line="240" w:lineRule="auto"/>
              <w:rPr>
                <w:rFonts w:ascii="Times New Roman" w:hAnsi="Times New Roman"/>
                <w:color w:val="000000"/>
                <w:sz w:val="20"/>
                <w:szCs w:val="20"/>
              </w:rPr>
            </w:pPr>
          </w:p>
        </w:tc>
        <w:tc>
          <w:tcPr>
            <w:tcW w:w="5363" w:type="dxa"/>
            <w:tcBorders>
              <w:top w:val="nil"/>
              <w:left w:val="nil"/>
              <w:bottom w:val="single" w:sz="4" w:space="0" w:color="auto"/>
              <w:right w:val="single" w:sz="4" w:space="0" w:color="auto"/>
            </w:tcBorders>
            <w:shd w:val="clear" w:color="auto" w:fill="auto"/>
            <w:vAlign w:val="center"/>
            <w:hideMark/>
          </w:tcPr>
          <w:p w14:paraId="09691F3C"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 xml:space="preserve">По итогам осмотра работы включаются в </w:t>
            </w:r>
          </w:p>
        </w:tc>
      </w:tr>
      <w:tr w:rsidR="00AE0B31" w:rsidRPr="00585794" w14:paraId="00B8D169" w14:textId="77777777" w:rsidTr="00AE0B31">
        <w:trPr>
          <w:trHeight w:val="300"/>
        </w:trPr>
        <w:tc>
          <w:tcPr>
            <w:tcW w:w="766" w:type="dxa"/>
            <w:vMerge/>
            <w:tcBorders>
              <w:top w:val="nil"/>
              <w:left w:val="single" w:sz="8" w:space="0" w:color="auto"/>
              <w:bottom w:val="single" w:sz="4" w:space="0" w:color="auto"/>
              <w:right w:val="single" w:sz="4" w:space="0" w:color="auto"/>
            </w:tcBorders>
            <w:vAlign w:val="center"/>
            <w:hideMark/>
          </w:tcPr>
          <w:p w14:paraId="4A51D71C" w14:textId="77777777" w:rsidR="00AE0B31" w:rsidRPr="00585794" w:rsidRDefault="00AE0B31" w:rsidP="00585794">
            <w:pPr>
              <w:spacing w:after="0" w:line="240" w:lineRule="auto"/>
              <w:rPr>
                <w:rFonts w:ascii="Times New Roman" w:hAnsi="Times New Roman"/>
                <w:color w:val="000000"/>
                <w:sz w:val="20"/>
                <w:szCs w:val="20"/>
              </w:rPr>
            </w:pPr>
          </w:p>
        </w:tc>
        <w:tc>
          <w:tcPr>
            <w:tcW w:w="4729" w:type="dxa"/>
            <w:vMerge/>
            <w:tcBorders>
              <w:top w:val="nil"/>
              <w:left w:val="single" w:sz="4" w:space="0" w:color="auto"/>
              <w:bottom w:val="single" w:sz="4" w:space="0" w:color="auto"/>
              <w:right w:val="single" w:sz="4" w:space="0" w:color="auto"/>
            </w:tcBorders>
            <w:vAlign w:val="center"/>
            <w:hideMark/>
          </w:tcPr>
          <w:p w14:paraId="40B63339" w14:textId="77777777" w:rsidR="00AE0B31" w:rsidRPr="00585794" w:rsidRDefault="00AE0B31" w:rsidP="00585794">
            <w:pPr>
              <w:spacing w:after="0" w:line="240" w:lineRule="auto"/>
              <w:rPr>
                <w:rFonts w:ascii="Times New Roman" w:hAnsi="Times New Roman"/>
                <w:color w:val="000000"/>
                <w:sz w:val="20"/>
                <w:szCs w:val="20"/>
              </w:rPr>
            </w:pPr>
          </w:p>
        </w:tc>
        <w:tc>
          <w:tcPr>
            <w:tcW w:w="5363" w:type="dxa"/>
            <w:tcBorders>
              <w:top w:val="nil"/>
              <w:left w:val="nil"/>
              <w:bottom w:val="single" w:sz="4" w:space="0" w:color="auto"/>
              <w:right w:val="single" w:sz="4" w:space="0" w:color="auto"/>
            </w:tcBorders>
            <w:shd w:val="clear" w:color="auto" w:fill="auto"/>
            <w:vAlign w:val="center"/>
            <w:hideMark/>
          </w:tcPr>
          <w:p w14:paraId="28D7FAAF"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1. текущий ремонт</w:t>
            </w:r>
            <w:r w:rsidR="004C3C9E">
              <w:rPr>
                <w:rStyle w:val="aff1"/>
                <w:rFonts w:ascii="Times New Roman" w:hAnsi="Times New Roman"/>
                <w:color w:val="000000"/>
                <w:sz w:val="20"/>
                <w:szCs w:val="20"/>
              </w:rPr>
              <w:footnoteReference w:id="2"/>
            </w:r>
          </w:p>
        </w:tc>
      </w:tr>
      <w:tr w:rsidR="00AE0B31" w:rsidRPr="00585794" w14:paraId="05CC6CEF" w14:textId="77777777" w:rsidTr="00AE0B31">
        <w:trPr>
          <w:trHeight w:val="300"/>
        </w:trPr>
        <w:tc>
          <w:tcPr>
            <w:tcW w:w="766" w:type="dxa"/>
            <w:vMerge/>
            <w:tcBorders>
              <w:top w:val="nil"/>
              <w:left w:val="single" w:sz="8" w:space="0" w:color="auto"/>
              <w:bottom w:val="single" w:sz="4" w:space="0" w:color="auto"/>
              <w:right w:val="single" w:sz="4" w:space="0" w:color="auto"/>
            </w:tcBorders>
            <w:vAlign w:val="center"/>
            <w:hideMark/>
          </w:tcPr>
          <w:p w14:paraId="4D4667B6" w14:textId="77777777" w:rsidR="00AE0B31" w:rsidRPr="00585794" w:rsidRDefault="00AE0B31" w:rsidP="00585794">
            <w:pPr>
              <w:spacing w:after="0" w:line="240" w:lineRule="auto"/>
              <w:rPr>
                <w:rFonts w:ascii="Times New Roman" w:hAnsi="Times New Roman"/>
                <w:color w:val="000000"/>
                <w:sz w:val="20"/>
                <w:szCs w:val="20"/>
              </w:rPr>
            </w:pPr>
          </w:p>
        </w:tc>
        <w:tc>
          <w:tcPr>
            <w:tcW w:w="4729" w:type="dxa"/>
            <w:vMerge/>
            <w:tcBorders>
              <w:top w:val="nil"/>
              <w:left w:val="single" w:sz="4" w:space="0" w:color="auto"/>
              <w:bottom w:val="single" w:sz="4" w:space="0" w:color="auto"/>
              <w:right w:val="single" w:sz="4" w:space="0" w:color="auto"/>
            </w:tcBorders>
            <w:vAlign w:val="center"/>
            <w:hideMark/>
          </w:tcPr>
          <w:p w14:paraId="21057E4C" w14:textId="77777777" w:rsidR="00AE0B31" w:rsidRPr="00585794" w:rsidRDefault="00AE0B31" w:rsidP="00585794">
            <w:pPr>
              <w:spacing w:after="0" w:line="240" w:lineRule="auto"/>
              <w:rPr>
                <w:rFonts w:ascii="Times New Roman" w:hAnsi="Times New Roman"/>
                <w:color w:val="000000"/>
                <w:sz w:val="20"/>
                <w:szCs w:val="20"/>
              </w:rPr>
            </w:pPr>
          </w:p>
        </w:tc>
        <w:tc>
          <w:tcPr>
            <w:tcW w:w="5363" w:type="dxa"/>
            <w:tcBorders>
              <w:top w:val="nil"/>
              <w:left w:val="nil"/>
              <w:bottom w:val="single" w:sz="4" w:space="0" w:color="auto"/>
              <w:right w:val="single" w:sz="4" w:space="0" w:color="auto"/>
            </w:tcBorders>
            <w:shd w:val="clear" w:color="auto" w:fill="auto"/>
            <w:vAlign w:val="center"/>
            <w:hideMark/>
          </w:tcPr>
          <w:p w14:paraId="6ACAEBFE"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2. капитальный ремонт</w:t>
            </w:r>
            <w:r w:rsidR="004C3C9E">
              <w:rPr>
                <w:rStyle w:val="aff1"/>
                <w:rFonts w:ascii="Times New Roman" w:hAnsi="Times New Roman"/>
                <w:color w:val="000000"/>
                <w:sz w:val="20"/>
                <w:szCs w:val="20"/>
              </w:rPr>
              <w:footnoteReference w:id="3"/>
            </w:r>
          </w:p>
        </w:tc>
      </w:tr>
      <w:tr w:rsidR="00AE0B31" w:rsidRPr="00585794" w14:paraId="5B451CF4" w14:textId="77777777" w:rsidTr="00AE0B31">
        <w:trPr>
          <w:trHeight w:val="300"/>
        </w:trPr>
        <w:tc>
          <w:tcPr>
            <w:tcW w:w="766" w:type="dxa"/>
            <w:vMerge/>
            <w:tcBorders>
              <w:top w:val="nil"/>
              <w:left w:val="single" w:sz="8" w:space="0" w:color="auto"/>
              <w:bottom w:val="single" w:sz="4" w:space="0" w:color="auto"/>
              <w:right w:val="single" w:sz="4" w:space="0" w:color="auto"/>
            </w:tcBorders>
            <w:vAlign w:val="center"/>
            <w:hideMark/>
          </w:tcPr>
          <w:p w14:paraId="0E7BB178" w14:textId="77777777" w:rsidR="00AE0B31" w:rsidRPr="00585794" w:rsidRDefault="00AE0B31" w:rsidP="00585794">
            <w:pPr>
              <w:spacing w:after="0" w:line="240" w:lineRule="auto"/>
              <w:rPr>
                <w:rFonts w:ascii="Times New Roman" w:hAnsi="Times New Roman"/>
                <w:color w:val="000000"/>
                <w:sz w:val="20"/>
                <w:szCs w:val="20"/>
              </w:rPr>
            </w:pPr>
          </w:p>
        </w:tc>
        <w:tc>
          <w:tcPr>
            <w:tcW w:w="4729" w:type="dxa"/>
            <w:vMerge/>
            <w:tcBorders>
              <w:top w:val="nil"/>
              <w:left w:val="single" w:sz="4" w:space="0" w:color="auto"/>
              <w:bottom w:val="single" w:sz="4" w:space="0" w:color="auto"/>
              <w:right w:val="single" w:sz="4" w:space="0" w:color="auto"/>
            </w:tcBorders>
            <w:vAlign w:val="center"/>
            <w:hideMark/>
          </w:tcPr>
          <w:p w14:paraId="3A53F540" w14:textId="77777777" w:rsidR="00AE0B31" w:rsidRPr="00585794" w:rsidRDefault="00AE0B31" w:rsidP="00585794">
            <w:pPr>
              <w:spacing w:after="0" w:line="240" w:lineRule="auto"/>
              <w:rPr>
                <w:rFonts w:ascii="Times New Roman" w:hAnsi="Times New Roman"/>
                <w:color w:val="000000"/>
                <w:sz w:val="20"/>
                <w:szCs w:val="20"/>
              </w:rPr>
            </w:pPr>
          </w:p>
        </w:tc>
        <w:tc>
          <w:tcPr>
            <w:tcW w:w="5363" w:type="dxa"/>
            <w:tcBorders>
              <w:top w:val="nil"/>
              <w:left w:val="nil"/>
              <w:bottom w:val="single" w:sz="4" w:space="0" w:color="auto"/>
              <w:right w:val="single" w:sz="4" w:space="0" w:color="auto"/>
            </w:tcBorders>
            <w:shd w:val="clear" w:color="auto" w:fill="auto"/>
            <w:vAlign w:val="center"/>
            <w:hideMark/>
          </w:tcPr>
          <w:p w14:paraId="41F47BFB"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3. аварийная ситуация</w:t>
            </w:r>
            <w:r w:rsidR="004C3C9E">
              <w:rPr>
                <w:rStyle w:val="aff1"/>
                <w:rFonts w:ascii="Times New Roman" w:hAnsi="Times New Roman"/>
                <w:color w:val="000000"/>
                <w:sz w:val="20"/>
                <w:szCs w:val="20"/>
              </w:rPr>
              <w:footnoteReference w:id="4"/>
            </w:r>
          </w:p>
        </w:tc>
      </w:tr>
      <w:tr w:rsidR="00AE0B31" w:rsidRPr="00585794" w14:paraId="27CEF7F3" w14:textId="77777777" w:rsidTr="00AE0B31">
        <w:trPr>
          <w:trHeight w:val="300"/>
        </w:trPr>
        <w:tc>
          <w:tcPr>
            <w:tcW w:w="766"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0574B581" w14:textId="77777777" w:rsidR="00AE0B31" w:rsidRPr="00585794" w:rsidRDefault="00AE0B31" w:rsidP="00585794">
            <w:pPr>
              <w:spacing w:after="0" w:line="240" w:lineRule="auto"/>
              <w:jc w:val="center"/>
              <w:rPr>
                <w:rFonts w:ascii="Times New Roman" w:hAnsi="Times New Roman"/>
                <w:color w:val="000000"/>
                <w:sz w:val="20"/>
                <w:szCs w:val="20"/>
              </w:rPr>
            </w:pPr>
            <w:r w:rsidRPr="00585794">
              <w:rPr>
                <w:rFonts w:ascii="Times New Roman" w:hAnsi="Times New Roman"/>
                <w:color w:val="000000"/>
                <w:sz w:val="20"/>
                <w:szCs w:val="20"/>
              </w:rPr>
              <w:t>2.1.1.2</w:t>
            </w:r>
          </w:p>
        </w:tc>
        <w:tc>
          <w:tcPr>
            <w:tcW w:w="4729" w:type="dxa"/>
            <w:vMerge w:val="restart"/>
            <w:tcBorders>
              <w:top w:val="nil"/>
              <w:left w:val="single" w:sz="4" w:space="0" w:color="auto"/>
              <w:bottom w:val="single" w:sz="4" w:space="0" w:color="auto"/>
              <w:right w:val="single" w:sz="4" w:space="0" w:color="auto"/>
            </w:tcBorders>
            <w:shd w:val="clear" w:color="auto" w:fill="auto"/>
            <w:vAlign w:val="center"/>
            <w:hideMark/>
          </w:tcPr>
          <w:p w14:paraId="6963C8D0"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Вентиляционных продухов</w:t>
            </w:r>
          </w:p>
        </w:tc>
        <w:tc>
          <w:tcPr>
            <w:tcW w:w="5363" w:type="dxa"/>
            <w:tcBorders>
              <w:top w:val="nil"/>
              <w:left w:val="nil"/>
              <w:bottom w:val="single" w:sz="4" w:space="0" w:color="auto"/>
              <w:right w:val="single" w:sz="4" w:space="0" w:color="auto"/>
            </w:tcBorders>
            <w:shd w:val="clear" w:color="auto" w:fill="auto"/>
            <w:vAlign w:val="center"/>
            <w:hideMark/>
          </w:tcPr>
          <w:p w14:paraId="341BC12F"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Осмотр</w:t>
            </w:r>
            <w:r w:rsidR="004C3C9E">
              <w:rPr>
                <w:rFonts w:ascii="Times New Roman" w:hAnsi="Times New Roman"/>
                <w:color w:val="000000"/>
                <w:sz w:val="20"/>
                <w:szCs w:val="20"/>
              </w:rPr>
              <w:t xml:space="preserve"> и выполнение работ</w:t>
            </w:r>
            <w:r w:rsidRPr="00585794">
              <w:rPr>
                <w:rFonts w:ascii="Times New Roman" w:hAnsi="Times New Roman"/>
                <w:color w:val="000000"/>
                <w:sz w:val="20"/>
                <w:szCs w:val="20"/>
              </w:rPr>
              <w:t xml:space="preserve"> 1 раз в год</w:t>
            </w:r>
          </w:p>
        </w:tc>
      </w:tr>
      <w:tr w:rsidR="00AE0B31" w:rsidRPr="00585794" w14:paraId="1ACA20AA" w14:textId="77777777" w:rsidTr="00AE0B31">
        <w:trPr>
          <w:trHeight w:val="510"/>
        </w:trPr>
        <w:tc>
          <w:tcPr>
            <w:tcW w:w="766" w:type="dxa"/>
            <w:vMerge/>
            <w:tcBorders>
              <w:top w:val="nil"/>
              <w:left w:val="single" w:sz="8" w:space="0" w:color="auto"/>
              <w:bottom w:val="single" w:sz="4" w:space="0" w:color="auto"/>
              <w:right w:val="single" w:sz="4" w:space="0" w:color="auto"/>
            </w:tcBorders>
            <w:vAlign w:val="center"/>
            <w:hideMark/>
          </w:tcPr>
          <w:p w14:paraId="4A0AF0E1" w14:textId="77777777" w:rsidR="00AE0B31" w:rsidRPr="00585794" w:rsidRDefault="00AE0B31" w:rsidP="00585794">
            <w:pPr>
              <w:spacing w:after="0" w:line="240" w:lineRule="auto"/>
              <w:rPr>
                <w:rFonts w:ascii="Times New Roman" w:hAnsi="Times New Roman"/>
                <w:color w:val="000000"/>
                <w:sz w:val="20"/>
                <w:szCs w:val="20"/>
              </w:rPr>
            </w:pPr>
          </w:p>
        </w:tc>
        <w:tc>
          <w:tcPr>
            <w:tcW w:w="4729" w:type="dxa"/>
            <w:vMerge/>
            <w:tcBorders>
              <w:top w:val="nil"/>
              <w:left w:val="single" w:sz="4" w:space="0" w:color="auto"/>
              <w:bottom w:val="single" w:sz="4" w:space="0" w:color="auto"/>
              <w:right w:val="single" w:sz="4" w:space="0" w:color="auto"/>
            </w:tcBorders>
            <w:vAlign w:val="center"/>
            <w:hideMark/>
          </w:tcPr>
          <w:p w14:paraId="20C7CC25" w14:textId="77777777" w:rsidR="00AE0B31" w:rsidRPr="00585794" w:rsidRDefault="00AE0B31" w:rsidP="00585794">
            <w:pPr>
              <w:spacing w:after="0" w:line="240" w:lineRule="auto"/>
              <w:rPr>
                <w:rFonts w:ascii="Times New Roman" w:hAnsi="Times New Roman"/>
                <w:color w:val="000000"/>
                <w:sz w:val="20"/>
                <w:szCs w:val="20"/>
              </w:rPr>
            </w:pPr>
          </w:p>
        </w:tc>
        <w:tc>
          <w:tcPr>
            <w:tcW w:w="5363" w:type="dxa"/>
            <w:tcBorders>
              <w:top w:val="nil"/>
              <w:left w:val="nil"/>
              <w:bottom w:val="single" w:sz="4" w:space="0" w:color="auto"/>
              <w:right w:val="single" w:sz="4" w:space="0" w:color="auto"/>
            </w:tcBorders>
            <w:shd w:val="clear" w:color="auto" w:fill="auto"/>
            <w:vAlign w:val="center"/>
            <w:hideMark/>
          </w:tcPr>
          <w:p w14:paraId="2BEF6A34"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По итогам осмотра работы включаются в план текущего ремонта</w:t>
            </w:r>
          </w:p>
        </w:tc>
      </w:tr>
      <w:tr w:rsidR="00AE0B31" w:rsidRPr="00585794" w14:paraId="78EF0579" w14:textId="77777777" w:rsidTr="00AE0B31">
        <w:trPr>
          <w:trHeight w:val="300"/>
        </w:trPr>
        <w:tc>
          <w:tcPr>
            <w:tcW w:w="766"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5753D014" w14:textId="77777777" w:rsidR="00AE0B31" w:rsidRPr="00585794" w:rsidRDefault="00AE0B31" w:rsidP="00585794">
            <w:pPr>
              <w:spacing w:after="0" w:line="240" w:lineRule="auto"/>
              <w:jc w:val="center"/>
              <w:rPr>
                <w:rFonts w:ascii="Times New Roman" w:hAnsi="Times New Roman"/>
                <w:color w:val="000000"/>
                <w:sz w:val="20"/>
                <w:szCs w:val="20"/>
              </w:rPr>
            </w:pPr>
            <w:r w:rsidRPr="00585794">
              <w:rPr>
                <w:rFonts w:ascii="Times New Roman" w:hAnsi="Times New Roman"/>
                <w:color w:val="000000"/>
                <w:sz w:val="20"/>
                <w:szCs w:val="20"/>
              </w:rPr>
              <w:t>2.1.1.3</w:t>
            </w:r>
          </w:p>
        </w:tc>
        <w:tc>
          <w:tcPr>
            <w:tcW w:w="4729" w:type="dxa"/>
            <w:vMerge w:val="restart"/>
            <w:tcBorders>
              <w:top w:val="nil"/>
              <w:left w:val="single" w:sz="4" w:space="0" w:color="auto"/>
              <w:bottom w:val="single" w:sz="4" w:space="0" w:color="auto"/>
              <w:right w:val="single" w:sz="4" w:space="0" w:color="auto"/>
            </w:tcBorders>
            <w:shd w:val="clear" w:color="auto" w:fill="auto"/>
            <w:vAlign w:val="center"/>
            <w:hideMark/>
          </w:tcPr>
          <w:p w14:paraId="4562838E"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Отмосток</w:t>
            </w:r>
          </w:p>
        </w:tc>
        <w:tc>
          <w:tcPr>
            <w:tcW w:w="5363" w:type="dxa"/>
            <w:tcBorders>
              <w:top w:val="nil"/>
              <w:left w:val="nil"/>
              <w:bottom w:val="single" w:sz="4" w:space="0" w:color="auto"/>
              <w:right w:val="single" w:sz="4" w:space="0" w:color="auto"/>
            </w:tcBorders>
            <w:shd w:val="clear" w:color="auto" w:fill="auto"/>
            <w:vAlign w:val="center"/>
            <w:hideMark/>
          </w:tcPr>
          <w:p w14:paraId="6F5DB4D3"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 xml:space="preserve">Осмотр </w:t>
            </w:r>
            <w:r w:rsidR="004C3C9E">
              <w:rPr>
                <w:rFonts w:ascii="Times New Roman" w:hAnsi="Times New Roman"/>
                <w:color w:val="000000"/>
                <w:sz w:val="20"/>
                <w:szCs w:val="20"/>
              </w:rPr>
              <w:t>и выполнение работ</w:t>
            </w:r>
            <w:r w:rsidR="004C3C9E" w:rsidRPr="00585794">
              <w:rPr>
                <w:rFonts w:ascii="Times New Roman" w:hAnsi="Times New Roman"/>
                <w:color w:val="000000"/>
                <w:sz w:val="20"/>
                <w:szCs w:val="20"/>
              </w:rPr>
              <w:t xml:space="preserve"> </w:t>
            </w:r>
            <w:r w:rsidRPr="00585794">
              <w:rPr>
                <w:rFonts w:ascii="Times New Roman" w:hAnsi="Times New Roman"/>
                <w:color w:val="000000"/>
                <w:sz w:val="20"/>
                <w:szCs w:val="20"/>
              </w:rPr>
              <w:t>1 раз в год</w:t>
            </w:r>
          </w:p>
        </w:tc>
      </w:tr>
      <w:tr w:rsidR="00AE0B31" w:rsidRPr="00585794" w14:paraId="33583CB4" w14:textId="77777777" w:rsidTr="00AE0B31">
        <w:trPr>
          <w:trHeight w:val="510"/>
        </w:trPr>
        <w:tc>
          <w:tcPr>
            <w:tcW w:w="766" w:type="dxa"/>
            <w:vMerge/>
            <w:tcBorders>
              <w:top w:val="nil"/>
              <w:left w:val="single" w:sz="8" w:space="0" w:color="auto"/>
              <w:bottom w:val="single" w:sz="4" w:space="0" w:color="auto"/>
              <w:right w:val="single" w:sz="4" w:space="0" w:color="auto"/>
            </w:tcBorders>
            <w:vAlign w:val="center"/>
            <w:hideMark/>
          </w:tcPr>
          <w:p w14:paraId="04B1F8DC" w14:textId="77777777" w:rsidR="00AE0B31" w:rsidRPr="00585794" w:rsidRDefault="00AE0B31" w:rsidP="00585794">
            <w:pPr>
              <w:spacing w:after="0" w:line="240" w:lineRule="auto"/>
              <w:rPr>
                <w:rFonts w:ascii="Times New Roman" w:hAnsi="Times New Roman"/>
                <w:color w:val="000000"/>
                <w:sz w:val="20"/>
                <w:szCs w:val="20"/>
              </w:rPr>
            </w:pPr>
          </w:p>
        </w:tc>
        <w:tc>
          <w:tcPr>
            <w:tcW w:w="4729" w:type="dxa"/>
            <w:vMerge/>
            <w:tcBorders>
              <w:top w:val="nil"/>
              <w:left w:val="single" w:sz="4" w:space="0" w:color="auto"/>
              <w:bottom w:val="single" w:sz="4" w:space="0" w:color="auto"/>
              <w:right w:val="single" w:sz="4" w:space="0" w:color="auto"/>
            </w:tcBorders>
            <w:vAlign w:val="center"/>
            <w:hideMark/>
          </w:tcPr>
          <w:p w14:paraId="3AA4B3D0" w14:textId="77777777" w:rsidR="00AE0B31" w:rsidRPr="00585794" w:rsidRDefault="00AE0B31" w:rsidP="00585794">
            <w:pPr>
              <w:spacing w:after="0" w:line="240" w:lineRule="auto"/>
              <w:rPr>
                <w:rFonts w:ascii="Times New Roman" w:hAnsi="Times New Roman"/>
                <w:color w:val="000000"/>
                <w:sz w:val="20"/>
                <w:szCs w:val="20"/>
              </w:rPr>
            </w:pPr>
          </w:p>
        </w:tc>
        <w:tc>
          <w:tcPr>
            <w:tcW w:w="5363" w:type="dxa"/>
            <w:tcBorders>
              <w:top w:val="nil"/>
              <w:left w:val="nil"/>
              <w:bottom w:val="single" w:sz="4" w:space="0" w:color="auto"/>
              <w:right w:val="single" w:sz="4" w:space="0" w:color="auto"/>
            </w:tcBorders>
            <w:shd w:val="clear" w:color="auto" w:fill="auto"/>
            <w:vAlign w:val="center"/>
            <w:hideMark/>
          </w:tcPr>
          <w:p w14:paraId="5B930CA0"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По итогам осмотра работы включаются в план текущего ремонта</w:t>
            </w:r>
          </w:p>
        </w:tc>
      </w:tr>
      <w:tr w:rsidR="00AE0B31" w:rsidRPr="00585794" w14:paraId="0FCEDD15" w14:textId="77777777" w:rsidTr="00AE0B31">
        <w:trPr>
          <w:trHeight w:val="300"/>
        </w:trPr>
        <w:tc>
          <w:tcPr>
            <w:tcW w:w="766"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5B1D926A" w14:textId="77777777" w:rsidR="00AE0B31" w:rsidRPr="00585794" w:rsidRDefault="00AE0B31" w:rsidP="00585794">
            <w:pPr>
              <w:spacing w:after="0" w:line="240" w:lineRule="auto"/>
              <w:jc w:val="center"/>
              <w:rPr>
                <w:rFonts w:ascii="Times New Roman" w:hAnsi="Times New Roman"/>
                <w:color w:val="000000"/>
                <w:sz w:val="20"/>
                <w:szCs w:val="20"/>
              </w:rPr>
            </w:pPr>
            <w:r w:rsidRPr="00585794">
              <w:rPr>
                <w:rFonts w:ascii="Times New Roman" w:hAnsi="Times New Roman"/>
                <w:color w:val="000000"/>
                <w:sz w:val="20"/>
                <w:szCs w:val="20"/>
              </w:rPr>
              <w:t>2.1.1.4</w:t>
            </w:r>
          </w:p>
        </w:tc>
        <w:tc>
          <w:tcPr>
            <w:tcW w:w="4729" w:type="dxa"/>
            <w:vMerge w:val="restart"/>
            <w:tcBorders>
              <w:top w:val="nil"/>
              <w:left w:val="single" w:sz="4" w:space="0" w:color="auto"/>
              <w:bottom w:val="single" w:sz="4" w:space="0" w:color="auto"/>
              <w:right w:val="single" w:sz="4" w:space="0" w:color="auto"/>
            </w:tcBorders>
            <w:shd w:val="clear" w:color="auto" w:fill="auto"/>
            <w:vAlign w:val="center"/>
            <w:hideMark/>
          </w:tcPr>
          <w:p w14:paraId="1886E239"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 xml:space="preserve">Входов </w:t>
            </w:r>
          </w:p>
        </w:tc>
        <w:tc>
          <w:tcPr>
            <w:tcW w:w="5363" w:type="dxa"/>
            <w:tcBorders>
              <w:top w:val="nil"/>
              <w:left w:val="nil"/>
              <w:bottom w:val="single" w:sz="4" w:space="0" w:color="auto"/>
              <w:right w:val="single" w:sz="4" w:space="0" w:color="auto"/>
            </w:tcBorders>
            <w:shd w:val="clear" w:color="auto" w:fill="auto"/>
            <w:vAlign w:val="center"/>
            <w:hideMark/>
          </w:tcPr>
          <w:p w14:paraId="09A165E6"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 xml:space="preserve">Осмотр </w:t>
            </w:r>
            <w:r w:rsidR="004C3C9E">
              <w:rPr>
                <w:rFonts w:ascii="Times New Roman" w:hAnsi="Times New Roman"/>
                <w:color w:val="000000"/>
                <w:sz w:val="20"/>
                <w:szCs w:val="20"/>
              </w:rPr>
              <w:t>и выполнение работ</w:t>
            </w:r>
            <w:r w:rsidR="004C3C9E" w:rsidRPr="00585794">
              <w:rPr>
                <w:rFonts w:ascii="Times New Roman" w:hAnsi="Times New Roman"/>
                <w:color w:val="000000"/>
                <w:sz w:val="20"/>
                <w:szCs w:val="20"/>
              </w:rPr>
              <w:t xml:space="preserve"> </w:t>
            </w:r>
            <w:r w:rsidRPr="00585794">
              <w:rPr>
                <w:rFonts w:ascii="Times New Roman" w:hAnsi="Times New Roman"/>
                <w:color w:val="000000"/>
                <w:sz w:val="20"/>
                <w:szCs w:val="20"/>
              </w:rPr>
              <w:t>1 раз в год</w:t>
            </w:r>
          </w:p>
        </w:tc>
      </w:tr>
      <w:tr w:rsidR="00AE0B31" w:rsidRPr="00585794" w14:paraId="6488F065" w14:textId="77777777" w:rsidTr="00AE0B31">
        <w:trPr>
          <w:trHeight w:val="510"/>
        </w:trPr>
        <w:tc>
          <w:tcPr>
            <w:tcW w:w="766" w:type="dxa"/>
            <w:vMerge/>
            <w:tcBorders>
              <w:top w:val="nil"/>
              <w:left w:val="single" w:sz="8" w:space="0" w:color="auto"/>
              <w:bottom w:val="single" w:sz="4" w:space="0" w:color="auto"/>
              <w:right w:val="single" w:sz="4" w:space="0" w:color="auto"/>
            </w:tcBorders>
            <w:vAlign w:val="center"/>
            <w:hideMark/>
          </w:tcPr>
          <w:p w14:paraId="0E042EC5" w14:textId="77777777" w:rsidR="00AE0B31" w:rsidRPr="00585794" w:rsidRDefault="00AE0B31" w:rsidP="00585794">
            <w:pPr>
              <w:spacing w:after="0" w:line="240" w:lineRule="auto"/>
              <w:rPr>
                <w:rFonts w:ascii="Times New Roman" w:hAnsi="Times New Roman"/>
                <w:color w:val="000000"/>
                <w:sz w:val="20"/>
                <w:szCs w:val="20"/>
              </w:rPr>
            </w:pPr>
          </w:p>
        </w:tc>
        <w:tc>
          <w:tcPr>
            <w:tcW w:w="4729" w:type="dxa"/>
            <w:vMerge/>
            <w:tcBorders>
              <w:top w:val="nil"/>
              <w:left w:val="single" w:sz="4" w:space="0" w:color="auto"/>
              <w:bottom w:val="single" w:sz="4" w:space="0" w:color="auto"/>
              <w:right w:val="single" w:sz="4" w:space="0" w:color="auto"/>
            </w:tcBorders>
            <w:vAlign w:val="center"/>
            <w:hideMark/>
          </w:tcPr>
          <w:p w14:paraId="518301A0" w14:textId="77777777" w:rsidR="00AE0B31" w:rsidRPr="00585794" w:rsidRDefault="00AE0B31" w:rsidP="00585794">
            <w:pPr>
              <w:spacing w:after="0" w:line="240" w:lineRule="auto"/>
              <w:rPr>
                <w:rFonts w:ascii="Times New Roman" w:hAnsi="Times New Roman"/>
                <w:color w:val="000000"/>
                <w:sz w:val="20"/>
                <w:szCs w:val="20"/>
              </w:rPr>
            </w:pPr>
          </w:p>
        </w:tc>
        <w:tc>
          <w:tcPr>
            <w:tcW w:w="5363" w:type="dxa"/>
            <w:tcBorders>
              <w:top w:val="nil"/>
              <w:left w:val="nil"/>
              <w:bottom w:val="single" w:sz="4" w:space="0" w:color="auto"/>
              <w:right w:val="single" w:sz="4" w:space="0" w:color="auto"/>
            </w:tcBorders>
            <w:shd w:val="clear" w:color="auto" w:fill="auto"/>
            <w:vAlign w:val="center"/>
            <w:hideMark/>
          </w:tcPr>
          <w:p w14:paraId="29E22A99"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По итогам осмотра работы включаются в план текущего ремонта</w:t>
            </w:r>
          </w:p>
        </w:tc>
      </w:tr>
      <w:tr w:rsidR="00585794" w:rsidRPr="00585794" w14:paraId="62AA270F" w14:textId="77777777" w:rsidTr="007F71D5">
        <w:trPr>
          <w:trHeight w:val="300"/>
        </w:trPr>
        <w:tc>
          <w:tcPr>
            <w:tcW w:w="766" w:type="dxa"/>
            <w:tcBorders>
              <w:top w:val="nil"/>
              <w:left w:val="single" w:sz="8" w:space="0" w:color="auto"/>
              <w:bottom w:val="single" w:sz="4" w:space="0" w:color="auto"/>
              <w:right w:val="single" w:sz="4" w:space="0" w:color="auto"/>
            </w:tcBorders>
            <w:shd w:val="clear" w:color="auto" w:fill="E2EFD9" w:themeFill="accent6" w:themeFillTint="33"/>
            <w:noWrap/>
            <w:vAlign w:val="center"/>
            <w:hideMark/>
          </w:tcPr>
          <w:p w14:paraId="747B3119" w14:textId="77777777" w:rsidR="00585794" w:rsidRPr="00585794" w:rsidRDefault="00585794" w:rsidP="00585794">
            <w:pPr>
              <w:spacing w:after="0" w:line="240" w:lineRule="auto"/>
              <w:jc w:val="center"/>
              <w:rPr>
                <w:rFonts w:ascii="Times New Roman" w:hAnsi="Times New Roman"/>
                <w:b/>
                <w:bCs/>
                <w:color w:val="000000"/>
                <w:sz w:val="20"/>
                <w:szCs w:val="20"/>
              </w:rPr>
            </w:pPr>
            <w:r w:rsidRPr="00585794">
              <w:rPr>
                <w:rFonts w:ascii="Times New Roman" w:hAnsi="Times New Roman"/>
                <w:b/>
                <w:bCs/>
                <w:color w:val="000000"/>
                <w:sz w:val="20"/>
                <w:szCs w:val="20"/>
              </w:rPr>
              <w:t>2.1.2</w:t>
            </w:r>
          </w:p>
        </w:tc>
        <w:tc>
          <w:tcPr>
            <w:tcW w:w="10092" w:type="dxa"/>
            <w:gridSpan w:val="2"/>
            <w:tcBorders>
              <w:top w:val="single" w:sz="4" w:space="0" w:color="auto"/>
              <w:left w:val="nil"/>
              <w:bottom w:val="single" w:sz="4" w:space="0" w:color="auto"/>
              <w:right w:val="single" w:sz="4" w:space="0" w:color="auto"/>
            </w:tcBorders>
            <w:shd w:val="clear" w:color="auto" w:fill="E2EFD9" w:themeFill="accent6" w:themeFillTint="33"/>
            <w:vAlign w:val="center"/>
            <w:hideMark/>
          </w:tcPr>
          <w:p w14:paraId="35178731" w14:textId="77777777" w:rsidR="00585794" w:rsidRPr="00585794" w:rsidRDefault="00585794" w:rsidP="00585794">
            <w:pPr>
              <w:spacing w:after="0" w:line="240" w:lineRule="auto"/>
              <w:jc w:val="center"/>
              <w:rPr>
                <w:rFonts w:ascii="Times New Roman" w:hAnsi="Times New Roman"/>
                <w:b/>
                <w:bCs/>
                <w:color w:val="000000"/>
                <w:sz w:val="20"/>
                <w:szCs w:val="20"/>
              </w:rPr>
            </w:pPr>
            <w:r w:rsidRPr="00585794">
              <w:rPr>
                <w:rFonts w:ascii="Times New Roman" w:hAnsi="Times New Roman"/>
                <w:b/>
                <w:bCs/>
                <w:color w:val="000000"/>
                <w:sz w:val="20"/>
                <w:szCs w:val="20"/>
              </w:rPr>
              <w:t>Стены и фасад</w:t>
            </w:r>
          </w:p>
        </w:tc>
      </w:tr>
      <w:tr w:rsidR="00AE0B31" w:rsidRPr="00585794" w14:paraId="7D438250" w14:textId="77777777" w:rsidTr="00AE0B31">
        <w:trPr>
          <w:trHeight w:val="300"/>
        </w:trPr>
        <w:tc>
          <w:tcPr>
            <w:tcW w:w="766"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34A9567F" w14:textId="77777777" w:rsidR="00AE0B31" w:rsidRPr="00585794" w:rsidRDefault="00AE0B31" w:rsidP="00585794">
            <w:pPr>
              <w:spacing w:after="0" w:line="240" w:lineRule="auto"/>
              <w:jc w:val="center"/>
              <w:rPr>
                <w:rFonts w:ascii="Times New Roman" w:hAnsi="Times New Roman"/>
                <w:color w:val="000000"/>
                <w:sz w:val="20"/>
                <w:szCs w:val="20"/>
              </w:rPr>
            </w:pPr>
            <w:r w:rsidRPr="00585794">
              <w:rPr>
                <w:rFonts w:ascii="Times New Roman" w:hAnsi="Times New Roman"/>
                <w:color w:val="000000"/>
                <w:sz w:val="20"/>
                <w:szCs w:val="20"/>
              </w:rPr>
              <w:t>2.1.2.1</w:t>
            </w:r>
          </w:p>
        </w:tc>
        <w:tc>
          <w:tcPr>
            <w:tcW w:w="4729" w:type="dxa"/>
            <w:vMerge w:val="restart"/>
            <w:tcBorders>
              <w:top w:val="nil"/>
              <w:left w:val="single" w:sz="4" w:space="0" w:color="auto"/>
              <w:bottom w:val="single" w:sz="4" w:space="0" w:color="auto"/>
              <w:right w:val="single" w:sz="4" w:space="0" w:color="auto"/>
            </w:tcBorders>
            <w:shd w:val="clear" w:color="auto" w:fill="auto"/>
            <w:vAlign w:val="center"/>
            <w:hideMark/>
          </w:tcPr>
          <w:p w14:paraId="5F681D20"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Заделка и восстановление архитектурных элементов</w:t>
            </w:r>
          </w:p>
        </w:tc>
        <w:tc>
          <w:tcPr>
            <w:tcW w:w="5363" w:type="dxa"/>
            <w:tcBorders>
              <w:top w:val="nil"/>
              <w:left w:val="nil"/>
              <w:bottom w:val="single" w:sz="4" w:space="0" w:color="auto"/>
              <w:right w:val="single" w:sz="4" w:space="0" w:color="auto"/>
            </w:tcBorders>
            <w:shd w:val="clear" w:color="auto" w:fill="auto"/>
            <w:vAlign w:val="center"/>
            <w:hideMark/>
          </w:tcPr>
          <w:p w14:paraId="38325068"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 xml:space="preserve">Осмотр </w:t>
            </w:r>
            <w:r w:rsidR="004C3C9E">
              <w:rPr>
                <w:rFonts w:ascii="Times New Roman" w:hAnsi="Times New Roman"/>
                <w:color w:val="000000"/>
                <w:sz w:val="20"/>
                <w:szCs w:val="20"/>
              </w:rPr>
              <w:t>и выполнение работ</w:t>
            </w:r>
            <w:r w:rsidR="004C3C9E" w:rsidRPr="00585794">
              <w:rPr>
                <w:rFonts w:ascii="Times New Roman" w:hAnsi="Times New Roman"/>
                <w:color w:val="000000"/>
                <w:sz w:val="20"/>
                <w:szCs w:val="20"/>
              </w:rPr>
              <w:t xml:space="preserve"> </w:t>
            </w:r>
            <w:r w:rsidRPr="00585794">
              <w:rPr>
                <w:rFonts w:ascii="Times New Roman" w:hAnsi="Times New Roman"/>
                <w:color w:val="000000"/>
                <w:sz w:val="20"/>
                <w:szCs w:val="20"/>
              </w:rPr>
              <w:t>1 раз в год</w:t>
            </w:r>
          </w:p>
        </w:tc>
      </w:tr>
      <w:tr w:rsidR="00AE0B31" w:rsidRPr="00585794" w14:paraId="03539593" w14:textId="77777777" w:rsidTr="00AE0B31">
        <w:trPr>
          <w:trHeight w:val="510"/>
        </w:trPr>
        <w:tc>
          <w:tcPr>
            <w:tcW w:w="766" w:type="dxa"/>
            <w:vMerge/>
            <w:tcBorders>
              <w:top w:val="nil"/>
              <w:left w:val="single" w:sz="8" w:space="0" w:color="auto"/>
              <w:bottom w:val="single" w:sz="4" w:space="0" w:color="auto"/>
              <w:right w:val="single" w:sz="4" w:space="0" w:color="auto"/>
            </w:tcBorders>
            <w:vAlign w:val="center"/>
            <w:hideMark/>
          </w:tcPr>
          <w:p w14:paraId="21EB43C8" w14:textId="77777777" w:rsidR="00AE0B31" w:rsidRPr="00585794" w:rsidRDefault="00AE0B31" w:rsidP="00585794">
            <w:pPr>
              <w:spacing w:after="0" w:line="240" w:lineRule="auto"/>
              <w:rPr>
                <w:rFonts w:ascii="Times New Roman" w:hAnsi="Times New Roman"/>
                <w:color w:val="000000"/>
                <w:sz w:val="20"/>
                <w:szCs w:val="20"/>
              </w:rPr>
            </w:pPr>
          </w:p>
        </w:tc>
        <w:tc>
          <w:tcPr>
            <w:tcW w:w="4729" w:type="dxa"/>
            <w:vMerge/>
            <w:tcBorders>
              <w:top w:val="nil"/>
              <w:left w:val="single" w:sz="4" w:space="0" w:color="auto"/>
              <w:bottom w:val="single" w:sz="4" w:space="0" w:color="auto"/>
              <w:right w:val="single" w:sz="4" w:space="0" w:color="auto"/>
            </w:tcBorders>
            <w:vAlign w:val="center"/>
            <w:hideMark/>
          </w:tcPr>
          <w:p w14:paraId="599407ED" w14:textId="77777777" w:rsidR="00AE0B31" w:rsidRPr="00585794" w:rsidRDefault="00AE0B31" w:rsidP="00585794">
            <w:pPr>
              <w:spacing w:after="0" w:line="240" w:lineRule="auto"/>
              <w:rPr>
                <w:rFonts w:ascii="Times New Roman" w:hAnsi="Times New Roman"/>
                <w:color w:val="000000"/>
                <w:sz w:val="20"/>
                <w:szCs w:val="20"/>
              </w:rPr>
            </w:pPr>
          </w:p>
        </w:tc>
        <w:tc>
          <w:tcPr>
            <w:tcW w:w="5363" w:type="dxa"/>
            <w:tcBorders>
              <w:top w:val="nil"/>
              <w:left w:val="nil"/>
              <w:bottom w:val="single" w:sz="4" w:space="0" w:color="auto"/>
              <w:right w:val="single" w:sz="4" w:space="0" w:color="auto"/>
            </w:tcBorders>
            <w:shd w:val="clear" w:color="auto" w:fill="auto"/>
            <w:vAlign w:val="center"/>
            <w:hideMark/>
          </w:tcPr>
          <w:p w14:paraId="1F00F8C0"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 xml:space="preserve">По итогам осмотра работы включаются в план текущего ремонта </w:t>
            </w:r>
          </w:p>
        </w:tc>
      </w:tr>
      <w:tr w:rsidR="00AE0B31" w:rsidRPr="00585794" w14:paraId="2F1F78C0" w14:textId="77777777" w:rsidTr="00AE0B31">
        <w:trPr>
          <w:trHeight w:val="300"/>
        </w:trPr>
        <w:tc>
          <w:tcPr>
            <w:tcW w:w="766"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389DE83E" w14:textId="77777777" w:rsidR="00AE0B31" w:rsidRPr="00585794" w:rsidRDefault="00AE0B31" w:rsidP="00585794">
            <w:pPr>
              <w:spacing w:after="0" w:line="240" w:lineRule="auto"/>
              <w:jc w:val="center"/>
              <w:rPr>
                <w:rFonts w:ascii="Times New Roman" w:hAnsi="Times New Roman"/>
                <w:color w:val="000000"/>
                <w:sz w:val="20"/>
                <w:szCs w:val="20"/>
              </w:rPr>
            </w:pPr>
            <w:r w:rsidRPr="00585794">
              <w:rPr>
                <w:rFonts w:ascii="Times New Roman" w:hAnsi="Times New Roman"/>
                <w:color w:val="000000"/>
                <w:sz w:val="20"/>
                <w:szCs w:val="20"/>
              </w:rPr>
              <w:t>2.1.2.2</w:t>
            </w:r>
          </w:p>
        </w:tc>
        <w:tc>
          <w:tcPr>
            <w:tcW w:w="4729" w:type="dxa"/>
            <w:vMerge w:val="restart"/>
            <w:tcBorders>
              <w:top w:val="nil"/>
              <w:left w:val="single" w:sz="4" w:space="0" w:color="auto"/>
              <w:bottom w:val="single" w:sz="4" w:space="0" w:color="auto"/>
              <w:right w:val="single" w:sz="4" w:space="0" w:color="auto"/>
            </w:tcBorders>
            <w:shd w:val="clear" w:color="auto" w:fill="auto"/>
            <w:vAlign w:val="center"/>
            <w:hideMark/>
          </w:tcPr>
          <w:p w14:paraId="1CE36313"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Ремонт фасадов</w:t>
            </w:r>
          </w:p>
        </w:tc>
        <w:tc>
          <w:tcPr>
            <w:tcW w:w="5363" w:type="dxa"/>
            <w:tcBorders>
              <w:top w:val="nil"/>
              <w:left w:val="nil"/>
              <w:bottom w:val="single" w:sz="4" w:space="0" w:color="auto"/>
              <w:right w:val="single" w:sz="4" w:space="0" w:color="auto"/>
            </w:tcBorders>
            <w:shd w:val="clear" w:color="auto" w:fill="auto"/>
            <w:vAlign w:val="center"/>
            <w:hideMark/>
          </w:tcPr>
          <w:p w14:paraId="5A5CA47F"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 xml:space="preserve">Осмотр </w:t>
            </w:r>
            <w:r w:rsidR="004C3C9E">
              <w:rPr>
                <w:rFonts w:ascii="Times New Roman" w:hAnsi="Times New Roman"/>
                <w:color w:val="000000"/>
                <w:sz w:val="20"/>
                <w:szCs w:val="20"/>
              </w:rPr>
              <w:t>и выполнение работ</w:t>
            </w:r>
            <w:r w:rsidR="004C3C9E" w:rsidRPr="00585794">
              <w:rPr>
                <w:rFonts w:ascii="Times New Roman" w:hAnsi="Times New Roman"/>
                <w:color w:val="000000"/>
                <w:sz w:val="20"/>
                <w:szCs w:val="20"/>
              </w:rPr>
              <w:t xml:space="preserve"> </w:t>
            </w:r>
            <w:r w:rsidRPr="00585794">
              <w:rPr>
                <w:rFonts w:ascii="Times New Roman" w:hAnsi="Times New Roman"/>
                <w:color w:val="000000"/>
                <w:sz w:val="20"/>
                <w:szCs w:val="20"/>
              </w:rPr>
              <w:t>1 раз в год</w:t>
            </w:r>
          </w:p>
        </w:tc>
      </w:tr>
      <w:tr w:rsidR="00AE0B31" w:rsidRPr="00585794" w14:paraId="62FA5673" w14:textId="77777777" w:rsidTr="00AE0B31">
        <w:trPr>
          <w:trHeight w:val="510"/>
        </w:trPr>
        <w:tc>
          <w:tcPr>
            <w:tcW w:w="766" w:type="dxa"/>
            <w:vMerge/>
            <w:tcBorders>
              <w:top w:val="nil"/>
              <w:left w:val="single" w:sz="8" w:space="0" w:color="auto"/>
              <w:bottom w:val="single" w:sz="4" w:space="0" w:color="auto"/>
              <w:right w:val="single" w:sz="4" w:space="0" w:color="auto"/>
            </w:tcBorders>
            <w:vAlign w:val="center"/>
            <w:hideMark/>
          </w:tcPr>
          <w:p w14:paraId="656824B5" w14:textId="77777777" w:rsidR="00AE0B31" w:rsidRPr="00585794" w:rsidRDefault="00AE0B31" w:rsidP="00585794">
            <w:pPr>
              <w:spacing w:after="0" w:line="240" w:lineRule="auto"/>
              <w:rPr>
                <w:rFonts w:ascii="Times New Roman" w:hAnsi="Times New Roman"/>
                <w:color w:val="000000"/>
                <w:sz w:val="20"/>
                <w:szCs w:val="20"/>
              </w:rPr>
            </w:pPr>
          </w:p>
        </w:tc>
        <w:tc>
          <w:tcPr>
            <w:tcW w:w="4729" w:type="dxa"/>
            <w:vMerge/>
            <w:tcBorders>
              <w:top w:val="nil"/>
              <w:left w:val="single" w:sz="4" w:space="0" w:color="auto"/>
              <w:bottom w:val="single" w:sz="4" w:space="0" w:color="auto"/>
              <w:right w:val="single" w:sz="4" w:space="0" w:color="auto"/>
            </w:tcBorders>
            <w:vAlign w:val="center"/>
            <w:hideMark/>
          </w:tcPr>
          <w:p w14:paraId="67550E1E" w14:textId="77777777" w:rsidR="00AE0B31" w:rsidRPr="00585794" w:rsidRDefault="00AE0B31" w:rsidP="00585794">
            <w:pPr>
              <w:spacing w:after="0" w:line="240" w:lineRule="auto"/>
              <w:rPr>
                <w:rFonts w:ascii="Times New Roman" w:hAnsi="Times New Roman"/>
                <w:color w:val="000000"/>
                <w:sz w:val="20"/>
                <w:szCs w:val="20"/>
              </w:rPr>
            </w:pPr>
          </w:p>
        </w:tc>
        <w:tc>
          <w:tcPr>
            <w:tcW w:w="5363" w:type="dxa"/>
            <w:tcBorders>
              <w:top w:val="nil"/>
              <w:left w:val="nil"/>
              <w:bottom w:val="single" w:sz="4" w:space="0" w:color="auto"/>
              <w:right w:val="single" w:sz="4" w:space="0" w:color="auto"/>
            </w:tcBorders>
            <w:shd w:val="clear" w:color="auto" w:fill="auto"/>
            <w:vAlign w:val="center"/>
            <w:hideMark/>
          </w:tcPr>
          <w:p w14:paraId="450B70FC"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По итогам осмотра работы включаются в план текущего ремонта</w:t>
            </w:r>
          </w:p>
        </w:tc>
      </w:tr>
      <w:tr w:rsidR="00AE0B31" w:rsidRPr="00585794" w14:paraId="6BB61D2B" w14:textId="77777777" w:rsidTr="00AE0B31">
        <w:trPr>
          <w:trHeight w:val="300"/>
        </w:trPr>
        <w:tc>
          <w:tcPr>
            <w:tcW w:w="766" w:type="dxa"/>
            <w:tcBorders>
              <w:top w:val="nil"/>
              <w:left w:val="single" w:sz="8" w:space="0" w:color="auto"/>
              <w:bottom w:val="single" w:sz="4" w:space="0" w:color="auto"/>
              <w:right w:val="single" w:sz="4" w:space="0" w:color="auto"/>
            </w:tcBorders>
            <w:shd w:val="clear" w:color="auto" w:fill="auto"/>
            <w:noWrap/>
            <w:vAlign w:val="center"/>
            <w:hideMark/>
          </w:tcPr>
          <w:p w14:paraId="38D370FD" w14:textId="77777777" w:rsidR="00AE0B31" w:rsidRPr="00585794" w:rsidRDefault="00AE0B31" w:rsidP="00585794">
            <w:pPr>
              <w:spacing w:after="0" w:line="240" w:lineRule="auto"/>
              <w:jc w:val="center"/>
              <w:rPr>
                <w:rFonts w:ascii="Times New Roman" w:hAnsi="Times New Roman"/>
                <w:color w:val="000000"/>
                <w:sz w:val="20"/>
                <w:szCs w:val="20"/>
              </w:rPr>
            </w:pPr>
            <w:r w:rsidRPr="00585794">
              <w:rPr>
                <w:rFonts w:ascii="Times New Roman" w:hAnsi="Times New Roman"/>
                <w:color w:val="000000"/>
                <w:sz w:val="20"/>
                <w:szCs w:val="20"/>
              </w:rPr>
              <w:t>2.1.2.3</w:t>
            </w:r>
          </w:p>
        </w:tc>
        <w:tc>
          <w:tcPr>
            <w:tcW w:w="4729" w:type="dxa"/>
            <w:tcBorders>
              <w:top w:val="nil"/>
              <w:left w:val="nil"/>
              <w:bottom w:val="single" w:sz="4" w:space="0" w:color="auto"/>
              <w:right w:val="single" w:sz="4" w:space="0" w:color="auto"/>
            </w:tcBorders>
            <w:shd w:val="clear" w:color="auto" w:fill="auto"/>
            <w:vAlign w:val="center"/>
            <w:hideMark/>
          </w:tcPr>
          <w:p w14:paraId="22A27360"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Ремонт цоколей</w:t>
            </w:r>
          </w:p>
        </w:tc>
        <w:tc>
          <w:tcPr>
            <w:tcW w:w="5363" w:type="dxa"/>
            <w:tcBorders>
              <w:top w:val="nil"/>
              <w:left w:val="nil"/>
              <w:bottom w:val="single" w:sz="4" w:space="0" w:color="auto"/>
              <w:right w:val="single" w:sz="4" w:space="0" w:color="auto"/>
            </w:tcBorders>
            <w:shd w:val="clear" w:color="auto" w:fill="auto"/>
            <w:vAlign w:val="center"/>
            <w:hideMark/>
          </w:tcPr>
          <w:p w14:paraId="4D30FF11"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Устранение по мере обнаружения дефектов</w:t>
            </w:r>
          </w:p>
        </w:tc>
      </w:tr>
      <w:tr w:rsidR="00AE0B31" w:rsidRPr="00585794" w14:paraId="355AFF44" w14:textId="77777777" w:rsidTr="00AE0B31">
        <w:trPr>
          <w:trHeight w:val="300"/>
        </w:trPr>
        <w:tc>
          <w:tcPr>
            <w:tcW w:w="766"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4489ED56" w14:textId="77777777" w:rsidR="00AE0B31" w:rsidRPr="00585794" w:rsidRDefault="00AE0B31" w:rsidP="00585794">
            <w:pPr>
              <w:spacing w:after="0" w:line="240" w:lineRule="auto"/>
              <w:jc w:val="center"/>
              <w:rPr>
                <w:rFonts w:ascii="Times New Roman" w:hAnsi="Times New Roman"/>
                <w:color w:val="000000"/>
                <w:sz w:val="20"/>
                <w:szCs w:val="20"/>
              </w:rPr>
            </w:pPr>
            <w:r w:rsidRPr="00585794">
              <w:rPr>
                <w:rFonts w:ascii="Times New Roman" w:hAnsi="Times New Roman"/>
                <w:color w:val="000000"/>
                <w:sz w:val="20"/>
                <w:szCs w:val="20"/>
              </w:rPr>
              <w:t>2.1.2.4</w:t>
            </w:r>
          </w:p>
        </w:tc>
        <w:tc>
          <w:tcPr>
            <w:tcW w:w="4729" w:type="dxa"/>
            <w:vMerge w:val="restart"/>
            <w:tcBorders>
              <w:top w:val="nil"/>
              <w:left w:val="single" w:sz="4" w:space="0" w:color="auto"/>
              <w:bottom w:val="single" w:sz="4" w:space="0" w:color="auto"/>
              <w:right w:val="single" w:sz="4" w:space="0" w:color="auto"/>
            </w:tcBorders>
            <w:shd w:val="clear" w:color="auto" w:fill="auto"/>
            <w:vAlign w:val="center"/>
            <w:hideMark/>
          </w:tcPr>
          <w:p w14:paraId="7A62D9AD"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Окраска, промывка фасадов (в т.ч. стеклянных элементов)</w:t>
            </w:r>
          </w:p>
        </w:tc>
        <w:tc>
          <w:tcPr>
            <w:tcW w:w="5363" w:type="dxa"/>
            <w:tcBorders>
              <w:top w:val="nil"/>
              <w:left w:val="nil"/>
              <w:bottom w:val="single" w:sz="4" w:space="0" w:color="auto"/>
              <w:right w:val="single" w:sz="4" w:space="0" w:color="auto"/>
            </w:tcBorders>
            <w:shd w:val="clear" w:color="auto" w:fill="auto"/>
            <w:vAlign w:val="center"/>
            <w:hideMark/>
          </w:tcPr>
          <w:p w14:paraId="3D45AF18"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 xml:space="preserve">Осмотр </w:t>
            </w:r>
            <w:r w:rsidR="004C3C9E">
              <w:rPr>
                <w:rFonts w:ascii="Times New Roman" w:hAnsi="Times New Roman"/>
                <w:color w:val="000000"/>
                <w:sz w:val="20"/>
                <w:szCs w:val="20"/>
              </w:rPr>
              <w:t>и выполнение работ</w:t>
            </w:r>
            <w:r w:rsidR="004C3C9E" w:rsidRPr="00585794">
              <w:rPr>
                <w:rFonts w:ascii="Times New Roman" w:hAnsi="Times New Roman"/>
                <w:color w:val="000000"/>
                <w:sz w:val="20"/>
                <w:szCs w:val="20"/>
              </w:rPr>
              <w:t xml:space="preserve"> </w:t>
            </w:r>
            <w:r w:rsidRPr="00585794">
              <w:rPr>
                <w:rFonts w:ascii="Times New Roman" w:hAnsi="Times New Roman"/>
                <w:color w:val="000000"/>
                <w:sz w:val="20"/>
                <w:szCs w:val="20"/>
              </w:rPr>
              <w:t>1 раз в год</w:t>
            </w:r>
          </w:p>
        </w:tc>
      </w:tr>
      <w:tr w:rsidR="00AE0B31" w:rsidRPr="00585794" w14:paraId="037C9653" w14:textId="77777777" w:rsidTr="00AE0B31">
        <w:trPr>
          <w:trHeight w:val="510"/>
        </w:trPr>
        <w:tc>
          <w:tcPr>
            <w:tcW w:w="766" w:type="dxa"/>
            <w:vMerge/>
            <w:tcBorders>
              <w:top w:val="nil"/>
              <w:left w:val="single" w:sz="8" w:space="0" w:color="auto"/>
              <w:bottom w:val="single" w:sz="4" w:space="0" w:color="auto"/>
              <w:right w:val="single" w:sz="4" w:space="0" w:color="auto"/>
            </w:tcBorders>
            <w:vAlign w:val="center"/>
            <w:hideMark/>
          </w:tcPr>
          <w:p w14:paraId="7EFF9B7B" w14:textId="77777777" w:rsidR="00AE0B31" w:rsidRPr="00585794" w:rsidRDefault="00AE0B31" w:rsidP="00585794">
            <w:pPr>
              <w:spacing w:after="0" w:line="240" w:lineRule="auto"/>
              <w:rPr>
                <w:rFonts w:ascii="Times New Roman" w:hAnsi="Times New Roman"/>
                <w:color w:val="000000"/>
                <w:sz w:val="20"/>
                <w:szCs w:val="20"/>
              </w:rPr>
            </w:pPr>
          </w:p>
        </w:tc>
        <w:tc>
          <w:tcPr>
            <w:tcW w:w="4729" w:type="dxa"/>
            <w:vMerge/>
            <w:tcBorders>
              <w:top w:val="nil"/>
              <w:left w:val="single" w:sz="4" w:space="0" w:color="auto"/>
              <w:bottom w:val="single" w:sz="4" w:space="0" w:color="auto"/>
              <w:right w:val="single" w:sz="4" w:space="0" w:color="auto"/>
            </w:tcBorders>
            <w:vAlign w:val="center"/>
            <w:hideMark/>
          </w:tcPr>
          <w:p w14:paraId="2EFCBE56" w14:textId="77777777" w:rsidR="00AE0B31" w:rsidRPr="00585794" w:rsidRDefault="00AE0B31" w:rsidP="00585794">
            <w:pPr>
              <w:spacing w:after="0" w:line="240" w:lineRule="auto"/>
              <w:rPr>
                <w:rFonts w:ascii="Times New Roman" w:hAnsi="Times New Roman"/>
                <w:color w:val="000000"/>
                <w:sz w:val="20"/>
                <w:szCs w:val="20"/>
              </w:rPr>
            </w:pPr>
          </w:p>
        </w:tc>
        <w:tc>
          <w:tcPr>
            <w:tcW w:w="5363" w:type="dxa"/>
            <w:tcBorders>
              <w:top w:val="nil"/>
              <w:left w:val="nil"/>
              <w:bottom w:val="single" w:sz="4" w:space="0" w:color="auto"/>
              <w:right w:val="single" w:sz="4" w:space="0" w:color="auto"/>
            </w:tcBorders>
            <w:shd w:val="clear" w:color="auto" w:fill="auto"/>
            <w:vAlign w:val="center"/>
            <w:hideMark/>
          </w:tcPr>
          <w:p w14:paraId="311EBE70"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По итогам осмотра работы включаются в план текущего ремонта</w:t>
            </w:r>
          </w:p>
        </w:tc>
      </w:tr>
      <w:tr w:rsidR="00AE0B31" w:rsidRPr="00585794" w14:paraId="529BC73F" w14:textId="77777777" w:rsidTr="00AE0B31">
        <w:trPr>
          <w:trHeight w:val="300"/>
        </w:trPr>
        <w:tc>
          <w:tcPr>
            <w:tcW w:w="766"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5D9F9424" w14:textId="77777777" w:rsidR="00AE0B31" w:rsidRPr="00585794" w:rsidRDefault="00AE0B31" w:rsidP="00585794">
            <w:pPr>
              <w:spacing w:after="0" w:line="240" w:lineRule="auto"/>
              <w:jc w:val="center"/>
              <w:rPr>
                <w:rFonts w:ascii="Times New Roman" w:hAnsi="Times New Roman"/>
                <w:color w:val="000000"/>
                <w:sz w:val="20"/>
                <w:szCs w:val="20"/>
              </w:rPr>
            </w:pPr>
            <w:r w:rsidRPr="00585794">
              <w:rPr>
                <w:rFonts w:ascii="Times New Roman" w:hAnsi="Times New Roman"/>
                <w:color w:val="000000"/>
                <w:sz w:val="20"/>
                <w:szCs w:val="20"/>
              </w:rPr>
              <w:t>2.1.2.5</w:t>
            </w:r>
          </w:p>
        </w:tc>
        <w:tc>
          <w:tcPr>
            <w:tcW w:w="4729" w:type="dxa"/>
            <w:vMerge w:val="restart"/>
            <w:tcBorders>
              <w:top w:val="nil"/>
              <w:left w:val="single" w:sz="4" w:space="0" w:color="auto"/>
              <w:bottom w:val="single" w:sz="4" w:space="0" w:color="auto"/>
              <w:right w:val="single" w:sz="4" w:space="0" w:color="auto"/>
            </w:tcBorders>
            <w:shd w:val="clear" w:color="auto" w:fill="auto"/>
            <w:vAlign w:val="center"/>
            <w:hideMark/>
          </w:tcPr>
          <w:p w14:paraId="4E030670"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Окраска, промывка цоколей</w:t>
            </w:r>
          </w:p>
        </w:tc>
        <w:tc>
          <w:tcPr>
            <w:tcW w:w="5363" w:type="dxa"/>
            <w:tcBorders>
              <w:top w:val="nil"/>
              <w:left w:val="nil"/>
              <w:bottom w:val="single" w:sz="4" w:space="0" w:color="auto"/>
              <w:right w:val="single" w:sz="4" w:space="0" w:color="auto"/>
            </w:tcBorders>
            <w:shd w:val="clear" w:color="auto" w:fill="auto"/>
            <w:vAlign w:val="center"/>
            <w:hideMark/>
          </w:tcPr>
          <w:p w14:paraId="651ADCF6"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 xml:space="preserve">Осмотр </w:t>
            </w:r>
            <w:r w:rsidR="004C3C9E">
              <w:rPr>
                <w:rFonts w:ascii="Times New Roman" w:hAnsi="Times New Roman"/>
                <w:color w:val="000000"/>
                <w:sz w:val="20"/>
                <w:szCs w:val="20"/>
              </w:rPr>
              <w:t>и выполнение работ</w:t>
            </w:r>
            <w:r w:rsidR="004C3C9E" w:rsidRPr="00585794">
              <w:rPr>
                <w:rFonts w:ascii="Times New Roman" w:hAnsi="Times New Roman"/>
                <w:color w:val="000000"/>
                <w:sz w:val="20"/>
                <w:szCs w:val="20"/>
              </w:rPr>
              <w:t xml:space="preserve"> </w:t>
            </w:r>
            <w:r w:rsidRPr="00585794">
              <w:rPr>
                <w:rFonts w:ascii="Times New Roman" w:hAnsi="Times New Roman"/>
                <w:color w:val="000000"/>
                <w:sz w:val="20"/>
                <w:szCs w:val="20"/>
              </w:rPr>
              <w:t>1 раз в год</w:t>
            </w:r>
          </w:p>
        </w:tc>
      </w:tr>
      <w:tr w:rsidR="00AE0B31" w:rsidRPr="00585794" w14:paraId="1D638875" w14:textId="77777777" w:rsidTr="00AE0B31">
        <w:trPr>
          <w:trHeight w:val="510"/>
        </w:trPr>
        <w:tc>
          <w:tcPr>
            <w:tcW w:w="766" w:type="dxa"/>
            <w:vMerge/>
            <w:tcBorders>
              <w:top w:val="nil"/>
              <w:left w:val="single" w:sz="8" w:space="0" w:color="auto"/>
              <w:bottom w:val="single" w:sz="4" w:space="0" w:color="auto"/>
              <w:right w:val="single" w:sz="4" w:space="0" w:color="auto"/>
            </w:tcBorders>
            <w:vAlign w:val="center"/>
            <w:hideMark/>
          </w:tcPr>
          <w:p w14:paraId="3D379BB8" w14:textId="77777777" w:rsidR="00AE0B31" w:rsidRPr="00585794" w:rsidRDefault="00AE0B31" w:rsidP="00585794">
            <w:pPr>
              <w:spacing w:after="0" w:line="240" w:lineRule="auto"/>
              <w:rPr>
                <w:rFonts w:ascii="Times New Roman" w:hAnsi="Times New Roman"/>
                <w:color w:val="000000"/>
                <w:sz w:val="20"/>
                <w:szCs w:val="20"/>
              </w:rPr>
            </w:pPr>
          </w:p>
        </w:tc>
        <w:tc>
          <w:tcPr>
            <w:tcW w:w="4729" w:type="dxa"/>
            <w:vMerge/>
            <w:tcBorders>
              <w:top w:val="nil"/>
              <w:left w:val="single" w:sz="4" w:space="0" w:color="auto"/>
              <w:bottom w:val="single" w:sz="4" w:space="0" w:color="auto"/>
              <w:right w:val="single" w:sz="4" w:space="0" w:color="auto"/>
            </w:tcBorders>
            <w:vAlign w:val="center"/>
            <w:hideMark/>
          </w:tcPr>
          <w:p w14:paraId="195DC7E6" w14:textId="77777777" w:rsidR="00AE0B31" w:rsidRPr="00585794" w:rsidRDefault="00AE0B31" w:rsidP="00585794">
            <w:pPr>
              <w:spacing w:after="0" w:line="240" w:lineRule="auto"/>
              <w:rPr>
                <w:rFonts w:ascii="Times New Roman" w:hAnsi="Times New Roman"/>
                <w:color w:val="000000"/>
                <w:sz w:val="20"/>
                <w:szCs w:val="20"/>
              </w:rPr>
            </w:pPr>
          </w:p>
        </w:tc>
        <w:tc>
          <w:tcPr>
            <w:tcW w:w="5363" w:type="dxa"/>
            <w:tcBorders>
              <w:top w:val="nil"/>
              <w:left w:val="nil"/>
              <w:bottom w:val="single" w:sz="4" w:space="0" w:color="auto"/>
              <w:right w:val="single" w:sz="4" w:space="0" w:color="auto"/>
            </w:tcBorders>
            <w:shd w:val="clear" w:color="auto" w:fill="auto"/>
            <w:vAlign w:val="center"/>
            <w:hideMark/>
          </w:tcPr>
          <w:p w14:paraId="3DCA852B"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По итогам осмотра работы включаются в план текущего ремонта</w:t>
            </w:r>
          </w:p>
        </w:tc>
      </w:tr>
      <w:tr w:rsidR="00AE0B31" w:rsidRPr="00585794" w14:paraId="2299E597" w14:textId="77777777" w:rsidTr="00AE0B31">
        <w:trPr>
          <w:trHeight w:val="300"/>
        </w:trPr>
        <w:tc>
          <w:tcPr>
            <w:tcW w:w="766"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0E76AF13" w14:textId="77777777" w:rsidR="00AE0B31" w:rsidRPr="00585794" w:rsidRDefault="00AE0B31" w:rsidP="00585794">
            <w:pPr>
              <w:spacing w:after="0" w:line="240" w:lineRule="auto"/>
              <w:jc w:val="center"/>
              <w:rPr>
                <w:rFonts w:ascii="Times New Roman" w:hAnsi="Times New Roman"/>
                <w:color w:val="000000"/>
                <w:sz w:val="20"/>
                <w:szCs w:val="20"/>
              </w:rPr>
            </w:pPr>
            <w:r w:rsidRPr="00585794">
              <w:rPr>
                <w:rFonts w:ascii="Times New Roman" w:hAnsi="Times New Roman"/>
                <w:color w:val="000000"/>
                <w:sz w:val="20"/>
                <w:szCs w:val="20"/>
              </w:rPr>
              <w:t>2.1.2.6</w:t>
            </w:r>
          </w:p>
        </w:tc>
        <w:tc>
          <w:tcPr>
            <w:tcW w:w="4729" w:type="dxa"/>
            <w:vMerge w:val="restart"/>
            <w:tcBorders>
              <w:top w:val="nil"/>
              <w:left w:val="single" w:sz="4" w:space="0" w:color="auto"/>
              <w:bottom w:val="single" w:sz="4" w:space="0" w:color="auto"/>
              <w:right w:val="single" w:sz="4" w:space="0" w:color="auto"/>
            </w:tcBorders>
            <w:shd w:val="clear" w:color="auto" w:fill="auto"/>
            <w:vAlign w:val="center"/>
            <w:hideMark/>
          </w:tcPr>
          <w:p w14:paraId="7A2712B6"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 xml:space="preserve">Замена домовых знаков </w:t>
            </w:r>
          </w:p>
        </w:tc>
        <w:tc>
          <w:tcPr>
            <w:tcW w:w="5363" w:type="dxa"/>
            <w:tcBorders>
              <w:top w:val="nil"/>
              <w:left w:val="nil"/>
              <w:bottom w:val="single" w:sz="4" w:space="0" w:color="auto"/>
              <w:right w:val="single" w:sz="4" w:space="0" w:color="auto"/>
            </w:tcBorders>
            <w:shd w:val="clear" w:color="auto" w:fill="auto"/>
            <w:vAlign w:val="center"/>
            <w:hideMark/>
          </w:tcPr>
          <w:p w14:paraId="4805D3C4"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 xml:space="preserve">Осмотр </w:t>
            </w:r>
            <w:r w:rsidR="004C3C9E">
              <w:rPr>
                <w:rFonts w:ascii="Times New Roman" w:hAnsi="Times New Roman"/>
                <w:color w:val="000000"/>
                <w:sz w:val="20"/>
                <w:szCs w:val="20"/>
              </w:rPr>
              <w:t>и выполнение работ</w:t>
            </w:r>
            <w:r w:rsidR="004C3C9E" w:rsidRPr="00585794">
              <w:rPr>
                <w:rFonts w:ascii="Times New Roman" w:hAnsi="Times New Roman"/>
                <w:color w:val="000000"/>
                <w:sz w:val="20"/>
                <w:szCs w:val="20"/>
              </w:rPr>
              <w:t xml:space="preserve"> </w:t>
            </w:r>
            <w:r w:rsidRPr="00585794">
              <w:rPr>
                <w:rFonts w:ascii="Times New Roman" w:hAnsi="Times New Roman"/>
                <w:color w:val="000000"/>
                <w:sz w:val="20"/>
                <w:szCs w:val="20"/>
              </w:rPr>
              <w:t>1 раз в год</w:t>
            </w:r>
          </w:p>
        </w:tc>
      </w:tr>
      <w:tr w:rsidR="00AE0B31" w:rsidRPr="00585794" w14:paraId="4276E5FC" w14:textId="77777777" w:rsidTr="00AE0B31">
        <w:trPr>
          <w:trHeight w:val="510"/>
        </w:trPr>
        <w:tc>
          <w:tcPr>
            <w:tcW w:w="766" w:type="dxa"/>
            <w:vMerge/>
            <w:tcBorders>
              <w:top w:val="nil"/>
              <w:left w:val="single" w:sz="8" w:space="0" w:color="auto"/>
              <w:bottom w:val="single" w:sz="4" w:space="0" w:color="auto"/>
              <w:right w:val="single" w:sz="4" w:space="0" w:color="auto"/>
            </w:tcBorders>
            <w:vAlign w:val="center"/>
            <w:hideMark/>
          </w:tcPr>
          <w:p w14:paraId="05098E1A" w14:textId="77777777" w:rsidR="00AE0B31" w:rsidRPr="00585794" w:rsidRDefault="00AE0B31" w:rsidP="00585794">
            <w:pPr>
              <w:spacing w:after="0" w:line="240" w:lineRule="auto"/>
              <w:rPr>
                <w:rFonts w:ascii="Times New Roman" w:hAnsi="Times New Roman"/>
                <w:color w:val="000000"/>
                <w:sz w:val="20"/>
                <w:szCs w:val="20"/>
              </w:rPr>
            </w:pPr>
          </w:p>
        </w:tc>
        <w:tc>
          <w:tcPr>
            <w:tcW w:w="4729" w:type="dxa"/>
            <w:vMerge/>
            <w:tcBorders>
              <w:top w:val="nil"/>
              <w:left w:val="single" w:sz="4" w:space="0" w:color="auto"/>
              <w:bottom w:val="single" w:sz="4" w:space="0" w:color="auto"/>
              <w:right w:val="single" w:sz="4" w:space="0" w:color="auto"/>
            </w:tcBorders>
            <w:vAlign w:val="center"/>
            <w:hideMark/>
          </w:tcPr>
          <w:p w14:paraId="5A9D306B" w14:textId="77777777" w:rsidR="00AE0B31" w:rsidRPr="00585794" w:rsidRDefault="00AE0B31" w:rsidP="00585794">
            <w:pPr>
              <w:spacing w:after="0" w:line="240" w:lineRule="auto"/>
              <w:rPr>
                <w:rFonts w:ascii="Times New Roman" w:hAnsi="Times New Roman"/>
                <w:color w:val="000000"/>
                <w:sz w:val="20"/>
                <w:szCs w:val="20"/>
              </w:rPr>
            </w:pPr>
          </w:p>
        </w:tc>
        <w:tc>
          <w:tcPr>
            <w:tcW w:w="5363" w:type="dxa"/>
            <w:tcBorders>
              <w:top w:val="nil"/>
              <w:left w:val="nil"/>
              <w:bottom w:val="single" w:sz="4" w:space="0" w:color="auto"/>
              <w:right w:val="single" w:sz="4" w:space="0" w:color="auto"/>
            </w:tcBorders>
            <w:shd w:val="clear" w:color="auto" w:fill="auto"/>
            <w:vAlign w:val="center"/>
            <w:hideMark/>
          </w:tcPr>
          <w:p w14:paraId="5B5762D1"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 xml:space="preserve">По итогам осмотра работы включаются в план текущего ремонта </w:t>
            </w:r>
          </w:p>
        </w:tc>
      </w:tr>
      <w:tr w:rsidR="00AE0B31" w:rsidRPr="00585794" w14:paraId="49876062" w14:textId="77777777" w:rsidTr="00AE0B31">
        <w:trPr>
          <w:trHeight w:val="300"/>
        </w:trPr>
        <w:tc>
          <w:tcPr>
            <w:tcW w:w="766" w:type="dxa"/>
            <w:vMerge/>
            <w:tcBorders>
              <w:top w:val="nil"/>
              <w:left w:val="single" w:sz="8" w:space="0" w:color="auto"/>
              <w:bottom w:val="single" w:sz="4" w:space="0" w:color="auto"/>
              <w:right w:val="single" w:sz="4" w:space="0" w:color="auto"/>
            </w:tcBorders>
            <w:vAlign w:val="center"/>
            <w:hideMark/>
          </w:tcPr>
          <w:p w14:paraId="6661CA43" w14:textId="77777777" w:rsidR="00AE0B31" w:rsidRPr="00585794" w:rsidRDefault="00AE0B31" w:rsidP="00585794">
            <w:pPr>
              <w:spacing w:after="0" w:line="240" w:lineRule="auto"/>
              <w:rPr>
                <w:rFonts w:ascii="Times New Roman" w:hAnsi="Times New Roman"/>
                <w:color w:val="000000"/>
                <w:sz w:val="20"/>
                <w:szCs w:val="20"/>
              </w:rPr>
            </w:pPr>
          </w:p>
        </w:tc>
        <w:tc>
          <w:tcPr>
            <w:tcW w:w="4729" w:type="dxa"/>
            <w:vMerge/>
            <w:tcBorders>
              <w:top w:val="nil"/>
              <w:left w:val="single" w:sz="4" w:space="0" w:color="auto"/>
              <w:bottom w:val="single" w:sz="4" w:space="0" w:color="auto"/>
              <w:right w:val="single" w:sz="4" w:space="0" w:color="auto"/>
            </w:tcBorders>
            <w:vAlign w:val="center"/>
            <w:hideMark/>
          </w:tcPr>
          <w:p w14:paraId="509964C0" w14:textId="77777777" w:rsidR="00AE0B31" w:rsidRPr="00585794" w:rsidRDefault="00AE0B31" w:rsidP="00585794">
            <w:pPr>
              <w:spacing w:after="0" w:line="240" w:lineRule="auto"/>
              <w:rPr>
                <w:rFonts w:ascii="Times New Roman" w:hAnsi="Times New Roman"/>
                <w:color w:val="000000"/>
                <w:sz w:val="20"/>
                <w:szCs w:val="20"/>
              </w:rPr>
            </w:pPr>
          </w:p>
        </w:tc>
        <w:tc>
          <w:tcPr>
            <w:tcW w:w="5363" w:type="dxa"/>
            <w:tcBorders>
              <w:top w:val="nil"/>
              <w:left w:val="nil"/>
              <w:bottom w:val="single" w:sz="4" w:space="0" w:color="auto"/>
              <w:right w:val="single" w:sz="4" w:space="0" w:color="auto"/>
            </w:tcBorders>
            <w:shd w:val="clear" w:color="auto" w:fill="auto"/>
            <w:vAlign w:val="center"/>
            <w:hideMark/>
          </w:tcPr>
          <w:p w14:paraId="27BAEF9F"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Несущие элементы - срочно</w:t>
            </w:r>
          </w:p>
        </w:tc>
      </w:tr>
      <w:tr w:rsidR="00AE0B31" w:rsidRPr="00585794" w14:paraId="5AC881C1" w14:textId="77777777" w:rsidTr="00AE0B31">
        <w:trPr>
          <w:trHeight w:val="300"/>
        </w:trPr>
        <w:tc>
          <w:tcPr>
            <w:tcW w:w="766"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69895D3A" w14:textId="77777777" w:rsidR="00AE0B31" w:rsidRPr="00585794" w:rsidRDefault="00AE0B31" w:rsidP="00585794">
            <w:pPr>
              <w:spacing w:after="0" w:line="240" w:lineRule="auto"/>
              <w:jc w:val="center"/>
              <w:rPr>
                <w:rFonts w:ascii="Times New Roman" w:hAnsi="Times New Roman"/>
                <w:color w:val="000000"/>
                <w:sz w:val="20"/>
                <w:szCs w:val="20"/>
              </w:rPr>
            </w:pPr>
            <w:r w:rsidRPr="00585794">
              <w:rPr>
                <w:rFonts w:ascii="Times New Roman" w:hAnsi="Times New Roman"/>
                <w:color w:val="000000"/>
                <w:sz w:val="20"/>
                <w:szCs w:val="20"/>
              </w:rPr>
              <w:t>2.1.2.7</w:t>
            </w:r>
          </w:p>
        </w:tc>
        <w:tc>
          <w:tcPr>
            <w:tcW w:w="4729" w:type="dxa"/>
            <w:vMerge w:val="restart"/>
            <w:tcBorders>
              <w:top w:val="nil"/>
              <w:left w:val="single" w:sz="4" w:space="0" w:color="auto"/>
              <w:bottom w:val="single" w:sz="4" w:space="0" w:color="auto"/>
              <w:right w:val="single" w:sz="4" w:space="0" w:color="auto"/>
            </w:tcBorders>
            <w:shd w:val="clear" w:color="auto" w:fill="auto"/>
            <w:vAlign w:val="center"/>
            <w:hideMark/>
          </w:tcPr>
          <w:p w14:paraId="55CA5ACD"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Замена уличных указателей</w:t>
            </w:r>
          </w:p>
        </w:tc>
        <w:tc>
          <w:tcPr>
            <w:tcW w:w="5363" w:type="dxa"/>
            <w:tcBorders>
              <w:top w:val="nil"/>
              <w:left w:val="nil"/>
              <w:bottom w:val="single" w:sz="4" w:space="0" w:color="auto"/>
              <w:right w:val="single" w:sz="4" w:space="0" w:color="auto"/>
            </w:tcBorders>
            <w:shd w:val="clear" w:color="auto" w:fill="auto"/>
            <w:vAlign w:val="center"/>
            <w:hideMark/>
          </w:tcPr>
          <w:p w14:paraId="4F0A576B"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 xml:space="preserve">Осмотр </w:t>
            </w:r>
            <w:r w:rsidR="004C3C9E">
              <w:rPr>
                <w:rFonts w:ascii="Times New Roman" w:hAnsi="Times New Roman"/>
                <w:color w:val="000000"/>
                <w:sz w:val="20"/>
                <w:szCs w:val="20"/>
              </w:rPr>
              <w:t>и выполнение работ</w:t>
            </w:r>
            <w:r w:rsidR="004C3C9E" w:rsidRPr="00585794">
              <w:rPr>
                <w:rFonts w:ascii="Times New Roman" w:hAnsi="Times New Roman"/>
                <w:color w:val="000000"/>
                <w:sz w:val="20"/>
                <w:szCs w:val="20"/>
              </w:rPr>
              <w:t xml:space="preserve"> </w:t>
            </w:r>
            <w:r w:rsidRPr="00585794">
              <w:rPr>
                <w:rFonts w:ascii="Times New Roman" w:hAnsi="Times New Roman"/>
                <w:color w:val="000000"/>
                <w:sz w:val="20"/>
                <w:szCs w:val="20"/>
              </w:rPr>
              <w:t>1 раз в год</w:t>
            </w:r>
          </w:p>
        </w:tc>
      </w:tr>
      <w:tr w:rsidR="00AE0B31" w:rsidRPr="00585794" w14:paraId="70449835" w14:textId="77777777" w:rsidTr="00AE0B31">
        <w:trPr>
          <w:trHeight w:val="510"/>
        </w:trPr>
        <w:tc>
          <w:tcPr>
            <w:tcW w:w="766" w:type="dxa"/>
            <w:vMerge/>
            <w:tcBorders>
              <w:top w:val="nil"/>
              <w:left w:val="single" w:sz="8" w:space="0" w:color="auto"/>
              <w:bottom w:val="single" w:sz="4" w:space="0" w:color="auto"/>
              <w:right w:val="single" w:sz="4" w:space="0" w:color="auto"/>
            </w:tcBorders>
            <w:vAlign w:val="center"/>
            <w:hideMark/>
          </w:tcPr>
          <w:p w14:paraId="5926B9CE" w14:textId="77777777" w:rsidR="00AE0B31" w:rsidRPr="00585794" w:rsidRDefault="00AE0B31" w:rsidP="00585794">
            <w:pPr>
              <w:spacing w:after="0" w:line="240" w:lineRule="auto"/>
              <w:rPr>
                <w:rFonts w:ascii="Times New Roman" w:hAnsi="Times New Roman"/>
                <w:color w:val="000000"/>
                <w:sz w:val="20"/>
                <w:szCs w:val="20"/>
              </w:rPr>
            </w:pPr>
          </w:p>
        </w:tc>
        <w:tc>
          <w:tcPr>
            <w:tcW w:w="4729" w:type="dxa"/>
            <w:vMerge/>
            <w:tcBorders>
              <w:top w:val="nil"/>
              <w:left w:val="single" w:sz="4" w:space="0" w:color="auto"/>
              <w:bottom w:val="single" w:sz="4" w:space="0" w:color="auto"/>
              <w:right w:val="single" w:sz="4" w:space="0" w:color="auto"/>
            </w:tcBorders>
            <w:vAlign w:val="center"/>
            <w:hideMark/>
          </w:tcPr>
          <w:p w14:paraId="3DB2F4DE" w14:textId="77777777" w:rsidR="00AE0B31" w:rsidRPr="00585794" w:rsidRDefault="00AE0B31" w:rsidP="00585794">
            <w:pPr>
              <w:spacing w:after="0" w:line="240" w:lineRule="auto"/>
              <w:rPr>
                <w:rFonts w:ascii="Times New Roman" w:hAnsi="Times New Roman"/>
                <w:color w:val="000000"/>
                <w:sz w:val="20"/>
                <w:szCs w:val="20"/>
              </w:rPr>
            </w:pPr>
          </w:p>
        </w:tc>
        <w:tc>
          <w:tcPr>
            <w:tcW w:w="5363" w:type="dxa"/>
            <w:tcBorders>
              <w:top w:val="nil"/>
              <w:left w:val="nil"/>
              <w:bottom w:val="single" w:sz="4" w:space="0" w:color="auto"/>
              <w:right w:val="single" w:sz="4" w:space="0" w:color="auto"/>
            </w:tcBorders>
            <w:shd w:val="clear" w:color="auto" w:fill="auto"/>
            <w:vAlign w:val="center"/>
            <w:hideMark/>
          </w:tcPr>
          <w:p w14:paraId="1568CB1B"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По итогам осмотра работы включаются в план текущего ремонта</w:t>
            </w:r>
          </w:p>
        </w:tc>
      </w:tr>
      <w:tr w:rsidR="00AE0B31" w:rsidRPr="00585794" w14:paraId="1211DCF9" w14:textId="77777777" w:rsidTr="00AE0B31">
        <w:trPr>
          <w:trHeight w:val="300"/>
        </w:trPr>
        <w:tc>
          <w:tcPr>
            <w:tcW w:w="766" w:type="dxa"/>
            <w:tcBorders>
              <w:top w:val="nil"/>
              <w:left w:val="single" w:sz="8" w:space="0" w:color="auto"/>
              <w:bottom w:val="single" w:sz="4" w:space="0" w:color="auto"/>
              <w:right w:val="single" w:sz="4" w:space="0" w:color="auto"/>
            </w:tcBorders>
            <w:shd w:val="clear" w:color="auto" w:fill="auto"/>
            <w:noWrap/>
            <w:vAlign w:val="center"/>
            <w:hideMark/>
          </w:tcPr>
          <w:p w14:paraId="12901B73" w14:textId="77777777" w:rsidR="00AE0B31" w:rsidRPr="00585794" w:rsidRDefault="00AE0B31" w:rsidP="00585794">
            <w:pPr>
              <w:spacing w:after="0" w:line="240" w:lineRule="auto"/>
              <w:jc w:val="center"/>
              <w:rPr>
                <w:rFonts w:ascii="Times New Roman" w:hAnsi="Times New Roman"/>
                <w:color w:val="000000"/>
                <w:sz w:val="20"/>
                <w:szCs w:val="20"/>
              </w:rPr>
            </w:pPr>
            <w:r w:rsidRPr="00585794">
              <w:rPr>
                <w:rFonts w:ascii="Times New Roman" w:hAnsi="Times New Roman"/>
                <w:color w:val="000000"/>
                <w:sz w:val="20"/>
                <w:szCs w:val="20"/>
              </w:rPr>
              <w:lastRenderedPageBreak/>
              <w:t>2.1.2.8</w:t>
            </w:r>
          </w:p>
        </w:tc>
        <w:tc>
          <w:tcPr>
            <w:tcW w:w="4729" w:type="dxa"/>
            <w:tcBorders>
              <w:top w:val="nil"/>
              <w:left w:val="nil"/>
              <w:bottom w:val="single" w:sz="4" w:space="0" w:color="auto"/>
              <w:right w:val="single" w:sz="4" w:space="0" w:color="auto"/>
            </w:tcBorders>
            <w:shd w:val="clear" w:color="auto" w:fill="auto"/>
            <w:vAlign w:val="center"/>
            <w:hideMark/>
          </w:tcPr>
          <w:p w14:paraId="3D79B75C"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Восстановление домовых знаков и уличных указателей</w:t>
            </w:r>
          </w:p>
        </w:tc>
        <w:tc>
          <w:tcPr>
            <w:tcW w:w="5363" w:type="dxa"/>
            <w:tcBorders>
              <w:top w:val="nil"/>
              <w:left w:val="nil"/>
              <w:bottom w:val="single" w:sz="4" w:space="0" w:color="auto"/>
              <w:right w:val="single" w:sz="4" w:space="0" w:color="auto"/>
            </w:tcBorders>
            <w:shd w:val="clear" w:color="auto" w:fill="auto"/>
            <w:vAlign w:val="center"/>
            <w:hideMark/>
          </w:tcPr>
          <w:p w14:paraId="017C2130"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Устранение по мере обнаружения дефектов</w:t>
            </w:r>
          </w:p>
        </w:tc>
      </w:tr>
      <w:tr w:rsidR="00AE0B31" w:rsidRPr="00585794" w14:paraId="1ED54CB0" w14:textId="77777777" w:rsidTr="00AE0B31">
        <w:trPr>
          <w:trHeight w:val="300"/>
        </w:trPr>
        <w:tc>
          <w:tcPr>
            <w:tcW w:w="766"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5256E837" w14:textId="77777777" w:rsidR="00AE0B31" w:rsidRPr="00585794" w:rsidRDefault="00AE0B31" w:rsidP="00585794">
            <w:pPr>
              <w:spacing w:after="0" w:line="240" w:lineRule="auto"/>
              <w:jc w:val="center"/>
              <w:rPr>
                <w:rFonts w:ascii="Times New Roman" w:hAnsi="Times New Roman"/>
                <w:color w:val="000000"/>
                <w:sz w:val="20"/>
                <w:szCs w:val="20"/>
              </w:rPr>
            </w:pPr>
            <w:r w:rsidRPr="00585794">
              <w:rPr>
                <w:rFonts w:ascii="Times New Roman" w:hAnsi="Times New Roman"/>
                <w:color w:val="000000"/>
                <w:sz w:val="20"/>
                <w:szCs w:val="20"/>
              </w:rPr>
              <w:t>2.1.2.9</w:t>
            </w:r>
          </w:p>
        </w:tc>
        <w:tc>
          <w:tcPr>
            <w:tcW w:w="4729" w:type="dxa"/>
            <w:vMerge w:val="restart"/>
            <w:tcBorders>
              <w:top w:val="nil"/>
              <w:left w:val="single" w:sz="4" w:space="0" w:color="auto"/>
              <w:bottom w:val="single" w:sz="4" w:space="0" w:color="auto"/>
              <w:right w:val="single" w:sz="4" w:space="0" w:color="auto"/>
            </w:tcBorders>
            <w:shd w:val="clear" w:color="auto" w:fill="auto"/>
            <w:vAlign w:val="center"/>
            <w:hideMark/>
          </w:tcPr>
          <w:p w14:paraId="6B176E51"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Восстановление гидроизоляции стен</w:t>
            </w:r>
          </w:p>
        </w:tc>
        <w:tc>
          <w:tcPr>
            <w:tcW w:w="5363" w:type="dxa"/>
            <w:tcBorders>
              <w:top w:val="nil"/>
              <w:left w:val="nil"/>
              <w:bottom w:val="single" w:sz="4" w:space="0" w:color="auto"/>
              <w:right w:val="single" w:sz="4" w:space="0" w:color="auto"/>
            </w:tcBorders>
            <w:shd w:val="clear" w:color="auto" w:fill="auto"/>
            <w:vAlign w:val="center"/>
            <w:hideMark/>
          </w:tcPr>
          <w:p w14:paraId="7CF003F8"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 xml:space="preserve">Осмотр </w:t>
            </w:r>
            <w:r w:rsidR="004C3C9E">
              <w:rPr>
                <w:rFonts w:ascii="Times New Roman" w:hAnsi="Times New Roman"/>
                <w:color w:val="000000"/>
                <w:sz w:val="20"/>
                <w:szCs w:val="20"/>
              </w:rPr>
              <w:t>и выполнение работ</w:t>
            </w:r>
            <w:r w:rsidR="004C3C9E" w:rsidRPr="00585794">
              <w:rPr>
                <w:rFonts w:ascii="Times New Roman" w:hAnsi="Times New Roman"/>
                <w:color w:val="000000"/>
                <w:sz w:val="20"/>
                <w:szCs w:val="20"/>
              </w:rPr>
              <w:t xml:space="preserve"> </w:t>
            </w:r>
            <w:r w:rsidRPr="00585794">
              <w:rPr>
                <w:rFonts w:ascii="Times New Roman" w:hAnsi="Times New Roman"/>
                <w:color w:val="000000"/>
                <w:sz w:val="20"/>
                <w:szCs w:val="20"/>
              </w:rPr>
              <w:t>1 раз в год</w:t>
            </w:r>
          </w:p>
        </w:tc>
      </w:tr>
      <w:tr w:rsidR="00AE0B31" w:rsidRPr="00585794" w14:paraId="7C0621C6" w14:textId="77777777" w:rsidTr="00AE0B31">
        <w:trPr>
          <w:trHeight w:val="510"/>
        </w:trPr>
        <w:tc>
          <w:tcPr>
            <w:tcW w:w="766" w:type="dxa"/>
            <w:vMerge/>
            <w:tcBorders>
              <w:top w:val="nil"/>
              <w:left w:val="single" w:sz="8" w:space="0" w:color="auto"/>
              <w:bottom w:val="single" w:sz="4" w:space="0" w:color="auto"/>
              <w:right w:val="single" w:sz="4" w:space="0" w:color="auto"/>
            </w:tcBorders>
            <w:vAlign w:val="center"/>
            <w:hideMark/>
          </w:tcPr>
          <w:p w14:paraId="77EBBEB2" w14:textId="77777777" w:rsidR="00AE0B31" w:rsidRPr="00585794" w:rsidRDefault="00AE0B31" w:rsidP="00585794">
            <w:pPr>
              <w:spacing w:after="0" w:line="240" w:lineRule="auto"/>
              <w:rPr>
                <w:rFonts w:ascii="Times New Roman" w:hAnsi="Times New Roman"/>
                <w:color w:val="000000"/>
                <w:sz w:val="20"/>
                <w:szCs w:val="20"/>
              </w:rPr>
            </w:pPr>
          </w:p>
        </w:tc>
        <w:tc>
          <w:tcPr>
            <w:tcW w:w="4729" w:type="dxa"/>
            <w:vMerge/>
            <w:tcBorders>
              <w:top w:val="nil"/>
              <w:left w:val="single" w:sz="4" w:space="0" w:color="auto"/>
              <w:bottom w:val="single" w:sz="4" w:space="0" w:color="auto"/>
              <w:right w:val="single" w:sz="4" w:space="0" w:color="auto"/>
            </w:tcBorders>
            <w:vAlign w:val="center"/>
            <w:hideMark/>
          </w:tcPr>
          <w:p w14:paraId="29FFACCD" w14:textId="77777777" w:rsidR="00AE0B31" w:rsidRPr="00585794" w:rsidRDefault="00AE0B31" w:rsidP="00585794">
            <w:pPr>
              <w:spacing w:after="0" w:line="240" w:lineRule="auto"/>
              <w:rPr>
                <w:rFonts w:ascii="Times New Roman" w:hAnsi="Times New Roman"/>
                <w:color w:val="000000"/>
                <w:sz w:val="20"/>
                <w:szCs w:val="20"/>
              </w:rPr>
            </w:pPr>
          </w:p>
        </w:tc>
        <w:tc>
          <w:tcPr>
            <w:tcW w:w="5363" w:type="dxa"/>
            <w:tcBorders>
              <w:top w:val="nil"/>
              <w:left w:val="nil"/>
              <w:bottom w:val="single" w:sz="4" w:space="0" w:color="auto"/>
              <w:right w:val="single" w:sz="4" w:space="0" w:color="auto"/>
            </w:tcBorders>
            <w:shd w:val="clear" w:color="auto" w:fill="auto"/>
            <w:vAlign w:val="center"/>
            <w:hideMark/>
          </w:tcPr>
          <w:p w14:paraId="5094EAF2"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По итогам осмотра работы включаются в план текущего ремонта</w:t>
            </w:r>
          </w:p>
        </w:tc>
      </w:tr>
      <w:tr w:rsidR="00585794" w:rsidRPr="00585794" w14:paraId="1C3CF7B8" w14:textId="77777777" w:rsidTr="007F71D5">
        <w:trPr>
          <w:trHeight w:val="300"/>
        </w:trPr>
        <w:tc>
          <w:tcPr>
            <w:tcW w:w="766" w:type="dxa"/>
            <w:tcBorders>
              <w:top w:val="nil"/>
              <w:left w:val="single" w:sz="8" w:space="0" w:color="auto"/>
              <w:bottom w:val="single" w:sz="4" w:space="0" w:color="auto"/>
              <w:right w:val="single" w:sz="4" w:space="0" w:color="auto"/>
            </w:tcBorders>
            <w:shd w:val="clear" w:color="auto" w:fill="E2EFD9" w:themeFill="accent6" w:themeFillTint="33"/>
            <w:noWrap/>
            <w:vAlign w:val="center"/>
            <w:hideMark/>
          </w:tcPr>
          <w:p w14:paraId="124A9D4C" w14:textId="77777777" w:rsidR="00585794" w:rsidRPr="00585794" w:rsidRDefault="00585794" w:rsidP="00585794">
            <w:pPr>
              <w:spacing w:after="0" w:line="240" w:lineRule="auto"/>
              <w:jc w:val="center"/>
              <w:rPr>
                <w:rFonts w:ascii="Times New Roman" w:hAnsi="Times New Roman"/>
                <w:b/>
                <w:bCs/>
                <w:color w:val="000000"/>
                <w:sz w:val="20"/>
                <w:szCs w:val="20"/>
              </w:rPr>
            </w:pPr>
            <w:r w:rsidRPr="00585794">
              <w:rPr>
                <w:rFonts w:ascii="Times New Roman" w:hAnsi="Times New Roman"/>
                <w:b/>
                <w:bCs/>
                <w:color w:val="000000"/>
                <w:sz w:val="20"/>
                <w:szCs w:val="20"/>
              </w:rPr>
              <w:t>2.1.3</w:t>
            </w:r>
          </w:p>
        </w:tc>
        <w:tc>
          <w:tcPr>
            <w:tcW w:w="10092" w:type="dxa"/>
            <w:gridSpan w:val="2"/>
            <w:tcBorders>
              <w:top w:val="single" w:sz="4" w:space="0" w:color="auto"/>
              <w:left w:val="nil"/>
              <w:bottom w:val="single" w:sz="4" w:space="0" w:color="auto"/>
              <w:right w:val="single" w:sz="4" w:space="0" w:color="auto"/>
            </w:tcBorders>
            <w:shd w:val="clear" w:color="auto" w:fill="E2EFD9" w:themeFill="accent6" w:themeFillTint="33"/>
            <w:vAlign w:val="center"/>
            <w:hideMark/>
          </w:tcPr>
          <w:p w14:paraId="53812388" w14:textId="77777777" w:rsidR="00585794" w:rsidRPr="00585794" w:rsidRDefault="00585794" w:rsidP="00585794">
            <w:pPr>
              <w:spacing w:after="0" w:line="240" w:lineRule="auto"/>
              <w:jc w:val="center"/>
              <w:rPr>
                <w:rFonts w:ascii="Times New Roman" w:hAnsi="Times New Roman"/>
                <w:b/>
                <w:bCs/>
                <w:color w:val="000000"/>
                <w:sz w:val="20"/>
                <w:szCs w:val="20"/>
              </w:rPr>
            </w:pPr>
            <w:r w:rsidRPr="00585794">
              <w:rPr>
                <w:rFonts w:ascii="Times New Roman" w:hAnsi="Times New Roman"/>
                <w:b/>
                <w:bCs/>
                <w:color w:val="000000"/>
                <w:sz w:val="20"/>
                <w:szCs w:val="20"/>
              </w:rPr>
              <w:t>Перекрытия</w:t>
            </w:r>
          </w:p>
        </w:tc>
      </w:tr>
      <w:tr w:rsidR="00AE0B31" w:rsidRPr="00585794" w14:paraId="66CAD711" w14:textId="77777777" w:rsidTr="00AE0B31">
        <w:trPr>
          <w:trHeight w:val="300"/>
        </w:trPr>
        <w:tc>
          <w:tcPr>
            <w:tcW w:w="766"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69F8031E" w14:textId="77777777" w:rsidR="00AE0B31" w:rsidRPr="00585794" w:rsidRDefault="00AE0B31" w:rsidP="00585794">
            <w:pPr>
              <w:spacing w:after="0" w:line="240" w:lineRule="auto"/>
              <w:jc w:val="center"/>
              <w:rPr>
                <w:rFonts w:ascii="Times New Roman" w:hAnsi="Times New Roman"/>
                <w:color w:val="000000"/>
                <w:sz w:val="20"/>
                <w:szCs w:val="20"/>
              </w:rPr>
            </w:pPr>
            <w:r w:rsidRPr="00585794">
              <w:rPr>
                <w:rFonts w:ascii="Times New Roman" w:hAnsi="Times New Roman"/>
                <w:color w:val="000000"/>
                <w:sz w:val="20"/>
                <w:szCs w:val="20"/>
              </w:rPr>
              <w:t>2.1.3.1</w:t>
            </w:r>
          </w:p>
        </w:tc>
        <w:tc>
          <w:tcPr>
            <w:tcW w:w="4729" w:type="dxa"/>
            <w:vMerge w:val="restart"/>
            <w:tcBorders>
              <w:top w:val="nil"/>
              <w:left w:val="single" w:sz="4" w:space="0" w:color="auto"/>
              <w:bottom w:val="single" w:sz="4" w:space="0" w:color="auto"/>
              <w:right w:val="single" w:sz="4" w:space="0" w:color="auto"/>
            </w:tcBorders>
            <w:shd w:val="clear" w:color="auto" w:fill="auto"/>
            <w:vAlign w:val="center"/>
            <w:hideMark/>
          </w:tcPr>
          <w:p w14:paraId="6A9C755B"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Заделка швов и трещин</w:t>
            </w:r>
          </w:p>
        </w:tc>
        <w:tc>
          <w:tcPr>
            <w:tcW w:w="5363" w:type="dxa"/>
            <w:tcBorders>
              <w:top w:val="nil"/>
              <w:left w:val="nil"/>
              <w:bottom w:val="single" w:sz="4" w:space="0" w:color="auto"/>
              <w:right w:val="single" w:sz="4" w:space="0" w:color="auto"/>
            </w:tcBorders>
            <w:shd w:val="clear" w:color="auto" w:fill="auto"/>
            <w:vAlign w:val="center"/>
            <w:hideMark/>
          </w:tcPr>
          <w:p w14:paraId="0F4F0DA3"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 xml:space="preserve">Осмотр </w:t>
            </w:r>
            <w:r w:rsidR="004C3C9E">
              <w:rPr>
                <w:rFonts w:ascii="Times New Roman" w:hAnsi="Times New Roman"/>
                <w:color w:val="000000"/>
                <w:sz w:val="20"/>
                <w:szCs w:val="20"/>
              </w:rPr>
              <w:t>и выполнение работ</w:t>
            </w:r>
            <w:r w:rsidR="004C3C9E" w:rsidRPr="00585794">
              <w:rPr>
                <w:rFonts w:ascii="Times New Roman" w:hAnsi="Times New Roman"/>
                <w:color w:val="000000"/>
                <w:sz w:val="20"/>
                <w:szCs w:val="20"/>
              </w:rPr>
              <w:t xml:space="preserve"> </w:t>
            </w:r>
            <w:r w:rsidRPr="00585794">
              <w:rPr>
                <w:rFonts w:ascii="Times New Roman" w:hAnsi="Times New Roman"/>
                <w:color w:val="000000"/>
                <w:sz w:val="20"/>
                <w:szCs w:val="20"/>
              </w:rPr>
              <w:t>1 раз в год</w:t>
            </w:r>
          </w:p>
        </w:tc>
      </w:tr>
      <w:tr w:rsidR="00AE0B31" w:rsidRPr="00585794" w14:paraId="6828CD49" w14:textId="77777777" w:rsidTr="00AE0B31">
        <w:trPr>
          <w:trHeight w:val="300"/>
        </w:trPr>
        <w:tc>
          <w:tcPr>
            <w:tcW w:w="766" w:type="dxa"/>
            <w:vMerge/>
            <w:tcBorders>
              <w:top w:val="nil"/>
              <w:left w:val="single" w:sz="8" w:space="0" w:color="auto"/>
              <w:bottom w:val="single" w:sz="4" w:space="0" w:color="auto"/>
              <w:right w:val="single" w:sz="4" w:space="0" w:color="auto"/>
            </w:tcBorders>
            <w:vAlign w:val="center"/>
            <w:hideMark/>
          </w:tcPr>
          <w:p w14:paraId="0EA99181" w14:textId="77777777" w:rsidR="00AE0B31" w:rsidRPr="00585794" w:rsidRDefault="00AE0B31" w:rsidP="00585794">
            <w:pPr>
              <w:spacing w:after="0" w:line="240" w:lineRule="auto"/>
              <w:rPr>
                <w:rFonts w:ascii="Times New Roman" w:hAnsi="Times New Roman"/>
                <w:color w:val="000000"/>
                <w:sz w:val="20"/>
                <w:szCs w:val="20"/>
              </w:rPr>
            </w:pPr>
          </w:p>
        </w:tc>
        <w:tc>
          <w:tcPr>
            <w:tcW w:w="4729" w:type="dxa"/>
            <w:vMerge/>
            <w:tcBorders>
              <w:top w:val="nil"/>
              <w:left w:val="single" w:sz="4" w:space="0" w:color="auto"/>
              <w:bottom w:val="single" w:sz="4" w:space="0" w:color="auto"/>
              <w:right w:val="single" w:sz="4" w:space="0" w:color="auto"/>
            </w:tcBorders>
            <w:vAlign w:val="center"/>
            <w:hideMark/>
          </w:tcPr>
          <w:p w14:paraId="1A3FABAD" w14:textId="77777777" w:rsidR="00AE0B31" w:rsidRPr="00585794" w:rsidRDefault="00AE0B31" w:rsidP="00585794">
            <w:pPr>
              <w:spacing w:after="0" w:line="240" w:lineRule="auto"/>
              <w:rPr>
                <w:rFonts w:ascii="Times New Roman" w:hAnsi="Times New Roman"/>
                <w:color w:val="000000"/>
                <w:sz w:val="20"/>
                <w:szCs w:val="20"/>
              </w:rPr>
            </w:pPr>
          </w:p>
        </w:tc>
        <w:tc>
          <w:tcPr>
            <w:tcW w:w="5363" w:type="dxa"/>
            <w:tcBorders>
              <w:top w:val="nil"/>
              <w:left w:val="nil"/>
              <w:bottom w:val="single" w:sz="4" w:space="0" w:color="auto"/>
              <w:right w:val="single" w:sz="4" w:space="0" w:color="auto"/>
            </w:tcBorders>
            <w:shd w:val="clear" w:color="auto" w:fill="auto"/>
            <w:vAlign w:val="center"/>
            <w:hideMark/>
          </w:tcPr>
          <w:p w14:paraId="17A9CCF7"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 xml:space="preserve">По итогам осмотра работы включаются в </w:t>
            </w:r>
          </w:p>
        </w:tc>
      </w:tr>
      <w:tr w:rsidR="00AE0B31" w:rsidRPr="00585794" w14:paraId="0420A835" w14:textId="77777777" w:rsidTr="00AE0B31">
        <w:trPr>
          <w:trHeight w:val="300"/>
        </w:trPr>
        <w:tc>
          <w:tcPr>
            <w:tcW w:w="766" w:type="dxa"/>
            <w:vMerge/>
            <w:tcBorders>
              <w:top w:val="nil"/>
              <w:left w:val="single" w:sz="8" w:space="0" w:color="auto"/>
              <w:bottom w:val="single" w:sz="4" w:space="0" w:color="auto"/>
              <w:right w:val="single" w:sz="4" w:space="0" w:color="auto"/>
            </w:tcBorders>
            <w:vAlign w:val="center"/>
            <w:hideMark/>
          </w:tcPr>
          <w:p w14:paraId="00585426" w14:textId="77777777" w:rsidR="00AE0B31" w:rsidRPr="00585794" w:rsidRDefault="00AE0B31" w:rsidP="00585794">
            <w:pPr>
              <w:spacing w:after="0" w:line="240" w:lineRule="auto"/>
              <w:rPr>
                <w:rFonts w:ascii="Times New Roman" w:hAnsi="Times New Roman"/>
                <w:color w:val="000000"/>
                <w:sz w:val="20"/>
                <w:szCs w:val="20"/>
              </w:rPr>
            </w:pPr>
          </w:p>
        </w:tc>
        <w:tc>
          <w:tcPr>
            <w:tcW w:w="4729" w:type="dxa"/>
            <w:vMerge/>
            <w:tcBorders>
              <w:top w:val="nil"/>
              <w:left w:val="single" w:sz="4" w:space="0" w:color="auto"/>
              <w:bottom w:val="single" w:sz="4" w:space="0" w:color="auto"/>
              <w:right w:val="single" w:sz="4" w:space="0" w:color="auto"/>
            </w:tcBorders>
            <w:vAlign w:val="center"/>
            <w:hideMark/>
          </w:tcPr>
          <w:p w14:paraId="57A0D520" w14:textId="77777777" w:rsidR="00AE0B31" w:rsidRPr="00585794" w:rsidRDefault="00AE0B31" w:rsidP="00585794">
            <w:pPr>
              <w:spacing w:after="0" w:line="240" w:lineRule="auto"/>
              <w:rPr>
                <w:rFonts w:ascii="Times New Roman" w:hAnsi="Times New Roman"/>
                <w:color w:val="000000"/>
                <w:sz w:val="20"/>
                <w:szCs w:val="20"/>
              </w:rPr>
            </w:pPr>
          </w:p>
        </w:tc>
        <w:tc>
          <w:tcPr>
            <w:tcW w:w="5363" w:type="dxa"/>
            <w:tcBorders>
              <w:top w:val="nil"/>
              <w:left w:val="nil"/>
              <w:bottom w:val="single" w:sz="4" w:space="0" w:color="auto"/>
              <w:right w:val="single" w:sz="4" w:space="0" w:color="auto"/>
            </w:tcBorders>
            <w:shd w:val="clear" w:color="auto" w:fill="auto"/>
            <w:vAlign w:val="center"/>
            <w:hideMark/>
          </w:tcPr>
          <w:p w14:paraId="501D039E"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1. текущий ремонт</w:t>
            </w:r>
            <w:r w:rsidR="004C3C9E">
              <w:rPr>
                <w:rFonts w:ascii="Times New Roman" w:hAnsi="Times New Roman"/>
                <w:color w:val="000000"/>
                <w:sz w:val="20"/>
                <w:szCs w:val="20"/>
              </w:rPr>
              <w:t xml:space="preserve"> </w:t>
            </w:r>
          </w:p>
        </w:tc>
      </w:tr>
      <w:tr w:rsidR="00AE0B31" w:rsidRPr="00585794" w14:paraId="2E55AD51" w14:textId="77777777" w:rsidTr="00AE0B31">
        <w:trPr>
          <w:trHeight w:val="300"/>
        </w:trPr>
        <w:tc>
          <w:tcPr>
            <w:tcW w:w="766" w:type="dxa"/>
            <w:vMerge/>
            <w:tcBorders>
              <w:top w:val="nil"/>
              <w:left w:val="single" w:sz="8" w:space="0" w:color="auto"/>
              <w:bottom w:val="single" w:sz="4" w:space="0" w:color="auto"/>
              <w:right w:val="single" w:sz="4" w:space="0" w:color="auto"/>
            </w:tcBorders>
            <w:vAlign w:val="center"/>
            <w:hideMark/>
          </w:tcPr>
          <w:p w14:paraId="73E1AAA1" w14:textId="77777777" w:rsidR="00AE0B31" w:rsidRPr="00585794" w:rsidRDefault="00AE0B31" w:rsidP="00585794">
            <w:pPr>
              <w:spacing w:after="0" w:line="240" w:lineRule="auto"/>
              <w:rPr>
                <w:rFonts w:ascii="Times New Roman" w:hAnsi="Times New Roman"/>
                <w:color w:val="000000"/>
                <w:sz w:val="20"/>
                <w:szCs w:val="20"/>
              </w:rPr>
            </w:pPr>
          </w:p>
        </w:tc>
        <w:tc>
          <w:tcPr>
            <w:tcW w:w="4729" w:type="dxa"/>
            <w:vMerge/>
            <w:tcBorders>
              <w:top w:val="nil"/>
              <w:left w:val="single" w:sz="4" w:space="0" w:color="auto"/>
              <w:bottom w:val="single" w:sz="4" w:space="0" w:color="auto"/>
              <w:right w:val="single" w:sz="4" w:space="0" w:color="auto"/>
            </w:tcBorders>
            <w:vAlign w:val="center"/>
            <w:hideMark/>
          </w:tcPr>
          <w:p w14:paraId="335BD73A" w14:textId="77777777" w:rsidR="00AE0B31" w:rsidRPr="00585794" w:rsidRDefault="00AE0B31" w:rsidP="00585794">
            <w:pPr>
              <w:spacing w:after="0" w:line="240" w:lineRule="auto"/>
              <w:rPr>
                <w:rFonts w:ascii="Times New Roman" w:hAnsi="Times New Roman"/>
                <w:color w:val="000000"/>
                <w:sz w:val="20"/>
                <w:szCs w:val="20"/>
              </w:rPr>
            </w:pPr>
          </w:p>
        </w:tc>
        <w:tc>
          <w:tcPr>
            <w:tcW w:w="5363" w:type="dxa"/>
            <w:tcBorders>
              <w:top w:val="nil"/>
              <w:left w:val="nil"/>
              <w:bottom w:val="single" w:sz="4" w:space="0" w:color="auto"/>
              <w:right w:val="single" w:sz="4" w:space="0" w:color="auto"/>
            </w:tcBorders>
            <w:shd w:val="clear" w:color="auto" w:fill="auto"/>
            <w:vAlign w:val="center"/>
            <w:hideMark/>
          </w:tcPr>
          <w:p w14:paraId="655CA5E8"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2. капитальный ремонт</w:t>
            </w:r>
          </w:p>
        </w:tc>
      </w:tr>
      <w:tr w:rsidR="00AE0B31" w:rsidRPr="00585794" w14:paraId="2B56A9B7" w14:textId="77777777" w:rsidTr="00AE0B31">
        <w:trPr>
          <w:trHeight w:val="300"/>
        </w:trPr>
        <w:tc>
          <w:tcPr>
            <w:tcW w:w="766" w:type="dxa"/>
            <w:vMerge/>
            <w:tcBorders>
              <w:top w:val="nil"/>
              <w:left w:val="single" w:sz="8" w:space="0" w:color="auto"/>
              <w:bottom w:val="single" w:sz="4" w:space="0" w:color="auto"/>
              <w:right w:val="single" w:sz="4" w:space="0" w:color="auto"/>
            </w:tcBorders>
            <w:vAlign w:val="center"/>
            <w:hideMark/>
          </w:tcPr>
          <w:p w14:paraId="27E6D5D1" w14:textId="77777777" w:rsidR="00AE0B31" w:rsidRPr="00585794" w:rsidRDefault="00AE0B31" w:rsidP="00585794">
            <w:pPr>
              <w:spacing w:after="0" w:line="240" w:lineRule="auto"/>
              <w:rPr>
                <w:rFonts w:ascii="Times New Roman" w:hAnsi="Times New Roman"/>
                <w:color w:val="000000"/>
                <w:sz w:val="20"/>
                <w:szCs w:val="20"/>
              </w:rPr>
            </w:pPr>
          </w:p>
        </w:tc>
        <w:tc>
          <w:tcPr>
            <w:tcW w:w="4729" w:type="dxa"/>
            <w:vMerge/>
            <w:tcBorders>
              <w:top w:val="nil"/>
              <w:left w:val="single" w:sz="4" w:space="0" w:color="auto"/>
              <w:bottom w:val="single" w:sz="4" w:space="0" w:color="auto"/>
              <w:right w:val="single" w:sz="4" w:space="0" w:color="auto"/>
            </w:tcBorders>
            <w:vAlign w:val="center"/>
            <w:hideMark/>
          </w:tcPr>
          <w:p w14:paraId="5DA58126" w14:textId="77777777" w:rsidR="00AE0B31" w:rsidRPr="00585794" w:rsidRDefault="00AE0B31" w:rsidP="00585794">
            <w:pPr>
              <w:spacing w:after="0" w:line="240" w:lineRule="auto"/>
              <w:rPr>
                <w:rFonts w:ascii="Times New Roman" w:hAnsi="Times New Roman"/>
                <w:color w:val="000000"/>
                <w:sz w:val="20"/>
                <w:szCs w:val="20"/>
              </w:rPr>
            </w:pPr>
          </w:p>
        </w:tc>
        <w:tc>
          <w:tcPr>
            <w:tcW w:w="5363" w:type="dxa"/>
            <w:tcBorders>
              <w:top w:val="nil"/>
              <w:left w:val="nil"/>
              <w:bottom w:val="single" w:sz="4" w:space="0" w:color="auto"/>
              <w:right w:val="single" w:sz="4" w:space="0" w:color="auto"/>
            </w:tcBorders>
            <w:shd w:val="clear" w:color="auto" w:fill="auto"/>
            <w:vAlign w:val="center"/>
            <w:hideMark/>
          </w:tcPr>
          <w:p w14:paraId="315880EC"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3. аварийная ситуация</w:t>
            </w:r>
          </w:p>
        </w:tc>
      </w:tr>
      <w:tr w:rsidR="00AE0B31" w:rsidRPr="00585794" w14:paraId="1FA0AF73" w14:textId="77777777" w:rsidTr="00AE0B31">
        <w:trPr>
          <w:trHeight w:val="300"/>
        </w:trPr>
        <w:tc>
          <w:tcPr>
            <w:tcW w:w="766"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36B98C00" w14:textId="77777777" w:rsidR="00AE0B31" w:rsidRPr="00585794" w:rsidRDefault="00AE0B31" w:rsidP="00585794">
            <w:pPr>
              <w:spacing w:after="0" w:line="240" w:lineRule="auto"/>
              <w:jc w:val="center"/>
              <w:rPr>
                <w:rFonts w:ascii="Times New Roman" w:hAnsi="Times New Roman"/>
                <w:color w:val="000000"/>
                <w:sz w:val="20"/>
                <w:szCs w:val="20"/>
              </w:rPr>
            </w:pPr>
            <w:r w:rsidRPr="00585794">
              <w:rPr>
                <w:rFonts w:ascii="Times New Roman" w:hAnsi="Times New Roman"/>
                <w:color w:val="000000"/>
                <w:sz w:val="20"/>
                <w:szCs w:val="20"/>
              </w:rPr>
              <w:t>2.1.3.2</w:t>
            </w:r>
          </w:p>
        </w:tc>
        <w:tc>
          <w:tcPr>
            <w:tcW w:w="4729" w:type="dxa"/>
            <w:vMerge w:val="restart"/>
            <w:tcBorders>
              <w:top w:val="nil"/>
              <w:left w:val="single" w:sz="4" w:space="0" w:color="auto"/>
              <w:bottom w:val="single" w:sz="4" w:space="0" w:color="auto"/>
              <w:right w:val="single" w:sz="4" w:space="0" w:color="auto"/>
            </w:tcBorders>
            <w:shd w:val="clear" w:color="auto" w:fill="auto"/>
            <w:vAlign w:val="center"/>
            <w:hideMark/>
          </w:tcPr>
          <w:p w14:paraId="073CB086"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Укрепление и окраска</w:t>
            </w:r>
          </w:p>
        </w:tc>
        <w:tc>
          <w:tcPr>
            <w:tcW w:w="5363" w:type="dxa"/>
            <w:tcBorders>
              <w:top w:val="nil"/>
              <w:left w:val="nil"/>
              <w:bottom w:val="single" w:sz="4" w:space="0" w:color="auto"/>
              <w:right w:val="single" w:sz="4" w:space="0" w:color="auto"/>
            </w:tcBorders>
            <w:shd w:val="clear" w:color="auto" w:fill="auto"/>
            <w:vAlign w:val="center"/>
            <w:hideMark/>
          </w:tcPr>
          <w:p w14:paraId="3E4CB3F6"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 xml:space="preserve">Осмотр </w:t>
            </w:r>
            <w:r w:rsidR="004C3C9E">
              <w:rPr>
                <w:rFonts w:ascii="Times New Roman" w:hAnsi="Times New Roman"/>
                <w:color w:val="000000"/>
                <w:sz w:val="20"/>
                <w:szCs w:val="20"/>
              </w:rPr>
              <w:t>и выполнение работ</w:t>
            </w:r>
            <w:r w:rsidR="004C3C9E" w:rsidRPr="00585794">
              <w:rPr>
                <w:rFonts w:ascii="Times New Roman" w:hAnsi="Times New Roman"/>
                <w:color w:val="000000"/>
                <w:sz w:val="20"/>
                <w:szCs w:val="20"/>
              </w:rPr>
              <w:t xml:space="preserve"> </w:t>
            </w:r>
            <w:r w:rsidRPr="00585794">
              <w:rPr>
                <w:rFonts w:ascii="Times New Roman" w:hAnsi="Times New Roman"/>
                <w:color w:val="000000"/>
                <w:sz w:val="20"/>
                <w:szCs w:val="20"/>
              </w:rPr>
              <w:t>1 раз в год</w:t>
            </w:r>
          </w:p>
        </w:tc>
      </w:tr>
      <w:tr w:rsidR="00AE0B31" w:rsidRPr="00585794" w14:paraId="5E712F59" w14:textId="77777777" w:rsidTr="00AE0B31">
        <w:trPr>
          <w:trHeight w:val="510"/>
        </w:trPr>
        <w:tc>
          <w:tcPr>
            <w:tcW w:w="766" w:type="dxa"/>
            <w:vMerge/>
            <w:tcBorders>
              <w:top w:val="nil"/>
              <w:left w:val="single" w:sz="8" w:space="0" w:color="auto"/>
              <w:bottom w:val="single" w:sz="4" w:space="0" w:color="auto"/>
              <w:right w:val="single" w:sz="4" w:space="0" w:color="auto"/>
            </w:tcBorders>
            <w:vAlign w:val="center"/>
            <w:hideMark/>
          </w:tcPr>
          <w:p w14:paraId="72778266" w14:textId="77777777" w:rsidR="00AE0B31" w:rsidRPr="00585794" w:rsidRDefault="00AE0B31" w:rsidP="00585794">
            <w:pPr>
              <w:spacing w:after="0" w:line="240" w:lineRule="auto"/>
              <w:rPr>
                <w:rFonts w:ascii="Times New Roman" w:hAnsi="Times New Roman"/>
                <w:color w:val="000000"/>
                <w:sz w:val="20"/>
                <w:szCs w:val="20"/>
              </w:rPr>
            </w:pPr>
          </w:p>
        </w:tc>
        <w:tc>
          <w:tcPr>
            <w:tcW w:w="4729" w:type="dxa"/>
            <w:vMerge/>
            <w:tcBorders>
              <w:top w:val="nil"/>
              <w:left w:val="single" w:sz="4" w:space="0" w:color="auto"/>
              <w:bottom w:val="single" w:sz="4" w:space="0" w:color="auto"/>
              <w:right w:val="single" w:sz="4" w:space="0" w:color="auto"/>
            </w:tcBorders>
            <w:vAlign w:val="center"/>
            <w:hideMark/>
          </w:tcPr>
          <w:p w14:paraId="6DD28906" w14:textId="77777777" w:rsidR="00AE0B31" w:rsidRPr="00585794" w:rsidRDefault="00AE0B31" w:rsidP="00585794">
            <w:pPr>
              <w:spacing w:after="0" w:line="240" w:lineRule="auto"/>
              <w:rPr>
                <w:rFonts w:ascii="Times New Roman" w:hAnsi="Times New Roman"/>
                <w:color w:val="000000"/>
                <w:sz w:val="20"/>
                <w:szCs w:val="20"/>
              </w:rPr>
            </w:pPr>
          </w:p>
        </w:tc>
        <w:tc>
          <w:tcPr>
            <w:tcW w:w="5363" w:type="dxa"/>
            <w:tcBorders>
              <w:top w:val="nil"/>
              <w:left w:val="nil"/>
              <w:bottom w:val="single" w:sz="4" w:space="0" w:color="auto"/>
              <w:right w:val="single" w:sz="4" w:space="0" w:color="auto"/>
            </w:tcBorders>
            <w:shd w:val="clear" w:color="auto" w:fill="auto"/>
            <w:vAlign w:val="center"/>
            <w:hideMark/>
          </w:tcPr>
          <w:p w14:paraId="40DFA2B1"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По итогам осмотра работы включаются в план текущего ремонта</w:t>
            </w:r>
          </w:p>
        </w:tc>
      </w:tr>
      <w:tr w:rsidR="00585794" w:rsidRPr="00585794" w14:paraId="648E611A" w14:textId="77777777" w:rsidTr="007F71D5">
        <w:trPr>
          <w:trHeight w:val="300"/>
        </w:trPr>
        <w:tc>
          <w:tcPr>
            <w:tcW w:w="766" w:type="dxa"/>
            <w:tcBorders>
              <w:top w:val="nil"/>
              <w:left w:val="single" w:sz="8" w:space="0" w:color="auto"/>
              <w:bottom w:val="single" w:sz="4" w:space="0" w:color="auto"/>
              <w:right w:val="single" w:sz="4" w:space="0" w:color="auto"/>
            </w:tcBorders>
            <w:shd w:val="clear" w:color="auto" w:fill="E2EFD9" w:themeFill="accent6" w:themeFillTint="33"/>
            <w:noWrap/>
            <w:vAlign w:val="center"/>
            <w:hideMark/>
          </w:tcPr>
          <w:p w14:paraId="37325B60" w14:textId="77777777" w:rsidR="00585794" w:rsidRPr="00585794" w:rsidRDefault="00585794" w:rsidP="00585794">
            <w:pPr>
              <w:spacing w:after="0" w:line="240" w:lineRule="auto"/>
              <w:jc w:val="center"/>
              <w:rPr>
                <w:rFonts w:ascii="Times New Roman" w:hAnsi="Times New Roman"/>
                <w:b/>
                <w:bCs/>
                <w:color w:val="000000"/>
                <w:sz w:val="20"/>
                <w:szCs w:val="20"/>
              </w:rPr>
            </w:pPr>
            <w:r w:rsidRPr="00585794">
              <w:rPr>
                <w:rFonts w:ascii="Times New Roman" w:hAnsi="Times New Roman"/>
                <w:b/>
                <w:bCs/>
                <w:color w:val="000000"/>
                <w:sz w:val="20"/>
                <w:szCs w:val="20"/>
              </w:rPr>
              <w:t>2.1.4</w:t>
            </w:r>
          </w:p>
        </w:tc>
        <w:tc>
          <w:tcPr>
            <w:tcW w:w="10092" w:type="dxa"/>
            <w:gridSpan w:val="2"/>
            <w:tcBorders>
              <w:top w:val="single" w:sz="4" w:space="0" w:color="auto"/>
              <w:left w:val="nil"/>
              <w:bottom w:val="single" w:sz="4" w:space="0" w:color="auto"/>
              <w:right w:val="single" w:sz="4" w:space="0" w:color="auto"/>
            </w:tcBorders>
            <w:shd w:val="clear" w:color="auto" w:fill="E2EFD9" w:themeFill="accent6" w:themeFillTint="33"/>
            <w:vAlign w:val="center"/>
            <w:hideMark/>
          </w:tcPr>
          <w:p w14:paraId="21E836E3" w14:textId="77777777" w:rsidR="00585794" w:rsidRPr="00585794" w:rsidRDefault="00585794" w:rsidP="00585794">
            <w:pPr>
              <w:spacing w:after="0" w:line="240" w:lineRule="auto"/>
              <w:jc w:val="center"/>
              <w:rPr>
                <w:rFonts w:ascii="Times New Roman" w:hAnsi="Times New Roman"/>
                <w:b/>
                <w:bCs/>
                <w:color w:val="000000"/>
                <w:sz w:val="20"/>
                <w:szCs w:val="20"/>
              </w:rPr>
            </w:pPr>
            <w:r w:rsidRPr="00585794">
              <w:rPr>
                <w:rFonts w:ascii="Times New Roman" w:hAnsi="Times New Roman"/>
                <w:b/>
                <w:bCs/>
                <w:color w:val="000000"/>
                <w:sz w:val="20"/>
                <w:szCs w:val="20"/>
              </w:rPr>
              <w:t>Крыши</w:t>
            </w:r>
          </w:p>
        </w:tc>
      </w:tr>
      <w:tr w:rsidR="00AE0B31" w:rsidRPr="00585794" w14:paraId="2759C96F" w14:textId="77777777" w:rsidTr="00AE0B31">
        <w:trPr>
          <w:trHeight w:val="300"/>
        </w:trPr>
        <w:tc>
          <w:tcPr>
            <w:tcW w:w="766"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45301CF4" w14:textId="77777777" w:rsidR="00AE0B31" w:rsidRPr="00585794" w:rsidRDefault="00AE0B31" w:rsidP="00585794">
            <w:pPr>
              <w:spacing w:after="0" w:line="240" w:lineRule="auto"/>
              <w:jc w:val="center"/>
              <w:rPr>
                <w:rFonts w:ascii="Times New Roman" w:hAnsi="Times New Roman"/>
                <w:color w:val="000000"/>
                <w:sz w:val="20"/>
                <w:szCs w:val="20"/>
              </w:rPr>
            </w:pPr>
            <w:r w:rsidRPr="00585794">
              <w:rPr>
                <w:rFonts w:ascii="Times New Roman" w:hAnsi="Times New Roman"/>
                <w:color w:val="000000"/>
                <w:sz w:val="20"/>
                <w:szCs w:val="20"/>
              </w:rPr>
              <w:t>2.1.4.1</w:t>
            </w:r>
          </w:p>
        </w:tc>
        <w:tc>
          <w:tcPr>
            <w:tcW w:w="4729" w:type="dxa"/>
            <w:vMerge w:val="restart"/>
            <w:tcBorders>
              <w:top w:val="nil"/>
              <w:left w:val="single" w:sz="4" w:space="0" w:color="auto"/>
              <w:bottom w:val="single" w:sz="4" w:space="0" w:color="auto"/>
              <w:right w:val="single" w:sz="4" w:space="0" w:color="auto"/>
            </w:tcBorders>
            <w:shd w:val="clear" w:color="auto" w:fill="auto"/>
            <w:vAlign w:val="center"/>
            <w:hideMark/>
          </w:tcPr>
          <w:p w14:paraId="61D395CE"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Замена элементов внутреннего водостока</w:t>
            </w:r>
          </w:p>
        </w:tc>
        <w:tc>
          <w:tcPr>
            <w:tcW w:w="5363" w:type="dxa"/>
            <w:tcBorders>
              <w:top w:val="nil"/>
              <w:left w:val="nil"/>
              <w:bottom w:val="single" w:sz="4" w:space="0" w:color="auto"/>
              <w:right w:val="single" w:sz="4" w:space="0" w:color="auto"/>
            </w:tcBorders>
            <w:shd w:val="clear" w:color="auto" w:fill="auto"/>
            <w:vAlign w:val="center"/>
            <w:hideMark/>
          </w:tcPr>
          <w:p w14:paraId="0D26DF86"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 xml:space="preserve">Плановый осмотр </w:t>
            </w:r>
            <w:r w:rsidR="004C3C9E">
              <w:rPr>
                <w:rFonts w:ascii="Times New Roman" w:hAnsi="Times New Roman"/>
                <w:color w:val="000000"/>
                <w:sz w:val="20"/>
                <w:szCs w:val="20"/>
              </w:rPr>
              <w:t>и выполнение работ</w:t>
            </w:r>
            <w:r w:rsidR="004C3C9E" w:rsidRPr="00585794">
              <w:rPr>
                <w:rFonts w:ascii="Times New Roman" w:hAnsi="Times New Roman"/>
                <w:color w:val="000000"/>
                <w:sz w:val="20"/>
                <w:szCs w:val="20"/>
              </w:rPr>
              <w:t xml:space="preserve"> </w:t>
            </w:r>
            <w:r w:rsidRPr="00585794">
              <w:rPr>
                <w:rFonts w:ascii="Times New Roman" w:hAnsi="Times New Roman"/>
                <w:color w:val="000000"/>
                <w:sz w:val="20"/>
                <w:szCs w:val="20"/>
              </w:rPr>
              <w:t>1 раз в год</w:t>
            </w:r>
          </w:p>
        </w:tc>
      </w:tr>
      <w:tr w:rsidR="00AE0B31" w:rsidRPr="00585794" w14:paraId="01ECE8F2" w14:textId="77777777" w:rsidTr="00AE0B31">
        <w:trPr>
          <w:trHeight w:val="300"/>
        </w:trPr>
        <w:tc>
          <w:tcPr>
            <w:tcW w:w="766" w:type="dxa"/>
            <w:vMerge/>
            <w:tcBorders>
              <w:top w:val="nil"/>
              <w:left w:val="single" w:sz="8" w:space="0" w:color="auto"/>
              <w:bottom w:val="single" w:sz="4" w:space="0" w:color="auto"/>
              <w:right w:val="single" w:sz="4" w:space="0" w:color="auto"/>
            </w:tcBorders>
            <w:vAlign w:val="center"/>
            <w:hideMark/>
          </w:tcPr>
          <w:p w14:paraId="3A91722E" w14:textId="77777777" w:rsidR="00AE0B31" w:rsidRPr="00585794" w:rsidRDefault="00AE0B31" w:rsidP="00585794">
            <w:pPr>
              <w:spacing w:after="0" w:line="240" w:lineRule="auto"/>
              <w:rPr>
                <w:rFonts w:ascii="Times New Roman" w:hAnsi="Times New Roman"/>
                <w:color w:val="000000"/>
                <w:sz w:val="20"/>
                <w:szCs w:val="20"/>
              </w:rPr>
            </w:pPr>
          </w:p>
        </w:tc>
        <w:tc>
          <w:tcPr>
            <w:tcW w:w="4729" w:type="dxa"/>
            <w:vMerge/>
            <w:tcBorders>
              <w:top w:val="nil"/>
              <w:left w:val="single" w:sz="4" w:space="0" w:color="auto"/>
              <w:bottom w:val="single" w:sz="4" w:space="0" w:color="auto"/>
              <w:right w:val="single" w:sz="4" w:space="0" w:color="auto"/>
            </w:tcBorders>
            <w:vAlign w:val="center"/>
            <w:hideMark/>
          </w:tcPr>
          <w:p w14:paraId="78D613CB" w14:textId="77777777" w:rsidR="00AE0B31" w:rsidRPr="00585794" w:rsidRDefault="00AE0B31" w:rsidP="00585794">
            <w:pPr>
              <w:spacing w:after="0" w:line="240" w:lineRule="auto"/>
              <w:rPr>
                <w:rFonts w:ascii="Times New Roman" w:hAnsi="Times New Roman"/>
                <w:color w:val="000000"/>
                <w:sz w:val="20"/>
                <w:szCs w:val="20"/>
              </w:rPr>
            </w:pPr>
          </w:p>
        </w:tc>
        <w:tc>
          <w:tcPr>
            <w:tcW w:w="5363" w:type="dxa"/>
            <w:tcBorders>
              <w:top w:val="nil"/>
              <w:left w:val="nil"/>
              <w:bottom w:val="single" w:sz="4" w:space="0" w:color="auto"/>
              <w:right w:val="single" w:sz="4" w:space="0" w:color="auto"/>
            </w:tcBorders>
            <w:shd w:val="clear" w:color="auto" w:fill="auto"/>
            <w:vAlign w:val="center"/>
            <w:hideMark/>
          </w:tcPr>
          <w:p w14:paraId="47C23EB8"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Осмотры по обращениям</w:t>
            </w:r>
          </w:p>
        </w:tc>
      </w:tr>
      <w:tr w:rsidR="00AE0B31" w:rsidRPr="00585794" w14:paraId="438FF2E6" w14:textId="77777777" w:rsidTr="00AE0B31">
        <w:trPr>
          <w:trHeight w:val="300"/>
        </w:trPr>
        <w:tc>
          <w:tcPr>
            <w:tcW w:w="766" w:type="dxa"/>
            <w:vMerge/>
            <w:tcBorders>
              <w:top w:val="nil"/>
              <w:left w:val="single" w:sz="8" w:space="0" w:color="auto"/>
              <w:bottom w:val="single" w:sz="4" w:space="0" w:color="auto"/>
              <w:right w:val="single" w:sz="4" w:space="0" w:color="auto"/>
            </w:tcBorders>
            <w:vAlign w:val="center"/>
            <w:hideMark/>
          </w:tcPr>
          <w:p w14:paraId="78B1460E" w14:textId="77777777" w:rsidR="00AE0B31" w:rsidRPr="00585794" w:rsidRDefault="00AE0B31" w:rsidP="00585794">
            <w:pPr>
              <w:spacing w:after="0" w:line="240" w:lineRule="auto"/>
              <w:rPr>
                <w:rFonts w:ascii="Times New Roman" w:hAnsi="Times New Roman"/>
                <w:color w:val="000000"/>
                <w:sz w:val="20"/>
                <w:szCs w:val="20"/>
              </w:rPr>
            </w:pPr>
          </w:p>
        </w:tc>
        <w:tc>
          <w:tcPr>
            <w:tcW w:w="4729" w:type="dxa"/>
            <w:vMerge/>
            <w:tcBorders>
              <w:top w:val="nil"/>
              <w:left w:val="single" w:sz="4" w:space="0" w:color="auto"/>
              <w:bottom w:val="single" w:sz="4" w:space="0" w:color="auto"/>
              <w:right w:val="single" w:sz="4" w:space="0" w:color="auto"/>
            </w:tcBorders>
            <w:vAlign w:val="center"/>
            <w:hideMark/>
          </w:tcPr>
          <w:p w14:paraId="43D9857E" w14:textId="77777777" w:rsidR="00AE0B31" w:rsidRPr="00585794" w:rsidRDefault="00AE0B31" w:rsidP="00585794">
            <w:pPr>
              <w:spacing w:after="0" w:line="240" w:lineRule="auto"/>
              <w:rPr>
                <w:rFonts w:ascii="Times New Roman" w:hAnsi="Times New Roman"/>
                <w:color w:val="000000"/>
                <w:sz w:val="20"/>
                <w:szCs w:val="20"/>
              </w:rPr>
            </w:pPr>
          </w:p>
        </w:tc>
        <w:tc>
          <w:tcPr>
            <w:tcW w:w="5363" w:type="dxa"/>
            <w:tcBorders>
              <w:top w:val="nil"/>
              <w:left w:val="nil"/>
              <w:bottom w:val="single" w:sz="4" w:space="0" w:color="auto"/>
              <w:right w:val="single" w:sz="4" w:space="0" w:color="auto"/>
            </w:tcBorders>
            <w:shd w:val="clear" w:color="auto" w:fill="auto"/>
            <w:vAlign w:val="center"/>
            <w:hideMark/>
          </w:tcPr>
          <w:p w14:paraId="0AE30DAA"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Устранение по мере обнаружения дефектов</w:t>
            </w:r>
          </w:p>
        </w:tc>
      </w:tr>
      <w:tr w:rsidR="00AE0B31" w:rsidRPr="00585794" w14:paraId="141F970C" w14:textId="77777777" w:rsidTr="00AE0B31">
        <w:trPr>
          <w:trHeight w:val="300"/>
        </w:trPr>
        <w:tc>
          <w:tcPr>
            <w:tcW w:w="766"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0466279E" w14:textId="77777777" w:rsidR="00AE0B31" w:rsidRPr="00585794" w:rsidRDefault="00AE0B31" w:rsidP="00585794">
            <w:pPr>
              <w:spacing w:after="0" w:line="240" w:lineRule="auto"/>
              <w:jc w:val="center"/>
              <w:rPr>
                <w:rFonts w:ascii="Times New Roman" w:hAnsi="Times New Roman"/>
                <w:color w:val="000000"/>
                <w:sz w:val="20"/>
                <w:szCs w:val="20"/>
              </w:rPr>
            </w:pPr>
            <w:r w:rsidRPr="00585794">
              <w:rPr>
                <w:rFonts w:ascii="Times New Roman" w:hAnsi="Times New Roman"/>
                <w:color w:val="000000"/>
                <w:sz w:val="20"/>
                <w:szCs w:val="20"/>
              </w:rPr>
              <w:t>2.1.4.2</w:t>
            </w:r>
          </w:p>
        </w:tc>
        <w:tc>
          <w:tcPr>
            <w:tcW w:w="4729" w:type="dxa"/>
            <w:vMerge w:val="restart"/>
            <w:tcBorders>
              <w:top w:val="nil"/>
              <w:left w:val="single" w:sz="4" w:space="0" w:color="auto"/>
              <w:bottom w:val="single" w:sz="4" w:space="0" w:color="auto"/>
              <w:right w:val="single" w:sz="4" w:space="0" w:color="auto"/>
            </w:tcBorders>
            <w:shd w:val="clear" w:color="auto" w:fill="auto"/>
            <w:vAlign w:val="center"/>
            <w:hideMark/>
          </w:tcPr>
          <w:p w14:paraId="5E0A8581"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Замена элементов парапетных решеток</w:t>
            </w:r>
          </w:p>
        </w:tc>
        <w:tc>
          <w:tcPr>
            <w:tcW w:w="5363" w:type="dxa"/>
            <w:tcBorders>
              <w:top w:val="nil"/>
              <w:left w:val="nil"/>
              <w:bottom w:val="single" w:sz="4" w:space="0" w:color="auto"/>
              <w:right w:val="single" w:sz="4" w:space="0" w:color="auto"/>
            </w:tcBorders>
            <w:shd w:val="clear" w:color="auto" w:fill="auto"/>
            <w:vAlign w:val="center"/>
            <w:hideMark/>
          </w:tcPr>
          <w:p w14:paraId="54B08D0A"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Осмотры по обращениям</w:t>
            </w:r>
          </w:p>
        </w:tc>
      </w:tr>
      <w:tr w:rsidR="00AE0B31" w:rsidRPr="00585794" w14:paraId="39FCE3FE" w14:textId="77777777" w:rsidTr="00AE0B31">
        <w:trPr>
          <w:trHeight w:val="300"/>
        </w:trPr>
        <w:tc>
          <w:tcPr>
            <w:tcW w:w="766" w:type="dxa"/>
            <w:vMerge/>
            <w:tcBorders>
              <w:top w:val="nil"/>
              <w:left w:val="single" w:sz="8" w:space="0" w:color="auto"/>
              <w:bottom w:val="single" w:sz="4" w:space="0" w:color="auto"/>
              <w:right w:val="single" w:sz="4" w:space="0" w:color="auto"/>
            </w:tcBorders>
            <w:vAlign w:val="center"/>
            <w:hideMark/>
          </w:tcPr>
          <w:p w14:paraId="1AF255BE" w14:textId="77777777" w:rsidR="00AE0B31" w:rsidRPr="00585794" w:rsidRDefault="00AE0B31" w:rsidP="00585794">
            <w:pPr>
              <w:spacing w:after="0" w:line="240" w:lineRule="auto"/>
              <w:rPr>
                <w:rFonts w:ascii="Times New Roman" w:hAnsi="Times New Roman"/>
                <w:color w:val="000000"/>
                <w:sz w:val="20"/>
                <w:szCs w:val="20"/>
              </w:rPr>
            </w:pPr>
          </w:p>
        </w:tc>
        <w:tc>
          <w:tcPr>
            <w:tcW w:w="4729" w:type="dxa"/>
            <w:vMerge/>
            <w:tcBorders>
              <w:top w:val="nil"/>
              <w:left w:val="single" w:sz="4" w:space="0" w:color="auto"/>
              <w:bottom w:val="single" w:sz="4" w:space="0" w:color="auto"/>
              <w:right w:val="single" w:sz="4" w:space="0" w:color="auto"/>
            </w:tcBorders>
            <w:vAlign w:val="center"/>
            <w:hideMark/>
          </w:tcPr>
          <w:p w14:paraId="5DD01E35" w14:textId="77777777" w:rsidR="00AE0B31" w:rsidRPr="00585794" w:rsidRDefault="00AE0B31" w:rsidP="00585794">
            <w:pPr>
              <w:spacing w:after="0" w:line="240" w:lineRule="auto"/>
              <w:rPr>
                <w:rFonts w:ascii="Times New Roman" w:hAnsi="Times New Roman"/>
                <w:color w:val="000000"/>
                <w:sz w:val="20"/>
                <w:szCs w:val="20"/>
              </w:rPr>
            </w:pPr>
          </w:p>
        </w:tc>
        <w:tc>
          <w:tcPr>
            <w:tcW w:w="5363" w:type="dxa"/>
            <w:tcBorders>
              <w:top w:val="nil"/>
              <w:left w:val="nil"/>
              <w:bottom w:val="single" w:sz="4" w:space="0" w:color="auto"/>
              <w:right w:val="single" w:sz="4" w:space="0" w:color="auto"/>
            </w:tcBorders>
            <w:shd w:val="clear" w:color="auto" w:fill="auto"/>
            <w:vAlign w:val="center"/>
            <w:hideMark/>
          </w:tcPr>
          <w:p w14:paraId="1423BC56"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Устранение по мере обнаружения дефектов</w:t>
            </w:r>
          </w:p>
        </w:tc>
      </w:tr>
      <w:tr w:rsidR="00AE0B31" w:rsidRPr="00585794" w14:paraId="1AAFBC31" w14:textId="77777777" w:rsidTr="00AE0B31">
        <w:trPr>
          <w:trHeight w:val="300"/>
        </w:trPr>
        <w:tc>
          <w:tcPr>
            <w:tcW w:w="766"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35C35C51" w14:textId="77777777" w:rsidR="00AE0B31" w:rsidRPr="00585794" w:rsidRDefault="00AE0B31" w:rsidP="00585794">
            <w:pPr>
              <w:spacing w:after="0" w:line="240" w:lineRule="auto"/>
              <w:jc w:val="center"/>
              <w:rPr>
                <w:rFonts w:ascii="Times New Roman" w:hAnsi="Times New Roman"/>
                <w:color w:val="000000"/>
                <w:sz w:val="20"/>
                <w:szCs w:val="20"/>
              </w:rPr>
            </w:pPr>
            <w:r w:rsidRPr="00585794">
              <w:rPr>
                <w:rFonts w:ascii="Times New Roman" w:hAnsi="Times New Roman"/>
                <w:color w:val="000000"/>
                <w:sz w:val="20"/>
                <w:szCs w:val="20"/>
              </w:rPr>
              <w:t>2.1.4.3</w:t>
            </w:r>
          </w:p>
        </w:tc>
        <w:tc>
          <w:tcPr>
            <w:tcW w:w="4729" w:type="dxa"/>
            <w:vMerge w:val="restart"/>
            <w:tcBorders>
              <w:top w:val="nil"/>
              <w:left w:val="single" w:sz="4" w:space="0" w:color="auto"/>
              <w:bottom w:val="single" w:sz="4" w:space="0" w:color="auto"/>
              <w:right w:val="single" w:sz="4" w:space="0" w:color="auto"/>
            </w:tcBorders>
            <w:shd w:val="clear" w:color="auto" w:fill="auto"/>
            <w:vAlign w:val="center"/>
            <w:hideMark/>
          </w:tcPr>
          <w:p w14:paraId="22B96F7C"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Ремонт освещения</w:t>
            </w:r>
          </w:p>
        </w:tc>
        <w:tc>
          <w:tcPr>
            <w:tcW w:w="5363" w:type="dxa"/>
            <w:tcBorders>
              <w:top w:val="nil"/>
              <w:left w:val="nil"/>
              <w:bottom w:val="single" w:sz="4" w:space="0" w:color="auto"/>
              <w:right w:val="single" w:sz="4" w:space="0" w:color="auto"/>
            </w:tcBorders>
            <w:shd w:val="clear" w:color="auto" w:fill="auto"/>
            <w:vAlign w:val="center"/>
            <w:hideMark/>
          </w:tcPr>
          <w:p w14:paraId="3EF6BCA4"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 xml:space="preserve">Осмотр 1 </w:t>
            </w:r>
            <w:r w:rsidR="004C3C9E">
              <w:rPr>
                <w:rFonts w:ascii="Times New Roman" w:hAnsi="Times New Roman"/>
                <w:color w:val="000000"/>
                <w:sz w:val="20"/>
                <w:szCs w:val="20"/>
              </w:rPr>
              <w:t>и выполнение работ</w:t>
            </w:r>
            <w:r w:rsidR="004C3C9E" w:rsidRPr="00585794">
              <w:rPr>
                <w:rFonts w:ascii="Times New Roman" w:hAnsi="Times New Roman"/>
                <w:color w:val="000000"/>
                <w:sz w:val="20"/>
                <w:szCs w:val="20"/>
              </w:rPr>
              <w:t xml:space="preserve"> </w:t>
            </w:r>
            <w:r w:rsidRPr="00585794">
              <w:rPr>
                <w:rFonts w:ascii="Times New Roman" w:hAnsi="Times New Roman"/>
                <w:color w:val="000000"/>
                <w:sz w:val="20"/>
                <w:szCs w:val="20"/>
              </w:rPr>
              <w:t>раз в год</w:t>
            </w:r>
          </w:p>
        </w:tc>
      </w:tr>
      <w:tr w:rsidR="00AE0B31" w:rsidRPr="00585794" w14:paraId="7D83DCB4" w14:textId="77777777" w:rsidTr="00AE0B31">
        <w:trPr>
          <w:trHeight w:val="510"/>
        </w:trPr>
        <w:tc>
          <w:tcPr>
            <w:tcW w:w="766" w:type="dxa"/>
            <w:vMerge/>
            <w:tcBorders>
              <w:top w:val="nil"/>
              <w:left w:val="single" w:sz="8" w:space="0" w:color="auto"/>
              <w:bottom w:val="single" w:sz="4" w:space="0" w:color="auto"/>
              <w:right w:val="single" w:sz="4" w:space="0" w:color="auto"/>
            </w:tcBorders>
            <w:vAlign w:val="center"/>
            <w:hideMark/>
          </w:tcPr>
          <w:p w14:paraId="62D36AC2" w14:textId="77777777" w:rsidR="00AE0B31" w:rsidRPr="00585794" w:rsidRDefault="00AE0B31" w:rsidP="00585794">
            <w:pPr>
              <w:spacing w:after="0" w:line="240" w:lineRule="auto"/>
              <w:rPr>
                <w:rFonts w:ascii="Times New Roman" w:hAnsi="Times New Roman"/>
                <w:color w:val="000000"/>
                <w:sz w:val="20"/>
                <w:szCs w:val="20"/>
              </w:rPr>
            </w:pPr>
          </w:p>
        </w:tc>
        <w:tc>
          <w:tcPr>
            <w:tcW w:w="4729" w:type="dxa"/>
            <w:vMerge/>
            <w:tcBorders>
              <w:top w:val="nil"/>
              <w:left w:val="single" w:sz="4" w:space="0" w:color="auto"/>
              <w:bottom w:val="single" w:sz="4" w:space="0" w:color="auto"/>
              <w:right w:val="single" w:sz="4" w:space="0" w:color="auto"/>
            </w:tcBorders>
            <w:vAlign w:val="center"/>
            <w:hideMark/>
          </w:tcPr>
          <w:p w14:paraId="63B36ED7" w14:textId="77777777" w:rsidR="00AE0B31" w:rsidRPr="00585794" w:rsidRDefault="00AE0B31" w:rsidP="00585794">
            <w:pPr>
              <w:spacing w:after="0" w:line="240" w:lineRule="auto"/>
              <w:rPr>
                <w:rFonts w:ascii="Times New Roman" w:hAnsi="Times New Roman"/>
                <w:color w:val="000000"/>
                <w:sz w:val="20"/>
                <w:szCs w:val="20"/>
              </w:rPr>
            </w:pPr>
          </w:p>
        </w:tc>
        <w:tc>
          <w:tcPr>
            <w:tcW w:w="5363" w:type="dxa"/>
            <w:tcBorders>
              <w:top w:val="nil"/>
              <w:left w:val="nil"/>
              <w:bottom w:val="single" w:sz="4" w:space="0" w:color="auto"/>
              <w:right w:val="single" w:sz="4" w:space="0" w:color="auto"/>
            </w:tcBorders>
            <w:shd w:val="clear" w:color="auto" w:fill="auto"/>
            <w:vAlign w:val="center"/>
            <w:hideMark/>
          </w:tcPr>
          <w:p w14:paraId="75B00A30"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По итогам осмотра работы включаются в план текущего ремонта</w:t>
            </w:r>
          </w:p>
        </w:tc>
      </w:tr>
      <w:tr w:rsidR="00AE0B31" w:rsidRPr="00585794" w14:paraId="59E74947" w14:textId="77777777" w:rsidTr="00AE0B31">
        <w:trPr>
          <w:trHeight w:val="300"/>
        </w:trPr>
        <w:tc>
          <w:tcPr>
            <w:tcW w:w="766"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46B6DC9A" w14:textId="77777777" w:rsidR="00AE0B31" w:rsidRPr="00585794" w:rsidRDefault="00AE0B31" w:rsidP="00585794">
            <w:pPr>
              <w:spacing w:after="0" w:line="240" w:lineRule="auto"/>
              <w:jc w:val="center"/>
              <w:rPr>
                <w:rFonts w:ascii="Times New Roman" w:hAnsi="Times New Roman"/>
                <w:color w:val="000000"/>
                <w:sz w:val="20"/>
                <w:szCs w:val="20"/>
              </w:rPr>
            </w:pPr>
            <w:r w:rsidRPr="00585794">
              <w:rPr>
                <w:rFonts w:ascii="Times New Roman" w:hAnsi="Times New Roman"/>
                <w:color w:val="000000"/>
                <w:sz w:val="20"/>
                <w:szCs w:val="20"/>
              </w:rPr>
              <w:t>2.1.4.4</w:t>
            </w:r>
          </w:p>
        </w:tc>
        <w:tc>
          <w:tcPr>
            <w:tcW w:w="4729" w:type="dxa"/>
            <w:vMerge w:val="restart"/>
            <w:tcBorders>
              <w:top w:val="nil"/>
              <w:left w:val="single" w:sz="4" w:space="0" w:color="auto"/>
              <w:bottom w:val="single" w:sz="4" w:space="0" w:color="auto"/>
              <w:right w:val="single" w:sz="4" w:space="0" w:color="auto"/>
            </w:tcBorders>
            <w:shd w:val="clear" w:color="auto" w:fill="auto"/>
            <w:vAlign w:val="center"/>
            <w:hideMark/>
          </w:tcPr>
          <w:p w14:paraId="7039D97B"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Восстановление переходов через трубопроводы</w:t>
            </w:r>
          </w:p>
        </w:tc>
        <w:tc>
          <w:tcPr>
            <w:tcW w:w="5363" w:type="dxa"/>
            <w:tcBorders>
              <w:top w:val="nil"/>
              <w:left w:val="nil"/>
              <w:bottom w:val="single" w:sz="4" w:space="0" w:color="auto"/>
              <w:right w:val="single" w:sz="4" w:space="0" w:color="auto"/>
            </w:tcBorders>
            <w:shd w:val="clear" w:color="auto" w:fill="auto"/>
            <w:vAlign w:val="center"/>
            <w:hideMark/>
          </w:tcPr>
          <w:p w14:paraId="76594635"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 xml:space="preserve">Осмотр 1 </w:t>
            </w:r>
            <w:r w:rsidR="004C3C9E">
              <w:rPr>
                <w:rFonts w:ascii="Times New Roman" w:hAnsi="Times New Roman"/>
                <w:color w:val="000000"/>
                <w:sz w:val="20"/>
                <w:szCs w:val="20"/>
              </w:rPr>
              <w:t>и выполнение работ</w:t>
            </w:r>
            <w:r w:rsidR="004C3C9E" w:rsidRPr="00585794">
              <w:rPr>
                <w:rFonts w:ascii="Times New Roman" w:hAnsi="Times New Roman"/>
                <w:color w:val="000000"/>
                <w:sz w:val="20"/>
                <w:szCs w:val="20"/>
              </w:rPr>
              <w:t xml:space="preserve"> </w:t>
            </w:r>
            <w:r w:rsidRPr="00585794">
              <w:rPr>
                <w:rFonts w:ascii="Times New Roman" w:hAnsi="Times New Roman"/>
                <w:color w:val="000000"/>
                <w:sz w:val="20"/>
                <w:szCs w:val="20"/>
              </w:rPr>
              <w:t>раз в год</w:t>
            </w:r>
          </w:p>
        </w:tc>
      </w:tr>
      <w:tr w:rsidR="00AE0B31" w:rsidRPr="00585794" w14:paraId="18149B33" w14:textId="77777777" w:rsidTr="00AE0B31">
        <w:trPr>
          <w:trHeight w:val="510"/>
        </w:trPr>
        <w:tc>
          <w:tcPr>
            <w:tcW w:w="766" w:type="dxa"/>
            <w:vMerge/>
            <w:tcBorders>
              <w:top w:val="nil"/>
              <w:left w:val="single" w:sz="8" w:space="0" w:color="auto"/>
              <w:bottom w:val="single" w:sz="4" w:space="0" w:color="auto"/>
              <w:right w:val="single" w:sz="4" w:space="0" w:color="auto"/>
            </w:tcBorders>
            <w:vAlign w:val="center"/>
            <w:hideMark/>
          </w:tcPr>
          <w:p w14:paraId="18F30389" w14:textId="77777777" w:rsidR="00AE0B31" w:rsidRPr="00585794" w:rsidRDefault="00AE0B31" w:rsidP="00585794">
            <w:pPr>
              <w:spacing w:after="0" w:line="240" w:lineRule="auto"/>
              <w:rPr>
                <w:rFonts w:ascii="Times New Roman" w:hAnsi="Times New Roman"/>
                <w:color w:val="000000"/>
                <w:sz w:val="20"/>
                <w:szCs w:val="20"/>
              </w:rPr>
            </w:pPr>
          </w:p>
        </w:tc>
        <w:tc>
          <w:tcPr>
            <w:tcW w:w="4729" w:type="dxa"/>
            <w:vMerge/>
            <w:tcBorders>
              <w:top w:val="nil"/>
              <w:left w:val="single" w:sz="4" w:space="0" w:color="auto"/>
              <w:bottom w:val="single" w:sz="4" w:space="0" w:color="auto"/>
              <w:right w:val="single" w:sz="4" w:space="0" w:color="auto"/>
            </w:tcBorders>
            <w:vAlign w:val="center"/>
            <w:hideMark/>
          </w:tcPr>
          <w:p w14:paraId="3DDB50F9" w14:textId="77777777" w:rsidR="00AE0B31" w:rsidRPr="00585794" w:rsidRDefault="00AE0B31" w:rsidP="00585794">
            <w:pPr>
              <w:spacing w:after="0" w:line="240" w:lineRule="auto"/>
              <w:rPr>
                <w:rFonts w:ascii="Times New Roman" w:hAnsi="Times New Roman"/>
                <w:color w:val="000000"/>
                <w:sz w:val="20"/>
                <w:szCs w:val="20"/>
              </w:rPr>
            </w:pPr>
          </w:p>
        </w:tc>
        <w:tc>
          <w:tcPr>
            <w:tcW w:w="5363" w:type="dxa"/>
            <w:tcBorders>
              <w:top w:val="nil"/>
              <w:left w:val="nil"/>
              <w:bottom w:val="single" w:sz="4" w:space="0" w:color="auto"/>
              <w:right w:val="single" w:sz="4" w:space="0" w:color="auto"/>
            </w:tcBorders>
            <w:shd w:val="clear" w:color="auto" w:fill="auto"/>
            <w:vAlign w:val="center"/>
            <w:hideMark/>
          </w:tcPr>
          <w:p w14:paraId="21BE2EC2"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По итогам осмотра работы включаются в план текущего ремонта</w:t>
            </w:r>
          </w:p>
        </w:tc>
      </w:tr>
      <w:tr w:rsidR="00AE0B31" w:rsidRPr="00585794" w14:paraId="2B6B7DC6" w14:textId="77777777" w:rsidTr="00AE0B31">
        <w:trPr>
          <w:trHeight w:val="300"/>
        </w:trPr>
        <w:tc>
          <w:tcPr>
            <w:tcW w:w="766"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6992BB62" w14:textId="77777777" w:rsidR="00AE0B31" w:rsidRPr="00585794" w:rsidRDefault="00AE0B31" w:rsidP="00585794">
            <w:pPr>
              <w:spacing w:after="0" w:line="240" w:lineRule="auto"/>
              <w:jc w:val="center"/>
              <w:rPr>
                <w:rFonts w:ascii="Times New Roman" w:hAnsi="Times New Roman"/>
                <w:color w:val="000000"/>
                <w:sz w:val="20"/>
                <w:szCs w:val="20"/>
              </w:rPr>
            </w:pPr>
            <w:r w:rsidRPr="00585794">
              <w:rPr>
                <w:rFonts w:ascii="Times New Roman" w:hAnsi="Times New Roman"/>
                <w:color w:val="000000"/>
                <w:sz w:val="20"/>
                <w:szCs w:val="20"/>
              </w:rPr>
              <w:t>2.1.4.5</w:t>
            </w:r>
          </w:p>
        </w:tc>
        <w:tc>
          <w:tcPr>
            <w:tcW w:w="4729" w:type="dxa"/>
            <w:vMerge w:val="restart"/>
            <w:tcBorders>
              <w:top w:val="nil"/>
              <w:left w:val="single" w:sz="4" w:space="0" w:color="auto"/>
              <w:bottom w:val="single" w:sz="4" w:space="0" w:color="auto"/>
              <w:right w:val="single" w:sz="4" w:space="0" w:color="auto"/>
            </w:tcBorders>
            <w:shd w:val="clear" w:color="auto" w:fill="auto"/>
            <w:vAlign w:val="center"/>
            <w:hideMark/>
          </w:tcPr>
          <w:p w14:paraId="3D2B7FDC"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Ремонт вентиляции</w:t>
            </w:r>
          </w:p>
        </w:tc>
        <w:tc>
          <w:tcPr>
            <w:tcW w:w="5363" w:type="dxa"/>
            <w:tcBorders>
              <w:top w:val="nil"/>
              <w:left w:val="nil"/>
              <w:bottom w:val="single" w:sz="4" w:space="0" w:color="auto"/>
              <w:right w:val="single" w:sz="4" w:space="0" w:color="auto"/>
            </w:tcBorders>
            <w:shd w:val="clear" w:color="auto" w:fill="auto"/>
            <w:vAlign w:val="center"/>
            <w:hideMark/>
          </w:tcPr>
          <w:p w14:paraId="48D4EBEB"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 xml:space="preserve">Плановый осмотр 1 </w:t>
            </w:r>
            <w:r w:rsidR="004C3C9E">
              <w:rPr>
                <w:rFonts w:ascii="Times New Roman" w:hAnsi="Times New Roman"/>
                <w:color w:val="000000"/>
                <w:sz w:val="20"/>
                <w:szCs w:val="20"/>
              </w:rPr>
              <w:t>и выполнение работ</w:t>
            </w:r>
            <w:r w:rsidR="004C3C9E" w:rsidRPr="00585794">
              <w:rPr>
                <w:rFonts w:ascii="Times New Roman" w:hAnsi="Times New Roman"/>
                <w:color w:val="000000"/>
                <w:sz w:val="20"/>
                <w:szCs w:val="20"/>
              </w:rPr>
              <w:t xml:space="preserve"> </w:t>
            </w:r>
            <w:r w:rsidRPr="00585794">
              <w:rPr>
                <w:rFonts w:ascii="Times New Roman" w:hAnsi="Times New Roman"/>
                <w:color w:val="000000"/>
                <w:sz w:val="20"/>
                <w:szCs w:val="20"/>
              </w:rPr>
              <w:t>раз в год</w:t>
            </w:r>
          </w:p>
        </w:tc>
      </w:tr>
      <w:tr w:rsidR="00AE0B31" w:rsidRPr="00585794" w14:paraId="2EA8EAA6" w14:textId="77777777" w:rsidTr="00AE0B31">
        <w:trPr>
          <w:trHeight w:val="300"/>
        </w:trPr>
        <w:tc>
          <w:tcPr>
            <w:tcW w:w="766" w:type="dxa"/>
            <w:vMerge/>
            <w:tcBorders>
              <w:top w:val="nil"/>
              <w:left w:val="single" w:sz="8" w:space="0" w:color="auto"/>
              <w:bottom w:val="single" w:sz="4" w:space="0" w:color="auto"/>
              <w:right w:val="single" w:sz="4" w:space="0" w:color="auto"/>
            </w:tcBorders>
            <w:vAlign w:val="center"/>
            <w:hideMark/>
          </w:tcPr>
          <w:p w14:paraId="55C4E1E1" w14:textId="77777777" w:rsidR="00AE0B31" w:rsidRPr="00585794" w:rsidRDefault="00AE0B31" w:rsidP="00585794">
            <w:pPr>
              <w:spacing w:after="0" w:line="240" w:lineRule="auto"/>
              <w:rPr>
                <w:rFonts w:ascii="Times New Roman" w:hAnsi="Times New Roman"/>
                <w:color w:val="000000"/>
                <w:sz w:val="20"/>
                <w:szCs w:val="20"/>
              </w:rPr>
            </w:pPr>
          </w:p>
        </w:tc>
        <w:tc>
          <w:tcPr>
            <w:tcW w:w="4729" w:type="dxa"/>
            <w:vMerge/>
            <w:tcBorders>
              <w:top w:val="nil"/>
              <w:left w:val="single" w:sz="4" w:space="0" w:color="auto"/>
              <w:bottom w:val="single" w:sz="4" w:space="0" w:color="auto"/>
              <w:right w:val="single" w:sz="4" w:space="0" w:color="auto"/>
            </w:tcBorders>
            <w:vAlign w:val="center"/>
            <w:hideMark/>
          </w:tcPr>
          <w:p w14:paraId="7D1A637B" w14:textId="77777777" w:rsidR="00AE0B31" w:rsidRPr="00585794" w:rsidRDefault="00AE0B31" w:rsidP="00585794">
            <w:pPr>
              <w:spacing w:after="0" w:line="240" w:lineRule="auto"/>
              <w:rPr>
                <w:rFonts w:ascii="Times New Roman" w:hAnsi="Times New Roman"/>
                <w:color w:val="000000"/>
                <w:sz w:val="20"/>
                <w:szCs w:val="20"/>
              </w:rPr>
            </w:pPr>
          </w:p>
        </w:tc>
        <w:tc>
          <w:tcPr>
            <w:tcW w:w="5363" w:type="dxa"/>
            <w:tcBorders>
              <w:top w:val="nil"/>
              <w:left w:val="nil"/>
              <w:bottom w:val="single" w:sz="4" w:space="0" w:color="auto"/>
              <w:right w:val="single" w:sz="4" w:space="0" w:color="auto"/>
            </w:tcBorders>
            <w:shd w:val="clear" w:color="auto" w:fill="auto"/>
            <w:vAlign w:val="center"/>
            <w:hideMark/>
          </w:tcPr>
          <w:p w14:paraId="7867515A"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Осмотры по обращениям</w:t>
            </w:r>
          </w:p>
        </w:tc>
      </w:tr>
      <w:tr w:rsidR="00AE0B31" w:rsidRPr="00585794" w14:paraId="33AB8771" w14:textId="77777777" w:rsidTr="00AE0B31">
        <w:trPr>
          <w:trHeight w:val="300"/>
        </w:trPr>
        <w:tc>
          <w:tcPr>
            <w:tcW w:w="766" w:type="dxa"/>
            <w:vMerge/>
            <w:tcBorders>
              <w:top w:val="nil"/>
              <w:left w:val="single" w:sz="8" w:space="0" w:color="auto"/>
              <w:bottom w:val="single" w:sz="4" w:space="0" w:color="auto"/>
              <w:right w:val="single" w:sz="4" w:space="0" w:color="auto"/>
            </w:tcBorders>
            <w:vAlign w:val="center"/>
            <w:hideMark/>
          </w:tcPr>
          <w:p w14:paraId="213EAD03" w14:textId="77777777" w:rsidR="00AE0B31" w:rsidRPr="00585794" w:rsidRDefault="00AE0B31" w:rsidP="00585794">
            <w:pPr>
              <w:spacing w:after="0" w:line="240" w:lineRule="auto"/>
              <w:rPr>
                <w:rFonts w:ascii="Times New Roman" w:hAnsi="Times New Roman"/>
                <w:color w:val="000000"/>
                <w:sz w:val="20"/>
                <w:szCs w:val="20"/>
              </w:rPr>
            </w:pPr>
          </w:p>
        </w:tc>
        <w:tc>
          <w:tcPr>
            <w:tcW w:w="4729" w:type="dxa"/>
            <w:vMerge/>
            <w:tcBorders>
              <w:top w:val="nil"/>
              <w:left w:val="single" w:sz="4" w:space="0" w:color="auto"/>
              <w:bottom w:val="single" w:sz="4" w:space="0" w:color="auto"/>
              <w:right w:val="single" w:sz="4" w:space="0" w:color="auto"/>
            </w:tcBorders>
            <w:vAlign w:val="center"/>
            <w:hideMark/>
          </w:tcPr>
          <w:p w14:paraId="7C80033C" w14:textId="77777777" w:rsidR="00AE0B31" w:rsidRPr="00585794" w:rsidRDefault="00AE0B31" w:rsidP="00585794">
            <w:pPr>
              <w:spacing w:after="0" w:line="240" w:lineRule="auto"/>
              <w:rPr>
                <w:rFonts w:ascii="Times New Roman" w:hAnsi="Times New Roman"/>
                <w:color w:val="000000"/>
                <w:sz w:val="20"/>
                <w:szCs w:val="20"/>
              </w:rPr>
            </w:pPr>
          </w:p>
        </w:tc>
        <w:tc>
          <w:tcPr>
            <w:tcW w:w="5363" w:type="dxa"/>
            <w:tcBorders>
              <w:top w:val="nil"/>
              <w:left w:val="nil"/>
              <w:bottom w:val="single" w:sz="4" w:space="0" w:color="auto"/>
              <w:right w:val="single" w:sz="4" w:space="0" w:color="auto"/>
            </w:tcBorders>
            <w:shd w:val="clear" w:color="auto" w:fill="auto"/>
            <w:vAlign w:val="center"/>
            <w:hideMark/>
          </w:tcPr>
          <w:p w14:paraId="56090902"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Устранение по мере обнаружения дефектов</w:t>
            </w:r>
          </w:p>
        </w:tc>
      </w:tr>
      <w:tr w:rsidR="00AE0B31" w:rsidRPr="00585794" w14:paraId="3BE76C58" w14:textId="77777777" w:rsidTr="00AE0B31">
        <w:trPr>
          <w:trHeight w:val="300"/>
        </w:trPr>
        <w:tc>
          <w:tcPr>
            <w:tcW w:w="766"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5677BB3D" w14:textId="77777777" w:rsidR="00AE0B31" w:rsidRPr="00585794" w:rsidRDefault="00AE0B31" w:rsidP="00585794">
            <w:pPr>
              <w:spacing w:after="0" w:line="240" w:lineRule="auto"/>
              <w:jc w:val="center"/>
              <w:rPr>
                <w:rFonts w:ascii="Times New Roman" w:hAnsi="Times New Roman"/>
                <w:color w:val="000000"/>
                <w:sz w:val="20"/>
                <w:szCs w:val="20"/>
              </w:rPr>
            </w:pPr>
            <w:r w:rsidRPr="00585794">
              <w:rPr>
                <w:rFonts w:ascii="Times New Roman" w:hAnsi="Times New Roman"/>
                <w:color w:val="000000"/>
                <w:sz w:val="20"/>
                <w:szCs w:val="20"/>
              </w:rPr>
              <w:t>2.1.4.6</w:t>
            </w:r>
          </w:p>
        </w:tc>
        <w:tc>
          <w:tcPr>
            <w:tcW w:w="4729" w:type="dxa"/>
            <w:vMerge w:val="restart"/>
            <w:tcBorders>
              <w:top w:val="nil"/>
              <w:left w:val="single" w:sz="4" w:space="0" w:color="auto"/>
              <w:bottom w:val="single" w:sz="4" w:space="0" w:color="auto"/>
              <w:right w:val="single" w:sz="4" w:space="0" w:color="auto"/>
            </w:tcBorders>
            <w:shd w:val="clear" w:color="auto" w:fill="auto"/>
            <w:vAlign w:val="center"/>
            <w:hideMark/>
          </w:tcPr>
          <w:p w14:paraId="4A56EE0C"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Восстановление гидроизоляции кровли</w:t>
            </w:r>
          </w:p>
        </w:tc>
        <w:tc>
          <w:tcPr>
            <w:tcW w:w="5363" w:type="dxa"/>
            <w:tcBorders>
              <w:top w:val="nil"/>
              <w:left w:val="nil"/>
              <w:bottom w:val="single" w:sz="4" w:space="0" w:color="auto"/>
              <w:right w:val="single" w:sz="4" w:space="0" w:color="auto"/>
            </w:tcBorders>
            <w:shd w:val="clear" w:color="auto" w:fill="auto"/>
            <w:vAlign w:val="center"/>
            <w:hideMark/>
          </w:tcPr>
          <w:p w14:paraId="03F728DE"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 xml:space="preserve">Осмотр </w:t>
            </w:r>
            <w:r w:rsidR="004C3C9E">
              <w:rPr>
                <w:rFonts w:ascii="Times New Roman" w:hAnsi="Times New Roman"/>
                <w:color w:val="000000"/>
                <w:sz w:val="20"/>
                <w:szCs w:val="20"/>
              </w:rPr>
              <w:t>и выполнение работ</w:t>
            </w:r>
            <w:r w:rsidR="004C3C9E" w:rsidRPr="00585794">
              <w:rPr>
                <w:rFonts w:ascii="Times New Roman" w:hAnsi="Times New Roman"/>
                <w:color w:val="000000"/>
                <w:sz w:val="20"/>
                <w:szCs w:val="20"/>
              </w:rPr>
              <w:t xml:space="preserve"> </w:t>
            </w:r>
            <w:r w:rsidRPr="00585794">
              <w:rPr>
                <w:rFonts w:ascii="Times New Roman" w:hAnsi="Times New Roman"/>
                <w:color w:val="000000"/>
                <w:sz w:val="20"/>
                <w:szCs w:val="20"/>
              </w:rPr>
              <w:t xml:space="preserve">1 раз в год </w:t>
            </w:r>
          </w:p>
        </w:tc>
      </w:tr>
      <w:tr w:rsidR="00AE0B31" w:rsidRPr="00585794" w14:paraId="6B02AF68" w14:textId="77777777" w:rsidTr="00AE0B31">
        <w:trPr>
          <w:trHeight w:val="300"/>
        </w:trPr>
        <w:tc>
          <w:tcPr>
            <w:tcW w:w="766" w:type="dxa"/>
            <w:vMerge/>
            <w:tcBorders>
              <w:top w:val="nil"/>
              <w:left w:val="single" w:sz="8" w:space="0" w:color="auto"/>
              <w:bottom w:val="single" w:sz="4" w:space="0" w:color="auto"/>
              <w:right w:val="single" w:sz="4" w:space="0" w:color="auto"/>
            </w:tcBorders>
            <w:vAlign w:val="center"/>
            <w:hideMark/>
          </w:tcPr>
          <w:p w14:paraId="38343F71" w14:textId="77777777" w:rsidR="00AE0B31" w:rsidRPr="00585794" w:rsidRDefault="00AE0B31" w:rsidP="00585794">
            <w:pPr>
              <w:spacing w:after="0" w:line="240" w:lineRule="auto"/>
              <w:rPr>
                <w:rFonts w:ascii="Times New Roman" w:hAnsi="Times New Roman"/>
                <w:color w:val="000000"/>
                <w:sz w:val="20"/>
                <w:szCs w:val="20"/>
              </w:rPr>
            </w:pPr>
          </w:p>
        </w:tc>
        <w:tc>
          <w:tcPr>
            <w:tcW w:w="4729" w:type="dxa"/>
            <w:vMerge/>
            <w:tcBorders>
              <w:top w:val="nil"/>
              <w:left w:val="single" w:sz="4" w:space="0" w:color="auto"/>
              <w:bottom w:val="single" w:sz="4" w:space="0" w:color="auto"/>
              <w:right w:val="single" w:sz="4" w:space="0" w:color="auto"/>
            </w:tcBorders>
            <w:vAlign w:val="center"/>
            <w:hideMark/>
          </w:tcPr>
          <w:p w14:paraId="477292DD" w14:textId="77777777" w:rsidR="00AE0B31" w:rsidRPr="00585794" w:rsidRDefault="00AE0B31" w:rsidP="00585794">
            <w:pPr>
              <w:spacing w:after="0" w:line="240" w:lineRule="auto"/>
              <w:rPr>
                <w:rFonts w:ascii="Times New Roman" w:hAnsi="Times New Roman"/>
                <w:color w:val="000000"/>
                <w:sz w:val="20"/>
                <w:szCs w:val="20"/>
              </w:rPr>
            </w:pPr>
          </w:p>
        </w:tc>
        <w:tc>
          <w:tcPr>
            <w:tcW w:w="5363" w:type="dxa"/>
            <w:tcBorders>
              <w:top w:val="nil"/>
              <w:left w:val="nil"/>
              <w:bottom w:val="single" w:sz="4" w:space="0" w:color="auto"/>
              <w:right w:val="single" w:sz="4" w:space="0" w:color="auto"/>
            </w:tcBorders>
            <w:shd w:val="clear" w:color="auto" w:fill="auto"/>
            <w:vAlign w:val="center"/>
            <w:hideMark/>
          </w:tcPr>
          <w:p w14:paraId="117906B3"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 xml:space="preserve">По итогам осмотра работы включаются в </w:t>
            </w:r>
          </w:p>
        </w:tc>
      </w:tr>
      <w:tr w:rsidR="00AE0B31" w:rsidRPr="00585794" w14:paraId="169D31B5" w14:textId="77777777" w:rsidTr="00AE0B31">
        <w:trPr>
          <w:trHeight w:val="300"/>
        </w:trPr>
        <w:tc>
          <w:tcPr>
            <w:tcW w:w="766" w:type="dxa"/>
            <w:vMerge/>
            <w:tcBorders>
              <w:top w:val="nil"/>
              <w:left w:val="single" w:sz="8" w:space="0" w:color="auto"/>
              <w:bottom w:val="single" w:sz="4" w:space="0" w:color="auto"/>
              <w:right w:val="single" w:sz="4" w:space="0" w:color="auto"/>
            </w:tcBorders>
            <w:vAlign w:val="center"/>
            <w:hideMark/>
          </w:tcPr>
          <w:p w14:paraId="61101354" w14:textId="77777777" w:rsidR="00AE0B31" w:rsidRPr="00585794" w:rsidRDefault="00AE0B31" w:rsidP="00585794">
            <w:pPr>
              <w:spacing w:after="0" w:line="240" w:lineRule="auto"/>
              <w:rPr>
                <w:rFonts w:ascii="Times New Roman" w:hAnsi="Times New Roman"/>
                <w:color w:val="000000"/>
                <w:sz w:val="20"/>
                <w:szCs w:val="20"/>
              </w:rPr>
            </w:pPr>
          </w:p>
        </w:tc>
        <w:tc>
          <w:tcPr>
            <w:tcW w:w="4729" w:type="dxa"/>
            <w:vMerge/>
            <w:tcBorders>
              <w:top w:val="nil"/>
              <w:left w:val="single" w:sz="4" w:space="0" w:color="auto"/>
              <w:bottom w:val="single" w:sz="4" w:space="0" w:color="auto"/>
              <w:right w:val="single" w:sz="4" w:space="0" w:color="auto"/>
            </w:tcBorders>
            <w:vAlign w:val="center"/>
            <w:hideMark/>
          </w:tcPr>
          <w:p w14:paraId="40C262BE" w14:textId="77777777" w:rsidR="00AE0B31" w:rsidRPr="00585794" w:rsidRDefault="00AE0B31" w:rsidP="00585794">
            <w:pPr>
              <w:spacing w:after="0" w:line="240" w:lineRule="auto"/>
              <w:rPr>
                <w:rFonts w:ascii="Times New Roman" w:hAnsi="Times New Roman"/>
                <w:color w:val="000000"/>
                <w:sz w:val="20"/>
                <w:szCs w:val="20"/>
              </w:rPr>
            </w:pPr>
          </w:p>
        </w:tc>
        <w:tc>
          <w:tcPr>
            <w:tcW w:w="5363" w:type="dxa"/>
            <w:tcBorders>
              <w:top w:val="nil"/>
              <w:left w:val="nil"/>
              <w:bottom w:val="single" w:sz="4" w:space="0" w:color="auto"/>
              <w:right w:val="single" w:sz="4" w:space="0" w:color="auto"/>
            </w:tcBorders>
            <w:shd w:val="clear" w:color="auto" w:fill="auto"/>
            <w:vAlign w:val="center"/>
            <w:hideMark/>
          </w:tcPr>
          <w:p w14:paraId="7C52FC12"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1. текущий ремонт</w:t>
            </w:r>
          </w:p>
        </w:tc>
      </w:tr>
      <w:tr w:rsidR="00AE0B31" w:rsidRPr="00585794" w14:paraId="63ACE7D0" w14:textId="77777777" w:rsidTr="00AE0B31">
        <w:trPr>
          <w:trHeight w:val="300"/>
        </w:trPr>
        <w:tc>
          <w:tcPr>
            <w:tcW w:w="766" w:type="dxa"/>
            <w:vMerge/>
            <w:tcBorders>
              <w:top w:val="nil"/>
              <w:left w:val="single" w:sz="8" w:space="0" w:color="auto"/>
              <w:bottom w:val="single" w:sz="4" w:space="0" w:color="auto"/>
              <w:right w:val="single" w:sz="4" w:space="0" w:color="auto"/>
            </w:tcBorders>
            <w:vAlign w:val="center"/>
            <w:hideMark/>
          </w:tcPr>
          <w:p w14:paraId="2788A746" w14:textId="77777777" w:rsidR="00AE0B31" w:rsidRPr="00585794" w:rsidRDefault="00AE0B31" w:rsidP="00585794">
            <w:pPr>
              <w:spacing w:after="0" w:line="240" w:lineRule="auto"/>
              <w:rPr>
                <w:rFonts w:ascii="Times New Roman" w:hAnsi="Times New Roman"/>
                <w:color w:val="000000"/>
                <w:sz w:val="20"/>
                <w:szCs w:val="20"/>
              </w:rPr>
            </w:pPr>
          </w:p>
        </w:tc>
        <w:tc>
          <w:tcPr>
            <w:tcW w:w="4729" w:type="dxa"/>
            <w:vMerge/>
            <w:tcBorders>
              <w:top w:val="nil"/>
              <w:left w:val="single" w:sz="4" w:space="0" w:color="auto"/>
              <w:bottom w:val="single" w:sz="4" w:space="0" w:color="auto"/>
              <w:right w:val="single" w:sz="4" w:space="0" w:color="auto"/>
            </w:tcBorders>
            <w:vAlign w:val="center"/>
            <w:hideMark/>
          </w:tcPr>
          <w:p w14:paraId="4085FCF3" w14:textId="77777777" w:rsidR="00AE0B31" w:rsidRPr="00585794" w:rsidRDefault="00AE0B31" w:rsidP="00585794">
            <w:pPr>
              <w:spacing w:after="0" w:line="240" w:lineRule="auto"/>
              <w:rPr>
                <w:rFonts w:ascii="Times New Roman" w:hAnsi="Times New Roman"/>
                <w:color w:val="000000"/>
                <w:sz w:val="20"/>
                <w:szCs w:val="20"/>
              </w:rPr>
            </w:pPr>
          </w:p>
        </w:tc>
        <w:tc>
          <w:tcPr>
            <w:tcW w:w="5363" w:type="dxa"/>
            <w:tcBorders>
              <w:top w:val="nil"/>
              <w:left w:val="nil"/>
              <w:bottom w:val="single" w:sz="4" w:space="0" w:color="auto"/>
              <w:right w:val="single" w:sz="4" w:space="0" w:color="auto"/>
            </w:tcBorders>
            <w:shd w:val="clear" w:color="auto" w:fill="auto"/>
            <w:vAlign w:val="center"/>
            <w:hideMark/>
          </w:tcPr>
          <w:p w14:paraId="6F45CBEB"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2. капитальный ремонт</w:t>
            </w:r>
          </w:p>
        </w:tc>
      </w:tr>
      <w:tr w:rsidR="00585794" w:rsidRPr="00585794" w14:paraId="5B2D0075" w14:textId="77777777" w:rsidTr="007F71D5">
        <w:trPr>
          <w:trHeight w:val="420"/>
        </w:trPr>
        <w:tc>
          <w:tcPr>
            <w:tcW w:w="766" w:type="dxa"/>
            <w:tcBorders>
              <w:top w:val="nil"/>
              <w:left w:val="single" w:sz="8" w:space="0" w:color="auto"/>
              <w:bottom w:val="single" w:sz="4" w:space="0" w:color="auto"/>
              <w:right w:val="single" w:sz="4" w:space="0" w:color="auto"/>
            </w:tcBorders>
            <w:shd w:val="clear" w:color="auto" w:fill="E2EFD9" w:themeFill="accent6" w:themeFillTint="33"/>
            <w:noWrap/>
            <w:vAlign w:val="center"/>
            <w:hideMark/>
          </w:tcPr>
          <w:p w14:paraId="7B45F0B3" w14:textId="77777777" w:rsidR="00585794" w:rsidRPr="00585794" w:rsidRDefault="00585794" w:rsidP="00585794">
            <w:pPr>
              <w:spacing w:after="0" w:line="240" w:lineRule="auto"/>
              <w:jc w:val="center"/>
              <w:rPr>
                <w:rFonts w:ascii="Times New Roman" w:hAnsi="Times New Roman"/>
                <w:b/>
                <w:bCs/>
                <w:color w:val="000000"/>
                <w:sz w:val="20"/>
                <w:szCs w:val="20"/>
              </w:rPr>
            </w:pPr>
            <w:r w:rsidRPr="00585794">
              <w:rPr>
                <w:rFonts w:ascii="Times New Roman" w:hAnsi="Times New Roman"/>
                <w:b/>
                <w:bCs/>
                <w:color w:val="000000"/>
                <w:sz w:val="20"/>
                <w:szCs w:val="20"/>
              </w:rPr>
              <w:t>2.1.5</w:t>
            </w:r>
          </w:p>
        </w:tc>
        <w:tc>
          <w:tcPr>
            <w:tcW w:w="10092" w:type="dxa"/>
            <w:gridSpan w:val="2"/>
            <w:tcBorders>
              <w:top w:val="single" w:sz="4" w:space="0" w:color="auto"/>
              <w:left w:val="nil"/>
              <w:bottom w:val="single" w:sz="4" w:space="0" w:color="auto"/>
              <w:right w:val="single" w:sz="4" w:space="0" w:color="auto"/>
            </w:tcBorders>
            <w:shd w:val="clear" w:color="auto" w:fill="E2EFD9" w:themeFill="accent6" w:themeFillTint="33"/>
            <w:vAlign w:val="center"/>
            <w:hideMark/>
          </w:tcPr>
          <w:p w14:paraId="452FF093" w14:textId="77777777" w:rsidR="00585794" w:rsidRPr="00585794" w:rsidRDefault="00585794" w:rsidP="00585794">
            <w:pPr>
              <w:spacing w:after="0" w:line="240" w:lineRule="auto"/>
              <w:jc w:val="center"/>
              <w:rPr>
                <w:rFonts w:ascii="Times New Roman" w:hAnsi="Times New Roman"/>
                <w:b/>
                <w:bCs/>
                <w:color w:val="000000"/>
                <w:sz w:val="20"/>
                <w:szCs w:val="20"/>
              </w:rPr>
            </w:pPr>
            <w:r w:rsidRPr="00585794">
              <w:rPr>
                <w:rFonts w:ascii="Times New Roman" w:hAnsi="Times New Roman"/>
                <w:b/>
                <w:bCs/>
                <w:color w:val="000000"/>
                <w:sz w:val="20"/>
                <w:szCs w:val="20"/>
              </w:rPr>
              <w:t>Оконные и дверные заполнения на лестничных клетках и во вспомогательных помещениях, входные двери</w:t>
            </w:r>
          </w:p>
        </w:tc>
      </w:tr>
      <w:tr w:rsidR="00AE0B31" w:rsidRPr="00585794" w14:paraId="7C12E1A8" w14:textId="77777777" w:rsidTr="00AE0B31">
        <w:trPr>
          <w:trHeight w:val="300"/>
        </w:trPr>
        <w:tc>
          <w:tcPr>
            <w:tcW w:w="766"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6877662A" w14:textId="77777777" w:rsidR="00AE0B31" w:rsidRPr="00585794" w:rsidRDefault="00AE0B31" w:rsidP="00585794">
            <w:pPr>
              <w:spacing w:after="0" w:line="240" w:lineRule="auto"/>
              <w:jc w:val="center"/>
              <w:rPr>
                <w:rFonts w:ascii="Times New Roman" w:hAnsi="Times New Roman"/>
                <w:color w:val="000000"/>
                <w:sz w:val="20"/>
                <w:szCs w:val="20"/>
              </w:rPr>
            </w:pPr>
            <w:r w:rsidRPr="00585794">
              <w:rPr>
                <w:rFonts w:ascii="Times New Roman" w:hAnsi="Times New Roman"/>
                <w:color w:val="000000"/>
                <w:sz w:val="20"/>
                <w:szCs w:val="20"/>
              </w:rPr>
              <w:t>2.1.5.1</w:t>
            </w:r>
          </w:p>
        </w:tc>
        <w:tc>
          <w:tcPr>
            <w:tcW w:w="4729" w:type="dxa"/>
            <w:vMerge w:val="restart"/>
            <w:tcBorders>
              <w:top w:val="nil"/>
              <w:left w:val="single" w:sz="4" w:space="0" w:color="auto"/>
              <w:bottom w:val="single" w:sz="4" w:space="0" w:color="auto"/>
              <w:right w:val="single" w:sz="4" w:space="0" w:color="auto"/>
            </w:tcBorders>
            <w:shd w:val="clear" w:color="auto" w:fill="auto"/>
            <w:vAlign w:val="center"/>
            <w:hideMark/>
          </w:tcPr>
          <w:p w14:paraId="4797350B"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Ремонт дверей в помещениях общего пользования</w:t>
            </w:r>
          </w:p>
        </w:tc>
        <w:tc>
          <w:tcPr>
            <w:tcW w:w="5363" w:type="dxa"/>
            <w:tcBorders>
              <w:top w:val="nil"/>
              <w:left w:val="nil"/>
              <w:bottom w:val="single" w:sz="4" w:space="0" w:color="auto"/>
              <w:right w:val="single" w:sz="4" w:space="0" w:color="auto"/>
            </w:tcBorders>
            <w:shd w:val="clear" w:color="auto" w:fill="auto"/>
            <w:vAlign w:val="center"/>
            <w:hideMark/>
          </w:tcPr>
          <w:p w14:paraId="0EDAD465"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 xml:space="preserve">Плановый осмотр </w:t>
            </w:r>
            <w:r w:rsidR="004C3C9E">
              <w:rPr>
                <w:rFonts w:ascii="Times New Roman" w:hAnsi="Times New Roman"/>
                <w:color w:val="000000"/>
                <w:sz w:val="20"/>
                <w:szCs w:val="20"/>
              </w:rPr>
              <w:t>и выполнение работ</w:t>
            </w:r>
            <w:r w:rsidR="004C3C9E" w:rsidRPr="00585794">
              <w:rPr>
                <w:rFonts w:ascii="Times New Roman" w:hAnsi="Times New Roman"/>
                <w:color w:val="000000"/>
                <w:sz w:val="20"/>
                <w:szCs w:val="20"/>
              </w:rPr>
              <w:t xml:space="preserve"> </w:t>
            </w:r>
            <w:r w:rsidRPr="00585794">
              <w:rPr>
                <w:rFonts w:ascii="Times New Roman" w:hAnsi="Times New Roman"/>
                <w:color w:val="000000"/>
                <w:sz w:val="20"/>
                <w:szCs w:val="20"/>
              </w:rPr>
              <w:t xml:space="preserve">1 раз в </w:t>
            </w:r>
            <w:r w:rsidR="004C3C9E">
              <w:rPr>
                <w:rFonts w:ascii="Times New Roman" w:hAnsi="Times New Roman"/>
                <w:color w:val="000000"/>
                <w:sz w:val="20"/>
                <w:szCs w:val="20"/>
              </w:rPr>
              <w:t>месяц</w:t>
            </w:r>
          </w:p>
        </w:tc>
      </w:tr>
      <w:tr w:rsidR="00AE0B31" w:rsidRPr="00585794" w14:paraId="57C38D5B" w14:textId="77777777" w:rsidTr="00AE0B31">
        <w:trPr>
          <w:trHeight w:val="300"/>
        </w:trPr>
        <w:tc>
          <w:tcPr>
            <w:tcW w:w="766" w:type="dxa"/>
            <w:vMerge/>
            <w:tcBorders>
              <w:top w:val="nil"/>
              <w:left w:val="single" w:sz="8" w:space="0" w:color="auto"/>
              <w:bottom w:val="single" w:sz="4" w:space="0" w:color="auto"/>
              <w:right w:val="single" w:sz="4" w:space="0" w:color="auto"/>
            </w:tcBorders>
            <w:vAlign w:val="center"/>
            <w:hideMark/>
          </w:tcPr>
          <w:p w14:paraId="7B67E85B" w14:textId="77777777" w:rsidR="00AE0B31" w:rsidRPr="00585794" w:rsidRDefault="00AE0B31" w:rsidP="00585794">
            <w:pPr>
              <w:spacing w:after="0" w:line="240" w:lineRule="auto"/>
              <w:rPr>
                <w:rFonts w:ascii="Times New Roman" w:hAnsi="Times New Roman"/>
                <w:color w:val="000000"/>
                <w:sz w:val="20"/>
                <w:szCs w:val="20"/>
              </w:rPr>
            </w:pPr>
          </w:p>
        </w:tc>
        <w:tc>
          <w:tcPr>
            <w:tcW w:w="4729" w:type="dxa"/>
            <w:vMerge/>
            <w:tcBorders>
              <w:top w:val="nil"/>
              <w:left w:val="single" w:sz="4" w:space="0" w:color="auto"/>
              <w:bottom w:val="single" w:sz="4" w:space="0" w:color="auto"/>
              <w:right w:val="single" w:sz="4" w:space="0" w:color="auto"/>
            </w:tcBorders>
            <w:vAlign w:val="center"/>
            <w:hideMark/>
          </w:tcPr>
          <w:p w14:paraId="5C49F4DA" w14:textId="77777777" w:rsidR="00AE0B31" w:rsidRPr="00585794" w:rsidRDefault="00AE0B31" w:rsidP="00585794">
            <w:pPr>
              <w:spacing w:after="0" w:line="240" w:lineRule="auto"/>
              <w:rPr>
                <w:rFonts w:ascii="Times New Roman" w:hAnsi="Times New Roman"/>
                <w:color w:val="000000"/>
                <w:sz w:val="20"/>
                <w:szCs w:val="20"/>
              </w:rPr>
            </w:pPr>
          </w:p>
        </w:tc>
        <w:tc>
          <w:tcPr>
            <w:tcW w:w="5363" w:type="dxa"/>
            <w:tcBorders>
              <w:top w:val="nil"/>
              <w:left w:val="nil"/>
              <w:bottom w:val="single" w:sz="4" w:space="0" w:color="auto"/>
              <w:right w:val="single" w:sz="4" w:space="0" w:color="auto"/>
            </w:tcBorders>
            <w:shd w:val="clear" w:color="auto" w:fill="auto"/>
            <w:vAlign w:val="center"/>
            <w:hideMark/>
          </w:tcPr>
          <w:p w14:paraId="1C432A89"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Осмотры по обращениям</w:t>
            </w:r>
          </w:p>
        </w:tc>
      </w:tr>
      <w:tr w:rsidR="00AE0B31" w:rsidRPr="00585794" w14:paraId="2EC6C878" w14:textId="77777777" w:rsidTr="00AE0B31">
        <w:trPr>
          <w:trHeight w:val="300"/>
        </w:trPr>
        <w:tc>
          <w:tcPr>
            <w:tcW w:w="766" w:type="dxa"/>
            <w:vMerge/>
            <w:tcBorders>
              <w:top w:val="nil"/>
              <w:left w:val="single" w:sz="8" w:space="0" w:color="auto"/>
              <w:bottom w:val="single" w:sz="4" w:space="0" w:color="auto"/>
              <w:right w:val="single" w:sz="4" w:space="0" w:color="auto"/>
            </w:tcBorders>
            <w:vAlign w:val="center"/>
            <w:hideMark/>
          </w:tcPr>
          <w:p w14:paraId="0412AFC2" w14:textId="77777777" w:rsidR="00AE0B31" w:rsidRPr="00585794" w:rsidRDefault="00AE0B31" w:rsidP="00585794">
            <w:pPr>
              <w:spacing w:after="0" w:line="240" w:lineRule="auto"/>
              <w:rPr>
                <w:rFonts w:ascii="Times New Roman" w:hAnsi="Times New Roman"/>
                <w:color w:val="000000"/>
                <w:sz w:val="20"/>
                <w:szCs w:val="20"/>
              </w:rPr>
            </w:pPr>
          </w:p>
        </w:tc>
        <w:tc>
          <w:tcPr>
            <w:tcW w:w="4729" w:type="dxa"/>
            <w:vMerge/>
            <w:tcBorders>
              <w:top w:val="nil"/>
              <w:left w:val="single" w:sz="4" w:space="0" w:color="auto"/>
              <w:bottom w:val="single" w:sz="4" w:space="0" w:color="auto"/>
              <w:right w:val="single" w:sz="4" w:space="0" w:color="auto"/>
            </w:tcBorders>
            <w:vAlign w:val="center"/>
            <w:hideMark/>
          </w:tcPr>
          <w:p w14:paraId="5BED54D4" w14:textId="77777777" w:rsidR="00AE0B31" w:rsidRPr="00585794" w:rsidRDefault="00AE0B31" w:rsidP="00585794">
            <w:pPr>
              <w:spacing w:after="0" w:line="240" w:lineRule="auto"/>
              <w:rPr>
                <w:rFonts w:ascii="Times New Roman" w:hAnsi="Times New Roman"/>
                <w:color w:val="000000"/>
                <w:sz w:val="20"/>
                <w:szCs w:val="20"/>
              </w:rPr>
            </w:pPr>
          </w:p>
        </w:tc>
        <w:tc>
          <w:tcPr>
            <w:tcW w:w="5363" w:type="dxa"/>
            <w:tcBorders>
              <w:top w:val="nil"/>
              <w:left w:val="nil"/>
              <w:bottom w:val="single" w:sz="4" w:space="0" w:color="auto"/>
              <w:right w:val="single" w:sz="4" w:space="0" w:color="auto"/>
            </w:tcBorders>
            <w:shd w:val="clear" w:color="auto" w:fill="auto"/>
            <w:vAlign w:val="center"/>
            <w:hideMark/>
          </w:tcPr>
          <w:p w14:paraId="3ADC416D"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Устранение по мере обнаружения дефектов</w:t>
            </w:r>
            <w:r w:rsidR="004C3C9E">
              <w:rPr>
                <w:rFonts w:ascii="Times New Roman" w:hAnsi="Times New Roman"/>
                <w:color w:val="000000"/>
                <w:sz w:val="20"/>
                <w:szCs w:val="20"/>
              </w:rPr>
              <w:t xml:space="preserve"> в течение 30 дней с даты обнаружения</w:t>
            </w:r>
          </w:p>
        </w:tc>
      </w:tr>
      <w:tr w:rsidR="00AE0B31" w:rsidRPr="00585794" w14:paraId="3395AF94" w14:textId="77777777" w:rsidTr="00AE0B31">
        <w:trPr>
          <w:trHeight w:val="300"/>
        </w:trPr>
        <w:tc>
          <w:tcPr>
            <w:tcW w:w="766"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1B055D37" w14:textId="77777777" w:rsidR="00AE0B31" w:rsidRPr="00585794" w:rsidRDefault="00AE0B31" w:rsidP="00585794">
            <w:pPr>
              <w:spacing w:after="0" w:line="240" w:lineRule="auto"/>
              <w:jc w:val="center"/>
              <w:rPr>
                <w:rFonts w:ascii="Times New Roman" w:hAnsi="Times New Roman"/>
                <w:color w:val="000000"/>
                <w:sz w:val="20"/>
                <w:szCs w:val="20"/>
              </w:rPr>
            </w:pPr>
            <w:r w:rsidRPr="00585794">
              <w:rPr>
                <w:rFonts w:ascii="Times New Roman" w:hAnsi="Times New Roman"/>
                <w:color w:val="000000"/>
                <w:sz w:val="20"/>
                <w:szCs w:val="20"/>
              </w:rPr>
              <w:t>2.1.5.2</w:t>
            </w:r>
          </w:p>
        </w:tc>
        <w:tc>
          <w:tcPr>
            <w:tcW w:w="4729" w:type="dxa"/>
            <w:vMerge w:val="restart"/>
            <w:tcBorders>
              <w:top w:val="nil"/>
              <w:left w:val="single" w:sz="4" w:space="0" w:color="auto"/>
              <w:bottom w:val="single" w:sz="4" w:space="0" w:color="auto"/>
              <w:right w:val="single" w:sz="4" w:space="0" w:color="auto"/>
            </w:tcBorders>
            <w:shd w:val="clear" w:color="auto" w:fill="auto"/>
            <w:vAlign w:val="center"/>
            <w:hideMark/>
          </w:tcPr>
          <w:p w14:paraId="37D5D49B"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Замена дверей</w:t>
            </w:r>
            <w:r w:rsidR="004C3C9E" w:rsidRPr="004C3C9E">
              <w:rPr>
                <w:rFonts w:ascii="Times New Roman" w:hAnsi="Times New Roman"/>
                <w:color w:val="000000"/>
                <w:sz w:val="20"/>
                <w:szCs w:val="20"/>
              </w:rPr>
              <w:t>/</w:t>
            </w:r>
            <w:r w:rsidR="004C3C9E">
              <w:rPr>
                <w:rFonts w:ascii="Times New Roman" w:hAnsi="Times New Roman"/>
                <w:color w:val="000000"/>
                <w:sz w:val="20"/>
                <w:szCs w:val="20"/>
              </w:rPr>
              <w:t>ворот</w:t>
            </w:r>
            <w:r w:rsidRPr="00585794">
              <w:rPr>
                <w:rFonts w:ascii="Times New Roman" w:hAnsi="Times New Roman"/>
                <w:color w:val="000000"/>
                <w:sz w:val="20"/>
                <w:szCs w:val="20"/>
              </w:rPr>
              <w:t xml:space="preserve"> в помещениях общего пользования</w:t>
            </w:r>
          </w:p>
        </w:tc>
        <w:tc>
          <w:tcPr>
            <w:tcW w:w="5363" w:type="dxa"/>
            <w:tcBorders>
              <w:top w:val="nil"/>
              <w:left w:val="nil"/>
              <w:bottom w:val="single" w:sz="4" w:space="0" w:color="auto"/>
              <w:right w:val="single" w:sz="4" w:space="0" w:color="auto"/>
            </w:tcBorders>
            <w:shd w:val="clear" w:color="auto" w:fill="auto"/>
            <w:vAlign w:val="center"/>
            <w:hideMark/>
          </w:tcPr>
          <w:p w14:paraId="214A1F0B"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Плановый осмотр</w:t>
            </w:r>
            <w:r w:rsidR="004C3C9E">
              <w:rPr>
                <w:rFonts w:ascii="Times New Roman" w:hAnsi="Times New Roman"/>
                <w:color w:val="000000"/>
                <w:sz w:val="20"/>
                <w:szCs w:val="20"/>
              </w:rPr>
              <w:t xml:space="preserve"> и выполнение работ</w:t>
            </w:r>
            <w:r w:rsidRPr="00585794">
              <w:rPr>
                <w:rFonts w:ascii="Times New Roman" w:hAnsi="Times New Roman"/>
                <w:color w:val="000000"/>
                <w:sz w:val="20"/>
                <w:szCs w:val="20"/>
              </w:rPr>
              <w:t xml:space="preserve"> 1 раз в год</w:t>
            </w:r>
          </w:p>
        </w:tc>
      </w:tr>
      <w:tr w:rsidR="00AE0B31" w:rsidRPr="00585794" w14:paraId="2D444394" w14:textId="77777777" w:rsidTr="00AE0B31">
        <w:trPr>
          <w:trHeight w:val="300"/>
        </w:trPr>
        <w:tc>
          <w:tcPr>
            <w:tcW w:w="766" w:type="dxa"/>
            <w:vMerge/>
            <w:tcBorders>
              <w:top w:val="nil"/>
              <w:left w:val="single" w:sz="8" w:space="0" w:color="auto"/>
              <w:bottom w:val="single" w:sz="4" w:space="0" w:color="auto"/>
              <w:right w:val="single" w:sz="4" w:space="0" w:color="auto"/>
            </w:tcBorders>
            <w:vAlign w:val="center"/>
            <w:hideMark/>
          </w:tcPr>
          <w:p w14:paraId="107D9EA7" w14:textId="77777777" w:rsidR="00AE0B31" w:rsidRPr="00585794" w:rsidRDefault="00AE0B31" w:rsidP="00585794">
            <w:pPr>
              <w:spacing w:after="0" w:line="240" w:lineRule="auto"/>
              <w:rPr>
                <w:rFonts w:ascii="Times New Roman" w:hAnsi="Times New Roman"/>
                <w:color w:val="000000"/>
                <w:sz w:val="20"/>
                <w:szCs w:val="20"/>
              </w:rPr>
            </w:pPr>
          </w:p>
        </w:tc>
        <w:tc>
          <w:tcPr>
            <w:tcW w:w="4729" w:type="dxa"/>
            <w:vMerge/>
            <w:tcBorders>
              <w:top w:val="nil"/>
              <w:left w:val="single" w:sz="4" w:space="0" w:color="auto"/>
              <w:bottom w:val="single" w:sz="4" w:space="0" w:color="auto"/>
              <w:right w:val="single" w:sz="4" w:space="0" w:color="auto"/>
            </w:tcBorders>
            <w:vAlign w:val="center"/>
            <w:hideMark/>
          </w:tcPr>
          <w:p w14:paraId="3E3C36FF" w14:textId="77777777" w:rsidR="00AE0B31" w:rsidRPr="00585794" w:rsidRDefault="00AE0B31" w:rsidP="00585794">
            <w:pPr>
              <w:spacing w:after="0" w:line="240" w:lineRule="auto"/>
              <w:rPr>
                <w:rFonts w:ascii="Times New Roman" w:hAnsi="Times New Roman"/>
                <w:color w:val="000000"/>
                <w:sz w:val="20"/>
                <w:szCs w:val="20"/>
              </w:rPr>
            </w:pPr>
          </w:p>
        </w:tc>
        <w:tc>
          <w:tcPr>
            <w:tcW w:w="5363" w:type="dxa"/>
            <w:tcBorders>
              <w:top w:val="nil"/>
              <w:left w:val="nil"/>
              <w:bottom w:val="single" w:sz="4" w:space="0" w:color="auto"/>
              <w:right w:val="single" w:sz="4" w:space="0" w:color="auto"/>
            </w:tcBorders>
            <w:shd w:val="clear" w:color="auto" w:fill="auto"/>
            <w:vAlign w:val="center"/>
            <w:hideMark/>
          </w:tcPr>
          <w:p w14:paraId="2716B5AC"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Осмотры по обращениям</w:t>
            </w:r>
          </w:p>
        </w:tc>
      </w:tr>
      <w:tr w:rsidR="00AE0B31" w:rsidRPr="00585794" w14:paraId="6CC22AF7" w14:textId="77777777" w:rsidTr="00AE0B31">
        <w:trPr>
          <w:trHeight w:val="300"/>
        </w:trPr>
        <w:tc>
          <w:tcPr>
            <w:tcW w:w="766" w:type="dxa"/>
            <w:vMerge/>
            <w:tcBorders>
              <w:top w:val="nil"/>
              <w:left w:val="single" w:sz="8" w:space="0" w:color="auto"/>
              <w:bottom w:val="single" w:sz="4" w:space="0" w:color="auto"/>
              <w:right w:val="single" w:sz="4" w:space="0" w:color="auto"/>
            </w:tcBorders>
            <w:vAlign w:val="center"/>
            <w:hideMark/>
          </w:tcPr>
          <w:p w14:paraId="2EE1522B" w14:textId="77777777" w:rsidR="00AE0B31" w:rsidRPr="00585794" w:rsidRDefault="00AE0B31" w:rsidP="00585794">
            <w:pPr>
              <w:spacing w:after="0" w:line="240" w:lineRule="auto"/>
              <w:rPr>
                <w:rFonts w:ascii="Times New Roman" w:hAnsi="Times New Roman"/>
                <w:color w:val="000000"/>
                <w:sz w:val="20"/>
                <w:szCs w:val="20"/>
              </w:rPr>
            </w:pPr>
          </w:p>
        </w:tc>
        <w:tc>
          <w:tcPr>
            <w:tcW w:w="4729" w:type="dxa"/>
            <w:vMerge/>
            <w:tcBorders>
              <w:top w:val="nil"/>
              <w:left w:val="single" w:sz="4" w:space="0" w:color="auto"/>
              <w:bottom w:val="single" w:sz="4" w:space="0" w:color="auto"/>
              <w:right w:val="single" w:sz="4" w:space="0" w:color="auto"/>
            </w:tcBorders>
            <w:vAlign w:val="center"/>
            <w:hideMark/>
          </w:tcPr>
          <w:p w14:paraId="151A0774" w14:textId="77777777" w:rsidR="00AE0B31" w:rsidRPr="00585794" w:rsidRDefault="00AE0B31" w:rsidP="00585794">
            <w:pPr>
              <w:spacing w:after="0" w:line="240" w:lineRule="auto"/>
              <w:rPr>
                <w:rFonts w:ascii="Times New Roman" w:hAnsi="Times New Roman"/>
                <w:color w:val="000000"/>
                <w:sz w:val="20"/>
                <w:szCs w:val="20"/>
              </w:rPr>
            </w:pPr>
          </w:p>
        </w:tc>
        <w:tc>
          <w:tcPr>
            <w:tcW w:w="5363" w:type="dxa"/>
            <w:tcBorders>
              <w:top w:val="nil"/>
              <w:left w:val="nil"/>
              <w:bottom w:val="single" w:sz="4" w:space="0" w:color="auto"/>
              <w:right w:val="single" w:sz="4" w:space="0" w:color="auto"/>
            </w:tcBorders>
            <w:shd w:val="clear" w:color="auto" w:fill="auto"/>
            <w:vAlign w:val="center"/>
            <w:hideMark/>
          </w:tcPr>
          <w:p w14:paraId="229C99BA"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Устранение по мере обнаружения дефектов</w:t>
            </w:r>
            <w:r w:rsidR="00160306">
              <w:rPr>
                <w:rFonts w:ascii="Times New Roman" w:hAnsi="Times New Roman"/>
                <w:color w:val="000000"/>
                <w:sz w:val="20"/>
                <w:szCs w:val="20"/>
              </w:rPr>
              <w:t xml:space="preserve"> в течение 30 календарных дней</w:t>
            </w:r>
          </w:p>
        </w:tc>
      </w:tr>
      <w:tr w:rsidR="00AE0B31" w:rsidRPr="00585794" w14:paraId="213DEDB9" w14:textId="77777777" w:rsidTr="00AE0B31">
        <w:trPr>
          <w:trHeight w:val="300"/>
        </w:trPr>
        <w:tc>
          <w:tcPr>
            <w:tcW w:w="766"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6FF740FC" w14:textId="77777777" w:rsidR="00AE0B31" w:rsidRPr="00585794" w:rsidRDefault="00AE0B31" w:rsidP="00585794">
            <w:pPr>
              <w:spacing w:after="0" w:line="240" w:lineRule="auto"/>
              <w:jc w:val="center"/>
              <w:rPr>
                <w:rFonts w:ascii="Times New Roman" w:hAnsi="Times New Roman"/>
                <w:color w:val="000000"/>
                <w:sz w:val="20"/>
                <w:szCs w:val="20"/>
              </w:rPr>
            </w:pPr>
            <w:r w:rsidRPr="00585794">
              <w:rPr>
                <w:rFonts w:ascii="Times New Roman" w:hAnsi="Times New Roman"/>
                <w:color w:val="000000"/>
                <w:sz w:val="20"/>
                <w:szCs w:val="20"/>
              </w:rPr>
              <w:t>2.1.5.3</w:t>
            </w:r>
          </w:p>
        </w:tc>
        <w:tc>
          <w:tcPr>
            <w:tcW w:w="4729" w:type="dxa"/>
            <w:vMerge w:val="restart"/>
            <w:tcBorders>
              <w:top w:val="nil"/>
              <w:left w:val="single" w:sz="4" w:space="0" w:color="auto"/>
              <w:bottom w:val="single" w:sz="4" w:space="0" w:color="auto"/>
              <w:right w:val="single" w:sz="4" w:space="0" w:color="auto"/>
            </w:tcBorders>
            <w:shd w:val="clear" w:color="auto" w:fill="auto"/>
            <w:vAlign w:val="center"/>
            <w:hideMark/>
          </w:tcPr>
          <w:p w14:paraId="7B84FC1A"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Ремонт окон в помещениях общего пользования</w:t>
            </w:r>
          </w:p>
        </w:tc>
        <w:tc>
          <w:tcPr>
            <w:tcW w:w="5363" w:type="dxa"/>
            <w:tcBorders>
              <w:top w:val="nil"/>
              <w:left w:val="nil"/>
              <w:bottom w:val="single" w:sz="4" w:space="0" w:color="auto"/>
              <w:right w:val="single" w:sz="4" w:space="0" w:color="auto"/>
            </w:tcBorders>
            <w:shd w:val="clear" w:color="auto" w:fill="auto"/>
            <w:vAlign w:val="center"/>
            <w:hideMark/>
          </w:tcPr>
          <w:p w14:paraId="37C87BB0"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 xml:space="preserve">Плановый осмотр 1 раз в </w:t>
            </w:r>
            <w:r w:rsidR="00160306">
              <w:rPr>
                <w:rFonts w:ascii="Times New Roman" w:hAnsi="Times New Roman"/>
                <w:color w:val="000000"/>
                <w:sz w:val="20"/>
                <w:szCs w:val="20"/>
              </w:rPr>
              <w:t>месяц</w:t>
            </w:r>
          </w:p>
        </w:tc>
      </w:tr>
      <w:tr w:rsidR="00AE0B31" w:rsidRPr="00585794" w14:paraId="065EF085" w14:textId="77777777" w:rsidTr="00AE0B31">
        <w:trPr>
          <w:trHeight w:val="300"/>
        </w:trPr>
        <w:tc>
          <w:tcPr>
            <w:tcW w:w="766" w:type="dxa"/>
            <w:vMerge/>
            <w:tcBorders>
              <w:top w:val="nil"/>
              <w:left w:val="single" w:sz="8" w:space="0" w:color="auto"/>
              <w:bottom w:val="single" w:sz="4" w:space="0" w:color="auto"/>
              <w:right w:val="single" w:sz="4" w:space="0" w:color="auto"/>
            </w:tcBorders>
            <w:vAlign w:val="center"/>
            <w:hideMark/>
          </w:tcPr>
          <w:p w14:paraId="5FD5A36D" w14:textId="77777777" w:rsidR="00AE0B31" w:rsidRPr="00585794" w:rsidRDefault="00AE0B31" w:rsidP="00585794">
            <w:pPr>
              <w:spacing w:after="0" w:line="240" w:lineRule="auto"/>
              <w:rPr>
                <w:rFonts w:ascii="Times New Roman" w:hAnsi="Times New Roman"/>
                <w:color w:val="000000"/>
                <w:sz w:val="20"/>
                <w:szCs w:val="20"/>
              </w:rPr>
            </w:pPr>
          </w:p>
        </w:tc>
        <w:tc>
          <w:tcPr>
            <w:tcW w:w="4729" w:type="dxa"/>
            <w:vMerge/>
            <w:tcBorders>
              <w:top w:val="nil"/>
              <w:left w:val="single" w:sz="4" w:space="0" w:color="auto"/>
              <w:bottom w:val="single" w:sz="4" w:space="0" w:color="auto"/>
              <w:right w:val="single" w:sz="4" w:space="0" w:color="auto"/>
            </w:tcBorders>
            <w:vAlign w:val="center"/>
            <w:hideMark/>
          </w:tcPr>
          <w:p w14:paraId="21EB88E8" w14:textId="77777777" w:rsidR="00AE0B31" w:rsidRPr="00585794" w:rsidRDefault="00AE0B31" w:rsidP="00585794">
            <w:pPr>
              <w:spacing w:after="0" w:line="240" w:lineRule="auto"/>
              <w:rPr>
                <w:rFonts w:ascii="Times New Roman" w:hAnsi="Times New Roman"/>
                <w:color w:val="000000"/>
                <w:sz w:val="20"/>
                <w:szCs w:val="20"/>
              </w:rPr>
            </w:pPr>
          </w:p>
        </w:tc>
        <w:tc>
          <w:tcPr>
            <w:tcW w:w="5363" w:type="dxa"/>
            <w:tcBorders>
              <w:top w:val="nil"/>
              <w:left w:val="nil"/>
              <w:bottom w:val="single" w:sz="4" w:space="0" w:color="auto"/>
              <w:right w:val="single" w:sz="4" w:space="0" w:color="auto"/>
            </w:tcBorders>
            <w:shd w:val="clear" w:color="auto" w:fill="auto"/>
            <w:vAlign w:val="center"/>
            <w:hideMark/>
          </w:tcPr>
          <w:p w14:paraId="63EFECDE"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Осмотры по обращениям</w:t>
            </w:r>
          </w:p>
        </w:tc>
      </w:tr>
      <w:tr w:rsidR="00AE0B31" w:rsidRPr="00585794" w14:paraId="6084674F" w14:textId="77777777" w:rsidTr="00AE0B31">
        <w:trPr>
          <w:trHeight w:val="300"/>
        </w:trPr>
        <w:tc>
          <w:tcPr>
            <w:tcW w:w="766" w:type="dxa"/>
            <w:vMerge/>
            <w:tcBorders>
              <w:top w:val="nil"/>
              <w:left w:val="single" w:sz="8" w:space="0" w:color="auto"/>
              <w:bottom w:val="single" w:sz="4" w:space="0" w:color="auto"/>
              <w:right w:val="single" w:sz="4" w:space="0" w:color="auto"/>
            </w:tcBorders>
            <w:vAlign w:val="center"/>
            <w:hideMark/>
          </w:tcPr>
          <w:p w14:paraId="033DD910" w14:textId="77777777" w:rsidR="00AE0B31" w:rsidRPr="00585794" w:rsidRDefault="00AE0B31" w:rsidP="00585794">
            <w:pPr>
              <w:spacing w:after="0" w:line="240" w:lineRule="auto"/>
              <w:rPr>
                <w:rFonts w:ascii="Times New Roman" w:hAnsi="Times New Roman"/>
                <w:color w:val="000000"/>
                <w:sz w:val="20"/>
                <w:szCs w:val="20"/>
              </w:rPr>
            </w:pPr>
          </w:p>
        </w:tc>
        <w:tc>
          <w:tcPr>
            <w:tcW w:w="4729" w:type="dxa"/>
            <w:vMerge/>
            <w:tcBorders>
              <w:top w:val="nil"/>
              <w:left w:val="single" w:sz="4" w:space="0" w:color="auto"/>
              <w:bottom w:val="single" w:sz="4" w:space="0" w:color="auto"/>
              <w:right w:val="single" w:sz="4" w:space="0" w:color="auto"/>
            </w:tcBorders>
            <w:vAlign w:val="center"/>
            <w:hideMark/>
          </w:tcPr>
          <w:p w14:paraId="76BCFDDF" w14:textId="77777777" w:rsidR="00AE0B31" w:rsidRPr="00585794" w:rsidRDefault="00AE0B31" w:rsidP="00585794">
            <w:pPr>
              <w:spacing w:after="0" w:line="240" w:lineRule="auto"/>
              <w:rPr>
                <w:rFonts w:ascii="Times New Roman" w:hAnsi="Times New Roman"/>
                <w:color w:val="000000"/>
                <w:sz w:val="20"/>
                <w:szCs w:val="20"/>
              </w:rPr>
            </w:pPr>
          </w:p>
        </w:tc>
        <w:tc>
          <w:tcPr>
            <w:tcW w:w="5363" w:type="dxa"/>
            <w:tcBorders>
              <w:top w:val="nil"/>
              <w:left w:val="nil"/>
              <w:bottom w:val="single" w:sz="4" w:space="0" w:color="auto"/>
              <w:right w:val="single" w:sz="4" w:space="0" w:color="auto"/>
            </w:tcBorders>
            <w:shd w:val="clear" w:color="auto" w:fill="auto"/>
            <w:vAlign w:val="center"/>
            <w:hideMark/>
          </w:tcPr>
          <w:p w14:paraId="4B6443A8"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Устранение по мере обнаружения дефектов</w:t>
            </w:r>
            <w:r w:rsidR="00160306">
              <w:rPr>
                <w:rFonts w:ascii="Times New Roman" w:hAnsi="Times New Roman"/>
                <w:color w:val="000000"/>
                <w:sz w:val="20"/>
                <w:szCs w:val="20"/>
              </w:rPr>
              <w:t xml:space="preserve"> в течение 30 календарных дней</w:t>
            </w:r>
          </w:p>
        </w:tc>
      </w:tr>
      <w:tr w:rsidR="00AE0B31" w:rsidRPr="00585794" w14:paraId="04B3AB42" w14:textId="77777777" w:rsidTr="00AE0B31">
        <w:trPr>
          <w:trHeight w:val="300"/>
        </w:trPr>
        <w:tc>
          <w:tcPr>
            <w:tcW w:w="766"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527C3563" w14:textId="77777777" w:rsidR="00AE0B31" w:rsidRPr="00585794" w:rsidRDefault="00AE0B31" w:rsidP="00585794">
            <w:pPr>
              <w:spacing w:after="0" w:line="240" w:lineRule="auto"/>
              <w:jc w:val="center"/>
              <w:rPr>
                <w:rFonts w:ascii="Times New Roman" w:hAnsi="Times New Roman"/>
                <w:color w:val="000000"/>
                <w:sz w:val="20"/>
                <w:szCs w:val="20"/>
              </w:rPr>
            </w:pPr>
            <w:r w:rsidRPr="00585794">
              <w:rPr>
                <w:rFonts w:ascii="Times New Roman" w:hAnsi="Times New Roman"/>
                <w:color w:val="000000"/>
                <w:sz w:val="20"/>
                <w:szCs w:val="20"/>
              </w:rPr>
              <w:t>2.1.5.4</w:t>
            </w:r>
          </w:p>
        </w:tc>
        <w:tc>
          <w:tcPr>
            <w:tcW w:w="4729" w:type="dxa"/>
            <w:vMerge w:val="restart"/>
            <w:tcBorders>
              <w:top w:val="nil"/>
              <w:left w:val="single" w:sz="4" w:space="0" w:color="auto"/>
              <w:bottom w:val="single" w:sz="4" w:space="0" w:color="auto"/>
              <w:right w:val="single" w:sz="4" w:space="0" w:color="auto"/>
            </w:tcBorders>
            <w:shd w:val="clear" w:color="auto" w:fill="auto"/>
            <w:vAlign w:val="center"/>
            <w:hideMark/>
          </w:tcPr>
          <w:p w14:paraId="02190231"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Замена окон в помещениях общего пользования</w:t>
            </w:r>
          </w:p>
        </w:tc>
        <w:tc>
          <w:tcPr>
            <w:tcW w:w="5363" w:type="dxa"/>
            <w:tcBorders>
              <w:top w:val="nil"/>
              <w:left w:val="nil"/>
              <w:bottom w:val="single" w:sz="4" w:space="0" w:color="auto"/>
              <w:right w:val="single" w:sz="4" w:space="0" w:color="auto"/>
            </w:tcBorders>
            <w:shd w:val="clear" w:color="auto" w:fill="auto"/>
            <w:vAlign w:val="center"/>
            <w:hideMark/>
          </w:tcPr>
          <w:p w14:paraId="1475C282"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 xml:space="preserve">Плановый осмотр </w:t>
            </w:r>
            <w:r w:rsidR="00160306">
              <w:rPr>
                <w:rFonts w:ascii="Times New Roman" w:hAnsi="Times New Roman"/>
                <w:color w:val="000000"/>
                <w:sz w:val="20"/>
                <w:szCs w:val="20"/>
              </w:rPr>
              <w:t xml:space="preserve">и выполнение работ </w:t>
            </w:r>
            <w:r w:rsidRPr="00585794">
              <w:rPr>
                <w:rFonts w:ascii="Times New Roman" w:hAnsi="Times New Roman"/>
                <w:color w:val="000000"/>
                <w:sz w:val="20"/>
                <w:szCs w:val="20"/>
              </w:rPr>
              <w:t>1 раз в год</w:t>
            </w:r>
          </w:p>
        </w:tc>
      </w:tr>
      <w:tr w:rsidR="00AE0B31" w:rsidRPr="00585794" w14:paraId="6647FE2F" w14:textId="77777777" w:rsidTr="00AE0B31">
        <w:trPr>
          <w:trHeight w:val="300"/>
        </w:trPr>
        <w:tc>
          <w:tcPr>
            <w:tcW w:w="766" w:type="dxa"/>
            <w:vMerge/>
            <w:tcBorders>
              <w:top w:val="nil"/>
              <w:left w:val="single" w:sz="8" w:space="0" w:color="auto"/>
              <w:bottom w:val="single" w:sz="4" w:space="0" w:color="auto"/>
              <w:right w:val="single" w:sz="4" w:space="0" w:color="auto"/>
            </w:tcBorders>
            <w:vAlign w:val="center"/>
            <w:hideMark/>
          </w:tcPr>
          <w:p w14:paraId="7BBDA5AA" w14:textId="77777777" w:rsidR="00AE0B31" w:rsidRPr="00585794" w:rsidRDefault="00AE0B31" w:rsidP="00585794">
            <w:pPr>
              <w:spacing w:after="0" w:line="240" w:lineRule="auto"/>
              <w:rPr>
                <w:rFonts w:ascii="Times New Roman" w:hAnsi="Times New Roman"/>
                <w:color w:val="000000"/>
                <w:sz w:val="20"/>
                <w:szCs w:val="20"/>
              </w:rPr>
            </w:pPr>
          </w:p>
        </w:tc>
        <w:tc>
          <w:tcPr>
            <w:tcW w:w="4729" w:type="dxa"/>
            <w:vMerge/>
            <w:tcBorders>
              <w:top w:val="nil"/>
              <w:left w:val="single" w:sz="4" w:space="0" w:color="auto"/>
              <w:bottom w:val="single" w:sz="4" w:space="0" w:color="auto"/>
              <w:right w:val="single" w:sz="4" w:space="0" w:color="auto"/>
            </w:tcBorders>
            <w:vAlign w:val="center"/>
            <w:hideMark/>
          </w:tcPr>
          <w:p w14:paraId="35896EC8" w14:textId="77777777" w:rsidR="00AE0B31" w:rsidRPr="00585794" w:rsidRDefault="00AE0B31" w:rsidP="00585794">
            <w:pPr>
              <w:spacing w:after="0" w:line="240" w:lineRule="auto"/>
              <w:rPr>
                <w:rFonts w:ascii="Times New Roman" w:hAnsi="Times New Roman"/>
                <w:color w:val="000000"/>
                <w:sz w:val="20"/>
                <w:szCs w:val="20"/>
              </w:rPr>
            </w:pPr>
          </w:p>
        </w:tc>
        <w:tc>
          <w:tcPr>
            <w:tcW w:w="5363" w:type="dxa"/>
            <w:tcBorders>
              <w:top w:val="nil"/>
              <w:left w:val="nil"/>
              <w:bottom w:val="single" w:sz="4" w:space="0" w:color="auto"/>
              <w:right w:val="single" w:sz="4" w:space="0" w:color="auto"/>
            </w:tcBorders>
            <w:shd w:val="clear" w:color="auto" w:fill="auto"/>
            <w:vAlign w:val="center"/>
            <w:hideMark/>
          </w:tcPr>
          <w:p w14:paraId="746BCA97"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Осмотры по обращениям</w:t>
            </w:r>
          </w:p>
        </w:tc>
      </w:tr>
      <w:tr w:rsidR="00AE0B31" w:rsidRPr="00585794" w14:paraId="4381881B" w14:textId="77777777" w:rsidTr="00AE0B31">
        <w:trPr>
          <w:trHeight w:val="300"/>
        </w:trPr>
        <w:tc>
          <w:tcPr>
            <w:tcW w:w="766" w:type="dxa"/>
            <w:vMerge/>
            <w:tcBorders>
              <w:top w:val="nil"/>
              <w:left w:val="single" w:sz="8" w:space="0" w:color="auto"/>
              <w:bottom w:val="single" w:sz="4" w:space="0" w:color="auto"/>
              <w:right w:val="single" w:sz="4" w:space="0" w:color="auto"/>
            </w:tcBorders>
            <w:vAlign w:val="center"/>
            <w:hideMark/>
          </w:tcPr>
          <w:p w14:paraId="72EF50AD" w14:textId="77777777" w:rsidR="00AE0B31" w:rsidRPr="00585794" w:rsidRDefault="00AE0B31" w:rsidP="00585794">
            <w:pPr>
              <w:spacing w:after="0" w:line="240" w:lineRule="auto"/>
              <w:rPr>
                <w:rFonts w:ascii="Times New Roman" w:hAnsi="Times New Roman"/>
                <w:color w:val="000000"/>
                <w:sz w:val="20"/>
                <w:szCs w:val="20"/>
              </w:rPr>
            </w:pPr>
          </w:p>
        </w:tc>
        <w:tc>
          <w:tcPr>
            <w:tcW w:w="4729" w:type="dxa"/>
            <w:vMerge/>
            <w:tcBorders>
              <w:top w:val="nil"/>
              <w:left w:val="single" w:sz="4" w:space="0" w:color="auto"/>
              <w:bottom w:val="single" w:sz="4" w:space="0" w:color="auto"/>
              <w:right w:val="single" w:sz="4" w:space="0" w:color="auto"/>
            </w:tcBorders>
            <w:vAlign w:val="center"/>
            <w:hideMark/>
          </w:tcPr>
          <w:p w14:paraId="61F6E37F" w14:textId="77777777" w:rsidR="00AE0B31" w:rsidRPr="00585794" w:rsidRDefault="00AE0B31" w:rsidP="00585794">
            <w:pPr>
              <w:spacing w:after="0" w:line="240" w:lineRule="auto"/>
              <w:rPr>
                <w:rFonts w:ascii="Times New Roman" w:hAnsi="Times New Roman"/>
                <w:color w:val="000000"/>
                <w:sz w:val="20"/>
                <w:szCs w:val="20"/>
              </w:rPr>
            </w:pPr>
          </w:p>
        </w:tc>
        <w:tc>
          <w:tcPr>
            <w:tcW w:w="5363" w:type="dxa"/>
            <w:tcBorders>
              <w:top w:val="nil"/>
              <w:left w:val="nil"/>
              <w:bottom w:val="single" w:sz="4" w:space="0" w:color="auto"/>
              <w:right w:val="single" w:sz="4" w:space="0" w:color="auto"/>
            </w:tcBorders>
            <w:shd w:val="clear" w:color="auto" w:fill="auto"/>
            <w:vAlign w:val="center"/>
            <w:hideMark/>
          </w:tcPr>
          <w:p w14:paraId="578279A5"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Устранение по мере обнаружения дефектов</w:t>
            </w:r>
            <w:r w:rsidR="00160306">
              <w:rPr>
                <w:rFonts w:ascii="Times New Roman" w:hAnsi="Times New Roman"/>
                <w:color w:val="000000"/>
                <w:sz w:val="20"/>
                <w:szCs w:val="20"/>
              </w:rPr>
              <w:t xml:space="preserve"> в течение 30 календарных дней</w:t>
            </w:r>
          </w:p>
        </w:tc>
      </w:tr>
      <w:tr w:rsidR="00AE0B31" w:rsidRPr="00585794" w14:paraId="5C75DFA8" w14:textId="77777777" w:rsidTr="00AE0B31">
        <w:trPr>
          <w:trHeight w:val="300"/>
        </w:trPr>
        <w:tc>
          <w:tcPr>
            <w:tcW w:w="766"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5B4F537E" w14:textId="77777777" w:rsidR="00AE0B31" w:rsidRPr="00585794" w:rsidRDefault="00AE0B31" w:rsidP="00585794">
            <w:pPr>
              <w:spacing w:after="0" w:line="240" w:lineRule="auto"/>
              <w:jc w:val="center"/>
              <w:rPr>
                <w:rFonts w:ascii="Times New Roman" w:hAnsi="Times New Roman"/>
                <w:color w:val="000000"/>
                <w:sz w:val="20"/>
                <w:szCs w:val="20"/>
              </w:rPr>
            </w:pPr>
            <w:r w:rsidRPr="00585794">
              <w:rPr>
                <w:rFonts w:ascii="Times New Roman" w:hAnsi="Times New Roman"/>
                <w:color w:val="000000"/>
                <w:sz w:val="20"/>
                <w:szCs w:val="20"/>
              </w:rPr>
              <w:t>2.1.5.5</w:t>
            </w:r>
          </w:p>
        </w:tc>
        <w:tc>
          <w:tcPr>
            <w:tcW w:w="4729" w:type="dxa"/>
            <w:vMerge w:val="restart"/>
            <w:tcBorders>
              <w:top w:val="nil"/>
              <w:left w:val="single" w:sz="4" w:space="0" w:color="auto"/>
              <w:bottom w:val="single" w:sz="4" w:space="0" w:color="auto"/>
              <w:right w:val="single" w:sz="4" w:space="0" w:color="auto"/>
            </w:tcBorders>
            <w:shd w:val="clear" w:color="auto" w:fill="auto"/>
            <w:vAlign w:val="center"/>
            <w:hideMark/>
          </w:tcPr>
          <w:p w14:paraId="0D42E0E4"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Установка и текущий ремонт доводчиков</w:t>
            </w:r>
          </w:p>
        </w:tc>
        <w:tc>
          <w:tcPr>
            <w:tcW w:w="5363" w:type="dxa"/>
            <w:tcBorders>
              <w:top w:val="nil"/>
              <w:left w:val="nil"/>
              <w:bottom w:val="single" w:sz="4" w:space="0" w:color="auto"/>
              <w:right w:val="single" w:sz="4" w:space="0" w:color="auto"/>
            </w:tcBorders>
            <w:shd w:val="clear" w:color="auto" w:fill="auto"/>
            <w:vAlign w:val="center"/>
            <w:hideMark/>
          </w:tcPr>
          <w:p w14:paraId="59BA55AE"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 xml:space="preserve">Плановый осмотр </w:t>
            </w:r>
            <w:r w:rsidR="00160306">
              <w:rPr>
                <w:rFonts w:ascii="Times New Roman" w:hAnsi="Times New Roman"/>
                <w:color w:val="000000"/>
                <w:sz w:val="20"/>
                <w:szCs w:val="20"/>
              </w:rPr>
              <w:t xml:space="preserve">и выполнение работ </w:t>
            </w:r>
            <w:r w:rsidRPr="00585794">
              <w:rPr>
                <w:rFonts w:ascii="Times New Roman" w:hAnsi="Times New Roman"/>
                <w:color w:val="000000"/>
                <w:sz w:val="20"/>
                <w:szCs w:val="20"/>
              </w:rPr>
              <w:t xml:space="preserve">1 раз в </w:t>
            </w:r>
            <w:r w:rsidR="00160306">
              <w:rPr>
                <w:rFonts w:ascii="Times New Roman" w:hAnsi="Times New Roman"/>
                <w:color w:val="000000"/>
                <w:sz w:val="20"/>
                <w:szCs w:val="20"/>
              </w:rPr>
              <w:t>месяц</w:t>
            </w:r>
          </w:p>
        </w:tc>
      </w:tr>
      <w:tr w:rsidR="00AE0B31" w:rsidRPr="00585794" w14:paraId="182E7607" w14:textId="77777777" w:rsidTr="00AE0B31">
        <w:trPr>
          <w:trHeight w:val="300"/>
        </w:trPr>
        <w:tc>
          <w:tcPr>
            <w:tcW w:w="766" w:type="dxa"/>
            <w:vMerge/>
            <w:tcBorders>
              <w:top w:val="nil"/>
              <w:left w:val="single" w:sz="8" w:space="0" w:color="auto"/>
              <w:bottom w:val="single" w:sz="4" w:space="0" w:color="auto"/>
              <w:right w:val="single" w:sz="4" w:space="0" w:color="auto"/>
            </w:tcBorders>
            <w:vAlign w:val="center"/>
            <w:hideMark/>
          </w:tcPr>
          <w:p w14:paraId="31121C01" w14:textId="77777777" w:rsidR="00AE0B31" w:rsidRPr="00585794" w:rsidRDefault="00AE0B31" w:rsidP="00585794">
            <w:pPr>
              <w:spacing w:after="0" w:line="240" w:lineRule="auto"/>
              <w:rPr>
                <w:rFonts w:ascii="Times New Roman" w:hAnsi="Times New Roman"/>
                <w:color w:val="000000"/>
                <w:sz w:val="20"/>
                <w:szCs w:val="20"/>
              </w:rPr>
            </w:pPr>
          </w:p>
        </w:tc>
        <w:tc>
          <w:tcPr>
            <w:tcW w:w="4729" w:type="dxa"/>
            <w:vMerge/>
            <w:tcBorders>
              <w:top w:val="nil"/>
              <w:left w:val="single" w:sz="4" w:space="0" w:color="auto"/>
              <w:bottom w:val="single" w:sz="4" w:space="0" w:color="auto"/>
              <w:right w:val="single" w:sz="4" w:space="0" w:color="auto"/>
            </w:tcBorders>
            <w:vAlign w:val="center"/>
            <w:hideMark/>
          </w:tcPr>
          <w:p w14:paraId="1EC92264" w14:textId="77777777" w:rsidR="00AE0B31" w:rsidRPr="00585794" w:rsidRDefault="00AE0B31" w:rsidP="00585794">
            <w:pPr>
              <w:spacing w:after="0" w:line="240" w:lineRule="auto"/>
              <w:rPr>
                <w:rFonts w:ascii="Times New Roman" w:hAnsi="Times New Roman"/>
                <w:color w:val="000000"/>
                <w:sz w:val="20"/>
                <w:szCs w:val="20"/>
              </w:rPr>
            </w:pPr>
          </w:p>
        </w:tc>
        <w:tc>
          <w:tcPr>
            <w:tcW w:w="5363" w:type="dxa"/>
            <w:tcBorders>
              <w:top w:val="nil"/>
              <w:left w:val="nil"/>
              <w:bottom w:val="single" w:sz="4" w:space="0" w:color="auto"/>
              <w:right w:val="single" w:sz="4" w:space="0" w:color="auto"/>
            </w:tcBorders>
            <w:shd w:val="clear" w:color="auto" w:fill="auto"/>
            <w:vAlign w:val="center"/>
            <w:hideMark/>
          </w:tcPr>
          <w:p w14:paraId="25390982"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Осмотры по обращениям</w:t>
            </w:r>
          </w:p>
        </w:tc>
      </w:tr>
      <w:tr w:rsidR="00AE0B31" w:rsidRPr="00585794" w14:paraId="0CC84518" w14:textId="77777777" w:rsidTr="00AE0B31">
        <w:trPr>
          <w:trHeight w:val="300"/>
        </w:trPr>
        <w:tc>
          <w:tcPr>
            <w:tcW w:w="766" w:type="dxa"/>
            <w:vMerge/>
            <w:tcBorders>
              <w:top w:val="nil"/>
              <w:left w:val="single" w:sz="8" w:space="0" w:color="auto"/>
              <w:bottom w:val="single" w:sz="4" w:space="0" w:color="auto"/>
              <w:right w:val="single" w:sz="4" w:space="0" w:color="auto"/>
            </w:tcBorders>
            <w:vAlign w:val="center"/>
            <w:hideMark/>
          </w:tcPr>
          <w:p w14:paraId="4972AE0E" w14:textId="77777777" w:rsidR="00AE0B31" w:rsidRPr="00585794" w:rsidRDefault="00AE0B31" w:rsidP="00585794">
            <w:pPr>
              <w:spacing w:after="0" w:line="240" w:lineRule="auto"/>
              <w:rPr>
                <w:rFonts w:ascii="Times New Roman" w:hAnsi="Times New Roman"/>
                <w:color w:val="000000"/>
                <w:sz w:val="20"/>
                <w:szCs w:val="20"/>
              </w:rPr>
            </w:pPr>
          </w:p>
        </w:tc>
        <w:tc>
          <w:tcPr>
            <w:tcW w:w="4729" w:type="dxa"/>
            <w:vMerge/>
            <w:tcBorders>
              <w:top w:val="nil"/>
              <w:left w:val="single" w:sz="4" w:space="0" w:color="auto"/>
              <w:bottom w:val="single" w:sz="4" w:space="0" w:color="auto"/>
              <w:right w:val="single" w:sz="4" w:space="0" w:color="auto"/>
            </w:tcBorders>
            <w:vAlign w:val="center"/>
            <w:hideMark/>
          </w:tcPr>
          <w:p w14:paraId="4F8C1BD0" w14:textId="77777777" w:rsidR="00AE0B31" w:rsidRPr="00585794" w:rsidRDefault="00AE0B31" w:rsidP="00585794">
            <w:pPr>
              <w:spacing w:after="0" w:line="240" w:lineRule="auto"/>
              <w:rPr>
                <w:rFonts w:ascii="Times New Roman" w:hAnsi="Times New Roman"/>
                <w:color w:val="000000"/>
                <w:sz w:val="20"/>
                <w:szCs w:val="20"/>
              </w:rPr>
            </w:pPr>
          </w:p>
        </w:tc>
        <w:tc>
          <w:tcPr>
            <w:tcW w:w="5363" w:type="dxa"/>
            <w:tcBorders>
              <w:top w:val="nil"/>
              <w:left w:val="nil"/>
              <w:bottom w:val="single" w:sz="4" w:space="0" w:color="auto"/>
              <w:right w:val="single" w:sz="4" w:space="0" w:color="auto"/>
            </w:tcBorders>
            <w:shd w:val="clear" w:color="auto" w:fill="auto"/>
            <w:vAlign w:val="center"/>
            <w:hideMark/>
          </w:tcPr>
          <w:p w14:paraId="4D13D467"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 xml:space="preserve">Устранение по мере обнаружения дефектов </w:t>
            </w:r>
            <w:r w:rsidR="00160306">
              <w:rPr>
                <w:rFonts w:ascii="Times New Roman" w:hAnsi="Times New Roman"/>
                <w:color w:val="000000"/>
                <w:sz w:val="20"/>
                <w:szCs w:val="20"/>
              </w:rPr>
              <w:t>в течение 10 календарных дней</w:t>
            </w:r>
          </w:p>
        </w:tc>
      </w:tr>
      <w:tr w:rsidR="00585794" w:rsidRPr="00585794" w14:paraId="705A27C9" w14:textId="77777777" w:rsidTr="007F71D5">
        <w:trPr>
          <w:trHeight w:val="390"/>
        </w:trPr>
        <w:tc>
          <w:tcPr>
            <w:tcW w:w="766" w:type="dxa"/>
            <w:tcBorders>
              <w:top w:val="nil"/>
              <w:left w:val="single" w:sz="8" w:space="0" w:color="auto"/>
              <w:bottom w:val="single" w:sz="4" w:space="0" w:color="auto"/>
              <w:right w:val="single" w:sz="4" w:space="0" w:color="auto"/>
            </w:tcBorders>
            <w:shd w:val="clear" w:color="auto" w:fill="E2EFD9" w:themeFill="accent6" w:themeFillTint="33"/>
            <w:noWrap/>
            <w:vAlign w:val="center"/>
            <w:hideMark/>
          </w:tcPr>
          <w:p w14:paraId="7A0F5CBE" w14:textId="77777777" w:rsidR="00585794" w:rsidRPr="00585794" w:rsidRDefault="00585794" w:rsidP="00585794">
            <w:pPr>
              <w:spacing w:after="0" w:line="240" w:lineRule="auto"/>
              <w:jc w:val="center"/>
              <w:rPr>
                <w:rFonts w:ascii="Times New Roman" w:hAnsi="Times New Roman"/>
                <w:b/>
                <w:bCs/>
                <w:color w:val="000000"/>
                <w:sz w:val="20"/>
                <w:szCs w:val="20"/>
              </w:rPr>
            </w:pPr>
            <w:r w:rsidRPr="00585794">
              <w:rPr>
                <w:rFonts w:ascii="Times New Roman" w:hAnsi="Times New Roman"/>
                <w:b/>
                <w:bCs/>
                <w:color w:val="000000"/>
                <w:sz w:val="20"/>
                <w:szCs w:val="20"/>
              </w:rPr>
              <w:t>2.1.6</w:t>
            </w:r>
          </w:p>
        </w:tc>
        <w:tc>
          <w:tcPr>
            <w:tcW w:w="10092" w:type="dxa"/>
            <w:gridSpan w:val="2"/>
            <w:tcBorders>
              <w:top w:val="single" w:sz="4" w:space="0" w:color="auto"/>
              <w:left w:val="nil"/>
              <w:bottom w:val="single" w:sz="4" w:space="0" w:color="auto"/>
              <w:right w:val="single" w:sz="4" w:space="0" w:color="auto"/>
            </w:tcBorders>
            <w:shd w:val="clear" w:color="auto" w:fill="E2EFD9" w:themeFill="accent6" w:themeFillTint="33"/>
            <w:vAlign w:val="center"/>
            <w:hideMark/>
          </w:tcPr>
          <w:p w14:paraId="3A65D99D" w14:textId="77777777" w:rsidR="00585794" w:rsidRPr="00585794" w:rsidRDefault="00585794" w:rsidP="00585794">
            <w:pPr>
              <w:spacing w:after="0" w:line="240" w:lineRule="auto"/>
              <w:jc w:val="center"/>
              <w:rPr>
                <w:rFonts w:ascii="Times New Roman" w:hAnsi="Times New Roman"/>
                <w:b/>
                <w:bCs/>
                <w:color w:val="000000"/>
                <w:sz w:val="20"/>
                <w:szCs w:val="20"/>
              </w:rPr>
            </w:pPr>
            <w:r w:rsidRPr="00585794">
              <w:rPr>
                <w:rFonts w:ascii="Times New Roman" w:hAnsi="Times New Roman"/>
                <w:b/>
                <w:bCs/>
                <w:color w:val="000000"/>
                <w:sz w:val="20"/>
                <w:szCs w:val="20"/>
              </w:rPr>
              <w:t xml:space="preserve">Лестницы, пандусы, крыльцо  </w:t>
            </w:r>
          </w:p>
        </w:tc>
      </w:tr>
      <w:tr w:rsidR="00AE0B31" w:rsidRPr="00585794" w14:paraId="501614FB" w14:textId="77777777" w:rsidTr="00AE0B31">
        <w:trPr>
          <w:trHeight w:val="300"/>
        </w:trPr>
        <w:tc>
          <w:tcPr>
            <w:tcW w:w="766"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4DB53C5C" w14:textId="77777777" w:rsidR="00AE0B31" w:rsidRPr="00585794" w:rsidRDefault="00AE0B31" w:rsidP="00585794">
            <w:pPr>
              <w:spacing w:after="0" w:line="240" w:lineRule="auto"/>
              <w:jc w:val="center"/>
              <w:rPr>
                <w:rFonts w:ascii="Times New Roman" w:hAnsi="Times New Roman"/>
                <w:color w:val="000000"/>
                <w:sz w:val="20"/>
                <w:szCs w:val="20"/>
              </w:rPr>
            </w:pPr>
            <w:r w:rsidRPr="00585794">
              <w:rPr>
                <w:rFonts w:ascii="Times New Roman" w:hAnsi="Times New Roman"/>
                <w:color w:val="000000"/>
                <w:sz w:val="20"/>
                <w:szCs w:val="20"/>
              </w:rPr>
              <w:t>2.1.6.1</w:t>
            </w:r>
          </w:p>
        </w:tc>
        <w:tc>
          <w:tcPr>
            <w:tcW w:w="4729" w:type="dxa"/>
            <w:vMerge w:val="restart"/>
            <w:tcBorders>
              <w:top w:val="nil"/>
              <w:left w:val="single" w:sz="4" w:space="0" w:color="auto"/>
              <w:bottom w:val="single" w:sz="4" w:space="0" w:color="auto"/>
              <w:right w:val="single" w:sz="4" w:space="0" w:color="auto"/>
            </w:tcBorders>
            <w:shd w:val="clear" w:color="auto" w:fill="auto"/>
            <w:vAlign w:val="center"/>
            <w:hideMark/>
          </w:tcPr>
          <w:p w14:paraId="3CD97674"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Восстановление входов в подъезды</w:t>
            </w:r>
          </w:p>
        </w:tc>
        <w:tc>
          <w:tcPr>
            <w:tcW w:w="5363" w:type="dxa"/>
            <w:tcBorders>
              <w:top w:val="nil"/>
              <w:left w:val="nil"/>
              <w:bottom w:val="single" w:sz="4" w:space="0" w:color="auto"/>
              <w:right w:val="single" w:sz="4" w:space="0" w:color="auto"/>
            </w:tcBorders>
            <w:shd w:val="clear" w:color="auto" w:fill="auto"/>
            <w:vAlign w:val="center"/>
            <w:hideMark/>
          </w:tcPr>
          <w:p w14:paraId="7DA22298"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 xml:space="preserve">Осмотр </w:t>
            </w:r>
            <w:r w:rsidR="00160306">
              <w:rPr>
                <w:rFonts w:ascii="Times New Roman" w:hAnsi="Times New Roman"/>
                <w:color w:val="000000"/>
                <w:sz w:val="20"/>
                <w:szCs w:val="20"/>
              </w:rPr>
              <w:t xml:space="preserve">и выполнение работ </w:t>
            </w:r>
            <w:r w:rsidRPr="00585794">
              <w:rPr>
                <w:rFonts w:ascii="Times New Roman" w:hAnsi="Times New Roman"/>
                <w:color w:val="000000"/>
                <w:sz w:val="20"/>
                <w:szCs w:val="20"/>
              </w:rPr>
              <w:t>1 раз в год</w:t>
            </w:r>
          </w:p>
        </w:tc>
      </w:tr>
      <w:tr w:rsidR="00AE0B31" w:rsidRPr="00585794" w14:paraId="2458B4D2" w14:textId="77777777" w:rsidTr="00AE0B31">
        <w:trPr>
          <w:trHeight w:val="510"/>
        </w:trPr>
        <w:tc>
          <w:tcPr>
            <w:tcW w:w="766" w:type="dxa"/>
            <w:vMerge/>
            <w:tcBorders>
              <w:top w:val="nil"/>
              <w:left w:val="single" w:sz="8" w:space="0" w:color="auto"/>
              <w:bottom w:val="single" w:sz="4" w:space="0" w:color="auto"/>
              <w:right w:val="single" w:sz="4" w:space="0" w:color="auto"/>
            </w:tcBorders>
            <w:vAlign w:val="center"/>
            <w:hideMark/>
          </w:tcPr>
          <w:p w14:paraId="7A2FD372" w14:textId="77777777" w:rsidR="00AE0B31" w:rsidRPr="00585794" w:rsidRDefault="00AE0B31" w:rsidP="00585794">
            <w:pPr>
              <w:spacing w:after="0" w:line="240" w:lineRule="auto"/>
              <w:rPr>
                <w:rFonts w:ascii="Times New Roman" w:hAnsi="Times New Roman"/>
                <w:color w:val="000000"/>
                <w:sz w:val="20"/>
                <w:szCs w:val="20"/>
              </w:rPr>
            </w:pPr>
          </w:p>
        </w:tc>
        <w:tc>
          <w:tcPr>
            <w:tcW w:w="4729" w:type="dxa"/>
            <w:vMerge/>
            <w:tcBorders>
              <w:top w:val="nil"/>
              <w:left w:val="single" w:sz="4" w:space="0" w:color="auto"/>
              <w:bottom w:val="single" w:sz="4" w:space="0" w:color="auto"/>
              <w:right w:val="single" w:sz="4" w:space="0" w:color="auto"/>
            </w:tcBorders>
            <w:vAlign w:val="center"/>
            <w:hideMark/>
          </w:tcPr>
          <w:p w14:paraId="17CFBCB2" w14:textId="77777777" w:rsidR="00AE0B31" w:rsidRPr="00585794" w:rsidRDefault="00AE0B31" w:rsidP="00585794">
            <w:pPr>
              <w:spacing w:after="0" w:line="240" w:lineRule="auto"/>
              <w:rPr>
                <w:rFonts w:ascii="Times New Roman" w:hAnsi="Times New Roman"/>
                <w:color w:val="000000"/>
                <w:sz w:val="20"/>
                <w:szCs w:val="20"/>
              </w:rPr>
            </w:pPr>
          </w:p>
        </w:tc>
        <w:tc>
          <w:tcPr>
            <w:tcW w:w="5363" w:type="dxa"/>
            <w:tcBorders>
              <w:top w:val="nil"/>
              <w:left w:val="nil"/>
              <w:bottom w:val="single" w:sz="4" w:space="0" w:color="auto"/>
              <w:right w:val="single" w:sz="4" w:space="0" w:color="auto"/>
            </w:tcBorders>
            <w:shd w:val="clear" w:color="auto" w:fill="auto"/>
            <w:vAlign w:val="center"/>
            <w:hideMark/>
          </w:tcPr>
          <w:p w14:paraId="1786AAF2"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По итогам осмотра работы включаются в план текущего ремонта</w:t>
            </w:r>
          </w:p>
        </w:tc>
      </w:tr>
      <w:tr w:rsidR="00AE0B31" w:rsidRPr="00585794" w14:paraId="298793D5" w14:textId="77777777" w:rsidTr="00AE0B31">
        <w:trPr>
          <w:trHeight w:val="300"/>
        </w:trPr>
        <w:tc>
          <w:tcPr>
            <w:tcW w:w="766"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7A1DAAE3" w14:textId="77777777" w:rsidR="00AE0B31" w:rsidRPr="00585794" w:rsidRDefault="00AE0B31" w:rsidP="00585794">
            <w:pPr>
              <w:spacing w:after="0" w:line="240" w:lineRule="auto"/>
              <w:jc w:val="center"/>
              <w:rPr>
                <w:rFonts w:ascii="Times New Roman" w:hAnsi="Times New Roman"/>
                <w:color w:val="000000"/>
                <w:sz w:val="20"/>
                <w:szCs w:val="20"/>
              </w:rPr>
            </w:pPr>
            <w:r w:rsidRPr="00585794">
              <w:rPr>
                <w:rFonts w:ascii="Times New Roman" w:hAnsi="Times New Roman"/>
                <w:color w:val="000000"/>
                <w:sz w:val="20"/>
                <w:szCs w:val="20"/>
              </w:rPr>
              <w:t>2.1.6.2</w:t>
            </w:r>
          </w:p>
        </w:tc>
        <w:tc>
          <w:tcPr>
            <w:tcW w:w="4729" w:type="dxa"/>
            <w:vMerge w:val="restart"/>
            <w:tcBorders>
              <w:top w:val="nil"/>
              <w:left w:val="single" w:sz="4" w:space="0" w:color="auto"/>
              <w:bottom w:val="single" w:sz="4" w:space="0" w:color="auto"/>
              <w:right w:val="single" w:sz="4" w:space="0" w:color="auto"/>
            </w:tcBorders>
            <w:shd w:val="clear" w:color="auto" w:fill="auto"/>
            <w:vAlign w:val="center"/>
            <w:hideMark/>
          </w:tcPr>
          <w:p w14:paraId="5F31B50F"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Восстановление лестни</w:t>
            </w:r>
            <w:r w:rsidR="00160306">
              <w:rPr>
                <w:rFonts w:ascii="Times New Roman" w:hAnsi="Times New Roman"/>
                <w:color w:val="000000"/>
                <w:sz w:val="20"/>
                <w:szCs w:val="20"/>
              </w:rPr>
              <w:t>ц в местах Общего имущества</w:t>
            </w:r>
          </w:p>
        </w:tc>
        <w:tc>
          <w:tcPr>
            <w:tcW w:w="5363" w:type="dxa"/>
            <w:tcBorders>
              <w:top w:val="nil"/>
              <w:left w:val="nil"/>
              <w:bottom w:val="single" w:sz="4" w:space="0" w:color="auto"/>
              <w:right w:val="single" w:sz="4" w:space="0" w:color="auto"/>
            </w:tcBorders>
            <w:shd w:val="clear" w:color="auto" w:fill="auto"/>
            <w:vAlign w:val="center"/>
            <w:hideMark/>
          </w:tcPr>
          <w:p w14:paraId="10FBDE30"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 xml:space="preserve">Осмотр </w:t>
            </w:r>
            <w:r w:rsidR="00160306">
              <w:rPr>
                <w:rFonts w:ascii="Times New Roman" w:hAnsi="Times New Roman"/>
                <w:color w:val="000000"/>
                <w:sz w:val="20"/>
                <w:szCs w:val="20"/>
              </w:rPr>
              <w:t xml:space="preserve">и выполнение </w:t>
            </w:r>
            <w:r w:rsidRPr="00585794">
              <w:rPr>
                <w:rFonts w:ascii="Times New Roman" w:hAnsi="Times New Roman"/>
                <w:color w:val="000000"/>
                <w:sz w:val="20"/>
                <w:szCs w:val="20"/>
              </w:rPr>
              <w:t xml:space="preserve"> </w:t>
            </w:r>
            <w:r w:rsidR="00160306">
              <w:rPr>
                <w:rFonts w:ascii="Times New Roman" w:hAnsi="Times New Roman"/>
                <w:color w:val="000000"/>
                <w:sz w:val="20"/>
                <w:szCs w:val="20"/>
              </w:rPr>
              <w:t xml:space="preserve">работ 1 </w:t>
            </w:r>
            <w:r w:rsidRPr="00585794">
              <w:rPr>
                <w:rFonts w:ascii="Times New Roman" w:hAnsi="Times New Roman"/>
                <w:color w:val="000000"/>
                <w:sz w:val="20"/>
                <w:szCs w:val="20"/>
              </w:rPr>
              <w:t>раз в год</w:t>
            </w:r>
          </w:p>
        </w:tc>
      </w:tr>
      <w:tr w:rsidR="00AE0B31" w:rsidRPr="00585794" w14:paraId="67E4FAB8" w14:textId="77777777" w:rsidTr="00AE0B31">
        <w:trPr>
          <w:trHeight w:val="510"/>
        </w:trPr>
        <w:tc>
          <w:tcPr>
            <w:tcW w:w="766" w:type="dxa"/>
            <w:vMerge/>
            <w:tcBorders>
              <w:top w:val="nil"/>
              <w:left w:val="single" w:sz="8" w:space="0" w:color="auto"/>
              <w:bottom w:val="single" w:sz="4" w:space="0" w:color="auto"/>
              <w:right w:val="single" w:sz="4" w:space="0" w:color="auto"/>
            </w:tcBorders>
            <w:vAlign w:val="center"/>
            <w:hideMark/>
          </w:tcPr>
          <w:p w14:paraId="513F154A" w14:textId="77777777" w:rsidR="00AE0B31" w:rsidRPr="00585794" w:rsidRDefault="00AE0B31" w:rsidP="00585794">
            <w:pPr>
              <w:spacing w:after="0" w:line="240" w:lineRule="auto"/>
              <w:rPr>
                <w:rFonts w:ascii="Times New Roman" w:hAnsi="Times New Roman"/>
                <w:color w:val="000000"/>
                <w:sz w:val="20"/>
                <w:szCs w:val="20"/>
              </w:rPr>
            </w:pPr>
          </w:p>
        </w:tc>
        <w:tc>
          <w:tcPr>
            <w:tcW w:w="4729" w:type="dxa"/>
            <w:vMerge/>
            <w:tcBorders>
              <w:top w:val="nil"/>
              <w:left w:val="single" w:sz="4" w:space="0" w:color="auto"/>
              <w:bottom w:val="single" w:sz="4" w:space="0" w:color="auto"/>
              <w:right w:val="single" w:sz="4" w:space="0" w:color="auto"/>
            </w:tcBorders>
            <w:vAlign w:val="center"/>
            <w:hideMark/>
          </w:tcPr>
          <w:p w14:paraId="7C209996" w14:textId="77777777" w:rsidR="00AE0B31" w:rsidRPr="00585794" w:rsidRDefault="00AE0B31" w:rsidP="00585794">
            <w:pPr>
              <w:spacing w:after="0" w:line="240" w:lineRule="auto"/>
              <w:rPr>
                <w:rFonts w:ascii="Times New Roman" w:hAnsi="Times New Roman"/>
                <w:color w:val="000000"/>
                <w:sz w:val="20"/>
                <w:szCs w:val="20"/>
              </w:rPr>
            </w:pPr>
          </w:p>
        </w:tc>
        <w:tc>
          <w:tcPr>
            <w:tcW w:w="5363" w:type="dxa"/>
            <w:tcBorders>
              <w:top w:val="nil"/>
              <w:left w:val="nil"/>
              <w:bottom w:val="single" w:sz="4" w:space="0" w:color="auto"/>
              <w:right w:val="single" w:sz="4" w:space="0" w:color="auto"/>
            </w:tcBorders>
            <w:shd w:val="clear" w:color="auto" w:fill="auto"/>
            <w:vAlign w:val="center"/>
            <w:hideMark/>
          </w:tcPr>
          <w:p w14:paraId="09B10A4E"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По итогам осмотра работы включаются в план текущего ремонта</w:t>
            </w:r>
          </w:p>
        </w:tc>
      </w:tr>
      <w:tr w:rsidR="00AE0B31" w:rsidRPr="00585794" w14:paraId="64A83AE6" w14:textId="77777777" w:rsidTr="00AE0B31">
        <w:trPr>
          <w:trHeight w:val="300"/>
        </w:trPr>
        <w:tc>
          <w:tcPr>
            <w:tcW w:w="766"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56736160" w14:textId="77777777" w:rsidR="00AE0B31" w:rsidRPr="00585794" w:rsidRDefault="00AE0B31" w:rsidP="00585794">
            <w:pPr>
              <w:spacing w:after="0" w:line="240" w:lineRule="auto"/>
              <w:jc w:val="center"/>
              <w:rPr>
                <w:rFonts w:ascii="Times New Roman" w:hAnsi="Times New Roman"/>
                <w:color w:val="000000"/>
                <w:sz w:val="20"/>
                <w:szCs w:val="20"/>
              </w:rPr>
            </w:pPr>
            <w:r w:rsidRPr="00585794">
              <w:rPr>
                <w:rFonts w:ascii="Times New Roman" w:hAnsi="Times New Roman"/>
                <w:color w:val="000000"/>
                <w:sz w:val="20"/>
                <w:szCs w:val="20"/>
              </w:rPr>
              <w:t>2.1.6.3</w:t>
            </w:r>
          </w:p>
        </w:tc>
        <w:tc>
          <w:tcPr>
            <w:tcW w:w="4729" w:type="dxa"/>
            <w:vMerge w:val="restart"/>
            <w:tcBorders>
              <w:top w:val="nil"/>
              <w:left w:val="single" w:sz="4" w:space="0" w:color="auto"/>
              <w:bottom w:val="single" w:sz="4" w:space="0" w:color="auto"/>
              <w:right w:val="single" w:sz="4" w:space="0" w:color="auto"/>
            </w:tcBorders>
            <w:shd w:val="clear" w:color="auto" w:fill="auto"/>
            <w:vAlign w:val="center"/>
            <w:hideMark/>
          </w:tcPr>
          <w:p w14:paraId="236B755F"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Ремонт технических и вспомогательных помещений</w:t>
            </w:r>
          </w:p>
        </w:tc>
        <w:tc>
          <w:tcPr>
            <w:tcW w:w="5363" w:type="dxa"/>
            <w:tcBorders>
              <w:top w:val="nil"/>
              <w:left w:val="nil"/>
              <w:bottom w:val="single" w:sz="4" w:space="0" w:color="auto"/>
              <w:right w:val="single" w:sz="4" w:space="0" w:color="auto"/>
            </w:tcBorders>
            <w:shd w:val="clear" w:color="auto" w:fill="auto"/>
            <w:vAlign w:val="center"/>
            <w:hideMark/>
          </w:tcPr>
          <w:p w14:paraId="6C827AA7"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 xml:space="preserve">Осмотр </w:t>
            </w:r>
            <w:r w:rsidR="00160306">
              <w:rPr>
                <w:rFonts w:ascii="Times New Roman" w:hAnsi="Times New Roman"/>
                <w:color w:val="000000"/>
                <w:sz w:val="20"/>
                <w:szCs w:val="20"/>
              </w:rPr>
              <w:t xml:space="preserve">и выполнение </w:t>
            </w:r>
            <w:r w:rsidR="00160306" w:rsidRPr="00585794">
              <w:rPr>
                <w:rFonts w:ascii="Times New Roman" w:hAnsi="Times New Roman"/>
                <w:color w:val="000000"/>
                <w:sz w:val="20"/>
                <w:szCs w:val="20"/>
              </w:rPr>
              <w:t xml:space="preserve"> </w:t>
            </w:r>
            <w:r w:rsidR="00160306">
              <w:rPr>
                <w:rFonts w:ascii="Times New Roman" w:hAnsi="Times New Roman"/>
                <w:color w:val="000000"/>
                <w:sz w:val="20"/>
                <w:szCs w:val="20"/>
              </w:rPr>
              <w:t xml:space="preserve">работ </w:t>
            </w:r>
            <w:r w:rsidRPr="00585794">
              <w:rPr>
                <w:rFonts w:ascii="Times New Roman" w:hAnsi="Times New Roman"/>
                <w:color w:val="000000"/>
                <w:sz w:val="20"/>
                <w:szCs w:val="20"/>
              </w:rPr>
              <w:t>1 раз в год</w:t>
            </w:r>
          </w:p>
        </w:tc>
      </w:tr>
      <w:tr w:rsidR="00AE0B31" w:rsidRPr="00585794" w14:paraId="24E2625D" w14:textId="77777777" w:rsidTr="00AE0B31">
        <w:trPr>
          <w:trHeight w:val="510"/>
        </w:trPr>
        <w:tc>
          <w:tcPr>
            <w:tcW w:w="766" w:type="dxa"/>
            <w:vMerge/>
            <w:tcBorders>
              <w:top w:val="nil"/>
              <w:left w:val="single" w:sz="8" w:space="0" w:color="auto"/>
              <w:bottom w:val="single" w:sz="4" w:space="0" w:color="auto"/>
              <w:right w:val="single" w:sz="4" w:space="0" w:color="auto"/>
            </w:tcBorders>
            <w:vAlign w:val="center"/>
            <w:hideMark/>
          </w:tcPr>
          <w:p w14:paraId="24E8687E" w14:textId="77777777" w:rsidR="00AE0B31" w:rsidRPr="00585794" w:rsidRDefault="00AE0B31" w:rsidP="00585794">
            <w:pPr>
              <w:spacing w:after="0" w:line="240" w:lineRule="auto"/>
              <w:rPr>
                <w:rFonts w:ascii="Times New Roman" w:hAnsi="Times New Roman"/>
                <w:color w:val="000000"/>
                <w:sz w:val="20"/>
                <w:szCs w:val="20"/>
              </w:rPr>
            </w:pPr>
          </w:p>
        </w:tc>
        <w:tc>
          <w:tcPr>
            <w:tcW w:w="4729" w:type="dxa"/>
            <w:vMerge/>
            <w:tcBorders>
              <w:top w:val="nil"/>
              <w:left w:val="single" w:sz="4" w:space="0" w:color="auto"/>
              <w:bottom w:val="single" w:sz="4" w:space="0" w:color="auto"/>
              <w:right w:val="single" w:sz="4" w:space="0" w:color="auto"/>
            </w:tcBorders>
            <w:vAlign w:val="center"/>
            <w:hideMark/>
          </w:tcPr>
          <w:p w14:paraId="02FD6293" w14:textId="77777777" w:rsidR="00AE0B31" w:rsidRPr="00585794" w:rsidRDefault="00AE0B31" w:rsidP="00585794">
            <w:pPr>
              <w:spacing w:after="0" w:line="240" w:lineRule="auto"/>
              <w:rPr>
                <w:rFonts w:ascii="Times New Roman" w:hAnsi="Times New Roman"/>
                <w:color w:val="000000"/>
                <w:sz w:val="20"/>
                <w:szCs w:val="20"/>
              </w:rPr>
            </w:pPr>
          </w:p>
        </w:tc>
        <w:tc>
          <w:tcPr>
            <w:tcW w:w="5363" w:type="dxa"/>
            <w:tcBorders>
              <w:top w:val="nil"/>
              <w:left w:val="nil"/>
              <w:bottom w:val="single" w:sz="4" w:space="0" w:color="auto"/>
              <w:right w:val="single" w:sz="4" w:space="0" w:color="auto"/>
            </w:tcBorders>
            <w:shd w:val="clear" w:color="auto" w:fill="auto"/>
            <w:vAlign w:val="center"/>
            <w:hideMark/>
          </w:tcPr>
          <w:p w14:paraId="4DBB48BD"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По итогам осмотра работы включаются в план текущего ремонта</w:t>
            </w:r>
          </w:p>
        </w:tc>
      </w:tr>
      <w:tr w:rsidR="00585794" w:rsidRPr="00585794" w14:paraId="26B3D40C" w14:textId="77777777" w:rsidTr="007F71D5">
        <w:trPr>
          <w:trHeight w:val="300"/>
        </w:trPr>
        <w:tc>
          <w:tcPr>
            <w:tcW w:w="766" w:type="dxa"/>
            <w:tcBorders>
              <w:top w:val="nil"/>
              <w:left w:val="single" w:sz="8" w:space="0" w:color="auto"/>
              <w:bottom w:val="single" w:sz="4" w:space="0" w:color="auto"/>
              <w:right w:val="single" w:sz="4" w:space="0" w:color="auto"/>
            </w:tcBorders>
            <w:shd w:val="clear" w:color="auto" w:fill="E2EFD9" w:themeFill="accent6" w:themeFillTint="33"/>
            <w:noWrap/>
            <w:vAlign w:val="center"/>
            <w:hideMark/>
          </w:tcPr>
          <w:p w14:paraId="1BE46341" w14:textId="77777777" w:rsidR="00585794" w:rsidRPr="00585794" w:rsidRDefault="00585794" w:rsidP="00585794">
            <w:pPr>
              <w:spacing w:after="0" w:line="240" w:lineRule="auto"/>
              <w:jc w:val="center"/>
              <w:rPr>
                <w:rFonts w:ascii="Times New Roman" w:hAnsi="Times New Roman"/>
                <w:b/>
                <w:bCs/>
                <w:color w:val="000000"/>
                <w:sz w:val="20"/>
                <w:szCs w:val="20"/>
              </w:rPr>
            </w:pPr>
            <w:r w:rsidRPr="00585794">
              <w:rPr>
                <w:rFonts w:ascii="Times New Roman" w:hAnsi="Times New Roman"/>
                <w:b/>
                <w:bCs/>
                <w:color w:val="000000"/>
                <w:sz w:val="20"/>
                <w:szCs w:val="20"/>
              </w:rPr>
              <w:t>2.1.7</w:t>
            </w:r>
          </w:p>
        </w:tc>
        <w:tc>
          <w:tcPr>
            <w:tcW w:w="10092" w:type="dxa"/>
            <w:gridSpan w:val="2"/>
            <w:tcBorders>
              <w:top w:val="single" w:sz="4" w:space="0" w:color="auto"/>
              <w:left w:val="nil"/>
              <w:bottom w:val="single" w:sz="4" w:space="0" w:color="auto"/>
              <w:right w:val="single" w:sz="4" w:space="0" w:color="auto"/>
            </w:tcBorders>
            <w:shd w:val="clear" w:color="auto" w:fill="E2EFD9" w:themeFill="accent6" w:themeFillTint="33"/>
            <w:vAlign w:val="center"/>
            <w:hideMark/>
          </w:tcPr>
          <w:p w14:paraId="23C06372" w14:textId="77777777" w:rsidR="00585794" w:rsidRPr="00585794" w:rsidRDefault="00585794" w:rsidP="00585794">
            <w:pPr>
              <w:spacing w:after="0" w:line="240" w:lineRule="auto"/>
              <w:jc w:val="center"/>
              <w:rPr>
                <w:rFonts w:ascii="Times New Roman" w:hAnsi="Times New Roman"/>
                <w:b/>
                <w:bCs/>
                <w:color w:val="000000"/>
                <w:sz w:val="20"/>
                <w:szCs w:val="20"/>
              </w:rPr>
            </w:pPr>
            <w:r w:rsidRPr="00585794">
              <w:rPr>
                <w:rFonts w:ascii="Times New Roman" w:hAnsi="Times New Roman"/>
                <w:b/>
                <w:bCs/>
                <w:color w:val="000000"/>
                <w:sz w:val="20"/>
                <w:szCs w:val="20"/>
              </w:rPr>
              <w:t>Ремонт технических помещений</w:t>
            </w:r>
          </w:p>
        </w:tc>
      </w:tr>
      <w:tr w:rsidR="00AE0B31" w:rsidRPr="00585794" w14:paraId="50CB022C" w14:textId="77777777" w:rsidTr="00AE0B31">
        <w:trPr>
          <w:trHeight w:val="510"/>
        </w:trPr>
        <w:tc>
          <w:tcPr>
            <w:tcW w:w="766" w:type="dxa"/>
            <w:tcBorders>
              <w:top w:val="nil"/>
              <w:left w:val="single" w:sz="8" w:space="0" w:color="auto"/>
              <w:bottom w:val="single" w:sz="4" w:space="0" w:color="auto"/>
              <w:right w:val="single" w:sz="4" w:space="0" w:color="auto"/>
            </w:tcBorders>
            <w:shd w:val="clear" w:color="auto" w:fill="auto"/>
            <w:noWrap/>
            <w:vAlign w:val="center"/>
            <w:hideMark/>
          </w:tcPr>
          <w:p w14:paraId="5BDA9CB6" w14:textId="77777777" w:rsidR="00AE0B31" w:rsidRPr="00585794" w:rsidRDefault="00AE0B31" w:rsidP="00585794">
            <w:pPr>
              <w:spacing w:after="0" w:line="240" w:lineRule="auto"/>
              <w:jc w:val="center"/>
              <w:rPr>
                <w:rFonts w:ascii="Times New Roman" w:hAnsi="Times New Roman"/>
                <w:color w:val="000000"/>
                <w:sz w:val="20"/>
                <w:szCs w:val="20"/>
              </w:rPr>
            </w:pPr>
            <w:r w:rsidRPr="00585794">
              <w:rPr>
                <w:rFonts w:ascii="Times New Roman" w:hAnsi="Times New Roman"/>
                <w:color w:val="000000"/>
                <w:sz w:val="20"/>
                <w:szCs w:val="20"/>
              </w:rPr>
              <w:t>2.1.7.1</w:t>
            </w:r>
          </w:p>
        </w:tc>
        <w:tc>
          <w:tcPr>
            <w:tcW w:w="4729" w:type="dxa"/>
            <w:tcBorders>
              <w:top w:val="nil"/>
              <w:left w:val="nil"/>
              <w:bottom w:val="single" w:sz="4" w:space="0" w:color="auto"/>
              <w:right w:val="single" w:sz="4" w:space="0" w:color="auto"/>
            </w:tcBorders>
            <w:shd w:val="clear" w:color="auto" w:fill="auto"/>
            <w:vAlign w:val="center"/>
            <w:hideMark/>
          </w:tcPr>
          <w:p w14:paraId="6CBACF7A"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Утепление перекрытий в технических помещениях</w:t>
            </w:r>
          </w:p>
        </w:tc>
        <w:tc>
          <w:tcPr>
            <w:tcW w:w="5363" w:type="dxa"/>
            <w:tcBorders>
              <w:top w:val="nil"/>
              <w:left w:val="nil"/>
              <w:bottom w:val="single" w:sz="4" w:space="0" w:color="auto"/>
              <w:right w:val="single" w:sz="4" w:space="0" w:color="auto"/>
            </w:tcBorders>
            <w:shd w:val="clear" w:color="auto" w:fill="auto"/>
            <w:vAlign w:val="center"/>
            <w:hideMark/>
          </w:tcPr>
          <w:p w14:paraId="55B66199"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В рамках подготовки к эксплуатации дома в осенне-зимний период</w:t>
            </w:r>
          </w:p>
        </w:tc>
      </w:tr>
      <w:tr w:rsidR="00AE0B31" w:rsidRPr="00585794" w14:paraId="618121CC" w14:textId="77777777" w:rsidTr="00AE0B31">
        <w:trPr>
          <w:trHeight w:val="510"/>
        </w:trPr>
        <w:tc>
          <w:tcPr>
            <w:tcW w:w="766" w:type="dxa"/>
            <w:tcBorders>
              <w:top w:val="nil"/>
              <w:left w:val="single" w:sz="8" w:space="0" w:color="auto"/>
              <w:bottom w:val="single" w:sz="4" w:space="0" w:color="auto"/>
              <w:right w:val="single" w:sz="4" w:space="0" w:color="auto"/>
            </w:tcBorders>
            <w:shd w:val="clear" w:color="auto" w:fill="auto"/>
            <w:noWrap/>
            <w:vAlign w:val="center"/>
            <w:hideMark/>
          </w:tcPr>
          <w:p w14:paraId="171F38CA" w14:textId="77777777" w:rsidR="00AE0B31" w:rsidRPr="00585794" w:rsidRDefault="00AE0B31" w:rsidP="00585794">
            <w:pPr>
              <w:spacing w:after="0" w:line="240" w:lineRule="auto"/>
              <w:jc w:val="center"/>
              <w:rPr>
                <w:rFonts w:ascii="Times New Roman" w:hAnsi="Times New Roman"/>
                <w:color w:val="000000"/>
                <w:sz w:val="20"/>
                <w:szCs w:val="20"/>
              </w:rPr>
            </w:pPr>
            <w:r w:rsidRPr="00585794">
              <w:rPr>
                <w:rFonts w:ascii="Times New Roman" w:hAnsi="Times New Roman"/>
                <w:color w:val="000000"/>
                <w:sz w:val="20"/>
                <w:szCs w:val="20"/>
              </w:rPr>
              <w:t>2.1.7.2</w:t>
            </w:r>
          </w:p>
        </w:tc>
        <w:tc>
          <w:tcPr>
            <w:tcW w:w="4729" w:type="dxa"/>
            <w:tcBorders>
              <w:top w:val="nil"/>
              <w:left w:val="nil"/>
              <w:bottom w:val="single" w:sz="4" w:space="0" w:color="auto"/>
              <w:right w:val="single" w:sz="4" w:space="0" w:color="auto"/>
            </w:tcBorders>
            <w:shd w:val="clear" w:color="auto" w:fill="auto"/>
            <w:vAlign w:val="center"/>
            <w:hideMark/>
          </w:tcPr>
          <w:p w14:paraId="23D258F4"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Утепление трубопроводов в технических помещениях</w:t>
            </w:r>
          </w:p>
        </w:tc>
        <w:tc>
          <w:tcPr>
            <w:tcW w:w="5363" w:type="dxa"/>
            <w:tcBorders>
              <w:top w:val="nil"/>
              <w:left w:val="nil"/>
              <w:bottom w:val="single" w:sz="4" w:space="0" w:color="auto"/>
              <w:right w:val="single" w:sz="4" w:space="0" w:color="auto"/>
            </w:tcBorders>
            <w:shd w:val="clear" w:color="auto" w:fill="auto"/>
            <w:vAlign w:val="center"/>
            <w:hideMark/>
          </w:tcPr>
          <w:p w14:paraId="57AB4BA0"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В рамках подготовки к эксплуатации дома в осенне-зимний период</w:t>
            </w:r>
          </w:p>
        </w:tc>
      </w:tr>
      <w:tr w:rsidR="00AE0B31" w:rsidRPr="00585794" w14:paraId="4C1CBE90" w14:textId="77777777" w:rsidTr="00AE0B31">
        <w:trPr>
          <w:trHeight w:val="300"/>
        </w:trPr>
        <w:tc>
          <w:tcPr>
            <w:tcW w:w="766"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31FA85CC" w14:textId="77777777" w:rsidR="00AE0B31" w:rsidRPr="00585794" w:rsidRDefault="00AE0B31" w:rsidP="00585794">
            <w:pPr>
              <w:spacing w:after="0" w:line="240" w:lineRule="auto"/>
              <w:jc w:val="center"/>
              <w:rPr>
                <w:rFonts w:ascii="Times New Roman" w:hAnsi="Times New Roman"/>
                <w:color w:val="000000"/>
                <w:sz w:val="20"/>
                <w:szCs w:val="20"/>
              </w:rPr>
            </w:pPr>
            <w:r w:rsidRPr="00585794">
              <w:rPr>
                <w:rFonts w:ascii="Times New Roman" w:hAnsi="Times New Roman"/>
                <w:color w:val="000000"/>
                <w:sz w:val="20"/>
                <w:szCs w:val="20"/>
              </w:rPr>
              <w:t>2.1.7.3</w:t>
            </w:r>
          </w:p>
        </w:tc>
        <w:tc>
          <w:tcPr>
            <w:tcW w:w="4729" w:type="dxa"/>
            <w:vMerge w:val="restart"/>
            <w:tcBorders>
              <w:top w:val="nil"/>
              <w:left w:val="single" w:sz="4" w:space="0" w:color="auto"/>
              <w:bottom w:val="single" w:sz="4" w:space="0" w:color="auto"/>
              <w:right w:val="single" w:sz="4" w:space="0" w:color="auto"/>
            </w:tcBorders>
            <w:shd w:val="clear" w:color="auto" w:fill="auto"/>
            <w:vAlign w:val="center"/>
            <w:hideMark/>
          </w:tcPr>
          <w:p w14:paraId="72EBB228"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Изготовление новых или ремонт существующих ходовых досок и переходных мостиков в технических помещениях</w:t>
            </w:r>
          </w:p>
        </w:tc>
        <w:tc>
          <w:tcPr>
            <w:tcW w:w="5363" w:type="dxa"/>
            <w:tcBorders>
              <w:top w:val="nil"/>
              <w:left w:val="nil"/>
              <w:bottom w:val="single" w:sz="4" w:space="0" w:color="auto"/>
              <w:right w:val="single" w:sz="4" w:space="0" w:color="auto"/>
            </w:tcBorders>
            <w:shd w:val="clear" w:color="auto" w:fill="auto"/>
            <w:vAlign w:val="center"/>
            <w:hideMark/>
          </w:tcPr>
          <w:p w14:paraId="571E9A92"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Плановый осмотр 1 раз в год</w:t>
            </w:r>
          </w:p>
        </w:tc>
      </w:tr>
      <w:tr w:rsidR="00AE0B31" w:rsidRPr="00585794" w14:paraId="0E32847A" w14:textId="77777777" w:rsidTr="00AE0B31">
        <w:trPr>
          <w:trHeight w:val="300"/>
        </w:trPr>
        <w:tc>
          <w:tcPr>
            <w:tcW w:w="766" w:type="dxa"/>
            <w:vMerge/>
            <w:tcBorders>
              <w:top w:val="nil"/>
              <w:left w:val="single" w:sz="8" w:space="0" w:color="auto"/>
              <w:bottom w:val="single" w:sz="4" w:space="0" w:color="auto"/>
              <w:right w:val="single" w:sz="4" w:space="0" w:color="auto"/>
            </w:tcBorders>
            <w:vAlign w:val="center"/>
            <w:hideMark/>
          </w:tcPr>
          <w:p w14:paraId="05C766E5" w14:textId="77777777" w:rsidR="00AE0B31" w:rsidRPr="00585794" w:rsidRDefault="00AE0B31" w:rsidP="00585794">
            <w:pPr>
              <w:spacing w:after="0" w:line="240" w:lineRule="auto"/>
              <w:rPr>
                <w:rFonts w:ascii="Times New Roman" w:hAnsi="Times New Roman"/>
                <w:color w:val="000000"/>
                <w:sz w:val="20"/>
                <w:szCs w:val="20"/>
              </w:rPr>
            </w:pPr>
          </w:p>
        </w:tc>
        <w:tc>
          <w:tcPr>
            <w:tcW w:w="4729" w:type="dxa"/>
            <w:vMerge/>
            <w:tcBorders>
              <w:top w:val="nil"/>
              <w:left w:val="single" w:sz="4" w:space="0" w:color="auto"/>
              <w:bottom w:val="single" w:sz="4" w:space="0" w:color="auto"/>
              <w:right w:val="single" w:sz="4" w:space="0" w:color="auto"/>
            </w:tcBorders>
            <w:vAlign w:val="center"/>
            <w:hideMark/>
          </w:tcPr>
          <w:p w14:paraId="4DC304BB" w14:textId="77777777" w:rsidR="00AE0B31" w:rsidRPr="00585794" w:rsidRDefault="00AE0B31" w:rsidP="00585794">
            <w:pPr>
              <w:spacing w:after="0" w:line="240" w:lineRule="auto"/>
              <w:rPr>
                <w:rFonts w:ascii="Times New Roman" w:hAnsi="Times New Roman"/>
                <w:color w:val="000000"/>
                <w:sz w:val="20"/>
                <w:szCs w:val="20"/>
              </w:rPr>
            </w:pPr>
          </w:p>
        </w:tc>
        <w:tc>
          <w:tcPr>
            <w:tcW w:w="5363" w:type="dxa"/>
            <w:tcBorders>
              <w:top w:val="nil"/>
              <w:left w:val="nil"/>
              <w:bottom w:val="single" w:sz="4" w:space="0" w:color="auto"/>
              <w:right w:val="single" w:sz="4" w:space="0" w:color="auto"/>
            </w:tcBorders>
            <w:shd w:val="clear" w:color="auto" w:fill="auto"/>
            <w:vAlign w:val="center"/>
            <w:hideMark/>
          </w:tcPr>
          <w:p w14:paraId="4D9953D9"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Устранение по мере обнаружения дефектов</w:t>
            </w:r>
          </w:p>
        </w:tc>
      </w:tr>
      <w:tr w:rsidR="00585794" w:rsidRPr="00585794" w14:paraId="1D9734B8" w14:textId="77777777" w:rsidTr="007F71D5">
        <w:trPr>
          <w:trHeight w:val="390"/>
        </w:trPr>
        <w:tc>
          <w:tcPr>
            <w:tcW w:w="766" w:type="dxa"/>
            <w:tcBorders>
              <w:top w:val="nil"/>
              <w:left w:val="single" w:sz="8" w:space="0" w:color="auto"/>
              <w:bottom w:val="single" w:sz="4" w:space="0" w:color="auto"/>
              <w:right w:val="single" w:sz="4" w:space="0" w:color="auto"/>
            </w:tcBorders>
            <w:shd w:val="clear" w:color="auto" w:fill="E2EFD9" w:themeFill="accent6" w:themeFillTint="33"/>
            <w:noWrap/>
            <w:vAlign w:val="center"/>
            <w:hideMark/>
          </w:tcPr>
          <w:p w14:paraId="4310EB3A" w14:textId="77777777" w:rsidR="00585794" w:rsidRPr="00585794" w:rsidRDefault="00585794" w:rsidP="00585794">
            <w:pPr>
              <w:spacing w:after="0" w:line="240" w:lineRule="auto"/>
              <w:jc w:val="center"/>
              <w:rPr>
                <w:rFonts w:ascii="Times New Roman" w:hAnsi="Times New Roman"/>
                <w:b/>
                <w:bCs/>
                <w:color w:val="000000"/>
                <w:sz w:val="20"/>
                <w:szCs w:val="20"/>
              </w:rPr>
            </w:pPr>
            <w:r w:rsidRPr="00585794">
              <w:rPr>
                <w:rFonts w:ascii="Times New Roman" w:hAnsi="Times New Roman"/>
                <w:b/>
                <w:bCs/>
                <w:color w:val="000000"/>
                <w:sz w:val="20"/>
                <w:szCs w:val="20"/>
              </w:rPr>
              <w:t>3</w:t>
            </w:r>
          </w:p>
        </w:tc>
        <w:tc>
          <w:tcPr>
            <w:tcW w:w="10092" w:type="dxa"/>
            <w:gridSpan w:val="2"/>
            <w:tcBorders>
              <w:top w:val="single" w:sz="4" w:space="0" w:color="auto"/>
              <w:left w:val="nil"/>
              <w:bottom w:val="single" w:sz="4" w:space="0" w:color="auto"/>
              <w:right w:val="single" w:sz="4" w:space="0" w:color="auto"/>
            </w:tcBorders>
            <w:shd w:val="clear" w:color="auto" w:fill="E2EFD9" w:themeFill="accent6" w:themeFillTint="33"/>
            <w:vAlign w:val="center"/>
            <w:hideMark/>
          </w:tcPr>
          <w:p w14:paraId="7B1CDEAB" w14:textId="77777777" w:rsidR="00585794" w:rsidRPr="00585794" w:rsidRDefault="00585794" w:rsidP="00585794">
            <w:pPr>
              <w:spacing w:after="0" w:line="240" w:lineRule="auto"/>
              <w:jc w:val="center"/>
              <w:rPr>
                <w:rFonts w:ascii="Times New Roman" w:hAnsi="Times New Roman"/>
                <w:b/>
                <w:bCs/>
                <w:color w:val="000000"/>
                <w:sz w:val="20"/>
                <w:szCs w:val="20"/>
              </w:rPr>
            </w:pPr>
            <w:r w:rsidRPr="00585794">
              <w:rPr>
                <w:rFonts w:ascii="Times New Roman" w:hAnsi="Times New Roman"/>
                <w:b/>
                <w:bCs/>
                <w:color w:val="000000"/>
                <w:sz w:val="20"/>
                <w:szCs w:val="20"/>
              </w:rPr>
              <w:t>Работы по содержанию и ППР внутридомовых инженерных коммуникаций и оборудования, входящих в состав общего имущества МКД</w:t>
            </w:r>
          </w:p>
        </w:tc>
      </w:tr>
      <w:tr w:rsidR="00AE0B31" w:rsidRPr="00585794" w14:paraId="4C5A69BF" w14:textId="77777777" w:rsidTr="00AE0B31">
        <w:trPr>
          <w:trHeight w:val="300"/>
        </w:trPr>
        <w:tc>
          <w:tcPr>
            <w:tcW w:w="766" w:type="dxa"/>
            <w:tcBorders>
              <w:top w:val="nil"/>
              <w:left w:val="single" w:sz="8" w:space="0" w:color="auto"/>
              <w:bottom w:val="single" w:sz="4" w:space="0" w:color="auto"/>
              <w:right w:val="single" w:sz="4" w:space="0" w:color="auto"/>
            </w:tcBorders>
            <w:shd w:val="clear" w:color="auto" w:fill="auto"/>
            <w:noWrap/>
            <w:vAlign w:val="center"/>
            <w:hideMark/>
          </w:tcPr>
          <w:p w14:paraId="4CCE2E37" w14:textId="77777777" w:rsidR="00AE0B31" w:rsidRPr="00585794" w:rsidRDefault="00AE0B31" w:rsidP="00585794">
            <w:pPr>
              <w:spacing w:after="0" w:line="240" w:lineRule="auto"/>
              <w:jc w:val="center"/>
              <w:rPr>
                <w:rFonts w:ascii="Times New Roman" w:hAnsi="Times New Roman"/>
                <w:color w:val="000000"/>
                <w:sz w:val="20"/>
                <w:szCs w:val="20"/>
              </w:rPr>
            </w:pPr>
            <w:r w:rsidRPr="00585794">
              <w:rPr>
                <w:rFonts w:ascii="Times New Roman" w:hAnsi="Times New Roman"/>
                <w:color w:val="000000"/>
                <w:sz w:val="20"/>
                <w:szCs w:val="20"/>
              </w:rPr>
              <w:t>3.1</w:t>
            </w:r>
          </w:p>
        </w:tc>
        <w:tc>
          <w:tcPr>
            <w:tcW w:w="4729" w:type="dxa"/>
            <w:tcBorders>
              <w:top w:val="nil"/>
              <w:left w:val="nil"/>
              <w:bottom w:val="single" w:sz="4" w:space="0" w:color="auto"/>
              <w:right w:val="single" w:sz="4" w:space="0" w:color="auto"/>
            </w:tcBorders>
            <w:shd w:val="clear" w:color="auto" w:fill="auto"/>
            <w:vAlign w:val="center"/>
            <w:hideMark/>
          </w:tcPr>
          <w:p w14:paraId="1CCFD6BD"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Ремонт неисправностей в системе диспетчеризации инженерных систем</w:t>
            </w:r>
          </w:p>
        </w:tc>
        <w:tc>
          <w:tcPr>
            <w:tcW w:w="5363" w:type="dxa"/>
            <w:tcBorders>
              <w:top w:val="nil"/>
              <w:left w:val="nil"/>
              <w:bottom w:val="single" w:sz="4" w:space="0" w:color="auto"/>
              <w:right w:val="single" w:sz="4" w:space="0" w:color="auto"/>
            </w:tcBorders>
            <w:shd w:val="clear" w:color="auto" w:fill="auto"/>
            <w:vAlign w:val="center"/>
            <w:hideMark/>
          </w:tcPr>
          <w:p w14:paraId="6C6DD392" w14:textId="77777777" w:rsidR="00AE0B31" w:rsidRPr="00585794" w:rsidRDefault="00160306" w:rsidP="00585794">
            <w:pPr>
              <w:spacing w:after="0" w:line="240" w:lineRule="auto"/>
              <w:rPr>
                <w:rFonts w:ascii="Times New Roman" w:hAnsi="Times New Roman"/>
                <w:color w:val="000000"/>
                <w:sz w:val="20"/>
                <w:szCs w:val="20"/>
              </w:rPr>
            </w:pPr>
            <w:r>
              <w:rPr>
                <w:rFonts w:ascii="Times New Roman" w:hAnsi="Times New Roman"/>
                <w:color w:val="000000"/>
                <w:sz w:val="20"/>
                <w:szCs w:val="20"/>
              </w:rPr>
              <w:t>Е</w:t>
            </w:r>
            <w:r w:rsidR="00AE0B31" w:rsidRPr="00585794">
              <w:rPr>
                <w:rFonts w:ascii="Times New Roman" w:hAnsi="Times New Roman"/>
                <w:color w:val="000000"/>
                <w:sz w:val="20"/>
                <w:szCs w:val="20"/>
              </w:rPr>
              <w:t>жемесячно</w:t>
            </w:r>
          </w:p>
        </w:tc>
      </w:tr>
      <w:tr w:rsidR="00AE0B31" w:rsidRPr="00585794" w14:paraId="50181422" w14:textId="77777777" w:rsidTr="00AE0B31">
        <w:trPr>
          <w:trHeight w:val="765"/>
        </w:trPr>
        <w:tc>
          <w:tcPr>
            <w:tcW w:w="766" w:type="dxa"/>
            <w:tcBorders>
              <w:top w:val="nil"/>
              <w:left w:val="single" w:sz="8" w:space="0" w:color="auto"/>
              <w:bottom w:val="single" w:sz="4" w:space="0" w:color="auto"/>
              <w:right w:val="single" w:sz="4" w:space="0" w:color="auto"/>
            </w:tcBorders>
            <w:shd w:val="clear" w:color="auto" w:fill="auto"/>
            <w:noWrap/>
            <w:vAlign w:val="center"/>
            <w:hideMark/>
          </w:tcPr>
          <w:p w14:paraId="439798D5" w14:textId="77777777" w:rsidR="00AE0B31" w:rsidRPr="00585794" w:rsidRDefault="00AE0B31" w:rsidP="00585794">
            <w:pPr>
              <w:spacing w:after="0" w:line="240" w:lineRule="auto"/>
              <w:jc w:val="center"/>
              <w:rPr>
                <w:rFonts w:ascii="Times New Roman" w:hAnsi="Times New Roman"/>
                <w:color w:val="000000"/>
                <w:sz w:val="20"/>
                <w:szCs w:val="20"/>
              </w:rPr>
            </w:pPr>
            <w:r w:rsidRPr="00585794">
              <w:rPr>
                <w:rFonts w:ascii="Times New Roman" w:hAnsi="Times New Roman"/>
                <w:color w:val="000000"/>
                <w:sz w:val="20"/>
                <w:szCs w:val="20"/>
              </w:rPr>
              <w:t>3.2</w:t>
            </w:r>
          </w:p>
        </w:tc>
        <w:tc>
          <w:tcPr>
            <w:tcW w:w="4729" w:type="dxa"/>
            <w:tcBorders>
              <w:top w:val="nil"/>
              <w:left w:val="nil"/>
              <w:bottom w:val="single" w:sz="4" w:space="0" w:color="auto"/>
              <w:right w:val="single" w:sz="4" w:space="0" w:color="auto"/>
            </w:tcBorders>
            <w:shd w:val="clear" w:color="auto" w:fill="auto"/>
            <w:vAlign w:val="center"/>
            <w:hideMark/>
          </w:tcPr>
          <w:p w14:paraId="29CEF20E"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 xml:space="preserve">Укрепление колен </w:t>
            </w:r>
          </w:p>
        </w:tc>
        <w:tc>
          <w:tcPr>
            <w:tcW w:w="5363" w:type="dxa"/>
            <w:tcBorders>
              <w:top w:val="nil"/>
              <w:left w:val="nil"/>
              <w:bottom w:val="single" w:sz="4" w:space="0" w:color="auto"/>
              <w:right w:val="single" w:sz="4" w:space="0" w:color="auto"/>
            </w:tcBorders>
            <w:shd w:val="clear" w:color="auto" w:fill="auto"/>
            <w:vAlign w:val="center"/>
            <w:hideMark/>
          </w:tcPr>
          <w:p w14:paraId="0328D24A"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 xml:space="preserve">Плановый осмотр </w:t>
            </w:r>
            <w:r w:rsidR="00160306">
              <w:rPr>
                <w:rFonts w:ascii="Times New Roman" w:hAnsi="Times New Roman"/>
                <w:color w:val="000000"/>
                <w:sz w:val="20"/>
                <w:szCs w:val="20"/>
              </w:rPr>
              <w:t xml:space="preserve">и выполнение работ </w:t>
            </w:r>
            <w:r w:rsidRPr="00585794">
              <w:rPr>
                <w:rFonts w:ascii="Times New Roman" w:hAnsi="Times New Roman"/>
                <w:color w:val="000000"/>
                <w:sz w:val="20"/>
                <w:szCs w:val="20"/>
              </w:rPr>
              <w:t>1 раз в год. Осмотры по обращениям. Устранение по мере обнаружения дефектов</w:t>
            </w:r>
          </w:p>
        </w:tc>
      </w:tr>
      <w:tr w:rsidR="00AE0B31" w:rsidRPr="00585794" w14:paraId="383C6822" w14:textId="77777777" w:rsidTr="00AE0B31">
        <w:trPr>
          <w:trHeight w:val="765"/>
        </w:trPr>
        <w:tc>
          <w:tcPr>
            <w:tcW w:w="766" w:type="dxa"/>
            <w:tcBorders>
              <w:top w:val="nil"/>
              <w:left w:val="single" w:sz="8" w:space="0" w:color="auto"/>
              <w:bottom w:val="single" w:sz="4" w:space="0" w:color="auto"/>
              <w:right w:val="single" w:sz="4" w:space="0" w:color="auto"/>
            </w:tcBorders>
            <w:shd w:val="clear" w:color="auto" w:fill="auto"/>
            <w:noWrap/>
            <w:vAlign w:val="center"/>
            <w:hideMark/>
          </w:tcPr>
          <w:p w14:paraId="46C93F7C" w14:textId="77777777" w:rsidR="00AE0B31" w:rsidRPr="00585794" w:rsidRDefault="00AE0B31" w:rsidP="00585794">
            <w:pPr>
              <w:spacing w:after="0" w:line="240" w:lineRule="auto"/>
              <w:jc w:val="center"/>
              <w:rPr>
                <w:rFonts w:ascii="Times New Roman" w:hAnsi="Times New Roman"/>
                <w:color w:val="000000"/>
                <w:sz w:val="20"/>
                <w:szCs w:val="20"/>
              </w:rPr>
            </w:pPr>
            <w:r w:rsidRPr="00585794">
              <w:rPr>
                <w:rFonts w:ascii="Times New Roman" w:hAnsi="Times New Roman"/>
                <w:color w:val="000000"/>
                <w:sz w:val="20"/>
                <w:szCs w:val="20"/>
              </w:rPr>
              <w:t>3.3</w:t>
            </w:r>
          </w:p>
        </w:tc>
        <w:tc>
          <w:tcPr>
            <w:tcW w:w="4729" w:type="dxa"/>
            <w:tcBorders>
              <w:top w:val="nil"/>
              <w:left w:val="nil"/>
              <w:bottom w:val="single" w:sz="4" w:space="0" w:color="auto"/>
              <w:right w:val="single" w:sz="4" w:space="0" w:color="auto"/>
            </w:tcBorders>
            <w:shd w:val="clear" w:color="auto" w:fill="auto"/>
            <w:vAlign w:val="center"/>
            <w:hideMark/>
          </w:tcPr>
          <w:p w14:paraId="31954E71"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Обслуживание воронок</w:t>
            </w:r>
          </w:p>
        </w:tc>
        <w:tc>
          <w:tcPr>
            <w:tcW w:w="5363" w:type="dxa"/>
            <w:tcBorders>
              <w:top w:val="nil"/>
              <w:left w:val="nil"/>
              <w:bottom w:val="single" w:sz="4" w:space="0" w:color="auto"/>
              <w:right w:val="single" w:sz="4" w:space="0" w:color="auto"/>
            </w:tcBorders>
            <w:shd w:val="clear" w:color="auto" w:fill="auto"/>
            <w:vAlign w:val="center"/>
            <w:hideMark/>
          </w:tcPr>
          <w:p w14:paraId="47EF0916"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 xml:space="preserve">Плановый осмотр </w:t>
            </w:r>
            <w:r w:rsidR="00160306">
              <w:rPr>
                <w:rFonts w:ascii="Times New Roman" w:hAnsi="Times New Roman"/>
                <w:color w:val="000000"/>
                <w:sz w:val="20"/>
                <w:szCs w:val="20"/>
              </w:rPr>
              <w:t xml:space="preserve">и выполнение работ </w:t>
            </w:r>
            <w:r w:rsidRPr="00585794">
              <w:rPr>
                <w:rFonts w:ascii="Times New Roman" w:hAnsi="Times New Roman"/>
                <w:color w:val="000000"/>
                <w:sz w:val="20"/>
                <w:szCs w:val="20"/>
              </w:rPr>
              <w:t>1 раз в год. Осмотры по обращениям. Устранение по мере обнаружения дефектов</w:t>
            </w:r>
          </w:p>
        </w:tc>
      </w:tr>
      <w:tr w:rsidR="00AE0B31" w:rsidRPr="00585794" w14:paraId="2724FBD9" w14:textId="77777777" w:rsidTr="00AE0B31">
        <w:trPr>
          <w:trHeight w:val="510"/>
        </w:trPr>
        <w:tc>
          <w:tcPr>
            <w:tcW w:w="766" w:type="dxa"/>
            <w:tcBorders>
              <w:top w:val="nil"/>
              <w:left w:val="single" w:sz="8" w:space="0" w:color="auto"/>
              <w:bottom w:val="single" w:sz="4" w:space="0" w:color="auto"/>
              <w:right w:val="single" w:sz="4" w:space="0" w:color="auto"/>
            </w:tcBorders>
            <w:shd w:val="clear" w:color="auto" w:fill="auto"/>
            <w:noWrap/>
            <w:vAlign w:val="center"/>
            <w:hideMark/>
          </w:tcPr>
          <w:p w14:paraId="0073C3B6" w14:textId="77777777" w:rsidR="00AE0B31" w:rsidRPr="00585794" w:rsidRDefault="00AE0B31" w:rsidP="00585794">
            <w:pPr>
              <w:spacing w:after="0" w:line="240" w:lineRule="auto"/>
              <w:jc w:val="center"/>
              <w:rPr>
                <w:rFonts w:ascii="Times New Roman" w:hAnsi="Times New Roman"/>
                <w:color w:val="000000"/>
                <w:sz w:val="20"/>
                <w:szCs w:val="20"/>
              </w:rPr>
            </w:pPr>
            <w:r w:rsidRPr="00585794">
              <w:rPr>
                <w:rFonts w:ascii="Times New Roman" w:hAnsi="Times New Roman"/>
                <w:color w:val="000000"/>
                <w:sz w:val="20"/>
                <w:szCs w:val="20"/>
              </w:rPr>
              <w:t>3.4</w:t>
            </w:r>
          </w:p>
        </w:tc>
        <w:tc>
          <w:tcPr>
            <w:tcW w:w="4729" w:type="dxa"/>
            <w:tcBorders>
              <w:top w:val="nil"/>
              <w:left w:val="nil"/>
              <w:bottom w:val="single" w:sz="4" w:space="0" w:color="auto"/>
              <w:right w:val="single" w:sz="4" w:space="0" w:color="auto"/>
            </w:tcBorders>
            <w:shd w:val="clear" w:color="auto" w:fill="auto"/>
            <w:vAlign w:val="center"/>
            <w:hideMark/>
          </w:tcPr>
          <w:p w14:paraId="7427CB0C"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Консервация системы центрального отопления</w:t>
            </w:r>
          </w:p>
        </w:tc>
        <w:tc>
          <w:tcPr>
            <w:tcW w:w="5363" w:type="dxa"/>
            <w:tcBorders>
              <w:top w:val="nil"/>
              <w:left w:val="nil"/>
              <w:bottom w:val="single" w:sz="4" w:space="0" w:color="auto"/>
              <w:right w:val="single" w:sz="4" w:space="0" w:color="auto"/>
            </w:tcBorders>
            <w:shd w:val="clear" w:color="auto" w:fill="auto"/>
            <w:vAlign w:val="center"/>
            <w:hideMark/>
          </w:tcPr>
          <w:p w14:paraId="35A57276"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В ходе подготовки к эксплуатации дома в осенне-зимний период</w:t>
            </w:r>
          </w:p>
        </w:tc>
      </w:tr>
      <w:tr w:rsidR="00AE0B31" w:rsidRPr="00585794" w14:paraId="44EBEA7C" w14:textId="77777777" w:rsidTr="00AE0B31">
        <w:trPr>
          <w:trHeight w:val="510"/>
        </w:trPr>
        <w:tc>
          <w:tcPr>
            <w:tcW w:w="766" w:type="dxa"/>
            <w:tcBorders>
              <w:top w:val="nil"/>
              <w:left w:val="single" w:sz="8" w:space="0" w:color="auto"/>
              <w:bottom w:val="single" w:sz="4" w:space="0" w:color="auto"/>
              <w:right w:val="single" w:sz="4" w:space="0" w:color="auto"/>
            </w:tcBorders>
            <w:shd w:val="clear" w:color="auto" w:fill="auto"/>
            <w:noWrap/>
            <w:vAlign w:val="center"/>
            <w:hideMark/>
          </w:tcPr>
          <w:p w14:paraId="50DE8BA6" w14:textId="77777777" w:rsidR="00AE0B31" w:rsidRPr="00585794" w:rsidRDefault="00AE0B31" w:rsidP="00585794">
            <w:pPr>
              <w:spacing w:after="0" w:line="240" w:lineRule="auto"/>
              <w:jc w:val="center"/>
              <w:rPr>
                <w:rFonts w:ascii="Times New Roman" w:hAnsi="Times New Roman"/>
                <w:color w:val="000000"/>
                <w:sz w:val="20"/>
                <w:szCs w:val="20"/>
              </w:rPr>
            </w:pPr>
            <w:r w:rsidRPr="00585794">
              <w:rPr>
                <w:rFonts w:ascii="Times New Roman" w:hAnsi="Times New Roman"/>
                <w:color w:val="000000"/>
                <w:sz w:val="20"/>
                <w:szCs w:val="20"/>
              </w:rPr>
              <w:t>3.5</w:t>
            </w:r>
          </w:p>
        </w:tc>
        <w:tc>
          <w:tcPr>
            <w:tcW w:w="4729" w:type="dxa"/>
            <w:tcBorders>
              <w:top w:val="nil"/>
              <w:left w:val="nil"/>
              <w:bottom w:val="single" w:sz="4" w:space="0" w:color="auto"/>
              <w:right w:val="single" w:sz="4" w:space="0" w:color="auto"/>
            </w:tcBorders>
            <w:shd w:val="clear" w:color="auto" w:fill="auto"/>
            <w:vAlign w:val="center"/>
            <w:hideMark/>
          </w:tcPr>
          <w:p w14:paraId="04A034A7"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Ремонт, регулировка, промывка и опрессовка систем центрального отопления, индивидуальных тепловых пунктов</w:t>
            </w:r>
          </w:p>
        </w:tc>
        <w:tc>
          <w:tcPr>
            <w:tcW w:w="5363" w:type="dxa"/>
            <w:tcBorders>
              <w:top w:val="nil"/>
              <w:left w:val="nil"/>
              <w:bottom w:val="single" w:sz="4" w:space="0" w:color="auto"/>
              <w:right w:val="single" w:sz="4" w:space="0" w:color="auto"/>
            </w:tcBorders>
            <w:shd w:val="clear" w:color="auto" w:fill="auto"/>
            <w:vAlign w:val="center"/>
            <w:hideMark/>
          </w:tcPr>
          <w:p w14:paraId="111099E0"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В ходе подготовки к эксплуатации дома в осенне-зимний период</w:t>
            </w:r>
          </w:p>
        </w:tc>
      </w:tr>
      <w:tr w:rsidR="00AE0B31" w:rsidRPr="00585794" w14:paraId="2142A3BE" w14:textId="77777777" w:rsidTr="00AE0B31">
        <w:trPr>
          <w:trHeight w:val="510"/>
        </w:trPr>
        <w:tc>
          <w:tcPr>
            <w:tcW w:w="766" w:type="dxa"/>
            <w:tcBorders>
              <w:top w:val="nil"/>
              <w:left w:val="single" w:sz="8" w:space="0" w:color="auto"/>
              <w:bottom w:val="single" w:sz="4" w:space="0" w:color="auto"/>
              <w:right w:val="single" w:sz="4" w:space="0" w:color="auto"/>
            </w:tcBorders>
            <w:shd w:val="clear" w:color="auto" w:fill="auto"/>
            <w:noWrap/>
            <w:vAlign w:val="center"/>
            <w:hideMark/>
          </w:tcPr>
          <w:p w14:paraId="298F7529" w14:textId="77777777" w:rsidR="00AE0B31" w:rsidRPr="00585794" w:rsidRDefault="00AE0B31" w:rsidP="00585794">
            <w:pPr>
              <w:spacing w:after="0" w:line="240" w:lineRule="auto"/>
              <w:jc w:val="center"/>
              <w:rPr>
                <w:rFonts w:ascii="Times New Roman" w:hAnsi="Times New Roman"/>
                <w:color w:val="000000"/>
                <w:sz w:val="20"/>
                <w:szCs w:val="20"/>
              </w:rPr>
            </w:pPr>
            <w:r w:rsidRPr="00585794">
              <w:rPr>
                <w:rFonts w:ascii="Times New Roman" w:hAnsi="Times New Roman"/>
                <w:color w:val="000000"/>
                <w:sz w:val="20"/>
                <w:szCs w:val="20"/>
              </w:rPr>
              <w:t>3.6</w:t>
            </w:r>
          </w:p>
        </w:tc>
        <w:tc>
          <w:tcPr>
            <w:tcW w:w="4729" w:type="dxa"/>
            <w:tcBorders>
              <w:top w:val="nil"/>
              <w:left w:val="nil"/>
              <w:bottom w:val="single" w:sz="4" w:space="0" w:color="auto"/>
              <w:right w:val="single" w:sz="4" w:space="0" w:color="auto"/>
            </w:tcBorders>
            <w:shd w:val="clear" w:color="auto" w:fill="auto"/>
            <w:vAlign w:val="center"/>
            <w:hideMark/>
          </w:tcPr>
          <w:p w14:paraId="7F8E5EC3"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Восстановление теплоизоляции ДУ, ПД</w:t>
            </w:r>
          </w:p>
        </w:tc>
        <w:tc>
          <w:tcPr>
            <w:tcW w:w="5363" w:type="dxa"/>
            <w:tcBorders>
              <w:top w:val="nil"/>
              <w:left w:val="nil"/>
              <w:bottom w:val="single" w:sz="4" w:space="0" w:color="auto"/>
              <w:right w:val="single" w:sz="4" w:space="0" w:color="auto"/>
            </w:tcBorders>
            <w:shd w:val="clear" w:color="auto" w:fill="auto"/>
            <w:vAlign w:val="center"/>
            <w:hideMark/>
          </w:tcPr>
          <w:p w14:paraId="13D659E0"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В ходе подготовки к эксплуатации дома в осенне-зимний период</w:t>
            </w:r>
          </w:p>
        </w:tc>
      </w:tr>
      <w:tr w:rsidR="00AE0B31" w:rsidRPr="00585794" w14:paraId="16C9AC62" w14:textId="77777777" w:rsidTr="00AE0B31">
        <w:trPr>
          <w:trHeight w:val="510"/>
        </w:trPr>
        <w:tc>
          <w:tcPr>
            <w:tcW w:w="766" w:type="dxa"/>
            <w:tcBorders>
              <w:top w:val="nil"/>
              <w:left w:val="single" w:sz="8" w:space="0" w:color="auto"/>
              <w:bottom w:val="single" w:sz="4" w:space="0" w:color="auto"/>
              <w:right w:val="single" w:sz="4" w:space="0" w:color="auto"/>
            </w:tcBorders>
            <w:shd w:val="clear" w:color="auto" w:fill="auto"/>
            <w:noWrap/>
            <w:vAlign w:val="center"/>
            <w:hideMark/>
          </w:tcPr>
          <w:p w14:paraId="149080CD" w14:textId="77777777" w:rsidR="00AE0B31" w:rsidRPr="00585794" w:rsidRDefault="00AE0B31" w:rsidP="00585794">
            <w:pPr>
              <w:spacing w:after="0" w:line="240" w:lineRule="auto"/>
              <w:jc w:val="center"/>
              <w:rPr>
                <w:rFonts w:ascii="Times New Roman" w:hAnsi="Times New Roman"/>
                <w:color w:val="000000"/>
                <w:sz w:val="20"/>
                <w:szCs w:val="20"/>
              </w:rPr>
            </w:pPr>
            <w:r w:rsidRPr="00585794">
              <w:rPr>
                <w:rFonts w:ascii="Times New Roman" w:hAnsi="Times New Roman"/>
                <w:color w:val="000000"/>
                <w:sz w:val="20"/>
                <w:szCs w:val="20"/>
              </w:rPr>
              <w:t>3.7</w:t>
            </w:r>
          </w:p>
        </w:tc>
        <w:tc>
          <w:tcPr>
            <w:tcW w:w="4729" w:type="dxa"/>
            <w:tcBorders>
              <w:top w:val="nil"/>
              <w:left w:val="nil"/>
              <w:bottom w:val="single" w:sz="4" w:space="0" w:color="auto"/>
              <w:right w:val="single" w:sz="4" w:space="0" w:color="auto"/>
            </w:tcBorders>
            <w:shd w:val="clear" w:color="auto" w:fill="auto"/>
            <w:vAlign w:val="center"/>
            <w:hideMark/>
          </w:tcPr>
          <w:p w14:paraId="06A9E49C"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Прочистка вентиляционных каналов</w:t>
            </w:r>
          </w:p>
        </w:tc>
        <w:tc>
          <w:tcPr>
            <w:tcW w:w="5363" w:type="dxa"/>
            <w:tcBorders>
              <w:top w:val="nil"/>
              <w:left w:val="nil"/>
              <w:bottom w:val="single" w:sz="4" w:space="0" w:color="auto"/>
              <w:right w:val="single" w:sz="4" w:space="0" w:color="auto"/>
            </w:tcBorders>
            <w:shd w:val="clear" w:color="auto" w:fill="auto"/>
            <w:vAlign w:val="center"/>
            <w:hideMark/>
          </w:tcPr>
          <w:p w14:paraId="3EB3E7A0"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В ходе подготовки к эксплуатации дома в осенне-зимний период</w:t>
            </w:r>
          </w:p>
        </w:tc>
      </w:tr>
      <w:tr w:rsidR="00AE0B31" w:rsidRPr="00585794" w14:paraId="7D6DF3D6" w14:textId="77777777" w:rsidTr="00AE0B31">
        <w:trPr>
          <w:trHeight w:val="510"/>
        </w:trPr>
        <w:tc>
          <w:tcPr>
            <w:tcW w:w="766" w:type="dxa"/>
            <w:tcBorders>
              <w:top w:val="nil"/>
              <w:left w:val="single" w:sz="8" w:space="0" w:color="auto"/>
              <w:bottom w:val="single" w:sz="4" w:space="0" w:color="auto"/>
              <w:right w:val="single" w:sz="4" w:space="0" w:color="auto"/>
            </w:tcBorders>
            <w:shd w:val="clear" w:color="auto" w:fill="auto"/>
            <w:noWrap/>
            <w:vAlign w:val="center"/>
            <w:hideMark/>
          </w:tcPr>
          <w:p w14:paraId="51E6FB79" w14:textId="77777777" w:rsidR="00AE0B31" w:rsidRPr="00585794" w:rsidRDefault="00AE0B31" w:rsidP="00585794">
            <w:pPr>
              <w:spacing w:after="0" w:line="240" w:lineRule="auto"/>
              <w:jc w:val="center"/>
              <w:rPr>
                <w:rFonts w:ascii="Times New Roman" w:hAnsi="Times New Roman"/>
                <w:color w:val="000000"/>
                <w:sz w:val="20"/>
                <w:szCs w:val="20"/>
              </w:rPr>
            </w:pPr>
            <w:r w:rsidRPr="00585794">
              <w:rPr>
                <w:rFonts w:ascii="Times New Roman" w:hAnsi="Times New Roman"/>
                <w:color w:val="000000"/>
                <w:sz w:val="20"/>
                <w:szCs w:val="20"/>
              </w:rPr>
              <w:t>3.8</w:t>
            </w:r>
          </w:p>
        </w:tc>
        <w:tc>
          <w:tcPr>
            <w:tcW w:w="4729" w:type="dxa"/>
            <w:tcBorders>
              <w:top w:val="nil"/>
              <w:left w:val="nil"/>
              <w:bottom w:val="single" w:sz="4" w:space="0" w:color="auto"/>
              <w:right w:val="single" w:sz="4" w:space="0" w:color="auto"/>
            </w:tcBorders>
            <w:shd w:val="clear" w:color="auto" w:fill="auto"/>
            <w:vAlign w:val="center"/>
            <w:hideMark/>
          </w:tcPr>
          <w:p w14:paraId="254A42ED"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Ремонт и утепление водоразборных кранов</w:t>
            </w:r>
          </w:p>
        </w:tc>
        <w:tc>
          <w:tcPr>
            <w:tcW w:w="5363" w:type="dxa"/>
            <w:tcBorders>
              <w:top w:val="nil"/>
              <w:left w:val="nil"/>
              <w:bottom w:val="single" w:sz="4" w:space="0" w:color="auto"/>
              <w:right w:val="single" w:sz="4" w:space="0" w:color="auto"/>
            </w:tcBorders>
            <w:shd w:val="clear" w:color="auto" w:fill="auto"/>
            <w:vAlign w:val="center"/>
            <w:hideMark/>
          </w:tcPr>
          <w:p w14:paraId="2CF63C24"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В ходе подготовки к эксплуатации дома в осенне-зимний период</w:t>
            </w:r>
          </w:p>
        </w:tc>
      </w:tr>
      <w:tr w:rsidR="00AE0B31" w:rsidRPr="00585794" w14:paraId="0B7C5B8F" w14:textId="77777777" w:rsidTr="00AE0B31">
        <w:trPr>
          <w:trHeight w:val="765"/>
        </w:trPr>
        <w:tc>
          <w:tcPr>
            <w:tcW w:w="766" w:type="dxa"/>
            <w:tcBorders>
              <w:top w:val="nil"/>
              <w:left w:val="single" w:sz="8" w:space="0" w:color="auto"/>
              <w:bottom w:val="single" w:sz="4" w:space="0" w:color="auto"/>
              <w:right w:val="single" w:sz="4" w:space="0" w:color="auto"/>
            </w:tcBorders>
            <w:shd w:val="clear" w:color="auto" w:fill="auto"/>
            <w:noWrap/>
            <w:vAlign w:val="center"/>
            <w:hideMark/>
          </w:tcPr>
          <w:p w14:paraId="7E3052DF" w14:textId="77777777" w:rsidR="00AE0B31" w:rsidRPr="00585794" w:rsidRDefault="00AE0B31" w:rsidP="00585794">
            <w:pPr>
              <w:spacing w:after="0" w:line="240" w:lineRule="auto"/>
              <w:jc w:val="center"/>
              <w:rPr>
                <w:rFonts w:ascii="Times New Roman" w:hAnsi="Times New Roman"/>
                <w:color w:val="000000"/>
                <w:sz w:val="20"/>
                <w:szCs w:val="20"/>
              </w:rPr>
            </w:pPr>
            <w:r w:rsidRPr="00585794">
              <w:rPr>
                <w:rFonts w:ascii="Times New Roman" w:hAnsi="Times New Roman"/>
                <w:color w:val="000000"/>
                <w:sz w:val="20"/>
                <w:szCs w:val="20"/>
              </w:rPr>
              <w:t>3.9</w:t>
            </w:r>
          </w:p>
        </w:tc>
        <w:tc>
          <w:tcPr>
            <w:tcW w:w="4729" w:type="dxa"/>
            <w:tcBorders>
              <w:top w:val="nil"/>
              <w:left w:val="nil"/>
              <w:bottom w:val="single" w:sz="4" w:space="0" w:color="auto"/>
              <w:right w:val="single" w:sz="4" w:space="0" w:color="auto"/>
            </w:tcBorders>
            <w:shd w:val="clear" w:color="auto" w:fill="auto"/>
            <w:vAlign w:val="center"/>
            <w:hideMark/>
          </w:tcPr>
          <w:p w14:paraId="1EE83837"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Проведение технических осмотров систем водопровода и канализации, центрального отопления и горячего водоснабжения, электротехнических устройств, вентиляционных каналов, индивидуальных тепловых пунктов</w:t>
            </w:r>
          </w:p>
        </w:tc>
        <w:tc>
          <w:tcPr>
            <w:tcW w:w="5363" w:type="dxa"/>
            <w:tcBorders>
              <w:top w:val="nil"/>
              <w:left w:val="nil"/>
              <w:bottom w:val="single" w:sz="4" w:space="0" w:color="auto"/>
              <w:right w:val="single" w:sz="4" w:space="0" w:color="auto"/>
            </w:tcBorders>
            <w:shd w:val="clear" w:color="auto" w:fill="auto"/>
            <w:vAlign w:val="center"/>
            <w:hideMark/>
          </w:tcPr>
          <w:p w14:paraId="4DC14B8E"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В ходе подготовки к эксплуатации дома в осенне-зимний период</w:t>
            </w:r>
          </w:p>
        </w:tc>
      </w:tr>
      <w:tr w:rsidR="00AE0B31" w:rsidRPr="00585794" w14:paraId="58F433B3" w14:textId="77777777" w:rsidTr="00AE0B31">
        <w:trPr>
          <w:trHeight w:val="765"/>
        </w:trPr>
        <w:tc>
          <w:tcPr>
            <w:tcW w:w="766" w:type="dxa"/>
            <w:tcBorders>
              <w:top w:val="nil"/>
              <w:left w:val="single" w:sz="8" w:space="0" w:color="auto"/>
              <w:bottom w:val="single" w:sz="4" w:space="0" w:color="auto"/>
              <w:right w:val="single" w:sz="4" w:space="0" w:color="auto"/>
            </w:tcBorders>
            <w:shd w:val="clear" w:color="auto" w:fill="auto"/>
            <w:noWrap/>
            <w:vAlign w:val="center"/>
            <w:hideMark/>
          </w:tcPr>
          <w:p w14:paraId="3CD12FAD" w14:textId="77777777" w:rsidR="00AE0B31" w:rsidRPr="00585794" w:rsidRDefault="00AE0B31" w:rsidP="00585794">
            <w:pPr>
              <w:spacing w:after="0" w:line="240" w:lineRule="auto"/>
              <w:jc w:val="center"/>
              <w:rPr>
                <w:rFonts w:ascii="Times New Roman" w:hAnsi="Times New Roman"/>
                <w:color w:val="000000"/>
                <w:sz w:val="20"/>
                <w:szCs w:val="20"/>
              </w:rPr>
            </w:pPr>
            <w:r w:rsidRPr="00585794">
              <w:rPr>
                <w:rFonts w:ascii="Times New Roman" w:hAnsi="Times New Roman"/>
                <w:color w:val="000000"/>
                <w:sz w:val="20"/>
                <w:szCs w:val="20"/>
              </w:rPr>
              <w:t>3.10</w:t>
            </w:r>
          </w:p>
        </w:tc>
        <w:tc>
          <w:tcPr>
            <w:tcW w:w="4729" w:type="dxa"/>
            <w:tcBorders>
              <w:top w:val="nil"/>
              <w:left w:val="nil"/>
              <w:bottom w:val="single" w:sz="4" w:space="0" w:color="auto"/>
              <w:right w:val="single" w:sz="4" w:space="0" w:color="auto"/>
            </w:tcBorders>
            <w:shd w:val="clear" w:color="auto" w:fill="auto"/>
            <w:vAlign w:val="center"/>
            <w:hideMark/>
          </w:tcPr>
          <w:p w14:paraId="401ED890"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Ремонт неисправностей в системах водопровода и канализации, центрального отопления и горячего водоснабжения, электротехнических устройств, вентиляционных каналов, индивидуальных тепловых пунктов</w:t>
            </w:r>
          </w:p>
        </w:tc>
        <w:tc>
          <w:tcPr>
            <w:tcW w:w="5363" w:type="dxa"/>
            <w:tcBorders>
              <w:top w:val="nil"/>
              <w:left w:val="nil"/>
              <w:bottom w:val="single" w:sz="4" w:space="0" w:color="auto"/>
              <w:right w:val="single" w:sz="4" w:space="0" w:color="auto"/>
            </w:tcBorders>
            <w:shd w:val="clear" w:color="auto" w:fill="auto"/>
            <w:vAlign w:val="center"/>
            <w:hideMark/>
          </w:tcPr>
          <w:p w14:paraId="7A66E88C"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В ходе подготовки к эксплуатации дома в осенне-зимний период</w:t>
            </w:r>
          </w:p>
        </w:tc>
      </w:tr>
      <w:tr w:rsidR="00AE0B31" w:rsidRPr="00585794" w14:paraId="2886A886" w14:textId="77777777" w:rsidTr="00AE0B31">
        <w:trPr>
          <w:trHeight w:val="765"/>
        </w:trPr>
        <w:tc>
          <w:tcPr>
            <w:tcW w:w="766" w:type="dxa"/>
            <w:tcBorders>
              <w:top w:val="nil"/>
              <w:left w:val="single" w:sz="8" w:space="0" w:color="auto"/>
              <w:bottom w:val="single" w:sz="4" w:space="0" w:color="auto"/>
              <w:right w:val="single" w:sz="4" w:space="0" w:color="auto"/>
            </w:tcBorders>
            <w:shd w:val="clear" w:color="auto" w:fill="auto"/>
            <w:noWrap/>
            <w:vAlign w:val="center"/>
            <w:hideMark/>
          </w:tcPr>
          <w:p w14:paraId="2B704926" w14:textId="77777777" w:rsidR="00AE0B31" w:rsidRPr="00585794" w:rsidRDefault="00AE0B31" w:rsidP="00585794">
            <w:pPr>
              <w:spacing w:after="0" w:line="240" w:lineRule="auto"/>
              <w:jc w:val="center"/>
              <w:rPr>
                <w:rFonts w:ascii="Times New Roman" w:hAnsi="Times New Roman"/>
                <w:color w:val="000000"/>
                <w:sz w:val="20"/>
                <w:szCs w:val="20"/>
              </w:rPr>
            </w:pPr>
            <w:r w:rsidRPr="00585794">
              <w:rPr>
                <w:rFonts w:ascii="Times New Roman" w:hAnsi="Times New Roman"/>
                <w:color w:val="000000"/>
                <w:sz w:val="20"/>
                <w:szCs w:val="20"/>
              </w:rPr>
              <w:t>3.11</w:t>
            </w:r>
          </w:p>
        </w:tc>
        <w:tc>
          <w:tcPr>
            <w:tcW w:w="4729" w:type="dxa"/>
            <w:tcBorders>
              <w:top w:val="nil"/>
              <w:left w:val="nil"/>
              <w:bottom w:val="single" w:sz="4" w:space="0" w:color="auto"/>
              <w:right w:val="single" w:sz="4" w:space="0" w:color="auto"/>
            </w:tcBorders>
            <w:shd w:val="clear" w:color="auto" w:fill="auto"/>
            <w:vAlign w:val="center"/>
            <w:hideMark/>
          </w:tcPr>
          <w:p w14:paraId="0DB2F898"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Проверка исправности канализационных вытяжек</w:t>
            </w:r>
          </w:p>
        </w:tc>
        <w:tc>
          <w:tcPr>
            <w:tcW w:w="5363" w:type="dxa"/>
            <w:tcBorders>
              <w:top w:val="nil"/>
              <w:left w:val="nil"/>
              <w:bottom w:val="single" w:sz="4" w:space="0" w:color="auto"/>
              <w:right w:val="single" w:sz="4" w:space="0" w:color="auto"/>
            </w:tcBorders>
            <w:shd w:val="clear" w:color="auto" w:fill="auto"/>
            <w:vAlign w:val="center"/>
            <w:hideMark/>
          </w:tcPr>
          <w:p w14:paraId="25F7A521"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Плановый осмотр 1 раз в год. Осмотры по обращениям. Устранение по мере обнаружения дефектов</w:t>
            </w:r>
          </w:p>
        </w:tc>
      </w:tr>
      <w:tr w:rsidR="00AE0B31" w:rsidRPr="00585794" w14:paraId="4C89C6C7" w14:textId="77777777" w:rsidTr="00AE0B31">
        <w:trPr>
          <w:trHeight w:val="510"/>
        </w:trPr>
        <w:tc>
          <w:tcPr>
            <w:tcW w:w="766" w:type="dxa"/>
            <w:tcBorders>
              <w:top w:val="nil"/>
              <w:left w:val="single" w:sz="8" w:space="0" w:color="auto"/>
              <w:bottom w:val="single" w:sz="4" w:space="0" w:color="auto"/>
              <w:right w:val="single" w:sz="4" w:space="0" w:color="auto"/>
            </w:tcBorders>
            <w:shd w:val="clear" w:color="auto" w:fill="auto"/>
            <w:noWrap/>
            <w:vAlign w:val="center"/>
            <w:hideMark/>
          </w:tcPr>
          <w:p w14:paraId="50FBE5BC" w14:textId="77777777" w:rsidR="00AE0B31" w:rsidRPr="00585794" w:rsidRDefault="00AE0B31" w:rsidP="00585794">
            <w:pPr>
              <w:spacing w:after="0" w:line="240" w:lineRule="auto"/>
              <w:jc w:val="center"/>
              <w:rPr>
                <w:rFonts w:ascii="Times New Roman" w:hAnsi="Times New Roman"/>
                <w:color w:val="000000"/>
                <w:sz w:val="20"/>
                <w:szCs w:val="20"/>
              </w:rPr>
            </w:pPr>
            <w:r w:rsidRPr="00585794">
              <w:rPr>
                <w:rFonts w:ascii="Times New Roman" w:hAnsi="Times New Roman"/>
                <w:color w:val="000000"/>
                <w:sz w:val="20"/>
                <w:szCs w:val="20"/>
              </w:rPr>
              <w:t>3.12</w:t>
            </w:r>
          </w:p>
        </w:tc>
        <w:tc>
          <w:tcPr>
            <w:tcW w:w="4729" w:type="dxa"/>
            <w:tcBorders>
              <w:top w:val="nil"/>
              <w:left w:val="nil"/>
              <w:bottom w:val="single" w:sz="4" w:space="0" w:color="auto"/>
              <w:right w:val="single" w:sz="4" w:space="0" w:color="auto"/>
            </w:tcBorders>
            <w:shd w:val="clear" w:color="auto" w:fill="auto"/>
            <w:vAlign w:val="center"/>
            <w:hideMark/>
          </w:tcPr>
          <w:p w14:paraId="6AA93AF4"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Восстановление гидроизоляции трубопроводов</w:t>
            </w:r>
          </w:p>
        </w:tc>
        <w:tc>
          <w:tcPr>
            <w:tcW w:w="5363" w:type="dxa"/>
            <w:tcBorders>
              <w:top w:val="nil"/>
              <w:left w:val="nil"/>
              <w:bottom w:val="single" w:sz="4" w:space="0" w:color="auto"/>
              <w:right w:val="single" w:sz="4" w:space="0" w:color="auto"/>
            </w:tcBorders>
            <w:shd w:val="clear" w:color="auto" w:fill="auto"/>
            <w:vAlign w:val="center"/>
            <w:hideMark/>
          </w:tcPr>
          <w:p w14:paraId="7947A4CA"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В рамках подготовки к эксплуатации дома в осенне-зимний период</w:t>
            </w:r>
          </w:p>
        </w:tc>
      </w:tr>
      <w:tr w:rsidR="00AE0B31" w:rsidRPr="00585794" w14:paraId="2177228B" w14:textId="77777777" w:rsidTr="00AE0B31">
        <w:trPr>
          <w:trHeight w:val="510"/>
        </w:trPr>
        <w:tc>
          <w:tcPr>
            <w:tcW w:w="766" w:type="dxa"/>
            <w:tcBorders>
              <w:top w:val="nil"/>
              <w:left w:val="single" w:sz="8" w:space="0" w:color="auto"/>
              <w:bottom w:val="single" w:sz="4" w:space="0" w:color="auto"/>
              <w:right w:val="single" w:sz="4" w:space="0" w:color="auto"/>
            </w:tcBorders>
            <w:shd w:val="clear" w:color="auto" w:fill="auto"/>
            <w:noWrap/>
            <w:vAlign w:val="center"/>
            <w:hideMark/>
          </w:tcPr>
          <w:p w14:paraId="5C9BA1A0" w14:textId="77777777" w:rsidR="00AE0B31" w:rsidRPr="00585794" w:rsidRDefault="00AE0B31" w:rsidP="00585794">
            <w:pPr>
              <w:spacing w:after="0" w:line="240" w:lineRule="auto"/>
              <w:jc w:val="center"/>
              <w:rPr>
                <w:rFonts w:ascii="Times New Roman" w:hAnsi="Times New Roman"/>
                <w:color w:val="000000"/>
                <w:sz w:val="20"/>
                <w:szCs w:val="20"/>
              </w:rPr>
            </w:pPr>
            <w:r w:rsidRPr="00585794">
              <w:rPr>
                <w:rFonts w:ascii="Times New Roman" w:hAnsi="Times New Roman"/>
                <w:color w:val="000000"/>
                <w:sz w:val="20"/>
                <w:szCs w:val="20"/>
              </w:rPr>
              <w:t>3.13</w:t>
            </w:r>
          </w:p>
        </w:tc>
        <w:tc>
          <w:tcPr>
            <w:tcW w:w="4729" w:type="dxa"/>
            <w:tcBorders>
              <w:top w:val="nil"/>
              <w:left w:val="nil"/>
              <w:bottom w:val="single" w:sz="4" w:space="0" w:color="auto"/>
              <w:right w:val="single" w:sz="4" w:space="0" w:color="auto"/>
            </w:tcBorders>
            <w:shd w:val="clear" w:color="auto" w:fill="auto"/>
            <w:vAlign w:val="center"/>
            <w:hideMark/>
          </w:tcPr>
          <w:p w14:paraId="59944F17"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Прочистка канализационного лежака</w:t>
            </w:r>
          </w:p>
        </w:tc>
        <w:tc>
          <w:tcPr>
            <w:tcW w:w="5363" w:type="dxa"/>
            <w:tcBorders>
              <w:top w:val="nil"/>
              <w:left w:val="nil"/>
              <w:bottom w:val="single" w:sz="4" w:space="0" w:color="auto"/>
              <w:right w:val="single" w:sz="4" w:space="0" w:color="auto"/>
            </w:tcBorders>
            <w:shd w:val="clear" w:color="auto" w:fill="auto"/>
            <w:vAlign w:val="center"/>
            <w:hideMark/>
          </w:tcPr>
          <w:p w14:paraId="29AB08A3"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2 раза в год в ходе работ по подготовке к сезонной эксплуатации</w:t>
            </w:r>
          </w:p>
        </w:tc>
      </w:tr>
      <w:tr w:rsidR="00AE0B31" w:rsidRPr="00585794" w14:paraId="4C699C3F" w14:textId="77777777" w:rsidTr="00AE0B31">
        <w:trPr>
          <w:trHeight w:val="510"/>
        </w:trPr>
        <w:tc>
          <w:tcPr>
            <w:tcW w:w="766" w:type="dxa"/>
            <w:tcBorders>
              <w:top w:val="nil"/>
              <w:left w:val="single" w:sz="8" w:space="0" w:color="auto"/>
              <w:bottom w:val="single" w:sz="4" w:space="0" w:color="auto"/>
              <w:right w:val="single" w:sz="4" w:space="0" w:color="auto"/>
            </w:tcBorders>
            <w:shd w:val="clear" w:color="auto" w:fill="auto"/>
            <w:noWrap/>
            <w:vAlign w:val="center"/>
            <w:hideMark/>
          </w:tcPr>
          <w:p w14:paraId="7274F35A" w14:textId="77777777" w:rsidR="00AE0B31" w:rsidRPr="00585794" w:rsidRDefault="00AE0B31" w:rsidP="00585794">
            <w:pPr>
              <w:spacing w:after="0" w:line="240" w:lineRule="auto"/>
              <w:jc w:val="center"/>
              <w:rPr>
                <w:rFonts w:ascii="Times New Roman" w:hAnsi="Times New Roman"/>
                <w:color w:val="000000"/>
                <w:sz w:val="20"/>
                <w:szCs w:val="20"/>
              </w:rPr>
            </w:pPr>
            <w:r w:rsidRPr="00585794">
              <w:rPr>
                <w:rFonts w:ascii="Times New Roman" w:hAnsi="Times New Roman"/>
                <w:color w:val="000000"/>
                <w:sz w:val="20"/>
                <w:szCs w:val="20"/>
              </w:rPr>
              <w:t>3.14</w:t>
            </w:r>
          </w:p>
        </w:tc>
        <w:tc>
          <w:tcPr>
            <w:tcW w:w="4729" w:type="dxa"/>
            <w:tcBorders>
              <w:top w:val="nil"/>
              <w:left w:val="nil"/>
              <w:bottom w:val="single" w:sz="4" w:space="0" w:color="auto"/>
              <w:right w:val="single" w:sz="4" w:space="0" w:color="auto"/>
            </w:tcBorders>
            <w:shd w:val="clear" w:color="auto" w:fill="auto"/>
            <w:vAlign w:val="center"/>
            <w:hideMark/>
          </w:tcPr>
          <w:p w14:paraId="0BA8C121"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Регулировка и наладка систем автоматики расширительных баков</w:t>
            </w:r>
          </w:p>
        </w:tc>
        <w:tc>
          <w:tcPr>
            <w:tcW w:w="5363" w:type="dxa"/>
            <w:tcBorders>
              <w:top w:val="nil"/>
              <w:left w:val="nil"/>
              <w:bottom w:val="single" w:sz="4" w:space="0" w:color="auto"/>
              <w:right w:val="single" w:sz="4" w:space="0" w:color="auto"/>
            </w:tcBorders>
            <w:shd w:val="clear" w:color="auto" w:fill="auto"/>
            <w:vAlign w:val="center"/>
            <w:hideMark/>
          </w:tcPr>
          <w:p w14:paraId="6405C529"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В ходе подготовки к эксплуатации дома в осенне-зимний период</w:t>
            </w:r>
          </w:p>
        </w:tc>
      </w:tr>
      <w:tr w:rsidR="00AE0B31" w:rsidRPr="00585794" w14:paraId="43C3C9CE" w14:textId="77777777" w:rsidTr="00AE0B31">
        <w:trPr>
          <w:trHeight w:val="510"/>
        </w:trPr>
        <w:tc>
          <w:tcPr>
            <w:tcW w:w="766" w:type="dxa"/>
            <w:tcBorders>
              <w:top w:val="nil"/>
              <w:left w:val="single" w:sz="8" w:space="0" w:color="auto"/>
              <w:bottom w:val="single" w:sz="4" w:space="0" w:color="auto"/>
              <w:right w:val="single" w:sz="4" w:space="0" w:color="auto"/>
            </w:tcBorders>
            <w:shd w:val="clear" w:color="auto" w:fill="auto"/>
            <w:noWrap/>
            <w:vAlign w:val="center"/>
            <w:hideMark/>
          </w:tcPr>
          <w:p w14:paraId="0A9BFB60" w14:textId="77777777" w:rsidR="00AE0B31" w:rsidRPr="00585794" w:rsidRDefault="00AE0B31" w:rsidP="00585794">
            <w:pPr>
              <w:spacing w:after="0" w:line="240" w:lineRule="auto"/>
              <w:jc w:val="center"/>
              <w:rPr>
                <w:rFonts w:ascii="Times New Roman" w:hAnsi="Times New Roman"/>
                <w:color w:val="000000"/>
                <w:sz w:val="20"/>
                <w:szCs w:val="20"/>
              </w:rPr>
            </w:pPr>
            <w:r w:rsidRPr="00585794">
              <w:rPr>
                <w:rFonts w:ascii="Times New Roman" w:hAnsi="Times New Roman"/>
                <w:color w:val="000000"/>
                <w:sz w:val="20"/>
                <w:szCs w:val="20"/>
              </w:rPr>
              <w:lastRenderedPageBreak/>
              <w:t>3.15</w:t>
            </w:r>
          </w:p>
        </w:tc>
        <w:tc>
          <w:tcPr>
            <w:tcW w:w="4729" w:type="dxa"/>
            <w:tcBorders>
              <w:top w:val="nil"/>
              <w:left w:val="nil"/>
              <w:bottom w:val="single" w:sz="4" w:space="0" w:color="auto"/>
              <w:right w:val="single" w:sz="4" w:space="0" w:color="auto"/>
            </w:tcBorders>
            <w:shd w:val="clear" w:color="auto" w:fill="auto"/>
            <w:vAlign w:val="center"/>
            <w:hideMark/>
          </w:tcPr>
          <w:p w14:paraId="1D07473A"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Проверка заземления оболочки электрокабеля</w:t>
            </w:r>
          </w:p>
        </w:tc>
        <w:tc>
          <w:tcPr>
            <w:tcW w:w="5363" w:type="dxa"/>
            <w:tcBorders>
              <w:top w:val="nil"/>
              <w:left w:val="nil"/>
              <w:bottom w:val="single" w:sz="4" w:space="0" w:color="auto"/>
              <w:right w:val="single" w:sz="4" w:space="0" w:color="auto"/>
            </w:tcBorders>
            <w:shd w:val="clear" w:color="auto" w:fill="auto"/>
            <w:vAlign w:val="center"/>
            <w:hideMark/>
          </w:tcPr>
          <w:p w14:paraId="3B443C22"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Согласно требованиям технических регламентов</w:t>
            </w:r>
          </w:p>
        </w:tc>
      </w:tr>
      <w:tr w:rsidR="00AE0B31" w:rsidRPr="00585794" w14:paraId="2EAAB1E6" w14:textId="77777777" w:rsidTr="00AE0B31">
        <w:trPr>
          <w:trHeight w:val="510"/>
        </w:trPr>
        <w:tc>
          <w:tcPr>
            <w:tcW w:w="766" w:type="dxa"/>
            <w:tcBorders>
              <w:top w:val="nil"/>
              <w:left w:val="single" w:sz="8" w:space="0" w:color="auto"/>
              <w:bottom w:val="single" w:sz="4" w:space="0" w:color="auto"/>
              <w:right w:val="single" w:sz="4" w:space="0" w:color="auto"/>
            </w:tcBorders>
            <w:shd w:val="clear" w:color="auto" w:fill="auto"/>
            <w:noWrap/>
            <w:vAlign w:val="center"/>
            <w:hideMark/>
          </w:tcPr>
          <w:p w14:paraId="4921BB6D" w14:textId="77777777" w:rsidR="00AE0B31" w:rsidRPr="00585794" w:rsidRDefault="00AE0B31" w:rsidP="00585794">
            <w:pPr>
              <w:spacing w:after="0" w:line="240" w:lineRule="auto"/>
              <w:jc w:val="center"/>
              <w:rPr>
                <w:rFonts w:ascii="Times New Roman" w:hAnsi="Times New Roman"/>
                <w:color w:val="000000"/>
                <w:sz w:val="20"/>
                <w:szCs w:val="20"/>
              </w:rPr>
            </w:pPr>
            <w:r w:rsidRPr="00585794">
              <w:rPr>
                <w:rFonts w:ascii="Times New Roman" w:hAnsi="Times New Roman"/>
                <w:color w:val="000000"/>
                <w:sz w:val="20"/>
                <w:szCs w:val="20"/>
              </w:rPr>
              <w:t>3.16</w:t>
            </w:r>
          </w:p>
        </w:tc>
        <w:tc>
          <w:tcPr>
            <w:tcW w:w="4729" w:type="dxa"/>
            <w:tcBorders>
              <w:top w:val="nil"/>
              <w:left w:val="nil"/>
              <w:bottom w:val="single" w:sz="4" w:space="0" w:color="auto"/>
              <w:right w:val="single" w:sz="4" w:space="0" w:color="auto"/>
            </w:tcBorders>
            <w:shd w:val="clear" w:color="auto" w:fill="auto"/>
            <w:vAlign w:val="center"/>
            <w:hideMark/>
          </w:tcPr>
          <w:p w14:paraId="2E202B67"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Проверка изоляции проводов</w:t>
            </w:r>
          </w:p>
        </w:tc>
        <w:tc>
          <w:tcPr>
            <w:tcW w:w="5363" w:type="dxa"/>
            <w:tcBorders>
              <w:top w:val="nil"/>
              <w:left w:val="nil"/>
              <w:bottom w:val="single" w:sz="4" w:space="0" w:color="auto"/>
              <w:right w:val="single" w:sz="4" w:space="0" w:color="auto"/>
            </w:tcBorders>
            <w:shd w:val="clear" w:color="auto" w:fill="auto"/>
            <w:vAlign w:val="center"/>
            <w:hideMark/>
          </w:tcPr>
          <w:p w14:paraId="232DC9FD"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Согласно требованиям технических регламентов</w:t>
            </w:r>
          </w:p>
        </w:tc>
      </w:tr>
      <w:tr w:rsidR="00AE0B31" w:rsidRPr="00585794" w14:paraId="02E6DBE8" w14:textId="77777777" w:rsidTr="00AE0B31">
        <w:trPr>
          <w:trHeight w:val="510"/>
        </w:trPr>
        <w:tc>
          <w:tcPr>
            <w:tcW w:w="766" w:type="dxa"/>
            <w:tcBorders>
              <w:top w:val="nil"/>
              <w:left w:val="single" w:sz="8" w:space="0" w:color="auto"/>
              <w:bottom w:val="single" w:sz="4" w:space="0" w:color="auto"/>
              <w:right w:val="single" w:sz="4" w:space="0" w:color="auto"/>
            </w:tcBorders>
            <w:shd w:val="clear" w:color="auto" w:fill="auto"/>
            <w:noWrap/>
            <w:vAlign w:val="center"/>
            <w:hideMark/>
          </w:tcPr>
          <w:p w14:paraId="657786DD" w14:textId="77777777" w:rsidR="00AE0B31" w:rsidRPr="00585794" w:rsidRDefault="00AE0B31" w:rsidP="00585794">
            <w:pPr>
              <w:spacing w:after="0" w:line="240" w:lineRule="auto"/>
              <w:jc w:val="center"/>
              <w:rPr>
                <w:rFonts w:ascii="Times New Roman" w:hAnsi="Times New Roman"/>
                <w:color w:val="000000"/>
                <w:sz w:val="20"/>
                <w:szCs w:val="20"/>
              </w:rPr>
            </w:pPr>
            <w:r w:rsidRPr="00585794">
              <w:rPr>
                <w:rFonts w:ascii="Times New Roman" w:hAnsi="Times New Roman"/>
                <w:color w:val="000000"/>
                <w:sz w:val="20"/>
                <w:szCs w:val="20"/>
              </w:rPr>
              <w:t>3.17</w:t>
            </w:r>
          </w:p>
        </w:tc>
        <w:tc>
          <w:tcPr>
            <w:tcW w:w="4729" w:type="dxa"/>
            <w:tcBorders>
              <w:top w:val="nil"/>
              <w:left w:val="nil"/>
              <w:bottom w:val="single" w:sz="4" w:space="0" w:color="auto"/>
              <w:right w:val="single" w:sz="4" w:space="0" w:color="auto"/>
            </w:tcBorders>
            <w:shd w:val="clear" w:color="auto" w:fill="auto"/>
            <w:vAlign w:val="center"/>
            <w:hideMark/>
          </w:tcPr>
          <w:p w14:paraId="357DC2F9"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Замеры сопротивления</w:t>
            </w:r>
          </w:p>
        </w:tc>
        <w:tc>
          <w:tcPr>
            <w:tcW w:w="5363" w:type="dxa"/>
            <w:tcBorders>
              <w:top w:val="nil"/>
              <w:left w:val="nil"/>
              <w:bottom w:val="single" w:sz="4" w:space="0" w:color="auto"/>
              <w:right w:val="single" w:sz="4" w:space="0" w:color="auto"/>
            </w:tcBorders>
            <w:shd w:val="clear" w:color="auto" w:fill="auto"/>
            <w:vAlign w:val="center"/>
            <w:hideMark/>
          </w:tcPr>
          <w:p w14:paraId="34AD9982"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Согласно требованиям технических регламентов</w:t>
            </w:r>
          </w:p>
        </w:tc>
      </w:tr>
      <w:tr w:rsidR="00AE0B31" w:rsidRPr="00585794" w14:paraId="685C9501" w14:textId="77777777" w:rsidTr="00AE0B31">
        <w:trPr>
          <w:trHeight w:val="510"/>
        </w:trPr>
        <w:tc>
          <w:tcPr>
            <w:tcW w:w="766" w:type="dxa"/>
            <w:tcBorders>
              <w:top w:val="nil"/>
              <w:left w:val="single" w:sz="8" w:space="0" w:color="auto"/>
              <w:bottom w:val="single" w:sz="4" w:space="0" w:color="auto"/>
              <w:right w:val="single" w:sz="4" w:space="0" w:color="auto"/>
            </w:tcBorders>
            <w:shd w:val="clear" w:color="auto" w:fill="auto"/>
            <w:noWrap/>
            <w:vAlign w:val="center"/>
            <w:hideMark/>
          </w:tcPr>
          <w:p w14:paraId="6D8F184A" w14:textId="77777777" w:rsidR="00AE0B31" w:rsidRPr="00585794" w:rsidRDefault="00AE0B31" w:rsidP="00585794">
            <w:pPr>
              <w:spacing w:after="0" w:line="240" w:lineRule="auto"/>
              <w:jc w:val="center"/>
              <w:rPr>
                <w:rFonts w:ascii="Times New Roman" w:hAnsi="Times New Roman"/>
                <w:color w:val="000000"/>
                <w:sz w:val="20"/>
                <w:szCs w:val="20"/>
              </w:rPr>
            </w:pPr>
            <w:r w:rsidRPr="00585794">
              <w:rPr>
                <w:rFonts w:ascii="Times New Roman" w:hAnsi="Times New Roman"/>
                <w:color w:val="000000"/>
                <w:sz w:val="20"/>
                <w:szCs w:val="20"/>
              </w:rPr>
              <w:t>3.18</w:t>
            </w:r>
          </w:p>
        </w:tc>
        <w:tc>
          <w:tcPr>
            <w:tcW w:w="4729" w:type="dxa"/>
            <w:tcBorders>
              <w:top w:val="nil"/>
              <w:left w:val="nil"/>
              <w:bottom w:val="single" w:sz="4" w:space="0" w:color="auto"/>
              <w:right w:val="single" w:sz="4" w:space="0" w:color="auto"/>
            </w:tcBorders>
            <w:shd w:val="clear" w:color="auto" w:fill="auto"/>
            <w:vAlign w:val="center"/>
            <w:hideMark/>
          </w:tcPr>
          <w:p w14:paraId="25A3B3E4"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Поверка коллективных приборов учета ресурсов: ГВС, ХВС, отопления, электроснабжения</w:t>
            </w:r>
          </w:p>
        </w:tc>
        <w:tc>
          <w:tcPr>
            <w:tcW w:w="5363" w:type="dxa"/>
            <w:tcBorders>
              <w:top w:val="nil"/>
              <w:left w:val="nil"/>
              <w:bottom w:val="single" w:sz="4" w:space="0" w:color="auto"/>
              <w:right w:val="single" w:sz="4" w:space="0" w:color="auto"/>
            </w:tcBorders>
            <w:shd w:val="clear" w:color="auto" w:fill="auto"/>
            <w:vAlign w:val="center"/>
            <w:hideMark/>
          </w:tcPr>
          <w:p w14:paraId="1438F6B1"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Согласно требованиям технических регламентов</w:t>
            </w:r>
          </w:p>
        </w:tc>
      </w:tr>
      <w:tr w:rsidR="00AE0B31" w:rsidRPr="00585794" w14:paraId="241E2883" w14:textId="77777777" w:rsidTr="00AE0B31">
        <w:trPr>
          <w:trHeight w:val="510"/>
        </w:trPr>
        <w:tc>
          <w:tcPr>
            <w:tcW w:w="766" w:type="dxa"/>
            <w:tcBorders>
              <w:top w:val="nil"/>
              <w:left w:val="single" w:sz="8" w:space="0" w:color="auto"/>
              <w:bottom w:val="single" w:sz="4" w:space="0" w:color="auto"/>
              <w:right w:val="single" w:sz="4" w:space="0" w:color="auto"/>
            </w:tcBorders>
            <w:shd w:val="clear" w:color="auto" w:fill="auto"/>
            <w:noWrap/>
            <w:vAlign w:val="center"/>
            <w:hideMark/>
          </w:tcPr>
          <w:p w14:paraId="42CD23C0" w14:textId="77777777" w:rsidR="00AE0B31" w:rsidRPr="00585794" w:rsidRDefault="00AE0B31" w:rsidP="00585794">
            <w:pPr>
              <w:spacing w:after="0" w:line="240" w:lineRule="auto"/>
              <w:jc w:val="center"/>
              <w:rPr>
                <w:rFonts w:ascii="Times New Roman" w:hAnsi="Times New Roman"/>
                <w:color w:val="000000"/>
                <w:sz w:val="20"/>
                <w:szCs w:val="20"/>
              </w:rPr>
            </w:pPr>
            <w:r w:rsidRPr="00585794">
              <w:rPr>
                <w:rFonts w:ascii="Times New Roman" w:hAnsi="Times New Roman"/>
                <w:color w:val="000000"/>
                <w:sz w:val="20"/>
                <w:szCs w:val="20"/>
              </w:rPr>
              <w:t>3.19</w:t>
            </w:r>
          </w:p>
        </w:tc>
        <w:tc>
          <w:tcPr>
            <w:tcW w:w="4729" w:type="dxa"/>
            <w:tcBorders>
              <w:top w:val="nil"/>
              <w:left w:val="nil"/>
              <w:bottom w:val="single" w:sz="4" w:space="0" w:color="auto"/>
              <w:right w:val="single" w:sz="4" w:space="0" w:color="auto"/>
            </w:tcBorders>
            <w:shd w:val="clear" w:color="auto" w:fill="auto"/>
            <w:vAlign w:val="center"/>
            <w:hideMark/>
          </w:tcPr>
          <w:p w14:paraId="52E1552A"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Ремонт коллективных приборов учета ресурсов: ГВС, ХВС, отопления, электроснабжения</w:t>
            </w:r>
          </w:p>
        </w:tc>
        <w:tc>
          <w:tcPr>
            <w:tcW w:w="5363" w:type="dxa"/>
            <w:tcBorders>
              <w:top w:val="nil"/>
              <w:left w:val="nil"/>
              <w:bottom w:val="single" w:sz="4" w:space="0" w:color="auto"/>
              <w:right w:val="single" w:sz="4" w:space="0" w:color="auto"/>
            </w:tcBorders>
            <w:shd w:val="clear" w:color="auto" w:fill="auto"/>
            <w:vAlign w:val="center"/>
            <w:hideMark/>
          </w:tcPr>
          <w:p w14:paraId="298D12FC"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В ходе подготовки к эксплуатации дома в осенне-зимний период</w:t>
            </w:r>
          </w:p>
        </w:tc>
      </w:tr>
      <w:tr w:rsidR="00AE0B31" w:rsidRPr="00585794" w14:paraId="0817EA10" w14:textId="77777777" w:rsidTr="00AE0B31">
        <w:trPr>
          <w:trHeight w:val="300"/>
        </w:trPr>
        <w:tc>
          <w:tcPr>
            <w:tcW w:w="766" w:type="dxa"/>
            <w:tcBorders>
              <w:top w:val="nil"/>
              <w:left w:val="single" w:sz="8" w:space="0" w:color="auto"/>
              <w:bottom w:val="single" w:sz="4" w:space="0" w:color="auto"/>
              <w:right w:val="single" w:sz="4" w:space="0" w:color="auto"/>
            </w:tcBorders>
            <w:shd w:val="clear" w:color="auto" w:fill="auto"/>
            <w:noWrap/>
            <w:vAlign w:val="center"/>
            <w:hideMark/>
          </w:tcPr>
          <w:p w14:paraId="3404F0B3" w14:textId="77777777" w:rsidR="00AE0B31" w:rsidRPr="00585794" w:rsidRDefault="00AE0B31" w:rsidP="00585794">
            <w:pPr>
              <w:spacing w:after="0" w:line="240" w:lineRule="auto"/>
              <w:jc w:val="center"/>
              <w:rPr>
                <w:rFonts w:ascii="Times New Roman" w:hAnsi="Times New Roman"/>
                <w:color w:val="000000"/>
                <w:sz w:val="20"/>
                <w:szCs w:val="20"/>
              </w:rPr>
            </w:pPr>
            <w:r w:rsidRPr="00585794">
              <w:rPr>
                <w:rFonts w:ascii="Times New Roman" w:hAnsi="Times New Roman"/>
                <w:color w:val="000000"/>
                <w:sz w:val="20"/>
                <w:szCs w:val="20"/>
              </w:rPr>
              <w:t>3.20</w:t>
            </w:r>
          </w:p>
        </w:tc>
        <w:tc>
          <w:tcPr>
            <w:tcW w:w="4729" w:type="dxa"/>
            <w:tcBorders>
              <w:top w:val="nil"/>
              <w:left w:val="nil"/>
              <w:bottom w:val="single" w:sz="4" w:space="0" w:color="auto"/>
              <w:right w:val="single" w:sz="4" w:space="0" w:color="auto"/>
            </w:tcBorders>
            <w:shd w:val="clear" w:color="auto" w:fill="auto"/>
            <w:vAlign w:val="center"/>
            <w:hideMark/>
          </w:tcPr>
          <w:p w14:paraId="3C92C4F7"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Обслуживание ламп-сигналов</w:t>
            </w:r>
          </w:p>
        </w:tc>
        <w:tc>
          <w:tcPr>
            <w:tcW w:w="5363" w:type="dxa"/>
            <w:tcBorders>
              <w:top w:val="nil"/>
              <w:left w:val="nil"/>
              <w:bottom w:val="single" w:sz="4" w:space="0" w:color="auto"/>
              <w:right w:val="single" w:sz="4" w:space="0" w:color="auto"/>
            </w:tcBorders>
            <w:shd w:val="clear" w:color="auto" w:fill="auto"/>
            <w:vAlign w:val="center"/>
            <w:hideMark/>
          </w:tcPr>
          <w:p w14:paraId="659B0B93"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круглосуточно</w:t>
            </w:r>
          </w:p>
        </w:tc>
      </w:tr>
      <w:tr w:rsidR="00AE0B31" w:rsidRPr="00585794" w14:paraId="321988A8" w14:textId="77777777" w:rsidTr="00AE0B31">
        <w:trPr>
          <w:trHeight w:val="765"/>
        </w:trPr>
        <w:tc>
          <w:tcPr>
            <w:tcW w:w="766" w:type="dxa"/>
            <w:tcBorders>
              <w:top w:val="nil"/>
              <w:left w:val="single" w:sz="8" w:space="0" w:color="auto"/>
              <w:bottom w:val="single" w:sz="4" w:space="0" w:color="auto"/>
              <w:right w:val="single" w:sz="4" w:space="0" w:color="auto"/>
            </w:tcBorders>
            <w:shd w:val="clear" w:color="auto" w:fill="auto"/>
            <w:noWrap/>
            <w:vAlign w:val="center"/>
            <w:hideMark/>
          </w:tcPr>
          <w:p w14:paraId="187B0B42" w14:textId="77777777" w:rsidR="00AE0B31" w:rsidRPr="00585794" w:rsidRDefault="00AE0B31" w:rsidP="00585794">
            <w:pPr>
              <w:spacing w:after="0" w:line="240" w:lineRule="auto"/>
              <w:jc w:val="center"/>
              <w:rPr>
                <w:rFonts w:ascii="Times New Roman" w:hAnsi="Times New Roman"/>
                <w:color w:val="000000"/>
                <w:sz w:val="20"/>
                <w:szCs w:val="20"/>
              </w:rPr>
            </w:pPr>
            <w:r w:rsidRPr="00585794">
              <w:rPr>
                <w:rFonts w:ascii="Times New Roman" w:hAnsi="Times New Roman"/>
                <w:color w:val="000000"/>
                <w:sz w:val="20"/>
                <w:szCs w:val="20"/>
              </w:rPr>
              <w:t>3.21</w:t>
            </w:r>
          </w:p>
        </w:tc>
        <w:tc>
          <w:tcPr>
            <w:tcW w:w="4729" w:type="dxa"/>
            <w:tcBorders>
              <w:top w:val="nil"/>
              <w:left w:val="nil"/>
              <w:bottom w:val="single" w:sz="4" w:space="0" w:color="auto"/>
              <w:right w:val="single" w:sz="4" w:space="0" w:color="auto"/>
            </w:tcBorders>
            <w:shd w:val="clear" w:color="auto" w:fill="auto"/>
            <w:vAlign w:val="center"/>
            <w:hideMark/>
          </w:tcPr>
          <w:p w14:paraId="436B933B"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Замена и восстановление центрального отопления, с выполнением наладочных регулировочных работ индивидуальных тепловых пунктов, ликвидацией непрогревов и неисправностей в квартирах</w:t>
            </w:r>
          </w:p>
        </w:tc>
        <w:tc>
          <w:tcPr>
            <w:tcW w:w="5363" w:type="dxa"/>
            <w:tcBorders>
              <w:top w:val="nil"/>
              <w:left w:val="nil"/>
              <w:bottom w:val="single" w:sz="4" w:space="0" w:color="auto"/>
              <w:right w:val="single" w:sz="4" w:space="0" w:color="auto"/>
            </w:tcBorders>
            <w:shd w:val="clear" w:color="auto" w:fill="auto"/>
            <w:vAlign w:val="center"/>
            <w:hideMark/>
          </w:tcPr>
          <w:p w14:paraId="10FC1760"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В ходе подготовки к эксплуатации дома в осенне-зимний период</w:t>
            </w:r>
          </w:p>
        </w:tc>
      </w:tr>
      <w:tr w:rsidR="00AE0B31" w:rsidRPr="00585794" w14:paraId="195AB2EF" w14:textId="77777777" w:rsidTr="00AE0B31">
        <w:trPr>
          <w:trHeight w:val="510"/>
        </w:trPr>
        <w:tc>
          <w:tcPr>
            <w:tcW w:w="766" w:type="dxa"/>
            <w:tcBorders>
              <w:top w:val="nil"/>
              <w:left w:val="single" w:sz="8" w:space="0" w:color="auto"/>
              <w:bottom w:val="single" w:sz="4" w:space="0" w:color="auto"/>
              <w:right w:val="single" w:sz="4" w:space="0" w:color="auto"/>
            </w:tcBorders>
            <w:shd w:val="clear" w:color="auto" w:fill="auto"/>
            <w:noWrap/>
            <w:vAlign w:val="center"/>
            <w:hideMark/>
          </w:tcPr>
          <w:p w14:paraId="189C5326" w14:textId="77777777" w:rsidR="00AE0B31" w:rsidRPr="00585794" w:rsidRDefault="00AE0B31" w:rsidP="00585794">
            <w:pPr>
              <w:spacing w:after="0" w:line="240" w:lineRule="auto"/>
              <w:jc w:val="center"/>
              <w:rPr>
                <w:rFonts w:ascii="Times New Roman" w:hAnsi="Times New Roman"/>
                <w:color w:val="000000"/>
                <w:sz w:val="20"/>
                <w:szCs w:val="20"/>
              </w:rPr>
            </w:pPr>
            <w:r w:rsidRPr="00585794">
              <w:rPr>
                <w:rFonts w:ascii="Times New Roman" w:hAnsi="Times New Roman"/>
                <w:color w:val="000000"/>
                <w:sz w:val="20"/>
                <w:szCs w:val="20"/>
              </w:rPr>
              <w:t>3.22</w:t>
            </w:r>
          </w:p>
        </w:tc>
        <w:tc>
          <w:tcPr>
            <w:tcW w:w="4729" w:type="dxa"/>
            <w:tcBorders>
              <w:top w:val="nil"/>
              <w:left w:val="nil"/>
              <w:bottom w:val="single" w:sz="4" w:space="0" w:color="auto"/>
              <w:right w:val="single" w:sz="4" w:space="0" w:color="auto"/>
            </w:tcBorders>
            <w:shd w:val="clear" w:color="auto" w:fill="auto"/>
            <w:vAlign w:val="center"/>
            <w:hideMark/>
          </w:tcPr>
          <w:p w14:paraId="402EA289"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Замена и восстановление работоспособности отдельных элементов системы холодного водоснабжения, при необходимости отключение и включение стояков</w:t>
            </w:r>
          </w:p>
        </w:tc>
        <w:tc>
          <w:tcPr>
            <w:tcW w:w="5363" w:type="dxa"/>
            <w:tcBorders>
              <w:top w:val="nil"/>
              <w:left w:val="nil"/>
              <w:bottom w:val="single" w:sz="4" w:space="0" w:color="auto"/>
              <w:right w:val="single" w:sz="4" w:space="0" w:color="auto"/>
            </w:tcBorders>
            <w:shd w:val="clear" w:color="auto" w:fill="auto"/>
            <w:vAlign w:val="center"/>
            <w:hideMark/>
          </w:tcPr>
          <w:p w14:paraId="581E316B"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В ходе подготовки к эксплуатации дома в осенне-зимний период</w:t>
            </w:r>
          </w:p>
        </w:tc>
      </w:tr>
      <w:tr w:rsidR="00AE0B31" w:rsidRPr="00585794" w14:paraId="4ED42926" w14:textId="77777777" w:rsidTr="00AE0B31">
        <w:trPr>
          <w:trHeight w:val="510"/>
        </w:trPr>
        <w:tc>
          <w:tcPr>
            <w:tcW w:w="766" w:type="dxa"/>
            <w:tcBorders>
              <w:top w:val="nil"/>
              <w:left w:val="single" w:sz="8" w:space="0" w:color="auto"/>
              <w:bottom w:val="single" w:sz="4" w:space="0" w:color="auto"/>
              <w:right w:val="single" w:sz="4" w:space="0" w:color="auto"/>
            </w:tcBorders>
            <w:shd w:val="clear" w:color="auto" w:fill="auto"/>
            <w:noWrap/>
            <w:vAlign w:val="center"/>
            <w:hideMark/>
          </w:tcPr>
          <w:p w14:paraId="478F453A" w14:textId="77777777" w:rsidR="00AE0B31" w:rsidRPr="00585794" w:rsidRDefault="00AE0B31" w:rsidP="00585794">
            <w:pPr>
              <w:spacing w:after="0" w:line="240" w:lineRule="auto"/>
              <w:jc w:val="center"/>
              <w:rPr>
                <w:rFonts w:ascii="Times New Roman" w:hAnsi="Times New Roman"/>
                <w:color w:val="000000"/>
                <w:sz w:val="20"/>
                <w:szCs w:val="20"/>
              </w:rPr>
            </w:pPr>
            <w:r w:rsidRPr="00585794">
              <w:rPr>
                <w:rFonts w:ascii="Times New Roman" w:hAnsi="Times New Roman"/>
                <w:color w:val="000000"/>
                <w:sz w:val="20"/>
                <w:szCs w:val="20"/>
              </w:rPr>
              <w:t>3.23</w:t>
            </w:r>
          </w:p>
        </w:tc>
        <w:tc>
          <w:tcPr>
            <w:tcW w:w="4729" w:type="dxa"/>
            <w:tcBorders>
              <w:top w:val="nil"/>
              <w:left w:val="nil"/>
              <w:bottom w:val="single" w:sz="4" w:space="0" w:color="auto"/>
              <w:right w:val="single" w:sz="4" w:space="0" w:color="auto"/>
            </w:tcBorders>
            <w:shd w:val="clear" w:color="auto" w:fill="auto"/>
            <w:vAlign w:val="center"/>
            <w:hideMark/>
          </w:tcPr>
          <w:p w14:paraId="5E5FAA12"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Замена и восстановление работоспособности отдельных элементов системы горячего водоснабжения, при необходимости отключение и включение стояков</w:t>
            </w:r>
          </w:p>
        </w:tc>
        <w:tc>
          <w:tcPr>
            <w:tcW w:w="5363" w:type="dxa"/>
            <w:tcBorders>
              <w:top w:val="nil"/>
              <w:left w:val="nil"/>
              <w:bottom w:val="single" w:sz="4" w:space="0" w:color="auto"/>
              <w:right w:val="single" w:sz="4" w:space="0" w:color="auto"/>
            </w:tcBorders>
            <w:shd w:val="clear" w:color="auto" w:fill="auto"/>
            <w:vAlign w:val="center"/>
            <w:hideMark/>
          </w:tcPr>
          <w:p w14:paraId="170C52E0"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В ходе подготовки к эксплуатации дома в осенне-зимний период</w:t>
            </w:r>
          </w:p>
        </w:tc>
      </w:tr>
      <w:tr w:rsidR="00AE0B31" w:rsidRPr="00585794" w14:paraId="1C356F32" w14:textId="77777777" w:rsidTr="00AE0B31">
        <w:trPr>
          <w:trHeight w:val="765"/>
        </w:trPr>
        <w:tc>
          <w:tcPr>
            <w:tcW w:w="766" w:type="dxa"/>
            <w:tcBorders>
              <w:top w:val="nil"/>
              <w:left w:val="single" w:sz="8" w:space="0" w:color="auto"/>
              <w:bottom w:val="single" w:sz="4" w:space="0" w:color="auto"/>
              <w:right w:val="single" w:sz="4" w:space="0" w:color="auto"/>
            </w:tcBorders>
            <w:shd w:val="clear" w:color="auto" w:fill="auto"/>
            <w:noWrap/>
            <w:vAlign w:val="center"/>
            <w:hideMark/>
          </w:tcPr>
          <w:p w14:paraId="3C3B8579" w14:textId="77777777" w:rsidR="00AE0B31" w:rsidRPr="00585794" w:rsidRDefault="00AE0B31" w:rsidP="00585794">
            <w:pPr>
              <w:spacing w:after="0" w:line="240" w:lineRule="auto"/>
              <w:jc w:val="center"/>
              <w:rPr>
                <w:rFonts w:ascii="Times New Roman" w:hAnsi="Times New Roman"/>
                <w:color w:val="000000"/>
                <w:sz w:val="20"/>
                <w:szCs w:val="20"/>
              </w:rPr>
            </w:pPr>
            <w:r w:rsidRPr="00585794">
              <w:rPr>
                <w:rFonts w:ascii="Times New Roman" w:hAnsi="Times New Roman"/>
                <w:color w:val="000000"/>
                <w:sz w:val="20"/>
                <w:szCs w:val="20"/>
              </w:rPr>
              <w:t>3.24</w:t>
            </w:r>
          </w:p>
        </w:tc>
        <w:tc>
          <w:tcPr>
            <w:tcW w:w="4729" w:type="dxa"/>
            <w:tcBorders>
              <w:top w:val="nil"/>
              <w:left w:val="nil"/>
              <w:bottom w:val="single" w:sz="4" w:space="0" w:color="auto"/>
              <w:right w:val="single" w:sz="4" w:space="0" w:color="auto"/>
            </w:tcBorders>
            <w:shd w:val="clear" w:color="auto" w:fill="auto"/>
            <w:vAlign w:val="center"/>
            <w:hideMark/>
          </w:tcPr>
          <w:p w14:paraId="527C57A9"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Замена и восстановление работоспособности отдельных элементов системы канализации, в том числе ликвидация засоров, за исключением внутриквартирного сантехоборудования</w:t>
            </w:r>
          </w:p>
        </w:tc>
        <w:tc>
          <w:tcPr>
            <w:tcW w:w="5363" w:type="dxa"/>
            <w:tcBorders>
              <w:top w:val="nil"/>
              <w:left w:val="nil"/>
              <w:bottom w:val="single" w:sz="4" w:space="0" w:color="auto"/>
              <w:right w:val="single" w:sz="4" w:space="0" w:color="auto"/>
            </w:tcBorders>
            <w:shd w:val="clear" w:color="auto" w:fill="auto"/>
            <w:vAlign w:val="center"/>
            <w:hideMark/>
          </w:tcPr>
          <w:p w14:paraId="073BCD08"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В ходе подготовки к эксплуатации дома в осенне-зимний период</w:t>
            </w:r>
          </w:p>
        </w:tc>
      </w:tr>
      <w:tr w:rsidR="00AE0B31" w:rsidRPr="00585794" w14:paraId="65191E90" w14:textId="77777777" w:rsidTr="00AE0B31">
        <w:trPr>
          <w:trHeight w:val="510"/>
        </w:trPr>
        <w:tc>
          <w:tcPr>
            <w:tcW w:w="766" w:type="dxa"/>
            <w:tcBorders>
              <w:top w:val="nil"/>
              <w:left w:val="single" w:sz="8" w:space="0" w:color="auto"/>
              <w:bottom w:val="single" w:sz="4" w:space="0" w:color="auto"/>
              <w:right w:val="single" w:sz="4" w:space="0" w:color="auto"/>
            </w:tcBorders>
            <w:shd w:val="clear" w:color="auto" w:fill="auto"/>
            <w:noWrap/>
            <w:vAlign w:val="center"/>
            <w:hideMark/>
          </w:tcPr>
          <w:p w14:paraId="48F788FC" w14:textId="77777777" w:rsidR="00AE0B31" w:rsidRPr="00585794" w:rsidRDefault="00AE0B31" w:rsidP="00585794">
            <w:pPr>
              <w:spacing w:after="0" w:line="240" w:lineRule="auto"/>
              <w:jc w:val="center"/>
              <w:rPr>
                <w:rFonts w:ascii="Times New Roman" w:hAnsi="Times New Roman"/>
                <w:color w:val="000000"/>
                <w:sz w:val="20"/>
                <w:szCs w:val="20"/>
              </w:rPr>
            </w:pPr>
            <w:r w:rsidRPr="00585794">
              <w:rPr>
                <w:rFonts w:ascii="Times New Roman" w:hAnsi="Times New Roman"/>
                <w:color w:val="000000"/>
                <w:sz w:val="20"/>
                <w:szCs w:val="20"/>
              </w:rPr>
              <w:t>3.25</w:t>
            </w:r>
          </w:p>
        </w:tc>
        <w:tc>
          <w:tcPr>
            <w:tcW w:w="4729" w:type="dxa"/>
            <w:tcBorders>
              <w:top w:val="nil"/>
              <w:left w:val="nil"/>
              <w:bottom w:val="single" w:sz="4" w:space="0" w:color="auto"/>
              <w:right w:val="single" w:sz="4" w:space="0" w:color="auto"/>
            </w:tcBorders>
            <w:shd w:val="clear" w:color="auto" w:fill="auto"/>
            <w:vAlign w:val="center"/>
            <w:hideMark/>
          </w:tcPr>
          <w:p w14:paraId="5B4F11BF"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Замена и восстановление работоспособности внутридомового электрооборудования (за исключением внутриквартирных устройств и приборов)</w:t>
            </w:r>
          </w:p>
        </w:tc>
        <w:tc>
          <w:tcPr>
            <w:tcW w:w="5363" w:type="dxa"/>
            <w:tcBorders>
              <w:top w:val="nil"/>
              <w:left w:val="nil"/>
              <w:bottom w:val="single" w:sz="4" w:space="0" w:color="auto"/>
              <w:right w:val="single" w:sz="4" w:space="0" w:color="auto"/>
            </w:tcBorders>
            <w:shd w:val="clear" w:color="auto" w:fill="auto"/>
            <w:vAlign w:val="center"/>
            <w:hideMark/>
          </w:tcPr>
          <w:p w14:paraId="0368C34D"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В ходе подготовки к эксплуатации дома в осенне-зимний период</w:t>
            </w:r>
          </w:p>
        </w:tc>
      </w:tr>
      <w:tr w:rsidR="00AE0B31" w:rsidRPr="00585794" w14:paraId="4FB9D866" w14:textId="77777777" w:rsidTr="00AE0B31">
        <w:trPr>
          <w:trHeight w:val="510"/>
        </w:trPr>
        <w:tc>
          <w:tcPr>
            <w:tcW w:w="766" w:type="dxa"/>
            <w:tcBorders>
              <w:top w:val="nil"/>
              <w:left w:val="single" w:sz="8" w:space="0" w:color="auto"/>
              <w:bottom w:val="single" w:sz="4" w:space="0" w:color="auto"/>
              <w:right w:val="single" w:sz="4" w:space="0" w:color="auto"/>
            </w:tcBorders>
            <w:shd w:val="clear" w:color="auto" w:fill="auto"/>
            <w:noWrap/>
            <w:vAlign w:val="center"/>
            <w:hideMark/>
          </w:tcPr>
          <w:p w14:paraId="0FB65FFE" w14:textId="77777777" w:rsidR="00AE0B31" w:rsidRPr="00585794" w:rsidRDefault="00AE0B31" w:rsidP="00585794">
            <w:pPr>
              <w:spacing w:after="0" w:line="240" w:lineRule="auto"/>
              <w:jc w:val="center"/>
              <w:rPr>
                <w:rFonts w:ascii="Times New Roman" w:hAnsi="Times New Roman"/>
                <w:color w:val="000000"/>
                <w:sz w:val="20"/>
                <w:szCs w:val="20"/>
              </w:rPr>
            </w:pPr>
            <w:r w:rsidRPr="00585794">
              <w:rPr>
                <w:rFonts w:ascii="Times New Roman" w:hAnsi="Times New Roman"/>
                <w:color w:val="000000"/>
                <w:sz w:val="20"/>
                <w:szCs w:val="20"/>
              </w:rPr>
              <w:t>3.26</w:t>
            </w:r>
          </w:p>
        </w:tc>
        <w:tc>
          <w:tcPr>
            <w:tcW w:w="4729" w:type="dxa"/>
            <w:tcBorders>
              <w:top w:val="nil"/>
              <w:left w:val="nil"/>
              <w:bottom w:val="single" w:sz="4" w:space="0" w:color="auto"/>
              <w:right w:val="single" w:sz="4" w:space="0" w:color="auto"/>
            </w:tcBorders>
            <w:shd w:val="clear" w:color="auto" w:fill="auto"/>
            <w:vAlign w:val="center"/>
            <w:hideMark/>
          </w:tcPr>
          <w:p w14:paraId="628D5968"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Восстановление работоспособности ДУ, ПД, индивидуальных тепловых пунктов</w:t>
            </w:r>
          </w:p>
        </w:tc>
        <w:tc>
          <w:tcPr>
            <w:tcW w:w="5363" w:type="dxa"/>
            <w:tcBorders>
              <w:top w:val="nil"/>
              <w:left w:val="nil"/>
              <w:bottom w:val="single" w:sz="4" w:space="0" w:color="auto"/>
              <w:right w:val="single" w:sz="4" w:space="0" w:color="auto"/>
            </w:tcBorders>
            <w:shd w:val="clear" w:color="auto" w:fill="auto"/>
            <w:vAlign w:val="center"/>
            <w:hideMark/>
          </w:tcPr>
          <w:p w14:paraId="63ABC538"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В ходе подготовки к эксплуатации дома в осенне-зимний период</w:t>
            </w:r>
          </w:p>
        </w:tc>
      </w:tr>
      <w:tr w:rsidR="00585794" w:rsidRPr="00585794" w14:paraId="1C128876" w14:textId="77777777" w:rsidTr="007F71D5">
        <w:trPr>
          <w:trHeight w:val="375"/>
        </w:trPr>
        <w:tc>
          <w:tcPr>
            <w:tcW w:w="766" w:type="dxa"/>
            <w:tcBorders>
              <w:top w:val="nil"/>
              <w:left w:val="single" w:sz="8" w:space="0" w:color="auto"/>
              <w:bottom w:val="single" w:sz="4" w:space="0" w:color="auto"/>
              <w:right w:val="single" w:sz="4" w:space="0" w:color="auto"/>
            </w:tcBorders>
            <w:shd w:val="clear" w:color="auto" w:fill="E2EFD9" w:themeFill="accent6" w:themeFillTint="33"/>
            <w:noWrap/>
            <w:vAlign w:val="center"/>
            <w:hideMark/>
          </w:tcPr>
          <w:p w14:paraId="27AF9FD7" w14:textId="77777777" w:rsidR="00585794" w:rsidRPr="00585794" w:rsidRDefault="00585794" w:rsidP="00585794">
            <w:pPr>
              <w:spacing w:after="0" w:line="240" w:lineRule="auto"/>
              <w:jc w:val="center"/>
              <w:rPr>
                <w:rFonts w:ascii="Times New Roman" w:hAnsi="Times New Roman"/>
                <w:b/>
                <w:bCs/>
                <w:color w:val="000000"/>
                <w:sz w:val="20"/>
                <w:szCs w:val="20"/>
              </w:rPr>
            </w:pPr>
            <w:r w:rsidRPr="00585794">
              <w:rPr>
                <w:rFonts w:ascii="Times New Roman" w:hAnsi="Times New Roman"/>
                <w:b/>
                <w:bCs/>
                <w:color w:val="000000"/>
                <w:sz w:val="20"/>
                <w:szCs w:val="20"/>
              </w:rPr>
              <w:t>4</w:t>
            </w:r>
          </w:p>
        </w:tc>
        <w:tc>
          <w:tcPr>
            <w:tcW w:w="10092" w:type="dxa"/>
            <w:gridSpan w:val="2"/>
            <w:tcBorders>
              <w:top w:val="single" w:sz="4" w:space="0" w:color="auto"/>
              <w:left w:val="nil"/>
              <w:bottom w:val="single" w:sz="4" w:space="0" w:color="auto"/>
              <w:right w:val="single" w:sz="4" w:space="0" w:color="auto"/>
            </w:tcBorders>
            <w:shd w:val="clear" w:color="auto" w:fill="E2EFD9" w:themeFill="accent6" w:themeFillTint="33"/>
            <w:vAlign w:val="center"/>
            <w:hideMark/>
          </w:tcPr>
          <w:p w14:paraId="1793CC55" w14:textId="77777777" w:rsidR="00585794" w:rsidRPr="00585794" w:rsidRDefault="00585794" w:rsidP="00585794">
            <w:pPr>
              <w:spacing w:after="0" w:line="240" w:lineRule="auto"/>
              <w:jc w:val="center"/>
              <w:rPr>
                <w:rFonts w:ascii="Times New Roman" w:hAnsi="Times New Roman"/>
                <w:b/>
                <w:bCs/>
                <w:color w:val="000000"/>
                <w:sz w:val="20"/>
                <w:szCs w:val="20"/>
              </w:rPr>
            </w:pPr>
            <w:r w:rsidRPr="00585794">
              <w:rPr>
                <w:rFonts w:ascii="Times New Roman" w:hAnsi="Times New Roman"/>
                <w:b/>
                <w:bCs/>
                <w:color w:val="000000"/>
                <w:sz w:val="20"/>
                <w:szCs w:val="20"/>
              </w:rPr>
              <w:t xml:space="preserve">Работы по техническому обслуживанию, </w:t>
            </w:r>
            <w:r w:rsidR="00160306">
              <w:rPr>
                <w:rFonts w:ascii="Times New Roman" w:hAnsi="Times New Roman"/>
                <w:b/>
                <w:bCs/>
                <w:color w:val="000000"/>
                <w:sz w:val="20"/>
                <w:szCs w:val="20"/>
              </w:rPr>
              <w:t>Т</w:t>
            </w:r>
            <w:r w:rsidRPr="00585794">
              <w:rPr>
                <w:rFonts w:ascii="Times New Roman" w:hAnsi="Times New Roman"/>
                <w:b/>
                <w:bCs/>
                <w:color w:val="000000"/>
                <w:sz w:val="20"/>
                <w:szCs w:val="20"/>
              </w:rPr>
              <w:t xml:space="preserve">екущему ремонту и содержанию лифтового оборудования, входящих в состав </w:t>
            </w:r>
            <w:r w:rsidR="00160306">
              <w:rPr>
                <w:rFonts w:ascii="Times New Roman" w:hAnsi="Times New Roman"/>
                <w:b/>
                <w:bCs/>
                <w:color w:val="000000"/>
                <w:sz w:val="20"/>
                <w:szCs w:val="20"/>
              </w:rPr>
              <w:t>О</w:t>
            </w:r>
            <w:r w:rsidRPr="00585794">
              <w:rPr>
                <w:rFonts w:ascii="Times New Roman" w:hAnsi="Times New Roman"/>
                <w:b/>
                <w:bCs/>
                <w:color w:val="000000"/>
                <w:sz w:val="20"/>
                <w:szCs w:val="20"/>
              </w:rPr>
              <w:t xml:space="preserve">бщего имущества </w:t>
            </w:r>
          </w:p>
        </w:tc>
      </w:tr>
      <w:tr w:rsidR="00AE0B31" w:rsidRPr="00585794" w14:paraId="6ABCA519" w14:textId="77777777" w:rsidTr="00AE0B31">
        <w:trPr>
          <w:trHeight w:val="300"/>
        </w:trPr>
        <w:tc>
          <w:tcPr>
            <w:tcW w:w="766" w:type="dxa"/>
            <w:tcBorders>
              <w:top w:val="nil"/>
              <w:left w:val="single" w:sz="8" w:space="0" w:color="auto"/>
              <w:bottom w:val="single" w:sz="4" w:space="0" w:color="auto"/>
              <w:right w:val="single" w:sz="4" w:space="0" w:color="auto"/>
            </w:tcBorders>
            <w:shd w:val="clear" w:color="auto" w:fill="auto"/>
            <w:noWrap/>
            <w:vAlign w:val="center"/>
            <w:hideMark/>
          </w:tcPr>
          <w:p w14:paraId="0E09D775" w14:textId="77777777" w:rsidR="00AE0B31" w:rsidRPr="00585794" w:rsidRDefault="00AE0B31" w:rsidP="00585794">
            <w:pPr>
              <w:spacing w:after="0" w:line="240" w:lineRule="auto"/>
              <w:jc w:val="center"/>
              <w:rPr>
                <w:rFonts w:ascii="Times New Roman" w:hAnsi="Times New Roman"/>
                <w:color w:val="000000"/>
                <w:sz w:val="20"/>
                <w:szCs w:val="20"/>
              </w:rPr>
            </w:pPr>
            <w:r w:rsidRPr="00585794">
              <w:rPr>
                <w:rFonts w:ascii="Times New Roman" w:hAnsi="Times New Roman"/>
                <w:color w:val="000000"/>
                <w:sz w:val="20"/>
                <w:szCs w:val="20"/>
              </w:rPr>
              <w:t>4.1</w:t>
            </w:r>
          </w:p>
        </w:tc>
        <w:tc>
          <w:tcPr>
            <w:tcW w:w="4729" w:type="dxa"/>
            <w:tcBorders>
              <w:top w:val="nil"/>
              <w:left w:val="nil"/>
              <w:bottom w:val="single" w:sz="4" w:space="0" w:color="auto"/>
              <w:right w:val="single" w:sz="4" w:space="0" w:color="auto"/>
            </w:tcBorders>
            <w:shd w:val="clear" w:color="auto" w:fill="auto"/>
            <w:vAlign w:val="center"/>
            <w:hideMark/>
          </w:tcPr>
          <w:p w14:paraId="2A9B6D03"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Обслуживание лифтов и лифтового оборудования</w:t>
            </w:r>
          </w:p>
        </w:tc>
        <w:tc>
          <w:tcPr>
            <w:tcW w:w="5363" w:type="dxa"/>
            <w:tcBorders>
              <w:top w:val="nil"/>
              <w:left w:val="nil"/>
              <w:bottom w:val="single" w:sz="4" w:space="0" w:color="auto"/>
              <w:right w:val="single" w:sz="4" w:space="0" w:color="auto"/>
            </w:tcBorders>
            <w:shd w:val="clear" w:color="auto" w:fill="auto"/>
            <w:vAlign w:val="center"/>
            <w:hideMark/>
          </w:tcPr>
          <w:p w14:paraId="27B1C6D6" w14:textId="77777777" w:rsidR="00AE0B31" w:rsidRDefault="00160306" w:rsidP="00585794">
            <w:pPr>
              <w:spacing w:after="0" w:line="240" w:lineRule="auto"/>
              <w:rPr>
                <w:rFonts w:ascii="Times New Roman" w:hAnsi="Times New Roman"/>
                <w:color w:val="000000"/>
                <w:sz w:val="20"/>
                <w:szCs w:val="20"/>
              </w:rPr>
            </w:pPr>
            <w:r>
              <w:rPr>
                <w:rFonts w:ascii="Times New Roman" w:hAnsi="Times New Roman"/>
                <w:color w:val="000000"/>
                <w:sz w:val="20"/>
                <w:szCs w:val="20"/>
              </w:rPr>
              <w:t>К</w:t>
            </w:r>
            <w:r w:rsidR="00AE0B31" w:rsidRPr="00585794">
              <w:rPr>
                <w:rFonts w:ascii="Times New Roman" w:hAnsi="Times New Roman"/>
                <w:color w:val="000000"/>
                <w:sz w:val="20"/>
                <w:szCs w:val="20"/>
              </w:rPr>
              <w:t>руглосуточно</w:t>
            </w:r>
          </w:p>
          <w:p w14:paraId="6A25C2CD" w14:textId="77777777" w:rsidR="00160306" w:rsidRDefault="00160306" w:rsidP="00585794">
            <w:pPr>
              <w:spacing w:after="0" w:line="240" w:lineRule="auto"/>
              <w:rPr>
                <w:rFonts w:ascii="Times New Roman" w:hAnsi="Times New Roman"/>
                <w:color w:val="000000"/>
                <w:sz w:val="20"/>
                <w:szCs w:val="20"/>
              </w:rPr>
            </w:pPr>
            <w:r>
              <w:rPr>
                <w:rFonts w:ascii="Times New Roman" w:hAnsi="Times New Roman"/>
                <w:color w:val="000000"/>
                <w:sz w:val="20"/>
                <w:szCs w:val="20"/>
              </w:rPr>
              <w:t>Аварийное реагирование – 15 минут с момента оповещения</w:t>
            </w:r>
          </w:p>
          <w:p w14:paraId="45AF221E" w14:textId="77777777" w:rsidR="00160306" w:rsidRPr="00585794" w:rsidRDefault="00160306" w:rsidP="00585794">
            <w:pPr>
              <w:spacing w:after="0" w:line="240" w:lineRule="auto"/>
              <w:rPr>
                <w:rFonts w:ascii="Times New Roman" w:hAnsi="Times New Roman"/>
                <w:color w:val="000000"/>
                <w:sz w:val="20"/>
                <w:szCs w:val="20"/>
              </w:rPr>
            </w:pPr>
            <w:r>
              <w:rPr>
                <w:rFonts w:ascii="Times New Roman" w:hAnsi="Times New Roman"/>
                <w:color w:val="000000"/>
                <w:sz w:val="20"/>
                <w:szCs w:val="20"/>
              </w:rPr>
              <w:t>Восстановительные</w:t>
            </w:r>
            <w:r w:rsidRPr="00160306">
              <w:rPr>
                <w:rFonts w:ascii="Times New Roman" w:hAnsi="Times New Roman"/>
                <w:color w:val="000000"/>
                <w:sz w:val="20"/>
                <w:szCs w:val="20"/>
              </w:rPr>
              <w:t>/</w:t>
            </w:r>
            <w:r>
              <w:rPr>
                <w:rFonts w:ascii="Times New Roman" w:hAnsi="Times New Roman"/>
                <w:color w:val="000000"/>
                <w:sz w:val="20"/>
                <w:szCs w:val="20"/>
              </w:rPr>
              <w:t>ремонтные  работы – в течение 30 календарных дней с даты поломки лифта или необходимости заменить оборудование</w:t>
            </w:r>
            <w:r w:rsidRPr="00160306">
              <w:rPr>
                <w:rFonts w:ascii="Times New Roman" w:hAnsi="Times New Roman"/>
                <w:color w:val="000000"/>
                <w:sz w:val="20"/>
                <w:szCs w:val="20"/>
              </w:rPr>
              <w:t>/</w:t>
            </w:r>
            <w:r>
              <w:rPr>
                <w:rFonts w:ascii="Times New Roman" w:hAnsi="Times New Roman"/>
                <w:color w:val="000000"/>
                <w:sz w:val="20"/>
                <w:szCs w:val="20"/>
              </w:rPr>
              <w:t>часть оборудования.</w:t>
            </w:r>
          </w:p>
        </w:tc>
      </w:tr>
      <w:tr w:rsidR="00585794" w:rsidRPr="00585794" w14:paraId="2D065C64" w14:textId="77777777" w:rsidTr="007F71D5">
        <w:trPr>
          <w:trHeight w:val="375"/>
        </w:trPr>
        <w:tc>
          <w:tcPr>
            <w:tcW w:w="766" w:type="dxa"/>
            <w:tcBorders>
              <w:top w:val="nil"/>
              <w:left w:val="single" w:sz="8" w:space="0" w:color="auto"/>
              <w:bottom w:val="single" w:sz="4" w:space="0" w:color="auto"/>
              <w:right w:val="single" w:sz="4" w:space="0" w:color="auto"/>
            </w:tcBorders>
            <w:shd w:val="clear" w:color="auto" w:fill="E2EFD9" w:themeFill="accent6" w:themeFillTint="33"/>
            <w:noWrap/>
            <w:vAlign w:val="center"/>
            <w:hideMark/>
          </w:tcPr>
          <w:p w14:paraId="6216A5DE" w14:textId="77777777" w:rsidR="00585794" w:rsidRPr="00585794" w:rsidRDefault="00585794" w:rsidP="00585794">
            <w:pPr>
              <w:spacing w:after="0" w:line="240" w:lineRule="auto"/>
              <w:jc w:val="center"/>
              <w:rPr>
                <w:rFonts w:ascii="Times New Roman" w:hAnsi="Times New Roman"/>
                <w:b/>
                <w:bCs/>
                <w:color w:val="000000"/>
                <w:sz w:val="20"/>
                <w:szCs w:val="20"/>
              </w:rPr>
            </w:pPr>
            <w:r w:rsidRPr="00585794">
              <w:rPr>
                <w:rFonts w:ascii="Times New Roman" w:hAnsi="Times New Roman"/>
                <w:b/>
                <w:bCs/>
                <w:color w:val="000000"/>
                <w:sz w:val="20"/>
                <w:szCs w:val="20"/>
              </w:rPr>
              <w:t>5</w:t>
            </w:r>
          </w:p>
        </w:tc>
        <w:tc>
          <w:tcPr>
            <w:tcW w:w="10092" w:type="dxa"/>
            <w:gridSpan w:val="2"/>
            <w:tcBorders>
              <w:top w:val="single" w:sz="4" w:space="0" w:color="auto"/>
              <w:left w:val="nil"/>
              <w:bottom w:val="single" w:sz="4" w:space="0" w:color="auto"/>
              <w:right w:val="single" w:sz="4" w:space="0" w:color="auto"/>
            </w:tcBorders>
            <w:shd w:val="clear" w:color="auto" w:fill="E2EFD9" w:themeFill="accent6" w:themeFillTint="33"/>
            <w:vAlign w:val="center"/>
            <w:hideMark/>
          </w:tcPr>
          <w:p w14:paraId="19E6242C" w14:textId="77777777" w:rsidR="00585794" w:rsidRPr="00585794" w:rsidRDefault="00585794" w:rsidP="00585794">
            <w:pPr>
              <w:spacing w:after="0" w:line="240" w:lineRule="auto"/>
              <w:jc w:val="center"/>
              <w:rPr>
                <w:rFonts w:ascii="Times New Roman" w:hAnsi="Times New Roman"/>
                <w:b/>
                <w:bCs/>
                <w:color w:val="000000"/>
                <w:sz w:val="20"/>
                <w:szCs w:val="20"/>
              </w:rPr>
            </w:pPr>
            <w:r w:rsidRPr="00585794">
              <w:rPr>
                <w:rFonts w:ascii="Times New Roman" w:hAnsi="Times New Roman"/>
                <w:b/>
                <w:bCs/>
                <w:color w:val="000000"/>
                <w:sz w:val="20"/>
                <w:szCs w:val="20"/>
              </w:rPr>
              <w:t xml:space="preserve">Работы по содержанию и ППР, систем противопожарной безопасности, входящих в состав </w:t>
            </w:r>
            <w:r w:rsidR="00160306">
              <w:rPr>
                <w:rFonts w:ascii="Times New Roman" w:hAnsi="Times New Roman"/>
                <w:b/>
                <w:bCs/>
                <w:color w:val="000000"/>
                <w:sz w:val="20"/>
                <w:szCs w:val="20"/>
              </w:rPr>
              <w:t>О</w:t>
            </w:r>
            <w:r w:rsidRPr="00585794">
              <w:rPr>
                <w:rFonts w:ascii="Times New Roman" w:hAnsi="Times New Roman"/>
                <w:b/>
                <w:bCs/>
                <w:color w:val="000000"/>
                <w:sz w:val="20"/>
                <w:szCs w:val="20"/>
              </w:rPr>
              <w:t xml:space="preserve">бщего имущества </w:t>
            </w:r>
          </w:p>
        </w:tc>
      </w:tr>
      <w:tr w:rsidR="00AE0B31" w:rsidRPr="00585794" w14:paraId="1CEE39E8" w14:textId="77777777" w:rsidTr="00AE0B31">
        <w:trPr>
          <w:trHeight w:val="510"/>
        </w:trPr>
        <w:tc>
          <w:tcPr>
            <w:tcW w:w="766" w:type="dxa"/>
            <w:tcBorders>
              <w:top w:val="nil"/>
              <w:left w:val="single" w:sz="8" w:space="0" w:color="auto"/>
              <w:bottom w:val="single" w:sz="4" w:space="0" w:color="auto"/>
              <w:right w:val="single" w:sz="4" w:space="0" w:color="auto"/>
            </w:tcBorders>
            <w:shd w:val="clear" w:color="auto" w:fill="auto"/>
            <w:noWrap/>
            <w:vAlign w:val="center"/>
            <w:hideMark/>
          </w:tcPr>
          <w:p w14:paraId="681328D7" w14:textId="77777777" w:rsidR="00AE0B31" w:rsidRPr="00585794" w:rsidRDefault="00AE0B31" w:rsidP="00585794">
            <w:pPr>
              <w:spacing w:after="0" w:line="240" w:lineRule="auto"/>
              <w:jc w:val="center"/>
              <w:rPr>
                <w:rFonts w:ascii="Times New Roman" w:hAnsi="Times New Roman"/>
                <w:color w:val="000000"/>
                <w:sz w:val="20"/>
                <w:szCs w:val="20"/>
              </w:rPr>
            </w:pPr>
            <w:r w:rsidRPr="00585794">
              <w:rPr>
                <w:rFonts w:ascii="Times New Roman" w:hAnsi="Times New Roman"/>
                <w:color w:val="000000"/>
                <w:sz w:val="20"/>
                <w:szCs w:val="20"/>
              </w:rPr>
              <w:t>5.1</w:t>
            </w:r>
          </w:p>
        </w:tc>
        <w:tc>
          <w:tcPr>
            <w:tcW w:w="4729" w:type="dxa"/>
            <w:tcBorders>
              <w:top w:val="nil"/>
              <w:left w:val="nil"/>
              <w:bottom w:val="single" w:sz="4" w:space="0" w:color="auto"/>
              <w:right w:val="single" w:sz="4" w:space="0" w:color="auto"/>
            </w:tcBorders>
            <w:shd w:val="clear" w:color="auto" w:fill="auto"/>
            <w:vAlign w:val="center"/>
            <w:hideMark/>
          </w:tcPr>
          <w:p w14:paraId="4212A901"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Осмотр пожарной сигнализации и средств тушения в домах</w:t>
            </w:r>
          </w:p>
        </w:tc>
        <w:tc>
          <w:tcPr>
            <w:tcW w:w="5363" w:type="dxa"/>
            <w:tcBorders>
              <w:top w:val="nil"/>
              <w:left w:val="nil"/>
              <w:bottom w:val="single" w:sz="4" w:space="0" w:color="auto"/>
              <w:right w:val="single" w:sz="4" w:space="0" w:color="auto"/>
            </w:tcBorders>
            <w:shd w:val="clear" w:color="auto" w:fill="auto"/>
            <w:vAlign w:val="center"/>
            <w:hideMark/>
          </w:tcPr>
          <w:p w14:paraId="60EA7097"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2 раза в год в ходе работ по подготовке к сезонной эксплуатации</w:t>
            </w:r>
          </w:p>
        </w:tc>
      </w:tr>
      <w:tr w:rsidR="00AE0B31" w:rsidRPr="00585794" w14:paraId="32BD8FED" w14:textId="77777777" w:rsidTr="00AE0B31">
        <w:trPr>
          <w:trHeight w:val="300"/>
        </w:trPr>
        <w:tc>
          <w:tcPr>
            <w:tcW w:w="766" w:type="dxa"/>
            <w:tcBorders>
              <w:top w:val="nil"/>
              <w:left w:val="single" w:sz="8" w:space="0" w:color="auto"/>
              <w:bottom w:val="single" w:sz="4" w:space="0" w:color="auto"/>
              <w:right w:val="single" w:sz="4" w:space="0" w:color="auto"/>
            </w:tcBorders>
            <w:shd w:val="clear" w:color="auto" w:fill="auto"/>
            <w:noWrap/>
            <w:vAlign w:val="center"/>
            <w:hideMark/>
          </w:tcPr>
          <w:p w14:paraId="7A304614" w14:textId="77777777" w:rsidR="00AE0B31" w:rsidRPr="00585794" w:rsidRDefault="00AE0B31" w:rsidP="00585794">
            <w:pPr>
              <w:spacing w:after="0" w:line="240" w:lineRule="auto"/>
              <w:jc w:val="center"/>
              <w:rPr>
                <w:rFonts w:ascii="Times New Roman" w:hAnsi="Times New Roman"/>
                <w:color w:val="000000"/>
                <w:sz w:val="20"/>
                <w:szCs w:val="20"/>
              </w:rPr>
            </w:pPr>
            <w:r w:rsidRPr="00585794">
              <w:rPr>
                <w:rFonts w:ascii="Times New Roman" w:hAnsi="Times New Roman"/>
                <w:color w:val="000000"/>
                <w:sz w:val="20"/>
                <w:szCs w:val="20"/>
              </w:rPr>
              <w:t>5.2</w:t>
            </w:r>
          </w:p>
        </w:tc>
        <w:tc>
          <w:tcPr>
            <w:tcW w:w="4729" w:type="dxa"/>
            <w:tcBorders>
              <w:top w:val="nil"/>
              <w:left w:val="nil"/>
              <w:bottom w:val="single" w:sz="4" w:space="0" w:color="auto"/>
              <w:right w:val="single" w:sz="4" w:space="0" w:color="auto"/>
            </w:tcBorders>
            <w:shd w:val="clear" w:color="auto" w:fill="auto"/>
            <w:vAlign w:val="center"/>
            <w:hideMark/>
          </w:tcPr>
          <w:p w14:paraId="28FD7470"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Обслуживание систем дымоудаления и противопожарной безопасности</w:t>
            </w:r>
          </w:p>
        </w:tc>
        <w:tc>
          <w:tcPr>
            <w:tcW w:w="5363" w:type="dxa"/>
            <w:tcBorders>
              <w:top w:val="nil"/>
              <w:left w:val="nil"/>
              <w:bottom w:val="single" w:sz="4" w:space="0" w:color="auto"/>
              <w:right w:val="single" w:sz="4" w:space="0" w:color="auto"/>
            </w:tcBorders>
            <w:shd w:val="clear" w:color="auto" w:fill="auto"/>
            <w:vAlign w:val="center"/>
            <w:hideMark/>
          </w:tcPr>
          <w:p w14:paraId="1E68BA3E"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Ежемесячно</w:t>
            </w:r>
          </w:p>
        </w:tc>
      </w:tr>
      <w:tr w:rsidR="00AE0B31" w:rsidRPr="00585794" w14:paraId="4B660754" w14:textId="77777777" w:rsidTr="00AE0B31">
        <w:trPr>
          <w:trHeight w:val="510"/>
        </w:trPr>
        <w:tc>
          <w:tcPr>
            <w:tcW w:w="766" w:type="dxa"/>
            <w:tcBorders>
              <w:top w:val="nil"/>
              <w:left w:val="single" w:sz="8" w:space="0" w:color="auto"/>
              <w:bottom w:val="single" w:sz="4" w:space="0" w:color="auto"/>
              <w:right w:val="single" w:sz="4" w:space="0" w:color="auto"/>
            </w:tcBorders>
            <w:shd w:val="clear" w:color="auto" w:fill="auto"/>
            <w:noWrap/>
            <w:vAlign w:val="center"/>
            <w:hideMark/>
          </w:tcPr>
          <w:p w14:paraId="2D4741CD" w14:textId="77777777" w:rsidR="00AE0B31" w:rsidRPr="00585794" w:rsidRDefault="00AE0B31" w:rsidP="00585794">
            <w:pPr>
              <w:spacing w:after="0" w:line="240" w:lineRule="auto"/>
              <w:jc w:val="center"/>
              <w:rPr>
                <w:rFonts w:ascii="Times New Roman" w:hAnsi="Times New Roman"/>
                <w:color w:val="000000"/>
                <w:sz w:val="20"/>
                <w:szCs w:val="20"/>
              </w:rPr>
            </w:pPr>
            <w:r w:rsidRPr="00585794">
              <w:rPr>
                <w:rFonts w:ascii="Times New Roman" w:hAnsi="Times New Roman"/>
                <w:color w:val="000000"/>
                <w:sz w:val="20"/>
                <w:szCs w:val="20"/>
              </w:rPr>
              <w:t>5.3</w:t>
            </w:r>
          </w:p>
        </w:tc>
        <w:tc>
          <w:tcPr>
            <w:tcW w:w="4729" w:type="dxa"/>
            <w:tcBorders>
              <w:top w:val="nil"/>
              <w:left w:val="nil"/>
              <w:bottom w:val="single" w:sz="4" w:space="0" w:color="auto"/>
              <w:right w:val="single" w:sz="4" w:space="0" w:color="auto"/>
            </w:tcBorders>
            <w:shd w:val="clear" w:color="auto" w:fill="auto"/>
            <w:vAlign w:val="center"/>
            <w:hideMark/>
          </w:tcPr>
          <w:p w14:paraId="21B432FC"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Замена и восстановление работоспособности элементов пожаротушения (трубопроводов, включая ввод и стояки пожарного водопровода)</w:t>
            </w:r>
          </w:p>
        </w:tc>
        <w:tc>
          <w:tcPr>
            <w:tcW w:w="5363" w:type="dxa"/>
            <w:tcBorders>
              <w:top w:val="nil"/>
              <w:left w:val="nil"/>
              <w:bottom w:val="single" w:sz="4" w:space="0" w:color="auto"/>
              <w:right w:val="single" w:sz="4" w:space="0" w:color="auto"/>
            </w:tcBorders>
            <w:shd w:val="clear" w:color="auto" w:fill="auto"/>
            <w:vAlign w:val="center"/>
            <w:hideMark/>
          </w:tcPr>
          <w:p w14:paraId="1914BB66"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5 суток после обнаружения</w:t>
            </w:r>
          </w:p>
        </w:tc>
      </w:tr>
      <w:tr w:rsidR="00585794" w:rsidRPr="00585794" w14:paraId="37DD507C" w14:textId="77777777" w:rsidTr="007F71D5">
        <w:trPr>
          <w:trHeight w:val="330"/>
        </w:trPr>
        <w:tc>
          <w:tcPr>
            <w:tcW w:w="766" w:type="dxa"/>
            <w:tcBorders>
              <w:top w:val="nil"/>
              <w:left w:val="single" w:sz="8" w:space="0" w:color="auto"/>
              <w:bottom w:val="single" w:sz="4" w:space="0" w:color="auto"/>
              <w:right w:val="single" w:sz="4" w:space="0" w:color="auto"/>
            </w:tcBorders>
            <w:shd w:val="clear" w:color="auto" w:fill="E2EFD9" w:themeFill="accent6" w:themeFillTint="33"/>
            <w:noWrap/>
            <w:vAlign w:val="center"/>
            <w:hideMark/>
          </w:tcPr>
          <w:p w14:paraId="2434021A" w14:textId="77777777" w:rsidR="00585794" w:rsidRPr="00585794" w:rsidRDefault="00585794" w:rsidP="00585794">
            <w:pPr>
              <w:spacing w:after="0" w:line="240" w:lineRule="auto"/>
              <w:jc w:val="center"/>
              <w:rPr>
                <w:rFonts w:ascii="Times New Roman" w:hAnsi="Times New Roman"/>
                <w:b/>
                <w:bCs/>
                <w:color w:val="000000"/>
                <w:sz w:val="20"/>
                <w:szCs w:val="20"/>
              </w:rPr>
            </w:pPr>
            <w:r w:rsidRPr="00585794">
              <w:rPr>
                <w:rFonts w:ascii="Times New Roman" w:hAnsi="Times New Roman"/>
                <w:b/>
                <w:bCs/>
                <w:color w:val="000000"/>
                <w:sz w:val="20"/>
                <w:szCs w:val="20"/>
              </w:rPr>
              <w:t>6</w:t>
            </w:r>
          </w:p>
        </w:tc>
        <w:tc>
          <w:tcPr>
            <w:tcW w:w="10092" w:type="dxa"/>
            <w:gridSpan w:val="2"/>
            <w:tcBorders>
              <w:top w:val="single" w:sz="4" w:space="0" w:color="auto"/>
              <w:left w:val="nil"/>
              <w:bottom w:val="single" w:sz="4" w:space="0" w:color="auto"/>
              <w:right w:val="single" w:sz="4" w:space="0" w:color="auto"/>
            </w:tcBorders>
            <w:shd w:val="clear" w:color="auto" w:fill="E2EFD9" w:themeFill="accent6" w:themeFillTint="33"/>
            <w:vAlign w:val="center"/>
            <w:hideMark/>
          </w:tcPr>
          <w:p w14:paraId="7A415816" w14:textId="77777777" w:rsidR="00585794" w:rsidRPr="00585794" w:rsidRDefault="00585794" w:rsidP="00585794">
            <w:pPr>
              <w:spacing w:after="0" w:line="240" w:lineRule="auto"/>
              <w:jc w:val="center"/>
              <w:rPr>
                <w:rFonts w:ascii="Times New Roman" w:hAnsi="Times New Roman"/>
                <w:b/>
                <w:bCs/>
                <w:color w:val="000000"/>
                <w:sz w:val="20"/>
                <w:szCs w:val="20"/>
              </w:rPr>
            </w:pPr>
            <w:r w:rsidRPr="00585794">
              <w:rPr>
                <w:rFonts w:ascii="Times New Roman" w:hAnsi="Times New Roman"/>
                <w:b/>
                <w:bCs/>
                <w:color w:val="000000"/>
                <w:sz w:val="20"/>
                <w:szCs w:val="20"/>
              </w:rPr>
              <w:t xml:space="preserve">Работы по содержанию и ППР, систем вентиляции входящих в состав </w:t>
            </w:r>
            <w:r w:rsidR="00160306">
              <w:rPr>
                <w:rFonts w:ascii="Times New Roman" w:hAnsi="Times New Roman"/>
                <w:b/>
                <w:bCs/>
                <w:color w:val="000000"/>
                <w:sz w:val="20"/>
                <w:szCs w:val="20"/>
              </w:rPr>
              <w:t>О</w:t>
            </w:r>
            <w:r w:rsidRPr="00585794">
              <w:rPr>
                <w:rFonts w:ascii="Times New Roman" w:hAnsi="Times New Roman"/>
                <w:b/>
                <w:bCs/>
                <w:color w:val="000000"/>
                <w:sz w:val="20"/>
                <w:szCs w:val="20"/>
              </w:rPr>
              <w:t xml:space="preserve">бщего имущества </w:t>
            </w:r>
          </w:p>
        </w:tc>
      </w:tr>
      <w:tr w:rsidR="00AE0B31" w:rsidRPr="00585794" w14:paraId="53FF623C" w14:textId="77777777" w:rsidTr="00AE0B31">
        <w:trPr>
          <w:trHeight w:val="510"/>
        </w:trPr>
        <w:tc>
          <w:tcPr>
            <w:tcW w:w="766" w:type="dxa"/>
            <w:tcBorders>
              <w:top w:val="nil"/>
              <w:left w:val="single" w:sz="8" w:space="0" w:color="auto"/>
              <w:bottom w:val="single" w:sz="4" w:space="0" w:color="auto"/>
              <w:right w:val="single" w:sz="4" w:space="0" w:color="auto"/>
            </w:tcBorders>
            <w:shd w:val="clear" w:color="auto" w:fill="auto"/>
            <w:noWrap/>
            <w:vAlign w:val="center"/>
            <w:hideMark/>
          </w:tcPr>
          <w:p w14:paraId="40656EB4" w14:textId="77777777" w:rsidR="00AE0B31" w:rsidRPr="00585794" w:rsidRDefault="00AE0B31" w:rsidP="00585794">
            <w:pPr>
              <w:spacing w:after="0" w:line="240" w:lineRule="auto"/>
              <w:jc w:val="center"/>
              <w:rPr>
                <w:rFonts w:ascii="Times New Roman" w:hAnsi="Times New Roman"/>
                <w:color w:val="000000"/>
                <w:sz w:val="20"/>
                <w:szCs w:val="20"/>
              </w:rPr>
            </w:pPr>
            <w:r w:rsidRPr="00585794">
              <w:rPr>
                <w:rFonts w:ascii="Times New Roman" w:hAnsi="Times New Roman"/>
                <w:color w:val="000000"/>
                <w:sz w:val="20"/>
                <w:szCs w:val="20"/>
              </w:rPr>
              <w:t>6.1</w:t>
            </w:r>
          </w:p>
        </w:tc>
        <w:tc>
          <w:tcPr>
            <w:tcW w:w="4729" w:type="dxa"/>
            <w:tcBorders>
              <w:top w:val="nil"/>
              <w:left w:val="nil"/>
              <w:bottom w:val="single" w:sz="4" w:space="0" w:color="auto"/>
              <w:right w:val="single" w:sz="4" w:space="0" w:color="auto"/>
            </w:tcBorders>
            <w:shd w:val="clear" w:color="auto" w:fill="auto"/>
            <w:vAlign w:val="center"/>
            <w:hideMark/>
          </w:tcPr>
          <w:p w14:paraId="0E54B813"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Проверка наличия тяги вентиляционных каналах</w:t>
            </w:r>
          </w:p>
        </w:tc>
        <w:tc>
          <w:tcPr>
            <w:tcW w:w="5363" w:type="dxa"/>
            <w:tcBorders>
              <w:top w:val="nil"/>
              <w:left w:val="nil"/>
              <w:bottom w:val="single" w:sz="4" w:space="0" w:color="auto"/>
              <w:right w:val="single" w:sz="4" w:space="0" w:color="auto"/>
            </w:tcBorders>
            <w:shd w:val="clear" w:color="auto" w:fill="auto"/>
            <w:vAlign w:val="center"/>
            <w:hideMark/>
          </w:tcPr>
          <w:p w14:paraId="63266BB8"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2 раза в год в ходе работ по подготовке к сезонной эксплуатации</w:t>
            </w:r>
          </w:p>
        </w:tc>
      </w:tr>
      <w:tr w:rsidR="00AE0B31" w:rsidRPr="00585794" w14:paraId="6BB1BBA2" w14:textId="77777777" w:rsidTr="00AE0B31">
        <w:trPr>
          <w:trHeight w:val="510"/>
        </w:trPr>
        <w:tc>
          <w:tcPr>
            <w:tcW w:w="766" w:type="dxa"/>
            <w:tcBorders>
              <w:top w:val="nil"/>
              <w:left w:val="single" w:sz="8" w:space="0" w:color="auto"/>
              <w:bottom w:val="single" w:sz="4" w:space="0" w:color="auto"/>
              <w:right w:val="single" w:sz="4" w:space="0" w:color="auto"/>
            </w:tcBorders>
            <w:shd w:val="clear" w:color="auto" w:fill="auto"/>
            <w:noWrap/>
            <w:vAlign w:val="center"/>
            <w:hideMark/>
          </w:tcPr>
          <w:p w14:paraId="07688353" w14:textId="77777777" w:rsidR="00AE0B31" w:rsidRPr="00585794" w:rsidRDefault="00AE0B31" w:rsidP="00585794">
            <w:pPr>
              <w:spacing w:after="0" w:line="240" w:lineRule="auto"/>
              <w:jc w:val="center"/>
              <w:rPr>
                <w:rFonts w:ascii="Times New Roman" w:hAnsi="Times New Roman"/>
                <w:color w:val="000000"/>
                <w:sz w:val="20"/>
                <w:szCs w:val="20"/>
              </w:rPr>
            </w:pPr>
            <w:r w:rsidRPr="00585794">
              <w:rPr>
                <w:rFonts w:ascii="Times New Roman" w:hAnsi="Times New Roman"/>
                <w:color w:val="000000"/>
                <w:sz w:val="20"/>
                <w:szCs w:val="20"/>
              </w:rPr>
              <w:t>6.2</w:t>
            </w:r>
          </w:p>
        </w:tc>
        <w:tc>
          <w:tcPr>
            <w:tcW w:w="4729" w:type="dxa"/>
            <w:tcBorders>
              <w:top w:val="nil"/>
              <w:left w:val="nil"/>
              <w:bottom w:val="single" w:sz="4" w:space="0" w:color="auto"/>
              <w:right w:val="single" w:sz="4" w:space="0" w:color="auto"/>
            </w:tcBorders>
            <w:shd w:val="clear" w:color="auto" w:fill="auto"/>
            <w:vAlign w:val="center"/>
            <w:hideMark/>
          </w:tcPr>
          <w:p w14:paraId="4F82AD5D"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Регулировка и наладка систем вентиляции</w:t>
            </w:r>
          </w:p>
        </w:tc>
        <w:tc>
          <w:tcPr>
            <w:tcW w:w="5363" w:type="dxa"/>
            <w:tcBorders>
              <w:top w:val="nil"/>
              <w:left w:val="nil"/>
              <w:bottom w:val="single" w:sz="4" w:space="0" w:color="auto"/>
              <w:right w:val="single" w:sz="4" w:space="0" w:color="auto"/>
            </w:tcBorders>
            <w:shd w:val="clear" w:color="auto" w:fill="auto"/>
            <w:vAlign w:val="center"/>
            <w:hideMark/>
          </w:tcPr>
          <w:p w14:paraId="6341BB0D"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2 раза в год в ходе работ по подготовке к сезонной эксплуатации</w:t>
            </w:r>
          </w:p>
        </w:tc>
      </w:tr>
      <w:tr w:rsidR="00AE0B31" w:rsidRPr="00585794" w14:paraId="3DCCA085" w14:textId="77777777" w:rsidTr="00AE0B31">
        <w:trPr>
          <w:trHeight w:val="510"/>
        </w:trPr>
        <w:tc>
          <w:tcPr>
            <w:tcW w:w="766" w:type="dxa"/>
            <w:tcBorders>
              <w:top w:val="nil"/>
              <w:left w:val="single" w:sz="8" w:space="0" w:color="auto"/>
              <w:bottom w:val="single" w:sz="4" w:space="0" w:color="auto"/>
              <w:right w:val="single" w:sz="4" w:space="0" w:color="auto"/>
            </w:tcBorders>
            <w:shd w:val="clear" w:color="auto" w:fill="auto"/>
            <w:noWrap/>
            <w:vAlign w:val="center"/>
            <w:hideMark/>
          </w:tcPr>
          <w:p w14:paraId="1C7834DC" w14:textId="77777777" w:rsidR="00AE0B31" w:rsidRPr="00585794" w:rsidRDefault="00AE0B31" w:rsidP="00585794">
            <w:pPr>
              <w:spacing w:after="0" w:line="240" w:lineRule="auto"/>
              <w:jc w:val="center"/>
              <w:rPr>
                <w:rFonts w:ascii="Times New Roman" w:hAnsi="Times New Roman"/>
                <w:color w:val="000000"/>
                <w:sz w:val="20"/>
                <w:szCs w:val="20"/>
              </w:rPr>
            </w:pPr>
            <w:r w:rsidRPr="00585794">
              <w:rPr>
                <w:rFonts w:ascii="Times New Roman" w:hAnsi="Times New Roman"/>
                <w:color w:val="000000"/>
                <w:sz w:val="20"/>
                <w:szCs w:val="20"/>
              </w:rPr>
              <w:t>6.3</w:t>
            </w:r>
          </w:p>
        </w:tc>
        <w:tc>
          <w:tcPr>
            <w:tcW w:w="4729" w:type="dxa"/>
            <w:tcBorders>
              <w:top w:val="nil"/>
              <w:left w:val="nil"/>
              <w:bottom w:val="single" w:sz="4" w:space="0" w:color="auto"/>
              <w:right w:val="single" w:sz="4" w:space="0" w:color="auto"/>
            </w:tcBorders>
            <w:shd w:val="clear" w:color="auto" w:fill="auto"/>
            <w:vAlign w:val="center"/>
            <w:hideMark/>
          </w:tcPr>
          <w:p w14:paraId="4A908AE7"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Замена и восстановление работоспособности отдельных общедомовых элементов</w:t>
            </w:r>
          </w:p>
        </w:tc>
        <w:tc>
          <w:tcPr>
            <w:tcW w:w="5363" w:type="dxa"/>
            <w:tcBorders>
              <w:top w:val="nil"/>
              <w:left w:val="nil"/>
              <w:bottom w:val="single" w:sz="4" w:space="0" w:color="auto"/>
              <w:right w:val="single" w:sz="4" w:space="0" w:color="auto"/>
            </w:tcBorders>
            <w:shd w:val="clear" w:color="auto" w:fill="auto"/>
            <w:vAlign w:val="center"/>
            <w:hideMark/>
          </w:tcPr>
          <w:p w14:paraId="262D957D" w14:textId="77777777" w:rsidR="00AE0B31" w:rsidRPr="00585794" w:rsidRDefault="00AE0B31" w:rsidP="00585794">
            <w:pPr>
              <w:spacing w:after="0" w:line="240" w:lineRule="auto"/>
              <w:rPr>
                <w:rFonts w:ascii="Times New Roman" w:hAnsi="Times New Roman"/>
                <w:color w:val="000000"/>
                <w:sz w:val="20"/>
                <w:szCs w:val="20"/>
              </w:rPr>
            </w:pPr>
            <w:r w:rsidRPr="00585794">
              <w:rPr>
                <w:rFonts w:ascii="Times New Roman" w:hAnsi="Times New Roman"/>
                <w:color w:val="000000"/>
                <w:sz w:val="20"/>
                <w:szCs w:val="20"/>
              </w:rPr>
              <w:t>В течение рабочей смены после обнаружения или аварийная ситуация</w:t>
            </w:r>
          </w:p>
        </w:tc>
      </w:tr>
      <w:tr w:rsidR="00585794" w:rsidRPr="00585794" w14:paraId="73DBF01F" w14:textId="77777777" w:rsidTr="007F71D5">
        <w:trPr>
          <w:trHeight w:val="300"/>
        </w:trPr>
        <w:tc>
          <w:tcPr>
            <w:tcW w:w="766" w:type="dxa"/>
            <w:tcBorders>
              <w:top w:val="nil"/>
              <w:left w:val="single" w:sz="8" w:space="0" w:color="auto"/>
              <w:bottom w:val="single" w:sz="4" w:space="0" w:color="auto"/>
              <w:right w:val="single" w:sz="4" w:space="0" w:color="auto"/>
            </w:tcBorders>
            <w:shd w:val="clear" w:color="auto" w:fill="E2EFD9" w:themeFill="accent6" w:themeFillTint="33"/>
            <w:noWrap/>
            <w:vAlign w:val="center"/>
            <w:hideMark/>
          </w:tcPr>
          <w:p w14:paraId="6E36EC6D" w14:textId="77777777" w:rsidR="00585794" w:rsidRPr="00585794" w:rsidRDefault="00585794" w:rsidP="00585794">
            <w:pPr>
              <w:spacing w:after="0" w:line="240" w:lineRule="auto"/>
              <w:jc w:val="center"/>
              <w:rPr>
                <w:rFonts w:ascii="Times New Roman" w:hAnsi="Times New Roman"/>
                <w:b/>
                <w:bCs/>
                <w:color w:val="000000"/>
                <w:sz w:val="20"/>
                <w:szCs w:val="20"/>
              </w:rPr>
            </w:pPr>
            <w:r w:rsidRPr="00585794">
              <w:rPr>
                <w:rFonts w:ascii="Times New Roman" w:hAnsi="Times New Roman"/>
                <w:b/>
                <w:bCs/>
                <w:color w:val="000000"/>
                <w:sz w:val="20"/>
                <w:szCs w:val="20"/>
              </w:rPr>
              <w:t>7</w:t>
            </w:r>
          </w:p>
        </w:tc>
        <w:tc>
          <w:tcPr>
            <w:tcW w:w="10092" w:type="dxa"/>
            <w:gridSpan w:val="2"/>
            <w:tcBorders>
              <w:top w:val="single" w:sz="4" w:space="0" w:color="auto"/>
              <w:left w:val="nil"/>
              <w:bottom w:val="single" w:sz="4" w:space="0" w:color="auto"/>
              <w:right w:val="single" w:sz="4" w:space="0" w:color="auto"/>
            </w:tcBorders>
            <w:shd w:val="clear" w:color="auto" w:fill="E2EFD9" w:themeFill="accent6" w:themeFillTint="33"/>
            <w:vAlign w:val="center"/>
            <w:hideMark/>
          </w:tcPr>
          <w:p w14:paraId="4C18F0D5" w14:textId="0C495174" w:rsidR="00585794" w:rsidRPr="00585794" w:rsidRDefault="00585794" w:rsidP="00585794">
            <w:pPr>
              <w:spacing w:after="0" w:line="240" w:lineRule="auto"/>
              <w:rPr>
                <w:rFonts w:ascii="Times New Roman" w:hAnsi="Times New Roman"/>
                <w:b/>
                <w:bCs/>
                <w:color w:val="000000"/>
                <w:sz w:val="20"/>
                <w:szCs w:val="20"/>
              </w:rPr>
            </w:pPr>
            <w:r w:rsidRPr="00585794">
              <w:rPr>
                <w:rFonts w:ascii="Times New Roman" w:hAnsi="Times New Roman"/>
                <w:b/>
                <w:bCs/>
                <w:color w:val="000000"/>
                <w:sz w:val="20"/>
                <w:szCs w:val="20"/>
              </w:rPr>
              <w:t>Текущий ремонт</w:t>
            </w:r>
            <w:r w:rsidR="005F21D9">
              <w:rPr>
                <w:rFonts w:ascii="Times New Roman" w:hAnsi="Times New Roman"/>
                <w:b/>
                <w:bCs/>
                <w:color w:val="000000"/>
                <w:sz w:val="20"/>
                <w:szCs w:val="20"/>
              </w:rPr>
              <w:t xml:space="preserve"> Общего имущества  Комплекса апартаментов</w:t>
            </w:r>
          </w:p>
        </w:tc>
      </w:tr>
      <w:tr w:rsidR="00585794" w:rsidRPr="00585794" w14:paraId="4DF537A6" w14:textId="77777777" w:rsidTr="007F71D5">
        <w:trPr>
          <w:trHeight w:val="300"/>
        </w:trPr>
        <w:tc>
          <w:tcPr>
            <w:tcW w:w="766" w:type="dxa"/>
            <w:tcBorders>
              <w:top w:val="nil"/>
              <w:left w:val="single" w:sz="8" w:space="0" w:color="auto"/>
              <w:bottom w:val="single" w:sz="4" w:space="0" w:color="auto"/>
              <w:right w:val="single" w:sz="4" w:space="0" w:color="auto"/>
            </w:tcBorders>
            <w:shd w:val="clear" w:color="auto" w:fill="E2EFD9" w:themeFill="accent6" w:themeFillTint="33"/>
            <w:noWrap/>
            <w:vAlign w:val="center"/>
            <w:hideMark/>
          </w:tcPr>
          <w:p w14:paraId="5797BFCF" w14:textId="77777777" w:rsidR="00585794" w:rsidRPr="00585794" w:rsidRDefault="00585794" w:rsidP="00585794">
            <w:pPr>
              <w:spacing w:after="0" w:line="240" w:lineRule="auto"/>
              <w:jc w:val="center"/>
              <w:rPr>
                <w:rFonts w:ascii="Times New Roman" w:hAnsi="Times New Roman"/>
                <w:b/>
                <w:bCs/>
                <w:color w:val="000000"/>
                <w:sz w:val="20"/>
                <w:szCs w:val="20"/>
              </w:rPr>
            </w:pPr>
            <w:r w:rsidRPr="00585794">
              <w:rPr>
                <w:rFonts w:ascii="Times New Roman" w:hAnsi="Times New Roman"/>
                <w:b/>
                <w:bCs/>
                <w:color w:val="000000"/>
                <w:sz w:val="20"/>
                <w:szCs w:val="20"/>
              </w:rPr>
              <w:t>8</w:t>
            </w:r>
          </w:p>
        </w:tc>
        <w:tc>
          <w:tcPr>
            <w:tcW w:w="10092" w:type="dxa"/>
            <w:gridSpan w:val="2"/>
            <w:tcBorders>
              <w:top w:val="single" w:sz="4" w:space="0" w:color="auto"/>
              <w:left w:val="nil"/>
              <w:bottom w:val="single" w:sz="4" w:space="0" w:color="auto"/>
              <w:right w:val="single" w:sz="4" w:space="0" w:color="000000"/>
            </w:tcBorders>
            <w:shd w:val="clear" w:color="auto" w:fill="E2EFD9" w:themeFill="accent6" w:themeFillTint="33"/>
            <w:vAlign w:val="center"/>
            <w:hideMark/>
          </w:tcPr>
          <w:p w14:paraId="73A64D6D" w14:textId="6A9C80CC" w:rsidR="00585794" w:rsidRPr="00585794" w:rsidRDefault="00585794" w:rsidP="00585794">
            <w:pPr>
              <w:spacing w:after="0" w:line="240" w:lineRule="auto"/>
              <w:rPr>
                <w:rFonts w:ascii="Times New Roman" w:hAnsi="Times New Roman"/>
                <w:b/>
                <w:bCs/>
                <w:color w:val="000000"/>
                <w:sz w:val="20"/>
                <w:szCs w:val="20"/>
              </w:rPr>
            </w:pPr>
            <w:r w:rsidRPr="00585794">
              <w:rPr>
                <w:rFonts w:ascii="Times New Roman" w:hAnsi="Times New Roman"/>
                <w:b/>
                <w:bCs/>
                <w:color w:val="000000"/>
                <w:sz w:val="20"/>
                <w:szCs w:val="20"/>
              </w:rPr>
              <w:t>Вывоз ТБО, снега</w:t>
            </w:r>
            <w:r w:rsidR="00160306">
              <w:rPr>
                <w:rFonts w:ascii="Times New Roman" w:hAnsi="Times New Roman"/>
                <w:b/>
                <w:bCs/>
                <w:color w:val="000000"/>
                <w:sz w:val="20"/>
                <w:szCs w:val="20"/>
              </w:rPr>
              <w:t xml:space="preserve"> </w:t>
            </w:r>
            <w:r w:rsidR="005F21D9">
              <w:rPr>
                <w:rFonts w:ascii="Times New Roman" w:hAnsi="Times New Roman"/>
                <w:b/>
                <w:bCs/>
                <w:color w:val="000000"/>
                <w:sz w:val="20"/>
                <w:szCs w:val="20"/>
              </w:rPr>
              <w:t>–</w:t>
            </w:r>
            <w:r w:rsidR="00160306">
              <w:rPr>
                <w:rFonts w:ascii="Times New Roman" w:hAnsi="Times New Roman"/>
                <w:b/>
                <w:bCs/>
                <w:color w:val="000000"/>
                <w:sz w:val="20"/>
                <w:szCs w:val="20"/>
              </w:rPr>
              <w:t xml:space="preserve"> </w:t>
            </w:r>
            <w:r w:rsidR="005F21D9">
              <w:rPr>
                <w:rFonts w:ascii="Times New Roman" w:hAnsi="Times New Roman"/>
                <w:b/>
                <w:bCs/>
                <w:color w:val="000000"/>
                <w:sz w:val="20"/>
                <w:szCs w:val="20"/>
              </w:rPr>
              <w:t>Ежедневно (Пн.-Пт.)  по мере накопления</w:t>
            </w:r>
          </w:p>
        </w:tc>
      </w:tr>
      <w:tr w:rsidR="00585794" w:rsidRPr="00585794" w14:paraId="71EEF2BA" w14:textId="77777777" w:rsidTr="007F71D5">
        <w:trPr>
          <w:trHeight w:val="300"/>
        </w:trPr>
        <w:tc>
          <w:tcPr>
            <w:tcW w:w="766" w:type="dxa"/>
            <w:tcBorders>
              <w:top w:val="nil"/>
              <w:left w:val="single" w:sz="8" w:space="0" w:color="auto"/>
              <w:bottom w:val="single" w:sz="4" w:space="0" w:color="auto"/>
              <w:right w:val="single" w:sz="4" w:space="0" w:color="auto"/>
            </w:tcBorders>
            <w:shd w:val="clear" w:color="auto" w:fill="E2EFD9" w:themeFill="accent6" w:themeFillTint="33"/>
            <w:noWrap/>
            <w:vAlign w:val="center"/>
            <w:hideMark/>
          </w:tcPr>
          <w:p w14:paraId="5364A841" w14:textId="77777777" w:rsidR="00585794" w:rsidRPr="00585794" w:rsidRDefault="00585794" w:rsidP="00585794">
            <w:pPr>
              <w:spacing w:after="0" w:line="240" w:lineRule="auto"/>
              <w:jc w:val="center"/>
              <w:rPr>
                <w:rFonts w:ascii="Times New Roman" w:hAnsi="Times New Roman"/>
                <w:b/>
                <w:bCs/>
                <w:color w:val="000000"/>
                <w:sz w:val="20"/>
                <w:szCs w:val="20"/>
              </w:rPr>
            </w:pPr>
            <w:r w:rsidRPr="00585794">
              <w:rPr>
                <w:rFonts w:ascii="Times New Roman" w:hAnsi="Times New Roman"/>
                <w:b/>
                <w:bCs/>
                <w:color w:val="000000"/>
                <w:sz w:val="20"/>
                <w:szCs w:val="20"/>
              </w:rPr>
              <w:t>9</w:t>
            </w:r>
          </w:p>
        </w:tc>
        <w:tc>
          <w:tcPr>
            <w:tcW w:w="10092" w:type="dxa"/>
            <w:gridSpan w:val="2"/>
            <w:tcBorders>
              <w:top w:val="single" w:sz="4" w:space="0" w:color="auto"/>
              <w:left w:val="nil"/>
              <w:bottom w:val="single" w:sz="4" w:space="0" w:color="auto"/>
              <w:right w:val="single" w:sz="4" w:space="0" w:color="auto"/>
            </w:tcBorders>
            <w:shd w:val="clear" w:color="auto" w:fill="E2EFD9" w:themeFill="accent6" w:themeFillTint="33"/>
            <w:vAlign w:val="center"/>
            <w:hideMark/>
          </w:tcPr>
          <w:p w14:paraId="5797B45B" w14:textId="312FF647" w:rsidR="00585794" w:rsidRPr="00585794" w:rsidRDefault="00585794" w:rsidP="00585794">
            <w:pPr>
              <w:spacing w:after="0" w:line="240" w:lineRule="auto"/>
              <w:rPr>
                <w:rFonts w:ascii="Times New Roman" w:hAnsi="Times New Roman"/>
                <w:b/>
                <w:bCs/>
                <w:color w:val="000000"/>
                <w:sz w:val="20"/>
                <w:szCs w:val="20"/>
              </w:rPr>
            </w:pPr>
            <w:r w:rsidRPr="00585794">
              <w:rPr>
                <w:rFonts w:ascii="Times New Roman" w:hAnsi="Times New Roman"/>
                <w:b/>
                <w:bCs/>
                <w:color w:val="000000"/>
                <w:sz w:val="20"/>
                <w:szCs w:val="20"/>
              </w:rPr>
              <w:t>Обслуживание СКД</w:t>
            </w:r>
            <w:r w:rsidR="00160306">
              <w:rPr>
                <w:rFonts w:ascii="Times New Roman" w:hAnsi="Times New Roman"/>
                <w:b/>
                <w:bCs/>
                <w:color w:val="000000"/>
                <w:sz w:val="20"/>
                <w:szCs w:val="20"/>
              </w:rPr>
              <w:t xml:space="preserve"> </w:t>
            </w:r>
            <w:r w:rsidR="005F21D9">
              <w:rPr>
                <w:rFonts w:ascii="Times New Roman" w:hAnsi="Times New Roman"/>
                <w:b/>
                <w:bCs/>
                <w:color w:val="000000"/>
                <w:sz w:val="20"/>
                <w:szCs w:val="20"/>
              </w:rPr>
              <w:t>–</w:t>
            </w:r>
            <w:r w:rsidR="00160306">
              <w:rPr>
                <w:rFonts w:ascii="Times New Roman" w:hAnsi="Times New Roman"/>
                <w:b/>
                <w:bCs/>
                <w:color w:val="000000"/>
                <w:sz w:val="20"/>
                <w:szCs w:val="20"/>
              </w:rPr>
              <w:t xml:space="preserve"> </w:t>
            </w:r>
            <w:r w:rsidR="005F21D9">
              <w:rPr>
                <w:rFonts w:ascii="Times New Roman" w:hAnsi="Times New Roman"/>
                <w:b/>
                <w:bCs/>
                <w:color w:val="000000"/>
                <w:sz w:val="20"/>
                <w:szCs w:val="20"/>
              </w:rPr>
              <w:t>Ежедневно (Пн-Пт.)</w:t>
            </w:r>
          </w:p>
        </w:tc>
      </w:tr>
      <w:tr w:rsidR="00585794" w:rsidRPr="00585794" w14:paraId="660FE06C" w14:textId="77777777" w:rsidTr="007F71D5">
        <w:trPr>
          <w:trHeight w:val="300"/>
        </w:trPr>
        <w:tc>
          <w:tcPr>
            <w:tcW w:w="766" w:type="dxa"/>
            <w:tcBorders>
              <w:top w:val="nil"/>
              <w:left w:val="single" w:sz="8" w:space="0" w:color="auto"/>
              <w:bottom w:val="single" w:sz="4" w:space="0" w:color="auto"/>
              <w:right w:val="single" w:sz="4" w:space="0" w:color="auto"/>
            </w:tcBorders>
            <w:shd w:val="clear" w:color="auto" w:fill="E2EFD9" w:themeFill="accent6" w:themeFillTint="33"/>
            <w:noWrap/>
            <w:vAlign w:val="center"/>
            <w:hideMark/>
          </w:tcPr>
          <w:p w14:paraId="76E2CA72" w14:textId="77777777" w:rsidR="00585794" w:rsidRPr="00585794" w:rsidRDefault="00585794" w:rsidP="00585794">
            <w:pPr>
              <w:spacing w:after="0" w:line="240" w:lineRule="auto"/>
              <w:jc w:val="center"/>
              <w:rPr>
                <w:rFonts w:ascii="Times New Roman" w:hAnsi="Times New Roman"/>
                <w:b/>
                <w:bCs/>
                <w:color w:val="000000"/>
                <w:sz w:val="20"/>
                <w:szCs w:val="20"/>
              </w:rPr>
            </w:pPr>
            <w:r w:rsidRPr="00585794">
              <w:rPr>
                <w:rFonts w:ascii="Times New Roman" w:hAnsi="Times New Roman"/>
                <w:b/>
                <w:bCs/>
                <w:color w:val="000000"/>
                <w:sz w:val="20"/>
                <w:szCs w:val="20"/>
              </w:rPr>
              <w:t>10</w:t>
            </w:r>
          </w:p>
        </w:tc>
        <w:tc>
          <w:tcPr>
            <w:tcW w:w="10092" w:type="dxa"/>
            <w:gridSpan w:val="2"/>
            <w:tcBorders>
              <w:top w:val="single" w:sz="4" w:space="0" w:color="auto"/>
              <w:left w:val="nil"/>
              <w:bottom w:val="single" w:sz="4" w:space="0" w:color="auto"/>
              <w:right w:val="single" w:sz="4" w:space="0" w:color="auto"/>
            </w:tcBorders>
            <w:shd w:val="clear" w:color="auto" w:fill="E2EFD9" w:themeFill="accent6" w:themeFillTint="33"/>
            <w:vAlign w:val="center"/>
            <w:hideMark/>
          </w:tcPr>
          <w:p w14:paraId="757D616F" w14:textId="00340B05" w:rsidR="00585794" w:rsidRPr="00585794" w:rsidRDefault="005F21D9" w:rsidP="00585794">
            <w:pPr>
              <w:spacing w:after="0" w:line="240" w:lineRule="auto"/>
              <w:rPr>
                <w:rFonts w:ascii="Times New Roman" w:hAnsi="Times New Roman"/>
                <w:b/>
                <w:bCs/>
                <w:color w:val="000000"/>
                <w:sz w:val="20"/>
                <w:szCs w:val="20"/>
              </w:rPr>
            </w:pPr>
            <w:r>
              <w:rPr>
                <w:rFonts w:ascii="Times New Roman" w:hAnsi="Times New Roman"/>
                <w:b/>
                <w:bCs/>
                <w:color w:val="000000"/>
                <w:sz w:val="20"/>
                <w:szCs w:val="20"/>
              </w:rPr>
              <w:t>Благоустройство и о</w:t>
            </w:r>
            <w:r w:rsidRPr="00585794">
              <w:rPr>
                <w:rFonts w:ascii="Times New Roman" w:hAnsi="Times New Roman"/>
                <w:b/>
                <w:bCs/>
                <w:color w:val="000000"/>
                <w:sz w:val="20"/>
                <w:szCs w:val="20"/>
              </w:rPr>
              <w:t xml:space="preserve">зеленение </w:t>
            </w:r>
            <w:r w:rsidR="00585794" w:rsidRPr="00585794">
              <w:rPr>
                <w:rFonts w:ascii="Times New Roman" w:hAnsi="Times New Roman"/>
                <w:b/>
                <w:bCs/>
                <w:color w:val="000000"/>
                <w:sz w:val="20"/>
                <w:szCs w:val="20"/>
              </w:rPr>
              <w:t>ПТ</w:t>
            </w:r>
            <w:r w:rsidR="00160306">
              <w:rPr>
                <w:rFonts w:ascii="Times New Roman" w:hAnsi="Times New Roman"/>
                <w:b/>
                <w:bCs/>
                <w:color w:val="000000"/>
                <w:sz w:val="20"/>
                <w:szCs w:val="20"/>
              </w:rPr>
              <w:t xml:space="preserve"> -</w:t>
            </w:r>
            <w:r>
              <w:rPr>
                <w:rFonts w:ascii="Times New Roman" w:hAnsi="Times New Roman"/>
                <w:b/>
                <w:bCs/>
                <w:color w:val="000000"/>
                <w:sz w:val="20"/>
                <w:szCs w:val="20"/>
              </w:rPr>
              <w:t xml:space="preserve"> Ежедневно (Пн-Пт.)</w:t>
            </w:r>
          </w:p>
        </w:tc>
      </w:tr>
      <w:tr w:rsidR="00585794" w:rsidRPr="00585794" w14:paraId="613D3D8F" w14:textId="77777777" w:rsidTr="007F71D5">
        <w:trPr>
          <w:trHeight w:val="300"/>
        </w:trPr>
        <w:tc>
          <w:tcPr>
            <w:tcW w:w="766" w:type="dxa"/>
            <w:tcBorders>
              <w:top w:val="nil"/>
              <w:left w:val="single" w:sz="8" w:space="0" w:color="auto"/>
              <w:bottom w:val="single" w:sz="4" w:space="0" w:color="auto"/>
              <w:right w:val="single" w:sz="4" w:space="0" w:color="auto"/>
            </w:tcBorders>
            <w:shd w:val="clear" w:color="auto" w:fill="E2EFD9" w:themeFill="accent6" w:themeFillTint="33"/>
            <w:noWrap/>
            <w:vAlign w:val="center"/>
            <w:hideMark/>
          </w:tcPr>
          <w:p w14:paraId="0A218E3E" w14:textId="77777777" w:rsidR="00585794" w:rsidRPr="00585794" w:rsidRDefault="00585794" w:rsidP="00585794">
            <w:pPr>
              <w:spacing w:after="0" w:line="240" w:lineRule="auto"/>
              <w:jc w:val="center"/>
              <w:rPr>
                <w:rFonts w:ascii="Times New Roman" w:hAnsi="Times New Roman"/>
                <w:b/>
                <w:bCs/>
                <w:color w:val="000000"/>
                <w:sz w:val="20"/>
                <w:szCs w:val="20"/>
              </w:rPr>
            </w:pPr>
            <w:r w:rsidRPr="00585794">
              <w:rPr>
                <w:rFonts w:ascii="Times New Roman" w:hAnsi="Times New Roman"/>
                <w:b/>
                <w:bCs/>
                <w:color w:val="000000"/>
                <w:sz w:val="20"/>
                <w:szCs w:val="20"/>
              </w:rPr>
              <w:lastRenderedPageBreak/>
              <w:t>11</w:t>
            </w:r>
          </w:p>
        </w:tc>
        <w:tc>
          <w:tcPr>
            <w:tcW w:w="10092" w:type="dxa"/>
            <w:gridSpan w:val="2"/>
            <w:tcBorders>
              <w:top w:val="single" w:sz="4" w:space="0" w:color="auto"/>
              <w:left w:val="nil"/>
              <w:bottom w:val="single" w:sz="4" w:space="0" w:color="auto"/>
              <w:right w:val="single" w:sz="4" w:space="0" w:color="auto"/>
            </w:tcBorders>
            <w:shd w:val="clear" w:color="auto" w:fill="E2EFD9" w:themeFill="accent6" w:themeFillTint="33"/>
            <w:vAlign w:val="center"/>
            <w:hideMark/>
          </w:tcPr>
          <w:p w14:paraId="445A8F6E" w14:textId="67976E05" w:rsidR="00585794" w:rsidRPr="00585794" w:rsidRDefault="00585794" w:rsidP="00585794">
            <w:pPr>
              <w:spacing w:after="0" w:line="240" w:lineRule="auto"/>
              <w:rPr>
                <w:rFonts w:ascii="Times New Roman" w:hAnsi="Times New Roman"/>
                <w:b/>
                <w:bCs/>
                <w:color w:val="000000"/>
                <w:sz w:val="20"/>
                <w:szCs w:val="20"/>
              </w:rPr>
            </w:pPr>
            <w:r w:rsidRPr="00585794">
              <w:rPr>
                <w:rFonts w:ascii="Times New Roman" w:hAnsi="Times New Roman"/>
                <w:b/>
                <w:bCs/>
                <w:color w:val="000000"/>
                <w:sz w:val="20"/>
                <w:szCs w:val="20"/>
              </w:rPr>
              <w:t>Диспетчерское обслуживание</w:t>
            </w:r>
            <w:r w:rsidR="00160306">
              <w:rPr>
                <w:rFonts w:ascii="Times New Roman" w:hAnsi="Times New Roman"/>
                <w:b/>
                <w:bCs/>
                <w:color w:val="000000"/>
                <w:sz w:val="20"/>
                <w:szCs w:val="20"/>
              </w:rPr>
              <w:t xml:space="preserve">- </w:t>
            </w:r>
            <w:r w:rsidR="005F21D9">
              <w:rPr>
                <w:rFonts w:ascii="Times New Roman" w:hAnsi="Times New Roman"/>
                <w:b/>
                <w:bCs/>
                <w:color w:val="000000"/>
                <w:sz w:val="20"/>
                <w:szCs w:val="20"/>
              </w:rPr>
              <w:t>Ежедневно (Пн-Пт.)</w:t>
            </w:r>
          </w:p>
        </w:tc>
      </w:tr>
      <w:tr w:rsidR="00585794" w:rsidRPr="00585794" w14:paraId="4B7FD130" w14:textId="77777777" w:rsidTr="007F71D5">
        <w:trPr>
          <w:trHeight w:val="300"/>
        </w:trPr>
        <w:tc>
          <w:tcPr>
            <w:tcW w:w="766" w:type="dxa"/>
            <w:tcBorders>
              <w:top w:val="nil"/>
              <w:left w:val="single" w:sz="8" w:space="0" w:color="auto"/>
              <w:bottom w:val="single" w:sz="4" w:space="0" w:color="auto"/>
              <w:right w:val="single" w:sz="4" w:space="0" w:color="auto"/>
            </w:tcBorders>
            <w:shd w:val="clear" w:color="auto" w:fill="E2EFD9" w:themeFill="accent6" w:themeFillTint="33"/>
            <w:noWrap/>
            <w:vAlign w:val="center"/>
            <w:hideMark/>
          </w:tcPr>
          <w:p w14:paraId="056F858C" w14:textId="77777777" w:rsidR="00585794" w:rsidRPr="00585794" w:rsidRDefault="00585794" w:rsidP="00585794">
            <w:pPr>
              <w:spacing w:after="0" w:line="240" w:lineRule="auto"/>
              <w:jc w:val="center"/>
              <w:rPr>
                <w:rFonts w:ascii="Times New Roman" w:hAnsi="Times New Roman"/>
                <w:b/>
                <w:bCs/>
                <w:color w:val="000000"/>
                <w:sz w:val="20"/>
                <w:szCs w:val="20"/>
              </w:rPr>
            </w:pPr>
            <w:r w:rsidRPr="00585794">
              <w:rPr>
                <w:rFonts w:ascii="Times New Roman" w:hAnsi="Times New Roman"/>
                <w:b/>
                <w:bCs/>
                <w:color w:val="000000"/>
                <w:sz w:val="20"/>
                <w:szCs w:val="20"/>
              </w:rPr>
              <w:t>12</w:t>
            </w:r>
          </w:p>
        </w:tc>
        <w:tc>
          <w:tcPr>
            <w:tcW w:w="10092" w:type="dxa"/>
            <w:gridSpan w:val="2"/>
            <w:tcBorders>
              <w:top w:val="single" w:sz="4" w:space="0" w:color="auto"/>
              <w:left w:val="nil"/>
              <w:bottom w:val="single" w:sz="4" w:space="0" w:color="auto"/>
              <w:right w:val="single" w:sz="4" w:space="0" w:color="auto"/>
            </w:tcBorders>
            <w:shd w:val="clear" w:color="auto" w:fill="E2EFD9" w:themeFill="accent6" w:themeFillTint="33"/>
            <w:vAlign w:val="center"/>
            <w:hideMark/>
          </w:tcPr>
          <w:p w14:paraId="2263033C" w14:textId="3764A04B" w:rsidR="00585794" w:rsidRPr="00585794" w:rsidRDefault="00585794" w:rsidP="00585794">
            <w:pPr>
              <w:spacing w:after="0" w:line="240" w:lineRule="auto"/>
              <w:rPr>
                <w:rFonts w:ascii="Times New Roman" w:hAnsi="Times New Roman"/>
                <w:b/>
                <w:bCs/>
                <w:color w:val="000000"/>
                <w:sz w:val="20"/>
                <w:szCs w:val="20"/>
              </w:rPr>
            </w:pPr>
            <w:r w:rsidRPr="00585794">
              <w:rPr>
                <w:rFonts w:ascii="Times New Roman" w:hAnsi="Times New Roman"/>
                <w:b/>
                <w:bCs/>
                <w:color w:val="000000"/>
                <w:sz w:val="20"/>
                <w:szCs w:val="20"/>
              </w:rPr>
              <w:t>Обслуживание систем АСКУЕ</w:t>
            </w:r>
            <w:r w:rsidR="00160306">
              <w:rPr>
                <w:rFonts w:ascii="Times New Roman" w:hAnsi="Times New Roman"/>
                <w:b/>
                <w:bCs/>
                <w:color w:val="000000"/>
                <w:sz w:val="20"/>
                <w:szCs w:val="20"/>
              </w:rPr>
              <w:t xml:space="preserve">- </w:t>
            </w:r>
            <w:r w:rsidR="005F21D9">
              <w:rPr>
                <w:rFonts w:ascii="Times New Roman" w:hAnsi="Times New Roman"/>
                <w:b/>
                <w:bCs/>
                <w:color w:val="000000"/>
                <w:sz w:val="20"/>
                <w:szCs w:val="20"/>
              </w:rPr>
              <w:t>Ежедневно (Пн-Пт.)</w:t>
            </w:r>
          </w:p>
        </w:tc>
      </w:tr>
    </w:tbl>
    <w:p w14:paraId="018907B7" w14:textId="77777777" w:rsidR="00921EFC" w:rsidRPr="00921EFC" w:rsidRDefault="00921EFC" w:rsidP="00041D56">
      <w:pPr>
        <w:spacing w:after="0" w:line="240" w:lineRule="auto"/>
        <w:jc w:val="center"/>
        <w:rPr>
          <w:rFonts w:ascii="Times New Roman" w:hAnsi="Times New Roman"/>
          <w:b/>
          <w:color w:val="000000"/>
          <w:sz w:val="20"/>
          <w:szCs w:val="20"/>
        </w:rPr>
      </w:pPr>
    </w:p>
    <w:p w14:paraId="00F9B2D4" w14:textId="77777777" w:rsidR="00921EFC" w:rsidRPr="00921EFC" w:rsidRDefault="00921EFC" w:rsidP="00041D56">
      <w:pPr>
        <w:spacing w:after="0" w:line="240" w:lineRule="auto"/>
        <w:jc w:val="center"/>
        <w:rPr>
          <w:rFonts w:ascii="Times New Roman" w:hAnsi="Times New Roman"/>
          <w:b/>
          <w:color w:val="000000"/>
          <w:sz w:val="20"/>
          <w:szCs w:val="20"/>
        </w:rPr>
      </w:pPr>
    </w:p>
    <w:p w14:paraId="064E1D1A" w14:textId="77777777" w:rsidR="00921EFC" w:rsidRPr="00921EFC" w:rsidRDefault="00921EFC" w:rsidP="00041D56">
      <w:pPr>
        <w:spacing w:after="0" w:line="240" w:lineRule="auto"/>
        <w:jc w:val="center"/>
        <w:rPr>
          <w:rFonts w:ascii="Times New Roman" w:hAnsi="Times New Roman"/>
          <w:b/>
          <w:color w:val="000000"/>
          <w:sz w:val="20"/>
          <w:szCs w:val="20"/>
        </w:rPr>
      </w:pPr>
    </w:p>
    <w:p w14:paraId="7DBF2241" w14:textId="77777777" w:rsidR="00981C97" w:rsidRDefault="00981C97" w:rsidP="00981C97">
      <w:pPr>
        <w:spacing w:after="0" w:line="240" w:lineRule="auto"/>
        <w:jc w:val="center"/>
        <w:rPr>
          <w:rFonts w:ascii="Times New Roman" w:hAnsi="Times New Roman"/>
          <w:b/>
          <w:color w:val="000000"/>
          <w:sz w:val="20"/>
          <w:szCs w:val="20"/>
        </w:rPr>
      </w:pPr>
      <w:r>
        <w:rPr>
          <w:rFonts w:ascii="Times New Roman" w:hAnsi="Times New Roman"/>
          <w:b/>
          <w:color w:val="000000"/>
          <w:sz w:val="20"/>
          <w:szCs w:val="20"/>
        </w:rPr>
        <w:t>Подписи Сторон:</w:t>
      </w:r>
    </w:p>
    <w:p w14:paraId="289204D5" w14:textId="77777777" w:rsidR="00981C97" w:rsidRDefault="00981C97" w:rsidP="00981C97">
      <w:pPr>
        <w:spacing w:after="0" w:line="240" w:lineRule="auto"/>
        <w:jc w:val="center"/>
        <w:rPr>
          <w:rFonts w:ascii="Times New Roman" w:hAnsi="Times New Roman"/>
          <w:b/>
          <w:color w:val="000000"/>
          <w:sz w:val="20"/>
          <w:szCs w:val="20"/>
        </w:rPr>
      </w:pPr>
    </w:p>
    <w:tbl>
      <w:tblPr>
        <w:tblW w:w="9315" w:type="dxa"/>
        <w:tblLayout w:type="fixed"/>
        <w:tblLook w:val="01E0" w:firstRow="1" w:lastRow="1" w:firstColumn="1" w:lastColumn="1" w:noHBand="0" w:noVBand="0"/>
      </w:tblPr>
      <w:tblGrid>
        <w:gridCol w:w="4575"/>
        <w:gridCol w:w="4740"/>
      </w:tblGrid>
      <w:tr w:rsidR="00981C97" w14:paraId="05407464" w14:textId="77777777" w:rsidTr="005709FE">
        <w:tc>
          <w:tcPr>
            <w:tcW w:w="4575" w:type="dxa"/>
            <w:hideMark/>
          </w:tcPr>
          <w:p w14:paraId="04D02B6F" w14:textId="77777777" w:rsidR="00981C97" w:rsidRDefault="00981C97" w:rsidP="005709FE">
            <w:pPr>
              <w:pStyle w:val="af9"/>
              <w:jc w:val="left"/>
              <w:rPr>
                <w:rFonts w:ascii="Times New Roman" w:hAnsi="Times New Roman" w:cs="Times New Roman"/>
                <w:b/>
                <w:noProof/>
                <w:color w:val="000000"/>
              </w:rPr>
            </w:pPr>
            <w:r>
              <w:rPr>
                <w:rFonts w:ascii="Times New Roman" w:hAnsi="Times New Roman" w:cs="Times New Roman"/>
                <w:b/>
                <w:noProof/>
                <w:color w:val="000000"/>
              </w:rPr>
              <w:t>Собственник:</w:t>
            </w:r>
          </w:p>
        </w:tc>
        <w:tc>
          <w:tcPr>
            <w:tcW w:w="4740" w:type="dxa"/>
            <w:hideMark/>
          </w:tcPr>
          <w:p w14:paraId="411F02D0" w14:textId="77777777" w:rsidR="00981C97" w:rsidRDefault="00981C97" w:rsidP="005709FE">
            <w:pPr>
              <w:spacing w:after="0" w:line="240" w:lineRule="auto"/>
              <w:rPr>
                <w:rFonts w:ascii="Times New Roman" w:hAnsi="Times New Roman"/>
                <w:b/>
                <w:sz w:val="20"/>
                <w:szCs w:val="20"/>
              </w:rPr>
            </w:pPr>
            <w:r>
              <w:rPr>
                <w:rFonts w:ascii="Times New Roman" w:hAnsi="Times New Roman"/>
                <w:b/>
                <w:sz w:val="20"/>
                <w:szCs w:val="20"/>
              </w:rPr>
              <w:t>Управляющая организация</w:t>
            </w:r>
          </w:p>
          <w:p w14:paraId="5DBBB5F6" w14:textId="77777777" w:rsidR="00981C97" w:rsidRDefault="00981C97" w:rsidP="005709FE">
            <w:pPr>
              <w:pStyle w:val="af9"/>
              <w:jc w:val="left"/>
              <w:rPr>
                <w:rFonts w:ascii="Times New Roman" w:hAnsi="Times New Roman" w:cs="Times New Roman"/>
                <w:b/>
                <w:noProof/>
                <w:color w:val="000000"/>
              </w:rPr>
            </w:pPr>
            <w:r>
              <w:rPr>
                <w:rFonts w:ascii="Times New Roman" w:hAnsi="Times New Roman" w:cs="Times New Roman"/>
                <w:b/>
              </w:rPr>
              <w:t>ООО «Управляющая Компания «ПРЕМЬЕР»</w:t>
            </w:r>
          </w:p>
        </w:tc>
      </w:tr>
      <w:tr w:rsidR="00981C97" w14:paraId="50B2F1AD" w14:textId="77777777" w:rsidTr="005709FE">
        <w:tc>
          <w:tcPr>
            <w:tcW w:w="4575" w:type="dxa"/>
          </w:tcPr>
          <w:p w14:paraId="14BDC186" w14:textId="77777777" w:rsidR="00981C97" w:rsidRDefault="00981C97" w:rsidP="005709FE">
            <w:pPr>
              <w:spacing w:after="0"/>
              <w:rPr>
                <w:rFonts w:ascii="Times New Roman" w:hAnsi="Times New Roman"/>
                <w:color w:val="000000"/>
                <w:sz w:val="20"/>
                <w:szCs w:val="20"/>
              </w:rPr>
            </w:pPr>
          </w:p>
          <w:p w14:paraId="4EB5F710" w14:textId="77777777" w:rsidR="00981C97" w:rsidRDefault="00981C97" w:rsidP="005709FE">
            <w:pPr>
              <w:spacing w:after="0"/>
              <w:rPr>
                <w:rFonts w:ascii="Times New Roman" w:hAnsi="Times New Roman"/>
                <w:color w:val="000000"/>
                <w:sz w:val="20"/>
                <w:szCs w:val="20"/>
              </w:rPr>
            </w:pPr>
            <w:r>
              <w:rPr>
                <w:rFonts w:ascii="Times New Roman" w:hAnsi="Times New Roman"/>
                <w:color w:val="000000"/>
                <w:sz w:val="20"/>
                <w:szCs w:val="20"/>
              </w:rPr>
              <w:t xml:space="preserve">______________ </w:t>
            </w:r>
            <w:r>
              <w:rPr>
                <w:rFonts w:ascii="Times New Roman" w:hAnsi="Times New Roman"/>
                <w:b/>
                <w:color w:val="000000"/>
                <w:sz w:val="20"/>
                <w:szCs w:val="20"/>
              </w:rPr>
              <w:t>/____________________/</w:t>
            </w:r>
          </w:p>
          <w:p w14:paraId="35D4024C" w14:textId="77777777" w:rsidR="00981C97" w:rsidRDefault="00981C97" w:rsidP="005709FE">
            <w:pPr>
              <w:spacing w:after="0"/>
              <w:rPr>
                <w:rFonts w:ascii="Times New Roman" w:hAnsi="Times New Roman"/>
                <w:color w:val="000000"/>
                <w:sz w:val="20"/>
                <w:szCs w:val="20"/>
                <w:vertAlign w:val="superscript"/>
              </w:rPr>
            </w:pPr>
            <w:r>
              <w:rPr>
                <w:rFonts w:ascii="Times New Roman" w:hAnsi="Times New Roman"/>
                <w:color w:val="000000"/>
                <w:sz w:val="20"/>
                <w:szCs w:val="20"/>
                <w:vertAlign w:val="superscript"/>
              </w:rPr>
              <w:t xml:space="preserve">     (Подпись)                              (Фамилия, инициалы)</w:t>
            </w:r>
          </w:p>
        </w:tc>
        <w:tc>
          <w:tcPr>
            <w:tcW w:w="4740" w:type="dxa"/>
          </w:tcPr>
          <w:p w14:paraId="2168DD27" w14:textId="77777777" w:rsidR="00981C97" w:rsidRDefault="00981C97" w:rsidP="005709FE">
            <w:pPr>
              <w:spacing w:after="0"/>
              <w:rPr>
                <w:rFonts w:ascii="Times New Roman" w:hAnsi="Times New Roman"/>
                <w:b/>
                <w:color w:val="000000"/>
                <w:sz w:val="20"/>
                <w:szCs w:val="20"/>
              </w:rPr>
            </w:pPr>
          </w:p>
          <w:p w14:paraId="4EF8D5D8" w14:textId="2A662361" w:rsidR="00981C97" w:rsidRDefault="005F21D9" w:rsidP="005709FE">
            <w:pPr>
              <w:spacing w:after="0"/>
              <w:rPr>
                <w:rFonts w:ascii="Times New Roman" w:hAnsi="Times New Roman"/>
                <w:b/>
                <w:color w:val="000000"/>
                <w:sz w:val="20"/>
                <w:szCs w:val="20"/>
              </w:rPr>
            </w:pPr>
            <w:r>
              <w:rPr>
                <w:rFonts w:ascii="Times New Roman" w:hAnsi="Times New Roman"/>
                <w:b/>
                <w:color w:val="000000"/>
                <w:sz w:val="20"/>
                <w:szCs w:val="20"/>
              </w:rPr>
              <w:t>________________/Дубинкина И.Е./</w:t>
            </w:r>
          </w:p>
          <w:p w14:paraId="3B308D8B" w14:textId="77777777" w:rsidR="00981C97" w:rsidRDefault="00981C97" w:rsidP="005709FE">
            <w:pPr>
              <w:spacing w:after="0"/>
              <w:rPr>
                <w:rFonts w:ascii="Times New Roman" w:hAnsi="Times New Roman"/>
                <w:color w:val="000000"/>
                <w:sz w:val="20"/>
                <w:szCs w:val="20"/>
              </w:rPr>
            </w:pPr>
            <w:r>
              <w:rPr>
                <w:rFonts w:ascii="Times New Roman" w:hAnsi="Times New Roman"/>
                <w:color w:val="000000"/>
                <w:sz w:val="20"/>
                <w:szCs w:val="20"/>
              </w:rPr>
              <w:t>М.П.</w:t>
            </w:r>
          </w:p>
        </w:tc>
      </w:tr>
    </w:tbl>
    <w:p w14:paraId="7BEE4E10" w14:textId="77777777" w:rsidR="00C02FE1" w:rsidRPr="00C02FE1" w:rsidRDefault="00C02FE1" w:rsidP="00981C97">
      <w:pPr>
        <w:pStyle w:val="af9"/>
        <w:jc w:val="center"/>
        <w:rPr>
          <w:rFonts w:ascii="Times New Roman" w:hAnsi="Times New Roman" w:cs="Times New Roman"/>
          <w:b/>
          <w:noProof/>
          <w:color w:val="000000"/>
        </w:rPr>
      </w:pPr>
    </w:p>
    <w:p w14:paraId="0035C250" w14:textId="77777777" w:rsidR="00F950A6" w:rsidRPr="00921EFC" w:rsidRDefault="00F950A6" w:rsidP="00041D56">
      <w:pPr>
        <w:spacing w:after="0" w:line="240" w:lineRule="auto"/>
        <w:rPr>
          <w:rFonts w:ascii="Times New Roman" w:hAnsi="Times New Roman"/>
          <w:sz w:val="20"/>
          <w:szCs w:val="20"/>
        </w:rPr>
        <w:sectPr w:rsidR="00F950A6" w:rsidRPr="00921EFC">
          <w:pgSz w:w="11905" w:h="16838"/>
          <w:pgMar w:top="720" w:right="720" w:bottom="720" w:left="720" w:header="720" w:footer="720" w:gutter="0"/>
          <w:cols w:space="720"/>
        </w:sectPr>
      </w:pPr>
    </w:p>
    <w:p w14:paraId="296C2C57" w14:textId="77777777" w:rsidR="005B0218" w:rsidRPr="009F60A4" w:rsidRDefault="005B0218" w:rsidP="00041D56">
      <w:pPr>
        <w:pageBreakBefore/>
        <w:spacing w:after="0" w:line="240" w:lineRule="auto"/>
        <w:jc w:val="right"/>
        <w:rPr>
          <w:rFonts w:ascii="Times New Roman" w:hAnsi="Times New Roman"/>
          <w:color w:val="000000"/>
          <w:sz w:val="20"/>
          <w:szCs w:val="20"/>
        </w:rPr>
      </w:pPr>
      <w:r w:rsidRPr="009F60A4">
        <w:rPr>
          <w:rFonts w:ascii="Times New Roman" w:hAnsi="Times New Roman"/>
          <w:color w:val="000000"/>
          <w:sz w:val="20"/>
          <w:szCs w:val="20"/>
        </w:rPr>
        <w:lastRenderedPageBreak/>
        <w:t xml:space="preserve">Приложение № </w:t>
      </w:r>
      <w:r>
        <w:rPr>
          <w:rFonts w:ascii="Times New Roman" w:hAnsi="Times New Roman"/>
          <w:color w:val="000000"/>
          <w:sz w:val="20"/>
          <w:szCs w:val="20"/>
        </w:rPr>
        <w:t>4</w:t>
      </w:r>
    </w:p>
    <w:p w14:paraId="35EDBEB4" w14:textId="77777777" w:rsidR="0003528B" w:rsidRPr="009F60A4" w:rsidRDefault="0003528B" w:rsidP="0003528B">
      <w:pPr>
        <w:pStyle w:val="af9"/>
        <w:jc w:val="right"/>
        <w:rPr>
          <w:rStyle w:val="af8"/>
          <w:rFonts w:ascii="Times New Roman" w:eastAsia="Calibri" w:hAnsi="Times New Roman" w:cs="Times New Roman"/>
          <w:b w:val="0"/>
          <w:bCs w:val="0"/>
          <w:noProof/>
          <w:color w:val="000000"/>
        </w:rPr>
      </w:pPr>
      <w:r w:rsidRPr="009F60A4">
        <w:rPr>
          <w:rFonts w:ascii="Times New Roman" w:hAnsi="Times New Roman" w:cs="Times New Roman"/>
          <w:color w:val="000000"/>
        </w:rPr>
        <w:t xml:space="preserve">к Договору </w:t>
      </w:r>
      <w:r w:rsidRPr="009F60A4">
        <w:rPr>
          <w:rStyle w:val="af8"/>
          <w:rFonts w:ascii="Times New Roman" w:eastAsia="Calibri" w:hAnsi="Times New Roman" w:cs="Times New Roman"/>
          <w:b w:val="0"/>
          <w:bCs w:val="0"/>
          <w:noProof/>
          <w:color w:val="000000"/>
        </w:rPr>
        <w:t xml:space="preserve">управления </w:t>
      </w:r>
      <w:r>
        <w:rPr>
          <w:rFonts w:ascii="Times New Roman" w:eastAsia="Calibri" w:hAnsi="Times New Roman"/>
          <w:lang w:eastAsia="en-US"/>
        </w:rPr>
        <w:t>Комплексом апартаментов</w:t>
      </w:r>
      <w:r w:rsidRPr="009F60A4">
        <w:rPr>
          <w:rStyle w:val="af8"/>
          <w:rFonts w:ascii="Times New Roman" w:eastAsia="Calibri" w:hAnsi="Times New Roman" w:cs="Times New Roman"/>
          <w:b w:val="0"/>
          <w:bCs w:val="0"/>
          <w:noProof/>
          <w:color w:val="000000"/>
        </w:rPr>
        <w:t>, расположенного  по адресу:</w:t>
      </w:r>
    </w:p>
    <w:p w14:paraId="7CB9D0FC" w14:textId="55D89B46" w:rsidR="0003528B" w:rsidRPr="009F60A4" w:rsidRDefault="0003528B" w:rsidP="0003528B">
      <w:pPr>
        <w:pStyle w:val="ConsPlusNonformat"/>
        <w:widowControl/>
        <w:jc w:val="right"/>
        <w:rPr>
          <w:rStyle w:val="af8"/>
          <w:rFonts w:ascii="Times New Roman" w:eastAsia="Calibri" w:hAnsi="Times New Roman" w:cs="Times New Roman"/>
          <w:b w:val="0"/>
          <w:bCs w:val="0"/>
          <w:noProof/>
          <w:color w:val="000000"/>
        </w:rPr>
      </w:pPr>
      <w:r w:rsidRPr="009F60A4">
        <w:rPr>
          <w:rStyle w:val="af8"/>
          <w:rFonts w:ascii="Times New Roman" w:eastAsia="Calibri" w:hAnsi="Times New Roman" w:cs="Times New Roman"/>
          <w:b w:val="0"/>
          <w:bCs w:val="0"/>
          <w:noProof/>
          <w:color w:val="000000"/>
        </w:rPr>
        <w:t xml:space="preserve">г. Москва, Ходынский бульвар </w:t>
      </w:r>
      <w:r>
        <w:rPr>
          <w:rStyle w:val="af8"/>
          <w:rFonts w:ascii="Times New Roman" w:eastAsia="Calibri" w:hAnsi="Times New Roman" w:cs="Times New Roman"/>
          <w:b w:val="0"/>
          <w:bCs w:val="0"/>
          <w:noProof/>
          <w:color w:val="000000"/>
        </w:rPr>
        <w:t>д.</w:t>
      </w:r>
      <w:r w:rsidRPr="009F60A4">
        <w:rPr>
          <w:rStyle w:val="af8"/>
          <w:rFonts w:ascii="Times New Roman" w:eastAsia="Calibri" w:hAnsi="Times New Roman" w:cs="Times New Roman"/>
          <w:b w:val="0"/>
          <w:bCs w:val="0"/>
          <w:noProof/>
          <w:color w:val="000000"/>
        </w:rPr>
        <w:t>.2</w:t>
      </w:r>
      <w:r w:rsidR="00246370">
        <w:rPr>
          <w:rStyle w:val="af8"/>
          <w:rFonts w:ascii="Times New Roman" w:eastAsia="Calibri" w:hAnsi="Times New Roman" w:cs="Times New Roman"/>
          <w:b w:val="0"/>
          <w:bCs w:val="0"/>
          <w:noProof/>
          <w:color w:val="000000"/>
        </w:rPr>
        <w:t>0А</w:t>
      </w:r>
    </w:p>
    <w:p w14:paraId="7F934C54" w14:textId="77777777" w:rsidR="0003528B" w:rsidRPr="00921EFC" w:rsidRDefault="0003528B" w:rsidP="0003528B">
      <w:pPr>
        <w:pStyle w:val="af9"/>
        <w:jc w:val="right"/>
        <w:rPr>
          <w:rFonts w:ascii="Times New Roman" w:hAnsi="Times New Roman" w:cs="Times New Roman"/>
          <w:color w:val="000000"/>
        </w:rPr>
      </w:pPr>
      <w:r w:rsidRPr="00921EFC">
        <w:rPr>
          <w:rFonts w:ascii="Times New Roman" w:hAnsi="Times New Roman" w:cs="Times New Roman"/>
          <w:color w:val="000000"/>
        </w:rPr>
        <w:t>№ ________________ от ______________ 20_____ года</w:t>
      </w:r>
    </w:p>
    <w:p w14:paraId="50E42B39" w14:textId="77777777" w:rsidR="00F950A6" w:rsidRPr="00921EFC" w:rsidRDefault="00F950A6" w:rsidP="00041D56">
      <w:pPr>
        <w:widowControl w:val="0"/>
        <w:spacing w:after="0" w:line="240" w:lineRule="auto"/>
        <w:ind w:right="397"/>
        <w:jc w:val="center"/>
        <w:rPr>
          <w:rFonts w:ascii="Times New Roman" w:hAnsi="Times New Roman"/>
          <w:color w:val="000000"/>
          <w:sz w:val="20"/>
          <w:szCs w:val="20"/>
        </w:rPr>
      </w:pPr>
    </w:p>
    <w:p w14:paraId="5C5B1B86" w14:textId="77777777" w:rsidR="00F950A6" w:rsidRPr="00921EFC" w:rsidRDefault="00F950A6" w:rsidP="00041D56">
      <w:pPr>
        <w:widowControl w:val="0"/>
        <w:spacing w:after="0" w:line="240" w:lineRule="auto"/>
        <w:ind w:right="397"/>
        <w:jc w:val="center"/>
        <w:rPr>
          <w:rFonts w:ascii="Times New Roman" w:hAnsi="Times New Roman"/>
          <w:b/>
          <w:bCs/>
          <w:color w:val="000000"/>
          <w:sz w:val="20"/>
          <w:szCs w:val="20"/>
        </w:rPr>
      </w:pPr>
    </w:p>
    <w:p w14:paraId="2E3BBA26" w14:textId="77777777" w:rsidR="00F950A6" w:rsidRPr="00921EFC" w:rsidRDefault="00F950A6" w:rsidP="00041D56">
      <w:pPr>
        <w:widowControl w:val="0"/>
        <w:spacing w:after="0" w:line="240" w:lineRule="auto"/>
        <w:ind w:right="397"/>
        <w:jc w:val="center"/>
        <w:rPr>
          <w:rFonts w:ascii="Times New Roman" w:hAnsi="Times New Roman"/>
          <w:b/>
          <w:bCs/>
          <w:color w:val="000000"/>
          <w:sz w:val="20"/>
          <w:szCs w:val="20"/>
        </w:rPr>
      </w:pPr>
      <w:r w:rsidRPr="00921EFC">
        <w:rPr>
          <w:rFonts w:ascii="Times New Roman" w:hAnsi="Times New Roman"/>
          <w:b/>
          <w:bCs/>
          <w:color w:val="000000"/>
          <w:sz w:val="20"/>
          <w:szCs w:val="20"/>
        </w:rPr>
        <w:t>Порядок</w:t>
      </w:r>
    </w:p>
    <w:p w14:paraId="44610ECF" w14:textId="77777777" w:rsidR="00F950A6" w:rsidRPr="00921EFC" w:rsidRDefault="00F950A6" w:rsidP="00041D56">
      <w:pPr>
        <w:widowControl w:val="0"/>
        <w:spacing w:after="0" w:line="240" w:lineRule="auto"/>
        <w:ind w:right="397"/>
        <w:jc w:val="center"/>
        <w:rPr>
          <w:rFonts w:ascii="Times New Roman" w:hAnsi="Times New Roman"/>
          <w:b/>
          <w:color w:val="000000"/>
          <w:sz w:val="20"/>
          <w:szCs w:val="20"/>
        </w:rPr>
      </w:pPr>
      <w:r w:rsidRPr="00921EFC">
        <w:rPr>
          <w:rFonts w:ascii="Times New Roman" w:hAnsi="Times New Roman"/>
          <w:b/>
          <w:color w:val="000000"/>
          <w:sz w:val="20"/>
          <w:szCs w:val="20"/>
        </w:rPr>
        <w:t>изменения размера платы за коммунальные услуги</w:t>
      </w:r>
      <w:r w:rsidRPr="00921EFC">
        <w:rPr>
          <w:rFonts w:ascii="Times New Roman" w:hAnsi="Times New Roman"/>
          <w:b/>
          <w:bCs/>
          <w:color w:val="000000"/>
          <w:sz w:val="20"/>
          <w:szCs w:val="20"/>
        </w:rPr>
        <w:t xml:space="preserve"> </w:t>
      </w:r>
      <w:r w:rsidRPr="00921EFC">
        <w:rPr>
          <w:rFonts w:ascii="Times New Roman" w:hAnsi="Times New Roman"/>
          <w:b/>
          <w:color w:val="000000"/>
          <w:sz w:val="20"/>
          <w:szCs w:val="20"/>
        </w:rPr>
        <w:t>при предоставлении услуг ненадлежащего качества и (или) с перерывами, превышающими установленную продолжительность</w:t>
      </w:r>
    </w:p>
    <w:p w14:paraId="5A81EE38" w14:textId="77777777" w:rsidR="00F950A6" w:rsidRPr="00921EFC" w:rsidRDefault="00F950A6" w:rsidP="00041D56">
      <w:pPr>
        <w:widowControl w:val="0"/>
        <w:spacing w:after="0" w:line="240" w:lineRule="auto"/>
        <w:ind w:right="397"/>
        <w:jc w:val="center"/>
        <w:rPr>
          <w:rFonts w:ascii="Times New Roman" w:hAnsi="Times New Roman"/>
          <w:b/>
          <w:bCs/>
          <w:color w:val="000000"/>
          <w:sz w:val="20"/>
          <w:szCs w:val="20"/>
        </w:rPr>
      </w:pPr>
    </w:p>
    <w:p w14:paraId="459CBE13" w14:textId="77777777" w:rsidR="00F950A6" w:rsidRPr="00921EFC" w:rsidRDefault="00F950A6" w:rsidP="00041D56">
      <w:pPr>
        <w:widowControl w:val="0"/>
        <w:spacing w:after="0" w:line="240" w:lineRule="auto"/>
        <w:ind w:right="397"/>
        <w:jc w:val="center"/>
        <w:rPr>
          <w:rFonts w:ascii="Times New Roman" w:hAnsi="Times New Roman"/>
          <w:b/>
          <w:color w:val="000000"/>
          <w:sz w:val="20"/>
          <w:szCs w:val="20"/>
        </w:rPr>
      </w:pPr>
    </w:p>
    <w:tbl>
      <w:tblPr>
        <w:tblpPr w:leftFromText="180" w:rightFromText="180" w:vertAnchor="text" w:horzAnchor="margin" w:tblpXSpec="center" w:tblpY="124"/>
        <w:tblW w:w="10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5"/>
        <w:gridCol w:w="3827"/>
        <w:gridCol w:w="4316"/>
      </w:tblGrid>
      <w:tr w:rsidR="00F950A6" w:rsidRPr="00921EFC" w14:paraId="72115EC6" w14:textId="77777777" w:rsidTr="00C73507">
        <w:tc>
          <w:tcPr>
            <w:tcW w:w="2235" w:type="dxa"/>
            <w:tcBorders>
              <w:top w:val="single" w:sz="4" w:space="0" w:color="auto"/>
              <w:left w:val="single" w:sz="4" w:space="0" w:color="auto"/>
              <w:bottom w:val="single" w:sz="4" w:space="0" w:color="auto"/>
              <w:right w:val="single" w:sz="4" w:space="0" w:color="auto"/>
            </w:tcBorders>
            <w:vAlign w:val="center"/>
          </w:tcPr>
          <w:p w14:paraId="2934AFAD" w14:textId="77777777" w:rsidR="00F950A6" w:rsidRPr="00921EFC" w:rsidRDefault="00F950A6" w:rsidP="00C73507">
            <w:pPr>
              <w:spacing w:after="0" w:line="240" w:lineRule="auto"/>
              <w:ind w:left="284" w:firstLine="142"/>
              <w:rPr>
                <w:rFonts w:ascii="Times New Roman" w:hAnsi="Times New Roman"/>
                <w:color w:val="000000"/>
                <w:sz w:val="20"/>
                <w:szCs w:val="2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65445257" w14:textId="77777777" w:rsidR="00F950A6" w:rsidRPr="00921EFC" w:rsidRDefault="00F950A6" w:rsidP="00041D56">
            <w:pPr>
              <w:spacing w:after="0" w:line="240" w:lineRule="auto"/>
              <w:jc w:val="center"/>
              <w:rPr>
                <w:rFonts w:ascii="Times New Roman" w:hAnsi="Times New Roman"/>
                <w:color w:val="000000"/>
                <w:sz w:val="20"/>
                <w:szCs w:val="20"/>
              </w:rPr>
            </w:pPr>
            <w:r w:rsidRPr="00921EFC">
              <w:rPr>
                <w:rFonts w:ascii="Times New Roman" w:hAnsi="Times New Roman"/>
                <w:color w:val="000000"/>
                <w:sz w:val="20"/>
                <w:szCs w:val="20"/>
              </w:rPr>
              <w:t>Допустимая продолжительность перерывов предоставления коммунальной услуги и допустимые отклонения качества коммунальной услуги</w:t>
            </w:r>
          </w:p>
        </w:tc>
        <w:tc>
          <w:tcPr>
            <w:tcW w:w="4316" w:type="dxa"/>
            <w:tcBorders>
              <w:top w:val="single" w:sz="4" w:space="0" w:color="auto"/>
              <w:left w:val="single" w:sz="4" w:space="0" w:color="auto"/>
              <w:bottom w:val="single" w:sz="4" w:space="0" w:color="auto"/>
              <w:right w:val="single" w:sz="4" w:space="0" w:color="auto"/>
            </w:tcBorders>
            <w:vAlign w:val="center"/>
            <w:hideMark/>
          </w:tcPr>
          <w:p w14:paraId="0917D349" w14:textId="77777777" w:rsidR="00F950A6" w:rsidRPr="00921EFC" w:rsidRDefault="00F950A6" w:rsidP="00041D56">
            <w:pPr>
              <w:spacing w:after="0" w:line="240" w:lineRule="auto"/>
              <w:rPr>
                <w:rFonts w:ascii="Times New Roman" w:hAnsi="Times New Roman"/>
                <w:color w:val="000000"/>
                <w:sz w:val="20"/>
                <w:szCs w:val="20"/>
              </w:rPr>
            </w:pPr>
            <w:r w:rsidRPr="00921EFC">
              <w:rPr>
                <w:rFonts w:ascii="Times New Roman" w:hAnsi="Times New Roman"/>
                <w:color w:val="000000"/>
                <w:sz w:val="20"/>
                <w:szCs w:val="20"/>
              </w:rPr>
              <w:t>Условия и порядок изменения размера платы за коммунальную услугу при предоставлении коммунальной услуги ненадлежащего качества и (или) с перерывами, превышающими установленную продолжительность</w:t>
            </w:r>
          </w:p>
        </w:tc>
      </w:tr>
      <w:tr w:rsidR="00F950A6" w:rsidRPr="00921EFC" w14:paraId="51A4E55F" w14:textId="77777777" w:rsidTr="00C73507">
        <w:tc>
          <w:tcPr>
            <w:tcW w:w="10378" w:type="dxa"/>
            <w:gridSpan w:val="3"/>
            <w:tcBorders>
              <w:top w:val="single" w:sz="4" w:space="0" w:color="auto"/>
              <w:left w:val="single" w:sz="4" w:space="0" w:color="auto"/>
              <w:bottom w:val="single" w:sz="4" w:space="0" w:color="auto"/>
              <w:right w:val="single" w:sz="4" w:space="0" w:color="auto"/>
            </w:tcBorders>
            <w:hideMark/>
          </w:tcPr>
          <w:p w14:paraId="1F6DC82B" w14:textId="77777777" w:rsidR="00F950A6" w:rsidRPr="00921EFC" w:rsidRDefault="00F950A6" w:rsidP="00041D56">
            <w:pPr>
              <w:spacing w:after="0" w:line="240" w:lineRule="auto"/>
              <w:jc w:val="center"/>
              <w:rPr>
                <w:rFonts w:ascii="Times New Roman" w:hAnsi="Times New Roman"/>
                <w:color w:val="000000"/>
                <w:sz w:val="20"/>
                <w:szCs w:val="20"/>
              </w:rPr>
            </w:pPr>
            <w:r w:rsidRPr="00921EFC">
              <w:rPr>
                <w:rFonts w:ascii="Times New Roman" w:hAnsi="Times New Roman"/>
                <w:b/>
                <w:bCs/>
                <w:color w:val="000000"/>
                <w:sz w:val="20"/>
                <w:szCs w:val="20"/>
              </w:rPr>
              <w:t>I. Холодное водоснабжение</w:t>
            </w:r>
          </w:p>
        </w:tc>
      </w:tr>
      <w:tr w:rsidR="00F950A6" w:rsidRPr="00921EFC" w14:paraId="5AF6DED6" w14:textId="77777777" w:rsidTr="00C73507">
        <w:trPr>
          <w:trHeight w:val="4654"/>
        </w:trPr>
        <w:tc>
          <w:tcPr>
            <w:tcW w:w="2235" w:type="dxa"/>
            <w:tcBorders>
              <w:top w:val="single" w:sz="4" w:space="0" w:color="auto"/>
              <w:left w:val="single" w:sz="4" w:space="0" w:color="auto"/>
              <w:bottom w:val="single" w:sz="4" w:space="0" w:color="auto"/>
              <w:right w:val="single" w:sz="4" w:space="0" w:color="auto"/>
            </w:tcBorders>
            <w:hideMark/>
          </w:tcPr>
          <w:p w14:paraId="3E005FDA" w14:textId="77777777" w:rsidR="00F950A6" w:rsidRPr="00921EFC" w:rsidRDefault="00F950A6" w:rsidP="00041D56">
            <w:pPr>
              <w:spacing w:after="0" w:line="240" w:lineRule="auto"/>
              <w:rPr>
                <w:rFonts w:ascii="Times New Roman" w:hAnsi="Times New Roman"/>
                <w:color w:val="000000"/>
                <w:sz w:val="20"/>
                <w:szCs w:val="20"/>
              </w:rPr>
            </w:pPr>
            <w:r w:rsidRPr="00921EFC">
              <w:rPr>
                <w:rFonts w:ascii="Times New Roman" w:hAnsi="Times New Roman"/>
                <w:color w:val="000000"/>
                <w:sz w:val="20"/>
                <w:szCs w:val="20"/>
              </w:rPr>
              <w:t>Бесперебойное круглосуточное холодное водоснабжение</w:t>
            </w:r>
            <w:r w:rsidRPr="00921EFC">
              <w:rPr>
                <w:rFonts w:ascii="Times New Roman" w:hAnsi="Times New Roman"/>
                <w:color w:val="000000"/>
                <w:sz w:val="20"/>
                <w:szCs w:val="20"/>
              </w:rPr>
              <w:br/>
              <w:t>в течение года</w:t>
            </w:r>
          </w:p>
        </w:tc>
        <w:tc>
          <w:tcPr>
            <w:tcW w:w="3827" w:type="dxa"/>
            <w:tcBorders>
              <w:top w:val="single" w:sz="4" w:space="0" w:color="auto"/>
              <w:left w:val="single" w:sz="4" w:space="0" w:color="auto"/>
              <w:bottom w:val="single" w:sz="4" w:space="0" w:color="auto"/>
              <w:right w:val="single" w:sz="4" w:space="0" w:color="auto"/>
            </w:tcBorders>
            <w:hideMark/>
          </w:tcPr>
          <w:p w14:paraId="2F6A0F14" w14:textId="77777777" w:rsidR="00F950A6" w:rsidRPr="00921EFC" w:rsidRDefault="00F950A6" w:rsidP="00041D56">
            <w:pPr>
              <w:suppressAutoHyphens/>
              <w:spacing w:after="0" w:line="240" w:lineRule="auto"/>
              <w:rPr>
                <w:rFonts w:ascii="Times New Roman" w:hAnsi="Times New Roman"/>
                <w:color w:val="000000"/>
                <w:spacing w:val="2"/>
                <w:sz w:val="20"/>
                <w:szCs w:val="20"/>
                <w:lang w:eastAsia="ar-SA"/>
              </w:rPr>
            </w:pPr>
            <w:r w:rsidRPr="00921EFC">
              <w:rPr>
                <w:rFonts w:ascii="Times New Roman" w:hAnsi="Times New Roman"/>
                <w:color w:val="000000"/>
                <w:spacing w:val="2"/>
                <w:sz w:val="20"/>
                <w:szCs w:val="20"/>
                <w:lang w:eastAsia="ar-SA"/>
              </w:rPr>
              <w:t>допустимая продолжительность перерыва подачи холодной воды:</w:t>
            </w:r>
          </w:p>
          <w:p w14:paraId="12D146CA" w14:textId="77777777" w:rsidR="00F950A6" w:rsidRPr="00921EFC" w:rsidRDefault="00F950A6" w:rsidP="00041D56">
            <w:pPr>
              <w:suppressAutoHyphens/>
              <w:spacing w:after="0" w:line="240" w:lineRule="auto"/>
              <w:rPr>
                <w:rFonts w:ascii="Times New Roman" w:hAnsi="Times New Roman"/>
                <w:color w:val="000000"/>
                <w:spacing w:val="2"/>
                <w:sz w:val="20"/>
                <w:szCs w:val="20"/>
                <w:lang w:eastAsia="ar-SA"/>
              </w:rPr>
            </w:pPr>
            <w:r w:rsidRPr="00921EFC">
              <w:rPr>
                <w:rFonts w:ascii="Times New Roman" w:hAnsi="Times New Roman"/>
                <w:color w:val="000000"/>
                <w:spacing w:val="2"/>
                <w:sz w:val="20"/>
                <w:szCs w:val="20"/>
                <w:lang w:eastAsia="ar-SA"/>
              </w:rPr>
              <w:t>8 часов (суммарно) в течение 1 месяца, 4 часа единовременно, при аварии в централизованных сетях инженерно-технического обеспечения холодного водоснабжения - в соответствии с требованиями законодательства Российской Федерации о техническом регулировании, установленными</w:t>
            </w:r>
            <w:r w:rsidRPr="00921EFC">
              <w:rPr>
                <w:rFonts w:ascii="Times New Roman" w:hAnsi="Times New Roman"/>
                <w:color w:val="000000"/>
                <w:spacing w:val="2"/>
                <w:sz w:val="20"/>
                <w:szCs w:val="20"/>
                <w:lang w:eastAsia="ar-SA"/>
              </w:rPr>
              <w:br/>
              <w:t>для наружных водопроводных сетей</w:t>
            </w:r>
            <w:r w:rsidRPr="00921EFC">
              <w:rPr>
                <w:rFonts w:ascii="Times New Roman" w:hAnsi="Times New Roman"/>
                <w:color w:val="000000"/>
                <w:spacing w:val="2"/>
                <w:sz w:val="20"/>
                <w:szCs w:val="20"/>
                <w:lang w:eastAsia="ar-SA"/>
              </w:rPr>
              <w:br/>
              <w:t>и сооружений</w:t>
            </w:r>
            <w:r w:rsidRPr="00921EFC">
              <w:rPr>
                <w:rFonts w:ascii="Times New Roman" w:hAnsi="Times New Roman"/>
                <w:color w:val="000000"/>
                <w:spacing w:val="2"/>
                <w:sz w:val="20"/>
                <w:szCs w:val="20"/>
                <w:lang w:eastAsia="ar-SA"/>
              </w:rPr>
              <w:br/>
              <w:t>(СНиП 2.04.02-84*)</w:t>
            </w:r>
          </w:p>
        </w:tc>
        <w:tc>
          <w:tcPr>
            <w:tcW w:w="4316" w:type="dxa"/>
            <w:tcBorders>
              <w:top w:val="single" w:sz="4" w:space="0" w:color="auto"/>
              <w:left w:val="single" w:sz="4" w:space="0" w:color="auto"/>
              <w:bottom w:val="single" w:sz="4" w:space="0" w:color="auto"/>
              <w:right w:val="single" w:sz="4" w:space="0" w:color="auto"/>
            </w:tcBorders>
            <w:hideMark/>
          </w:tcPr>
          <w:p w14:paraId="019562AB" w14:textId="77777777" w:rsidR="00F950A6" w:rsidRPr="00921EFC" w:rsidRDefault="00F950A6" w:rsidP="00041D56">
            <w:pPr>
              <w:spacing w:after="0" w:line="240" w:lineRule="auto"/>
              <w:rPr>
                <w:rFonts w:ascii="Times New Roman" w:hAnsi="Times New Roman"/>
                <w:color w:val="000000"/>
                <w:sz w:val="20"/>
                <w:szCs w:val="20"/>
              </w:rPr>
            </w:pPr>
            <w:r w:rsidRPr="00921EFC">
              <w:rPr>
                <w:rFonts w:ascii="Times New Roman" w:hAnsi="Times New Roman"/>
                <w:color w:val="000000"/>
                <w:sz w:val="20"/>
                <w:szCs w:val="20"/>
              </w:rPr>
              <w:t>за каждый час превышения допустимой продолжительности перерыва подачи холодной воды, исчисленной суммарно за расчетный период, в котором произошло превышение, размер платы за коммунальную услугу</w:t>
            </w:r>
            <w:r w:rsidRPr="00921EFC">
              <w:rPr>
                <w:rFonts w:ascii="Times New Roman" w:hAnsi="Times New Roman"/>
                <w:color w:val="000000"/>
                <w:sz w:val="20"/>
                <w:szCs w:val="20"/>
              </w:rPr>
              <w:br/>
              <w:t xml:space="preserve">за такой расчетный период снижается на 0,15 процента размера платы, определенного за такой расчетный период </w:t>
            </w:r>
          </w:p>
        </w:tc>
      </w:tr>
      <w:tr w:rsidR="00F950A6" w:rsidRPr="00921EFC" w14:paraId="6374652F" w14:textId="77777777" w:rsidTr="00C73507">
        <w:tc>
          <w:tcPr>
            <w:tcW w:w="2235" w:type="dxa"/>
            <w:tcBorders>
              <w:top w:val="single" w:sz="4" w:space="0" w:color="auto"/>
              <w:left w:val="single" w:sz="4" w:space="0" w:color="auto"/>
              <w:bottom w:val="single" w:sz="4" w:space="0" w:color="auto"/>
              <w:right w:val="single" w:sz="4" w:space="0" w:color="auto"/>
            </w:tcBorders>
            <w:hideMark/>
          </w:tcPr>
          <w:p w14:paraId="4BCF91BB" w14:textId="77777777" w:rsidR="00F950A6" w:rsidRPr="00921EFC" w:rsidRDefault="00F950A6" w:rsidP="00041D56">
            <w:pPr>
              <w:spacing w:after="0" w:line="240" w:lineRule="auto"/>
              <w:rPr>
                <w:rFonts w:ascii="Times New Roman" w:hAnsi="Times New Roman"/>
                <w:color w:val="000000"/>
                <w:sz w:val="20"/>
                <w:szCs w:val="20"/>
              </w:rPr>
            </w:pPr>
            <w:r w:rsidRPr="00921EFC">
              <w:rPr>
                <w:rFonts w:ascii="Times New Roman" w:hAnsi="Times New Roman"/>
                <w:color w:val="000000"/>
                <w:sz w:val="20"/>
                <w:szCs w:val="20"/>
              </w:rPr>
              <w:t>Постоянное соответствие состава и свойств холодной воды требованиям законодательства Российской Федерации о техническом регулировании (СанПиН 2.1.4.1074-01)</w:t>
            </w:r>
          </w:p>
        </w:tc>
        <w:tc>
          <w:tcPr>
            <w:tcW w:w="3827" w:type="dxa"/>
            <w:tcBorders>
              <w:top w:val="single" w:sz="4" w:space="0" w:color="auto"/>
              <w:left w:val="single" w:sz="4" w:space="0" w:color="auto"/>
              <w:bottom w:val="single" w:sz="4" w:space="0" w:color="auto"/>
              <w:right w:val="single" w:sz="4" w:space="0" w:color="auto"/>
            </w:tcBorders>
            <w:hideMark/>
          </w:tcPr>
          <w:p w14:paraId="75169E01" w14:textId="77777777" w:rsidR="00F950A6" w:rsidRPr="00921EFC" w:rsidRDefault="00F950A6" w:rsidP="00041D56">
            <w:pPr>
              <w:spacing w:after="0" w:line="240" w:lineRule="auto"/>
              <w:rPr>
                <w:rFonts w:ascii="Times New Roman" w:hAnsi="Times New Roman"/>
                <w:color w:val="000000"/>
                <w:sz w:val="20"/>
                <w:szCs w:val="20"/>
              </w:rPr>
            </w:pPr>
            <w:r w:rsidRPr="00921EFC">
              <w:rPr>
                <w:rFonts w:ascii="Times New Roman" w:hAnsi="Times New Roman"/>
                <w:color w:val="000000"/>
                <w:sz w:val="20"/>
                <w:szCs w:val="20"/>
              </w:rPr>
              <w:t>отклонение состава и свойств холодной воды от требований законодательства Российской Федерации о техническом регулировании не допускается</w:t>
            </w:r>
          </w:p>
        </w:tc>
        <w:tc>
          <w:tcPr>
            <w:tcW w:w="4316" w:type="dxa"/>
            <w:tcBorders>
              <w:top w:val="single" w:sz="4" w:space="0" w:color="auto"/>
              <w:left w:val="single" w:sz="4" w:space="0" w:color="auto"/>
              <w:bottom w:val="single" w:sz="4" w:space="0" w:color="auto"/>
              <w:right w:val="single" w:sz="4" w:space="0" w:color="auto"/>
            </w:tcBorders>
            <w:hideMark/>
          </w:tcPr>
          <w:p w14:paraId="7FB87BDA" w14:textId="77777777" w:rsidR="00F950A6" w:rsidRPr="00921EFC" w:rsidRDefault="00F950A6" w:rsidP="00041D56">
            <w:pPr>
              <w:spacing w:after="0" w:line="240" w:lineRule="auto"/>
              <w:rPr>
                <w:rFonts w:ascii="Times New Roman" w:hAnsi="Times New Roman"/>
                <w:color w:val="000000"/>
                <w:sz w:val="20"/>
                <w:szCs w:val="20"/>
              </w:rPr>
            </w:pPr>
            <w:r w:rsidRPr="00921EFC">
              <w:rPr>
                <w:rFonts w:ascii="Times New Roman" w:hAnsi="Times New Roman"/>
                <w:color w:val="000000"/>
                <w:sz w:val="20"/>
                <w:szCs w:val="20"/>
              </w:rPr>
              <w:t>при несоответствии состава и свойств холодной воды требованиям законодательства Российской Федерации</w:t>
            </w:r>
            <w:r w:rsidRPr="00921EFC">
              <w:rPr>
                <w:rFonts w:ascii="Times New Roman" w:hAnsi="Times New Roman"/>
                <w:color w:val="000000"/>
                <w:sz w:val="20"/>
                <w:szCs w:val="20"/>
              </w:rPr>
              <w:br/>
              <w:t>о техническом регулировании размер платы за коммунальную услугу, определенный</w:t>
            </w:r>
            <w:r w:rsidRPr="00921EFC">
              <w:rPr>
                <w:rFonts w:ascii="Times New Roman" w:hAnsi="Times New Roman"/>
                <w:color w:val="000000"/>
                <w:sz w:val="20"/>
                <w:szCs w:val="20"/>
              </w:rPr>
              <w:br/>
              <w:t>за расчетный период</w:t>
            </w:r>
            <w:r w:rsidRPr="00921EFC">
              <w:rPr>
                <w:rFonts w:ascii="Times New Roman" w:hAnsi="Times New Roman"/>
                <w:color w:val="000000"/>
                <w:sz w:val="20"/>
                <w:szCs w:val="20"/>
              </w:rPr>
              <w:br/>
              <w:t>в соответствии</w:t>
            </w:r>
            <w:r w:rsidRPr="00921EFC">
              <w:rPr>
                <w:rFonts w:ascii="Times New Roman" w:hAnsi="Times New Roman"/>
                <w:color w:val="000000"/>
                <w:sz w:val="20"/>
                <w:szCs w:val="20"/>
              </w:rPr>
              <w:br/>
              <w:t>с приложением № 2</w:t>
            </w:r>
            <w:r w:rsidRPr="00921EFC">
              <w:rPr>
                <w:rFonts w:ascii="Times New Roman" w:hAnsi="Times New Roman"/>
                <w:color w:val="000000"/>
                <w:sz w:val="20"/>
                <w:szCs w:val="20"/>
              </w:rPr>
              <w:br/>
              <w:t>к Правилам, снижается на размер платы, исчисленный суммарно за каждый день предоставления коммунальной услуги ненадлежащего качества (независимо от показаний приборов учета) в соответствии с пунктом 101 Правил</w:t>
            </w:r>
          </w:p>
        </w:tc>
      </w:tr>
      <w:tr w:rsidR="00F950A6" w:rsidRPr="00921EFC" w14:paraId="2EB3156E" w14:textId="77777777" w:rsidTr="00C73507">
        <w:tc>
          <w:tcPr>
            <w:tcW w:w="2235" w:type="dxa"/>
            <w:tcBorders>
              <w:top w:val="single" w:sz="4" w:space="0" w:color="auto"/>
              <w:left w:val="single" w:sz="4" w:space="0" w:color="auto"/>
              <w:bottom w:val="single" w:sz="4" w:space="0" w:color="auto"/>
              <w:right w:val="single" w:sz="4" w:space="0" w:color="auto"/>
            </w:tcBorders>
            <w:hideMark/>
          </w:tcPr>
          <w:p w14:paraId="035ABA2F" w14:textId="77777777" w:rsidR="00F950A6" w:rsidRPr="00921EFC" w:rsidRDefault="00F950A6" w:rsidP="00041D56">
            <w:pPr>
              <w:spacing w:after="0" w:line="240" w:lineRule="auto"/>
              <w:rPr>
                <w:rFonts w:ascii="Times New Roman" w:hAnsi="Times New Roman"/>
                <w:color w:val="000000"/>
                <w:sz w:val="20"/>
                <w:szCs w:val="20"/>
              </w:rPr>
            </w:pPr>
            <w:r w:rsidRPr="00921EFC">
              <w:rPr>
                <w:rFonts w:ascii="Times New Roman" w:hAnsi="Times New Roman"/>
                <w:color w:val="000000"/>
                <w:sz w:val="20"/>
                <w:szCs w:val="20"/>
              </w:rPr>
              <w:t>Давление в системе холодного водоснабжения</w:t>
            </w:r>
            <w:r w:rsidRPr="00921EFC">
              <w:rPr>
                <w:rFonts w:ascii="Times New Roman" w:hAnsi="Times New Roman"/>
                <w:color w:val="000000"/>
                <w:sz w:val="20"/>
                <w:szCs w:val="20"/>
              </w:rPr>
              <w:br/>
              <w:t>в точке водоразбора</w:t>
            </w:r>
            <w:r w:rsidRPr="00921EFC">
              <w:rPr>
                <w:rFonts w:ascii="Times New Roman" w:hAnsi="Times New Roman"/>
                <w:color w:val="000000"/>
                <w:sz w:val="20"/>
                <w:szCs w:val="20"/>
                <w:vertAlign w:val="superscript"/>
              </w:rPr>
              <w:t>1</w:t>
            </w:r>
            <w:r w:rsidRPr="00921EFC">
              <w:rPr>
                <w:rFonts w:ascii="Times New Roman" w:hAnsi="Times New Roman"/>
                <w:color w:val="000000"/>
                <w:sz w:val="20"/>
                <w:szCs w:val="20"/>
              </w:rPr>
              <w:t>:</w:t>
            </w:r>
            <w:r w:rsidRPr="00921EFC">
              <w:rPr>
                <w:rFonts w:ascii="Times New Roman" w:hAnsi="Times New Roman"/>
                <w:color w:val="000000"/>
                <w:sz w:val="20"/>
                <w:szCs w:val="20"/>
              </w:rPr>
              <w:br/>
              <w:t xml:space="preserve">в </w:t>
            </w:r>
            <w:r w:rsidR="003B783D">
              <w:rPr>
                <w:rFonts w:ascii="Times New Roman" w:hAnsi="Times New Roman"/>
                <w:color w:val="000000"/>
                <w:sz w:val="20"/>
                <w:szCs w:val="20"/>
              </w:rPr>
              <w:t xml:space="preserve">здании </w:t>
            </w:r>
            <w:r w:rsidRPr="00921EFC">
              <w:rPr>
                <w:rFonts w:ascii="Times New Roman" w:hAnsi="Times New Roman"/>
                <w:color w:val="000000"/>
                <w:sz w:val="20"/>
                <w:szCs w:val="20"/>
              </w:rPr>
              <w:t xml:space="preserve"> - от 0,03 МПа</w:t>
            </w:r>
            <w:r w:rsidRPr="00921EFC">
              <w:rPr>
                <w:rFonts w:ascii="Times New Roman" w:hAnsi="Times New Roman"/>
                <w:color w:val="000000"/>
                <w:sz w:val="20"/>
                <w:szCs w:val="20"/>
              </w:rPr>
              <w:br/>
              <w:t>(0,3 кгс/кв. см) до 0,6 МПа</w:t>
            </w:r>
            <w:r w:rsidRPr="00921EFC">
              <w:rPr>
                <w:rFonts w:ascii="Times New Roman" w:hAnsi="Times New Roman"/>
                <w:color w:val="000000"/>
                <w:sz w:val="20"/>
                <w:szCs w:val="20"/>
              </w:rPr>
              <w:br/>
              <w:t>(6 кгс/кв. см);</w:t>
            </w:r>
            <w:r w:rsidRPr="00921EFC">
              <w:rPr>
                <w:rFonts w:ascii="Times New Roman" w:hAnsi="Times New Roman"/>
                <w:color w:val="000000"/>
                <w:sz w:val="20"/>
                <w:szCs w:val="20"/>
              </w:rPr>
              <w:br/>
              <w:t>у водоразборных колонок - не менее 0,1 МПа (1 кгс/кв. см)</w:t>
            </w:r>
          </w:p>
        </w:tc>
        <w:tc>
          <w:tcPr>
            <w:tcW w:w="3827" w:type="dxa"/>
            <w:tcBorders>
              <w:top w:val="single" w:sz="4" w:space="0" w:color="auto"/>
              <w:left w:val="single" w:sz="4" w:space="0" w:color="auto"/>
              <w:bottom w:val="single" w:sz="4" w:space="0" w:color="auto"/>
              <w:right w:val="single" w:sz="4" w:space="0" w:color="auto"/>
            </w:tcBorders>
            <w:hideMark/>
          </w:tcPr>
          <w:p w14:paraId="4AA54516" w14:textId="77777777" w:rsidR="00F950A6" w:rsidRPr="00921EFC" w:rsidRDefault="00F950A6" w:rsidP="00041D56">
            <w:pPr>
              <w:spacing w:after="0" w:line="240" w:lineRule="auto"/>
              <w:rPr>
                <w:rFonts w:ascii="Times New Roman" w:hAnsi="Times New Roman"/>
                <w:color w:val="000000"/>
                <w:sz w:val="20"/>
                <w:szCs w:val="20"/>
              </w:rPr>
            </w:pPr>
            <w:r w:rsidRPr="00921EFC">
              <w:rPr>
                <w:rFonts w:ascii="Times New Roman" w:hAnsi="Times New Roman"/>
                <w:color w:val="000000"/>
                <w:sz w:val="20"/>
                <w:szCs w:val="20"/>
              </w:rPr>
              <w:t>отклонение давления</w:t>
            </w:r>
            <w:r w:rsidRPr="00921EFC">
              <w:rPr>
                <w:rFonts w:ascii="Times New Roman" w:hAnsi="Times New Roman"/>
                <w:color w:val="000000"/>
                <w:sz w:val="20"/>
                <w:szCs w:val="20"/>
              </w:rPr>
              <w:br/>
              <w:t>не допускается</w:t>
            </w:r>
          </w:p>
        </w:tc>
        <w:tc>
          <w:tcPr>
            <w:tcW w:w="4316" w:type="dxa"/>
            <w:tcBorders>
              <w:top w:val="single" w:sz="4" w:space="0" w:color="auto"/>
              <w:left w:val="single" w:sz="4" w:space="0" w:color="auto"/>
              <w:bottom w:val="single" w:sz="4" w:space="0" w:color="auto"/>
              <w:right w:val="single" w:sz="4" w:space="0" w:color="auto"/>
            </w:tcBorders>
            <w:hideMark/>
          </w:tcPr>
          <w:p w14:paraId="415836AE" w14:textId="77777777" w:rsidR="00F950A6" w:rsidRPr="00921EFC" w:rsidRDefault="00F950A6" w:rsidP="00041D56">
            <w:pPr>
              <w:suppressAutoHyphens/>
              <w:spacing w:after="0" w:line="240" w:lineRule="auto"/>
              <w:rPr>
                <w:rFonts w:ascii="Times New Roman" w:hAnsi="Times New Roman"/>
                <w:color w:val="000000"/>
                <w:spacing w:val="2"/>
                <w:sz w:val="20"/>
                <w:szCs w:val="20"/>
                <w:lang w:eastAsia="ar-SA"/>
              </w:rPr>
            </w:pPr>
            <w:r w:rsidRPr="00921EFC">
              <w:rPr>
                <w:rFonts w:ascii="Times New Roman" w:hAnsi="Times New Roman"/>
                <w:color w:val="000000"/>
                <w:spacing w:val="2"/>
                <w:sz w:val="20"/>
                <w:szCs w:val="20"/>
                <w:lang w:eastAsia="ar-SA"/>
              </w:rPr>
              <w:t>за каждый час подачи холодной воды суммарно в течение расчетного периода, в котором произошло отклонение давления:</w:t>
            </w:r>
          </w:p>
          <w:p w14:paraId="70369B4F" w14:textId="77777777" w:rsidR="00F950A6" w:rsidRPr="00921EFC" w:rsidRDefault="00F950A6" w:rsidP="00041D56">
            <w:pPr>
              <w:suppressAutoHyphens/>
              <w:spacing w:after="0" w:line="240" w:lineRule="auto"/>
              <w:rPr>
                <w:rFonts w:ascii="Times New Roman" w:hAnsi="Times New Roman"/>
                <w:color w:val="000000"/>
                <w:spacing w:val="2"/>
                <w:sz w:val="20"/>
                <w:szCs w:val="20"/>
                <w:lang w:eastAsia="ar-SA"/>
              </w:rPr>
            </w:pPr>
            <w:r w:rsidRPr="00921EFC">
              <w:rPr>
                <w:rFonts w:ascii="Times New Roman" w:hAnsi="Times New Roman"/>
                <w:color w:val="000000"/>
                <w:spacing w:val="2"/>
                <w:sz w:val="20"/>
                <w:szCs w:val="20"/>
                <w:lang w:eastAsia="ar-SA"/>
              </w:rPr>
              <w:t>при давлении, отличающемся</w:t>
            </w:r>
            <w:r w:rsidRPr="00921EFC">
              <w:rPr>
                <w:rFonts w:ascii="Times New Roman" w:hAnsi="Times New Roman"/>
                <w:color w:val="000000"/>
                <w:spacing w:val="2"/>
                <w:sz w:val="20"/>
                <w:szCs w:val="20"/>
                <w:lang w:eastAsia="ar-SA"/>
              </w:rPr>
              <w:br/>
              <w:t>от установленного до 25 процентов, размер платы за коммунальную услугу за указанный расчетный период снижается на 0,1 процента размера платы,  определенного за такой расчетный период</w:t>
            </w:r>
            <w:r w:rsidRPr="00921EFC">
              <w:rPr>
                <w:rFonts w:ascii="Times New Roman" w:hAnsi="Times New Roman"/>
                <w:color w:val="000000"/>
                <w:spacing w:val="2"/>
                <w:sz w:val="20"/>
                <w:szCs w:val="20"/>
                <w:lang w:eastAsia="ar-SA"/>
              </w:rPr>
              <w:br/>
              <w:t>в соответствии с приложением № 2 к Правилам;</w:t>
            </w:r>
          </w:p>
          <w:p w14:paraId="79F10754" w14:textId="77777777" w:rsidR="00F950A6" w:rsidRPr="00921EFC" w:rsidRDefault="00F950A6" w:rsidP="00041D56">
            <w:pPr>
              <w:suppressAutoHyphens/>
              <w:spacing w:after="0" w:line="240" w:lineRule="auto"/>
              <w:rPr>
                <w:rFonts w:ascii="Times New Roman" w:hAnsi="Times New Roman"/>
                <w:color w:val="000000"/>
                <w:spacing w:val="2"/>
                <w:sz w:val="20"/>
                <w:szCs w:val="20"/>
                <w:lang w:eastAsia="ar-SA"/>
              </w:rPr>
            </w:pPr>
            <w:r w:rsidRPr="00921EFC">
              <w:rPr>
                <w:rFonts w:ascii="Times New Roman" w:hAnsi="Times New Roman"/>
                <w:color w:val="000000"/>
                <w:spacing w:val="2"/>
                <w:sz w:val="20"/>
                <w:szCs w:val="20"/>
                <w:lang w:eastAsia="ar-SA"/>
              </w:rPr>
              <w:lastRenderedPageBreak/>
              <w:t>при давлении, отличающемся от установленного более чем на 25 процентов, размер платы за коммунальную услугу, определенный</w:t>
            </w:r>
            <w:r w:rsidRPr="00921EFC">
              <w:rPr>
                <w:rFonts w:ascii="Times New Roman" w:hAnsi="Times New Roman"/>
                <w:color w:val="000000"/>
                <w:spacing w:val="2"/>
                <w:sz w:val="20"/>
                <w:szCs w:val="20"/>
                <w:lang w:eastAsia="ar-SA"/>
              </w:rPr>
              <w:br/>
              <w:t>за расчетный период в соответствии с приложением № 2 к Правилам, снижается на размер платы, исчисленный суммарно за каждый день предоставления коммунальной услуги ненадлежащего качества (независимо от показаний приборов учета)</w:t>
            </w:r>
            <w:r w:rsidRPr="00921EFC">
              <w:rPr>
                <w:rFonts w:ascii="Times New Roman" w:hAnsi="Times New Roman"/>
                <w:color w:val="000000"/>
                <w:spacing w:val="2"/>
                <w:sz w:val="20"/>
                <w:szCs w:val="20"/>
                <w:lang w:eastAsia="ar-SA"/>
              </w:rPr>
              <w:br/>
              <w:t>в соответствии с пунктом 101 Правил</w:t>
            </w:r>
          </w:p>
        </w:tc>
      </w:tr>
      <w:tr w:rsidR="00F950A6" w:rsidRPr="00921EFC" w14:paraId="5B8DE825" w14:textId="77777777" w:rsidTr="00C73507">
        <w:trPr>
          <w:trHeight w:val="286"/>
        </w:trPr>
        <w:tc>
          <w:tcPr>
            <w:tcW w:w="10378" w:type="dxa"/>
            <w:gridSpan w:val="3"/>
            <w:tcBorders>
              <w:top w:val="single" w:sz="4" w:space="0" w:color="auto"/>
              <w:left w:val="single" w:sz="4" w:space="0" w:color="auto"/>
              <w:bottom w:val="single" w:sz="4" w:space="0" w:color="auto"/>
              <w:right w:val="single" w:sz="4" w:space="0" w:color="auto"/>
            </w:tcBorders>
            <w:vAlign w:val="center"/>
            <w:hideMark/>
          </w:tcPr>
          <w:p w14:paraId="2749F6CD" w14:textId="77777777" w:rsidR="00F950A6" w:rsidRPr="00921EFC" w:rsidRDefault="00F950A6" w:rsidP="00041D56">
            <w:pPr>
              <w:spacing w:after="0" w:line="240" w:lineRule="auto"/>
              <w:jc w:val="center"/>
              <w:rPr>
                <w:rFonts w:ascii="Times New Roman" w:hAnsi="Times New Roman"/>
                <w:color w:val="000000"/>
                <w:sz w:val="20"/>
                <w:szCs w:val="20"/>
              </w:rPr>
            </w:pPr>
            <w:r w:rsidRPr="00921EFC">
              <w:rPr>
                <w:rFonts w:ascii="Times New Roman" w:hAnsi="Times New Roman"/>
                <w:b/>
                <w:bCs/>
                <w:color w:val="000000"/>
                <w:sz w:val="20"/>
                <w:szCs w:val="20"/>
              </w:rPr>
              <w:lastRenderedPageBreak/>
              <w:t>II. Горячее водоснабжение</w:t>
            </w:r>
          </w:p>
        </w:tc>
      </w:tr>
      <w:tr w:rsidR="00F950A6" w:rsidRPr="00921EFC" w14:paraId="27ED2F2E" w14:textId="77777777" w:rsidTr="00C73507">
        <w:tc>
          <w:tcPr>
            <w:tcW w:w="2235" w:type="dxa"/>
            <w:tcBorders>
              <w:top w:val="single" w:sz="4" w:space="0" w:color="auto"/>
              <w:left w:val="single" w:sz="4" w:space="0" w:color="auto"/>
              <w:bottom w:val="single" w:sz="4" w:space="0" w:color="auto"/>
              <w:right w:val="single" w:sz="4" w:space="0" w:color="auto"/>
            </w:tcBorders>
            <w:hideMark/>
          </w:tcPr>
          <w:p w14:paraId="6E0FACD4" w14:textId="77777777" w:rsidR="00F950A6" w:rsidRPr="00921EFC" w:rsidRDefault="00F950A6" w:rsidP="00041D56">
            <w:pPr>
              <w:spacing w:after="0" w:line="240" w:lineRule="auto"/>
              <w:rPr>
                <w:rFonts w:ascii="Times New Roman" w:hAnsi="Times New Roman"/>
                <w:color w:val="000000"/>
                <w:sz w:val="20"/>
                <w:szCs w:val="20"/>
              </w:rPr>
            </w:pPr>
            <w:r w:rsidRPr="00921EFC">
              <w:rPr>
                <w:rFonts w:ascii="Times New Roman" w:hAnsi="Times New Roman"/>
                <w:color w:val="000000"/>
                <w:sz w:val="20"/>
                <w:szCs w:val="20"/>
              </w:rPr>
              <w:t>Бесперебойное круглосуточное горячее водоснабжение</w:t>
            </w:r>
            <w:r w:rsidRPr="00921EFC">
              <w:rPr>
                <w:rFonts w:ascii="Times New Roman" w:hAnsi="Times New Roman"/>
                <w:color w:val="000000"/>
                <w:sz w:val="20"/>
                <w:szCs w:val="20"/>
              </w:rPr>
              <w:br/>
              <w:t>в течение года</w:t>
            </w:r>
          </w:p>
        </w:tc>
        <w:tc>
          <w:tcPr>
            <w:tcW w:w="3827" w:type="dxa"/>
            <w:tcBorders>
              <w:top w:val="single" w:sz="4" w:space="0" w:color="auto"/>
              <w:left w:val="single" w:sz="4" w:space="0" w:color="auto"/>
              <w:bottom w:val="single" w:sz="4" w:space="0" w:color="auto"/>
              <w:right w:val="single" w:sz="4" w:space="0" w:color="auto"/>
            </w:tcBorders>
            <w:hideMark/>
          </w:tcPr>
          <w:p w14:paraId="6A66359A" w14:textId="77777777" w:rsidR="00F950A6" w:rsidRPr="00921EFC" w:rsidRDefault="00F950A6" w:rsidP="00041D56">
            <w:pPr>
              <w:suppressAutoHyphens/>
              <w:spacing w:after="0" w:line="240" w:lineRule="auto"/>
              <w:rPr>
                <w:rFonts w:ascii="Times New Roman" w:hAnsi="Times New Roman"/>
                <w:color w:val="000000"/>
                <w:spacing w:val="2"/>
                <w:sz w:val="20"/>
                <w:szCs w:val="20"/>
                <w:lang w:eastAsia="ar-SA"/>
              </w:rPr>
            </w:pPr>
            <w:r w:rsidRPr="00921EFC">
              <w:rPr>
                <w:rFonts w:ascii="Times New Roman" w:hAnsi="Times New Roman"/>
                <w:color w:val="000000"/>
                <w:spacing w:val="2"/>
                <w:sz w:val="20"/>
                <w:szCs w:val="20"/>
                <w:lang w:eastAsia="ar-SA"/>
              </w:rPr>
              <w:t>допустимая продолжительность перерыва подачи горячей воды:</w:t>
            </w:r>
          </w:p>
          <w:p w14:paraId="6E23470F" w14:textId="77777777" w:rsidR="00F950A6" w:rsidRPr="00921EFC" w:rsidRDefault="00F950A6" w:rsidP="00041D56">
            <w:pPr>
              <w:suppressAutoHyphens/>
              <w:spacing w:after="0" w:line="240" w:lineRule="auto"/>
              <w:rPr>
                <w:rFonts w:ascii="Times New Roman" w:hAnsi="Times New Roman"/>
                <w:color w:val="000000"/>
                <w:spacing w:val="2"/>
                <w:sz w:val="20"/>
                <w:szCs w:val="20"/>
                <w:lang w:eastAsia="ar-SA"/>
              </w:rPr>
            </w:pPr>
            <w:r w:rsidRPr="00921EFC">
              <w:rPr>
                <w:rFonts w:ascii="Times New Roman" w:hAnsi="Times New Roman"/>
                <w:color w:val="000000"/>
                <w:spacing w:val="2"/>
                <w:sz w:val="20"/>
                <w:szCs w:val="20"/>
                <w:lang w:eastAsia="ar-SA"/>
              </w:rPr>
              <w:t>8 часов (суммарно) в течение 1 месяца,</w:t>
            </w:r>
          </w:p>
          <w:p w14:paraId="5A69FCCA" w14:textId="77777777" w:rsidR="00F950A6" w:rsidRPr="00921EFC" w:rsidRDefault="00F950A6" w:rsidP="00041D56">
            <w:pPr>
              <w:suppressAutoHyphens/>
              <w:spacing w:after="0" w:line="240" w:lineRule="auto"/>
              <w:rPr>
                <w:rFonts w:ascii="Times New Roman" w:hAnsi="Times New Roman"/>
                <w:color w:val="000000"/>
                <w:spacing w:val="2"/>
                <w:sz w:val="20"/>
                <w:szCs w:val="20"/>
                <w:lang w:eastAsia="ar-SA"/>
              </w:rPr>
            </w:pPr>
            <w:r w:rsidRPr="00921EFC">
              <w:rPr>
                <w:rFonts w:ascii="Times New Roman" w:hAnsi="Times New Roman"/>
                <w:color w:val="000000"/>
                <w:spacing w:val="2"/>
                <w:sz w:val="20"/>
                <w:szCs w:val="20"/>
                <w:lang w:eastAsia="ar-SA"/>
              </w:rPr>
              <w:t>4 часа единовременно,</w:t>
            </w:r>
          </w:p>
          <w:p w14:paraId="2F13B26B" w14:textId="77777777" w:rsidR="00F950A6" w:rsidRPr="00921EFC" w:rsidRDefault="00F950A6" w:rsidP="00041D56">
            <w:pPr>
              <w:suppressAutoHyphens/>
              <w:spacing w:after="0" w:line="240" w:lineRule="auto"/>
              <w:rPr>
                <w:rFonts w:ascii="Times New Roman" w:hAnsi="Times New Roman"/>
                <w:color w:val="000000"/>
                <w:spacing w:val="2"/>
                <w:sz w:val="20"/>
                <w:szCs w:val="20"/>
                <w:lang w:eastAsia="ar-SA"/>
              </w:rPr>
            </w:pPr>
            <w:r w:rsidRPr="00921EFC">
              <w:rPr>
                <w:rFonts w:ascii="Times New Roman" w:hAnsi="Times New Roman"/>
                <w:color w:val="000000"/>
                <w:spacing w:val="2"/>
                <w:sz w:val="20"/>
                <w:szCs w:val="20"/>
                <w:lang w:eastAsia="ar-SA"/>
              </w:rPr>
              <w:t>при аварии на тупиковой магистрали - 24 часа подряд;</w:t>
            </w:r>
          </w:p>
          <w:p w14:paraId="21B06EF7" w14:textId="77777777" w:rsidR="00F950A6" w:rsidRPr="00921EFC" w:rsidRDefault="00F950A6" w:rsidP="00041D56">
            <w:pPr>
              <w:suppressAutoHyphens/>
              <w:spacing w:after="0" w:line="240" w:lineRule="auto"/>
              <w:rPr>
                <w:rFonts w:ascii="Times New Roman" w:hAnsi="Times New Roman"/>
                <w:color w:val="000000"/>
                <w:spacing w:val="2"/>
                <w:sz w:val="20"/>
                <w:szCs w:val="20"/>
                <w:lang w:eastAsia="ar-SA"/>
              </w:rPr>
            </w:pPr>
            <w:r w:rsidRPr="00921EFC">
              <w:rPr>
                <w:rFonts w:ascii="Times New Roman" w:hAnsi="Times New Roman"/>
                <w:color w:val="000000"/>
                <w:spacing w:val="2"/>
                <w:sz w:val="20"/>
                <w:szCs w:val="20"/>
                <w:lang w:eastAsia="ar-SA"/>
              </w:rPr>
              <w:t>продолжительность перерыва в горячем водоснабжении в связи с производством ежегодных ремонтных и профилактических работ в централизованных сетях инженерно- технического обеспечения горячего водоснабжения осуществляется</w:t>
            </w:r>
            <w:r w:rsidRPr="00921EFC">
              <w:rPr>
                <w:rFonts w:ascii="Times New Roman" w:hAnsi="Times New Roman"/>
                <w:color w:val="000000"/>
                <w:spacing w:val="2"/>
                <w:sz w:val="20"/>
                <w:szCs w:val="20"/>
                <w:lang w:eastAsia="ar-SA"/>
              </w:rPr>
              <w:br/>
              <w:t>в соответствии с требованиями законодательства Российской Федерации о техническом регулировании (СанПиН 2.1.4.2496-09)</w:t>
            </w:r>
          </w:p>
        </w:tc>
        <w:tc>
          <w:tcPr>
            <w:tcW w:w="4316" w:type="dxa"/>
            <w:tcBorders>
              <w:top w:val="single" w:sz="4" w:space="0" w:color="auto"/>
              <w:left w:val="single" w:sz="4" w:space="0" w:color="auto"/>
              <w:bottom w:val="single" w:sz="4" w:space="0" w:color="auto"/>
              <w:right w:val="single" w:sz="4" w:space="0" w:color="auto"/>
            </w:tcBorders>
            <w:hideMark/>
          </w:tcPr>
          <w:p w14:paraId="089DC723" w14:textId="77777777" w:rsidR="00F950A6" w:rsidRPr="00921EFC" w:rsidRDefault="00F950A6" w:rsidP="00041D56">
            <w:pPr>
              <w:spacing w:after="0" w:line="240" w:lineRule="auto"/>
              <w:rPr>
                <w:rFonts w:ascii="Times New Roman" w:hAnsi="Times New Roman"/>
                <w:color w:val="000000"/>
                <w:sz w:val="20"/>
                <w:szCs w:val="20"/>
              </w:rPr>
            </w:pPr>
            <w:r w:rsidRPr="00921EFC">
              <w:rPr>
                <w:rFonts w:ascii="Times New Roman" w:hAnsi="Times New Roman"/>
                <w:color w:val="000000"/>
                <w:sz w:val="20"/>
                <w:szCs w:val="20"/>
              </w:rPr>
              <w:t>за каждый час превышения допустимой продолжительности перерыва подачи горячей воды, исчисленной суммарно за расчетный период, в котором произошло указанное превышение, размер платы за коммунальную услугу за такой расчетный период снижается на 0,15 процента размера платы, определенного за такой расчетный период</w:t>
            </w:r>
          </w:p>
        </w:tc>
      </w:tr>
      <w:tr w:rsidR="00F950A6" w:rsidRPr="00921EFC" w14:paraId="1F0CBC0D" w14:textId="77777777" w:rsidTr="00C73507">
        <w:tc>
          <w:tcPr>
            <w:tcW w:w="2235" w:type="dxa"/>
            <w:tcBorders>
              <w:top w:val="single" w:sz="4" w:space="0" w:color="auto"/>
              <w:left w:val="single" w:sz="4" w:space="0" w:color="auto"/>
              <w:bottom w:val="single" w:sz="4" w:space="0" w:color="auto"/>
              <w:right w:val="single" w:sz="4" w:space="0" w:color="auto"/>
            </w:tcBorders>
            <w:hideMark/>
          </w:tcPr>
          <w:p w14:paraId="5137CAA8" w14:textId="77777777" w:rsidR="00F950A6" w:rsidRPr="00921EFC" w:rsidRDefault="00F950A6" w:rsidP="00041D56">
            <w:pPr>
              <w:spacing w:after="0" w:line="240" w:lineRule="auto"/>
              <w:rPr>
                <w:rFonts w:ascii="Times New Roman" w:hAnsi="Times New Roman"/>
                <w:color w:val="000000"/>
                <w:sz w:val="20"/>
                <w:szCs w:val="20"/>
              </w:rPr>
            </w:pPr>
            <w:r w:rsidRPr="00921EFC">
              <w:rPr>
                <w:rFonts w:ascii="Times New Roman" w:hAnsi="Times New Roman"/>
                <w:color w:val="000000"/>
                <w:sz w:val="20"/>
                <w:szCs w:val="20"/>
              </w:rPr>
              <w:t>Обеспечение соответствия температуры горячей воды в точке водоразбора требованиям законодательства Российской Федерации о техническом регулировании (СанПиН 2.1.4.2496-09)</w:t>
            </w:r>
            <w:r w:rsidRPr="00921EFC">
              <w:rPr>
                <w:rFonts w:ascii="Times New Roman" w:hAnsi="Times New Roman"/>
                <w:color w:val="000000"/>
                <w:sz w:val="20"/>
                <w:szCs w:val="20"/>
                <w:vertAlign w:val="superscript"/>
              </w:rPr>
              <w:t>2</w:t>
            </w:r>
          </w:p>
        </w:tc>
        <w:tc>
          <w:tcPr>
            <w:tcW w:w="3827" w:type="dxa"/>
            <w:tcBorders>
              <w:top w:val="single" w:sz="4" w:space="0" w:color="auto"/>
              <w:left w:val="single" w:sz="4" w:space="0" w:color="auto"/>
              <w:bottom w:val="single" w:sz="4" w:space="0" w:color="auto"/>
              <w:right w:val="single" w:sz="4" w:space="0" w:color="auto"/>
            </w:tcBorders>
            <w:hideMark/>
          </w:tcPr>
          <w:p w14:paraId="64666BCA" w14:textId="77777777" w:rsidR="00F950A6" w:rsidRPr="00921EFC" w:rsidRDefault="00F950A6" w:rsidP="00041D56">
            <w:pPr>
              <w:suppressAutoHyphens/>
              <w:spacing w:after="0" w:line="240" w:lineRule="auto"/>
              <w:rPr>
                <w:rFonts w:ascii="Times New Roman" w:hAnsi="Times New Roman"/>
                <w:color w:val="000000"/>
                <w:spacing w:val="2"/>
                <w:sz w:val="20"/>
                <w:szCs w:val="20"/>
                <w:lang w:eastAsia="ar-SA"/>
              </w:rPr>
            </w:pPr>
            <w:r w:rsidRPr="00921EFC">
              <w:rPr>
                <w:rFonts w:ascii="Times New Roman" w:hAnsi="Times New Roman"/>
                <w:color w:val="000000"/>
                <w:spacing w:val="2"/>
                <w:sz w:val="20"/>
                <w:szCs w:val="20"/>
                <w:lang w:eastAsia="ar-SA"/>
              </w:rPr>
              <w:t>допустимое отклонение температуры горячей воды в точке водоразбора от температуры горячей воды в точке водоразбора, соответствующей требованиям законодательства Российской Федерации о техническом регулировании:</w:t>
            </w:r>
          </w:p>
          <w:p w14:paraId="48421FA4" w14:textId="77777777" w:rsidR="00F950A6" w:rsidRPr="00921EFC" w:rsidRDefault="00F950A6" w:rsidP="00041D56">
            <w:pPr>
              <w:suppressAutoHyphens/>
              <w:spacing w:after="0" w:line="240" w:lineRule="auto"/>
              <w:rPr>
                <w:rFonts w:ascii="Times New Roman" w:hAnsi="Times New Roman"/>
                <w:color w:val="000000"/>
                <w:spacing w:val="2"/>
                <w:sz w:val="20"/>
                <w:szCs w:val="20"/>
                <w:lang w:eastAsia="ar-SA"/>
              </w:rPr>
            </w:pPr>
            <w:r w:rsidRPr="00921EFC">
              <w:rPr>
                <w:rFonts w:ascii="Times New Roman" w:hAnsi="Times New Roman"/>
                <w:color w:val="000000"/>
                <w:spacing w:val="2"/>
                <w:sz w:val="20"/>
                <w:szCs w:val="20"/>
                <w:lang w:eastAsia="ar-SA"/>
              </w:rPr>
              <w:t>в ночное время</w:t>
            </w:r>
            <w:r w:rsidRPr="00921EFC">
              <w:rPr>
                <w:rFonts w:ascii="Times New Roman" w:hAnsi="Times New Roman"/>
                <w:color w:val="000000"/>
                <w:spacing w:val="2"/>
                <w:sz w:val="20"/>
                <w:szCs w:val="20"/>
                <w:lang w:eastAsia="ar-SA"/>
              </w:rPr>
              <w:br/>
              <w:t>(с 0.00 до 5.00 часов) - не более чем на 5</w:t>
            </w:r>
            <w:r w:rsidRPr="00921EFC">
              <w:rPr>
                <w:rFonts w:ascii="Times New Roman" w:hAnsi="Times New Roman"/>
                <w:color w:val="000000"/>
                <w:spacing w:val="2"/>
                <w:sz w:val="20"/>
                <w:szCs w:val="20"/>
                <w:vertAlign w:val="superscript"/>
                <w:lang w:eastAsia="ar-SA"/>
              </w:rPr>
              <w:t>о</w:t>
            </w:r>
            <w:r w:rsidRPr="00921EFC">
              <w:rPr>
                <w:rFonts w:ascii="Times New Roman" w:hAnsi="Times New Roman"/>
                <w:color w:val="000000"/>
                <w:spacing w:val="2"/>
                <w:sz w:val="20"/>
                <w:szCs w:val="20"/>
                <w:lang w:eastAsia="ar-SA"/>
              </w:rPr>
              <w:t>С;</w:t>
            </w:r>
          </w:p>
          <w:p w14:paraId="2BC4A8B3" w14:textId="77777777" w:rsidR="00F950A6" w:rsidRPr="00921EFC" w:rsidRDefault="00F950A6" w:rsidP="00041D56">
            <w:pPr>
              <w:suppressAutoHyphens/>
              <w:spacing w:after="0" w:line="240" w:lineRule="auto"/>
              <w:rPr>
                <w:rFonts w:ascii="Times New Roman" w:hAnsi="Times New Roman"/>
                <w:color w:val="000000"/>
                <w:spacing w:val="2"/>
                <w:sz w:val="20"/>
                <w:szCs w:val="20"/>
                <w:lang w:eastAsia="ar-SA"/>
              </w:rPr>
            </w:pPr>
            <w:r w:rsidRPr="00921EFC">
              <w:rPr>
                <w:rFonts w:ascii="Times New Roman" w:hAnsi="Times New Roman"/>
                <w:color w:val="000000"/>
                <w:spacing w:val="2"/>
                <w:sz w:val="20"/>
                <w:szCs w:val="20"/>
                <w:lang w:eastAsia="ar-SA"/>
              </w:rPr>
              <w:t>в дневное время</w:t>
            </w:r>
            <w:r w:rsidRPr="00921EFC">
              <w:rPr>
                <w:rFonts w:ascii="Times New Roman" w:hAnsi="Times New Roman"/>
                <w:color w:val="000000"/>
                <w:spacing w:val="2"/>
                <w:sz w:val="20"/>
                <w:szCs w:val="20"/>
                <w:lang w:eastAsia="ar-SA"/>
              </w:rPr>
              <w:br/>
              <w:t>(с 5.00 до 00.00 часов) -  не более чем на 3</w:t>
            </w:r>
            <w:r w:rsidRPr="00921EFC">
              <w:rPr>
                <w:rFonts w:ascii="Times New Roman" w:hAnsi="Times New Roman"/>
                <w:color w:val="000000"/>
                <w:spacing w:val="2"/>
                <w:sz w:val="20"/>
                <w:szCs w:val="20"/>
                <w:vertAlign w:val="superscript"/>
                <w:lang w:eastAsia="ar-SA"/>
              </w:rPr>
              <w:t>о</w:t>
            </w:r>
            <w:r w:rsidRPr="00921EFC">
              <w:rPr>
                <w:rFonts w:ascii="Times New Roman" w:hAnsi="Times New Roman"/>
                <w:color w:val="000000"/>
                <w:spacing w:val="2"/>
                <w:sz w:val="20"/>
                <w:szCs w:val="20"/>
                <w:lang w:eastAsia="ar-SA"/>
              </w:rPr>
              <w:t>С</w:t>
            </w:r>
          </w:p>
        </w:tc>
        <w:tc>
          <w:tcPr>
            <w:tcW w:w="4316" w:type="dxa"/>
            <w:tcBorders>
              <w:top w:val="single" w:sz="4" w:space="0" w:color="auto"/>
              <w:left w:val="single" w:sz="4" w:space="0" w:color="auto"/>
              <w:bottom w:val="single" w:sz="4" w:space="0" w:color="auto"/>
              <w:right w:val="single" w:sz="4" w:space="0" w:color="auto"/>
            </w:tcBorders>
          </w:tcPr>
          <w:p w14:paraId="3288B7DD" w14:textId="77777777" w:rsidR="00F950A6" w:rsidRPr="00921EFC" w:rsidRDefault="00F950A6" w:rsidP="00041D56">
            <w:pPr>
              <w:suppressAutoHyphens/>
              <w:spacing w:after="0" w:line="240" w:lineRule="auto"/>
              <w:rPr>
                <w:rFonts w:ascii="Times New Roman" w:hAnsi="Times New Roman"/>
                <w:color w:val="000000"/>
                <w:spacing w:val="2"/>
                <w:sz w:val="20"/>
                <w:szCs w:val="20"/>
                <w:lang w:eastAsia="ar-SA"/>
              </w:rPr>
            </w:pPr>
            <w:r w:rsidRPr="00921EFC">
              <w:rPr>
                <w:rFonts w:ascii="Times New Roman" w:hAnsi="Times New Roman"/>
                <w:color w:val="000000"/>
                <w:spacing w:val="2"/>
                <w:sz w:val="20"/>
                <w:szCs w:val="20"/>
                <w:lang w:eastAsia="ar-SA"/>
              </w:rPr>
              <w:t>за каждые 3</w:t>
            </w:r>
            <w:r w:rsidRPr="00921EFC">
              <w:rPr>
                <w:rFonts w:ascii="Times New Roman" w:hAnsi="Times New Roman"/>
                <w:color w:val="000000"/>
                <w:spacing w:val="2"/>
                <w:sz w:val="20"/>
                <w:szCs w:val="20"/>
                <w:vertAlign w:val="superscript"/>
                <w:lang w:eastAsia="ar-SA"/>
              </w:rPr>
              <w:t>о</w:t>
            </w:r>
            <w:r w:rsidRPr="00921EFC">
              <w:rPr>
                <w:rFonts w:ascii="Times New Roman" w:hAnsi="Times New Roman"/>
                <w:color w:val="000000"/>
                <w:spacing w:val="2"/>
                <w:sz w:val="20"/>
                <w:szCs w:val="20"/>
                <w:lang w:eastAsia="ar-SA"/>
              </w:rPr>
              <w:t>С отступления от допустимых отклонений температуры горячей воды размер платы за коммунальную услугу за расчетный период, в котором произошло указанное отступление, снижается на 0,1 процента размера платы, определенного за такой расчетный период в соответствии с приложением № 2 к Правилам, за каждый час отступления от допустимых отклонений суммарно в течение расчетного периода с учетом положений раздела IX Правил.</w:t>
            </w:r>
          </w:p>
          <w:p w14:paraId="42027526" w14:textId="77777777" w:rsidR="00F950A6" w:rsidRPr="00921EFC" w:rsidRDefault="00F950A6" w:rsidP="00041D56">
            <w:pPr>
              <w:suppressAutoHyphens/>
              <w:spacing w:after="0" w:line="240" w:lineRule="auto"/>
              <w:rPr>
                <w:rFonts w:ascii="Times New Roman" w:hAnsi="Times New Roman"/>
                <w:color w:val="000000"/>
                <w:spacing w:val="2"/>
                <w:sz w:val="20"/>
                <w:szCs w:val="20"/>
                <w:lang w:eastAsia="ar-SA"/>
              </w:rPr>
            </w:pPr>
            <w:r w:rsidRPr="00921EFC">
              <w:rPr>
                <w:rFonts w:ascii="Times New Roman" w:hAnsi="Times New Roman"/>
                <w:color w:val="000000"/>
                <w:spacing w:val="2"/>
                <w:sz w:val="20"/>
                <w:szCs w:val="20"/>
                <w:lang w:eastAsia="ar-SA"/>
              </w:rPr>
              <w:t>За каждый час подачи горячей воды, температура которой в точке разбора ниже 40</w:t>
            </w:r>
            <w:r w:rsidRPr="00921EFC">
              <w:rPr>
                <w:rFonts w:ascii="Times New Roman" w:hAnsi="Times New Roman"/>
                <w:color w:val="000000"/>
                <w:spacing w:val="2"/>
                <w:sz w:val="20"/>
                <w:szCs w:val="20"/>
                <w:vertAlign w:val="superscript"/>
                <w:lang w:eastAsia="ar-SA"/>
              </w:rPr>
              <w:t>о</w:t>
            </w:r>
            <w:r w:rsidRPr="00921EFC">
              <w:rPr>
                <w:rFonts w:ascii="Times New Roman" w:hAnsi="Times New Roman"/>
                <w:color w:val="000000"/>
                <w:spacing w:val="2"/>
                <w:sz w:val="20"/>
                <w:szCs w:val="20"/>
                <w:lang w:eastAsia="ar-SA"/>
              </w:rPr>
              <w:t>С, суммарно в течение расчетного периода оплата потребленной воды производится по тарифу за холодную воду</w:t>
            </w:r>
          </w:p>
          <w:p w14:paraId="735500CD" w14:textId="77777777" w:rsidR="00F950A6" w:rsidRPr="00921EFC" w:rsidRDefault="00F950A6" w:rsidP="00041D56">
            <w:pPr>
              <w:spacing w:after="0" w:line="240" w:lineRule="auto"/>
              <w:rPr>
                <w:rFonts w:ascii="Times New Roman" w:hAnsi="Times New Roman"/>
                <w:color w:val="000000"/>
                <w:sz w:val="20"/>
                <w:szCs w:val="20"/>
              </w:rPr>
            </w:pPr>
          </w:p>
        </w:tc>
      </w:tr>
      <w:tr w:rsidR="00F950A6" w:rsidRPr="00921EFC" w14:paraId="666A8A8A" w14:textId="77777777" w:rsidTr="00C73507">
        <w:tc>
          <w:tcPr>
            <w:tcW w:w="2235" w:type="dxa"/>
            <w:tcBorders>
              <w:top w:val="single" w:sz="4" w:space="0" w:color="auto"/>
              <w:left w:val="single" w:sz="4" w:space="0" w:color="auto"/>
              <w:bottom w:val="single" w:sz="4" w:space="0" w:color="auto"/>
              <w:right w:val="single" w:sz="4" w:space="0" w:color="auto"/>
            </w:tcBorders>
            <w:hideMark/>
          </w:tcPr>
          <w:p w14:paraId="4696F0B3" w14:textId="77777777" w:rsidR="00F950A6" w:rsidRPr="00921EFC" w:rsidRDefault="00F950A6" w:rsidP="00041D56">
            <w:pPr>
              <w:spacing w:after="0" w:line="240" w:lineRule="auto"/>
              <w:rPr>
                <w:rFonts w:ascii="Times New Roman" w:hAnsi="Times New Roman"/>
                <w:color w:val="000000"/>
                <w:sz w:val="20"/>
                <w:szCs w:val="20"/>
              </w:rPr>
            </w:pPr>
            <w:r w:rsidRPr="00921EFC">
              <w:rPr>
                <w:rFonts w:ascii="Times New Roman" w:hAnsi="Times New Roman"/>
                <w:color w:val="000000"/>
                <w:sz w:val="20"/>
                <w:szCs w:val="20"/>
              </w:rPr>
              <w:t>Постоянное  соответствие состава и свойств горячей воды требованиям законодательства Российской Федерации</w:t>
            </w:r>
            <w:r w:rsidRPr="00921EFC">
              <w:rPr>
                <w:rFonts w:ascii="Times New Roman" w:hAnsi="Times New Roman"/>
                <w:color w:val="000000"/>
                <w:sz w:val="20"/>
                <w:szCs w:val="20"/>
              </w:rPr>
              <w:br/>
              <w:t>о техническом регулировании (СанПиН 2.1.4.2496-09)</w:t>
            </w:r>
          </w:p>
        </w:tc>
        <w:tc>
          <w:tcPr>
            <w:tcW w:w="3827" w:type="dxa"/>
            <w:tcBorders>
              <w:top w:val="single" w:sz="4" w:space="0" w:color="auto"/>
              <w:left w:val="single" w:sz="4" w:space="0" w:color="auto"/>
              <w:bottom w:val="single" w:sz="4" w:space="0" w:color="auto"/>
              <w:right w:val="single" w:sz="4" w:space="0" w:color="auto"/>
            </w:tcBorders>
            <w:hideMark/>
          </w:tcPr>
          <w:p w14:paraId="279CE2CA" w14:textId="77777777" w:rsidR="00F950A6" w:rsidRPr="00921EFC" w:rsidRDefault="00F950A6" w:rsidP="00041D56">
            <w:pPr>
              <w:spacing w:after="0" w:line="240" w:lineRule="auto"/>
              <w:rPr>
                <w:rFonts w:ascii="Times New Roman" w:hAnsi="Times New Roman"/>
                <w:color w:val="000000"/>
                <w:sz w:val="20"/>
                <w:szCs w:val="20"/>
              </w:rPr>
            </w:pPr>
            <w:r w:rsidRPr="00921EFC">
              <w:rPr>
                <w:rFonts w:ascii="Times New Roman" w:hAnsi="Times New Roman"/>
                <w:color w:val="000000"/>
                <w:sz w:val="20"/>
                <w:szCs w:val="20"/>
              </w:rPr>
              <w:t>отклонение состава и    свойств горячей воды от требований законодательства Российской Федерации о техническом регулировании</w:t>
            </w:r>
            <w:r w:rsidRPr="00921EFC">
              <w:rPr>
                <w:rFonts w:ascii="Times New Roman" w:hAnsi="Times New Roman"/>
                <w:color w:val="000000"/>
                <w:sz w:val="20"/>
                <w:szCs w:val="20"/>
              </w:rPr>
              <w:br/>
              <w:t>не допускается </w:t>
            </w:r>
          </w:p>
        </w:tc>
        <w:tc>
          <w:tcPr>
            <w:tcW w:w="4316" w:type="dxa"/>
            <w:tcBorders>
              <w:top w:val="single" w:sz="4" w:space="0" w:color="auto"/>
              <w:left w:val="single" w:sz="4" w:space="0" w:color="auto"/>
              <w:bottom w:val="single" w:sz="4" w:space="0" w:color="auto"/>
              <w:right w:val="single" w:sz="4" w:space="0" w:color="auto"/>
            </w:tcBorders>
            <w:hideMark/>
          </w:tcPr>
          <w:p w14:paraId="48B5181A" w14:textId="77777777" w:rsidR="00F950A6" w:rsidRPr="00921EFC" w:rsidRDefault="00F950A6" w:rsidP="00041D56">
            <w:pPr>
              <w:spacing w:after="0" w:line="240" w:lineRule="auto"/>
              <w:rPr>
                <w:rFonts w:ascii="Times New Roman" w:hAnsi="Times New Roman"/>
                <w:color w:val="000000"/>
                <w:sz w:val="20"/>
                <w:szCs w:val="20"/>
              </w:rPr>
            </w:pPr>
            <w:r w:rsidRPr="00921EFC">
              <w:rPr>
                <w:rFonts w:ascii="Times New Roman" w:hAnsi="Times New Roman"/>
                <w:color w:val="000000"/>
                <w:sz w:val="20"/>
                <w:szCs w:val="20"/>
              </w:rPr>
              <w:t>при несоответствии состава и свойств горячей воды требованиям законодательства Российской Федерации</w:t>
            </w:r>
            <w:r w:rsidRPr="00921EFC">
              <w:rPr>
                <w:rFonts w:ascii="Times New Roman" w:hAnsi="Times New Roman"/>
                <w:color w:val="000000"/>
                <w:sz w:val="20"/>
                <w:szCs w:val="20"/>
              </w:rPr>
              <w:br/>
              <w:t>о техническом регулировании размер платы за коммунальную услугу, определенный</w:t>
            </w:r>
            <w:r w:rsidRPr="00921EFC">
              <w:rPr>
                <w:rFonts w:ascii="Times New Roman" w:hAnsi="Times New Roman"/>
                <w:color w:val="000000"/>
                <w:sz w:val="20"/>
                <w:szCs w:val="20"/>
              </w:rPr>
              <w:br/>
              <w:t>за расчетный период в соответствии с приложением № 2 к Правилам, снижается на размер платы, исчисленный суммарно за каждый день предоставления коммунальной услуги ненадлежащего качества (независимо от показаний приборов учета)в соответствии с пунктом 101 Правил</w:t>
            </w:r>
          </w:p>
        </w:tc>
      </w:tr>
      <w:tr w:rsidR="00F950A6" w:rsidRPr="00921EFC" w14:paraId="502C4FF6" w14:textId="77777777" w:rsidTr="00C73507">
        <w:tc>
          <w:tcPr>
            <w:tcW w:w="2235" w:type="dxa"/>
            <w:tcBorders>
              <w:top w:val="single" w:sz="4" w:space="0" w:color="auto"/>
              <w:left w:val="single" w:sz="4" w:space="0" w:color="auto"/>
              <w:bottom w:val="single" w:sz="4" w:space="0" w:color="auto"/>
              <w:right w:val="single" w:sz="4" w:space="0" w:color="auto"/>
            </w:tcBorders>
            <w:hideMark/>
          </w:tcPr>
          <w:p w14:paraId="2051BBF5" w14:textId="77777777" w:rsidR="00F950A6" w:rsidRPr="00921EFC" w:rsidRDefault="00F950A6" w:rsidP="00041D56">
            <w:pPr>
              <w:spacing w:after="0" w:line="240" w:lineRule="auto"/>
              <w:rPr>
                <w:rFonts w:ascii="Times New Roman" w:hAnsi="Times New Roman"/>
                <w:color w:val="000000"/>
                <w:sz w:val="20"/>
                <w:szCs w:val="20"/>
              </w:rPr>
            </w:pPr>
            <w:r w:rsidRPr="00921EFC">
              <w:rPr>
                <w:rFonts w:ascii="Times New Roman" w:hAnsi="Times New Roman"/>
                <w:color w:val="000000"/>
                <w:sz w:val="20"/>
                <w:szCs w:val="20"/>
              </w:rPr>
              <w:t>Давление в системе горячего водоснабжения в точке разбора - от 0,03 МПа</w:t>
            </w:r>
            <w:r w:rsidRPr="00921EFC">
              <w:rPr>
                <w:rFonts w:ascii="Times New Roman" w:hAnsi="Times New Roman"/>
                <w:color w:val="000000"/>
                <w:sz w:val="20"/>
                <w:szCs w:val="20"/>
              </w:rPr>
              <w:br/>
            </w:r>
            <w:r w:rsidRPr="00921EFC">
              <w:rPr>
                <w:rFonts w:ascii="Times New Roman" w:hAnsi="Times New Roman"/>
                <w:color w:val="000000"/>
                <w:sz w:val="20"/>
                <w:szCs w:val="20"/>
              </w:rPr>
              <w:lastRenderedPageBreak/>
              <w:t>(0,3 кгс/кв. см) до 0,45 МПа (4,5 кгс/кв. см)</w:t>
            </w:r>
            <w:r w:rsidRPr="00921EFC">
              <w:rPr>
                <w:rFonts w:ascii="Times New Roman" w:hAnsi="Times New Roman"/>
                <w:color w:val="000000"/>
                <w:sz w:val="20"/>
                <w:szCs w:val="20"/>
                <w:vertAlign w:val="superscript"/>
              </w:rPr>
              <w:t>1</w:t>
            </w:r>
          </w:p>
        </w:tc>
        <w:tc>
          <w:tcPr>
            <w:tcW w:w="3827" w:type="dxa"/>
            <w:tcBorders>
              <w:top w:val="single" w:sz="4" w:space="0" w:color="auto"/>
              <w:left w:val="single" w:sz="4" w:space="0" w:color="auto"/>
              <w:bottom w:val="single" w:sz="4" w:space="0" w:color="auto"/>
              <w:right w:val="single" w:sz="4" w:space="0" w:color="auto"/>
            </w:tcBorders>
            <w:hideMark/>
          </w:tcPr>
          <w:p w14:paraId="7AA46816" w14:textId="77777777" w:rsidR="00F950A6" w:rsidRPr="00921EFC" w:rsidRDefault="00F950A6" w:rsidP="00041D56">
            <w:pPr>
              <w:suppressAutoHyphens/>
              <w:spacing w:after="0" w:line="240" w:lineRule="auto"/>
              <w:rPr>
                <w:rFonts w:ascii="Times New Roman" w:hAnsi="Times New Roman"/>
                <w:color w:val="000000"/>
                <w:spacing w:val="2"/>
                <w:sz w:val="20"/>
                <w:szCs w:val="20"/>
                <w:lang w:eastAsia="ar-SA"/>
              </w:rPr>
            </w:pPr>
            <w:r w:rsidRPr="00921EFC">
              <w:rPr>
                <w:rFonts w:ascii="Times New Roman" w:hAnsi="Times New Roman"/>
                <w:color w:val="000000"/>
                <w:spacing w:val="2"/>
                <w:sz w:val="20"/>
                <w:szCs w:val="20"/>
                <w:lang w:eastAsia="ar-SA"/>
              </w:rPr>
              <w:lastRenderedPageBreak/>
              <w:t>отклонение давления</w:t>
            </w:r>
            <w:r w:rsidRPr="00921EFC">
              <w:rPr>
                <w:rFonts w:ascii="Times New Roman" w:hAnsi="Times New Roman"/>
                <w:color w:val="000000"/>
                <w:spacing w:val="2"/>
                <w:sz w:val="20"/>
                <w:szCs w:val="20"/>
                <w:lang w:eastAsia="ar-SA"/>
              </w:rPr>
              <w:br/>
              <w:t>в системе горячего водоснабжения</w:t>
            </w:r>
            <w:r w:rsidRPr="00921EFC">
              <w:rPr>
                <w:rFonts w:ascii="Times New Roman" w:hAnsi="Times New Roman"/>
                <w:color w:val="000000"/>
                <w:spacing w:val="2"/>
                <w:sz w:val="20"/>
                <w:szCs w:val="20"/>
                <w:lang w:eastAsia="ar-SA"/>
              </w:rPr>
              <w:br/>
              <w:t>не допускается</w:t>
            </w:r>
          </w:p>
        </w:tc>
        <w:tc>
          <w:tcPr>
            <w:tcW w:w="4316" w:type="dxa"/>
            <w:tcBorders>
              <w:top w:val="single" w:sz="4" w:space="0" w:color="auto"/>
              <w:left w:val="single" w:sz="4" w:space="0" w:color="auto"/>
              <w:bottom w:val="single" w:sz="4" w:space="0" w:color="auto"/>
              <w:right w:val="single" w:sz="4" w:space="0" w:color="auto"/>
            </w:tcBorders>
            <w:hideMark/>
          </w:tcPr>
          <w:p w14:paraId="103A1C24" w14:textId="77777777" w:rsidR="00F950A6" w:rsidRPr="00921EFC" w:rsidRDefault="00F950A6" w:rsidP="00041D56">
            <w:pPr>
              <w:suppressAutoHyphens/>
              <w:spacing w:after="0" w:line="240" w:lineRule="auto"/>
              <w:rPr>
                <w:rFonts w:ascii="Times New Roman" w:hAnsi="Times New Roman"/>
                <w:color w:val="000000"/>
                <w:spacing w:val="2"/>
                <w:sz w:val="20"/>
                <w:szCs w:val="20"/>
                <w:lang w:eastAsia="ar-SA"/>
              </w:rPr>
            </w:pPr>
            <w:r w:rsidRPr="00921EFC">
              <w:rPr>
                <w:rFonts w:ascii="Times New Roman" w:hAnsi="Times New Roman"/>
                <w:color w:val="000000"/>
                <w:spacing w:val="2"/>
                <w:sz w:val="20"/>
                <w:szCs w:val="20"/>
                <w:lang w:eastAsia="ar-SA"/>
              </w:rPr>
              <w:t>за каждый час подачи горячей воды суммарно в течение расчетного периода, в котором произошло отклонение давления:</w:t>
            </w:r>
          </w:p>
          <w:p w14:paraId="20564634" w14:textId="77777777" w:rsidR="00F950A6" w:rsidRPr="00921EFC" w:rsidRDefault="00F950A6" w:rsidP="00041D56">
            <w:pPr>
              <w:suppressAutoHyphens/>
              <w:spacing w:after="0" w:line="240" w:lineRule="auto"/>
              <w:rPr>
                <w:rFonts w:ascii="Times New Roman" w:hAnsi="Times New Roman"/>
                <w:color w:val="000000"/>
                <w:spacing w:val="2"/>
                <w:sz w:val="20"/>
                <w:szCs w:val="20"/>
                <w:lang w:eastAsia="ar-SA"/>
              </w:rPr>
            </w:pPr>
            <w:r w:rsidRPr="00921EFC">
              <w:rPr>
                <w:rFonts w:ascii="Times New Roman" w:hAnsi="Times New Roman"/>
                <w:color w:val="000000"/>
                <w:spacing w:val="2"/>
                <w:sz w:val="20"/>
                <w:szCs w:val="20"/>
                <w:lang w:eastAsia="ar-SA"/>
              </w:rPr>
              <w:lastRenderedPageBreak/>
              <w:t>при давлении, отличающемся от установленного не более чем на 25 процентов, размер платы за коммунальную услугу за указанный расчетный период снижается на 0,1 процента размера платы, определенного за такой расчетный период в соответствии с приложением № 2 к Правилам;</w:t>
            </w:r>
          </w:p>
          <w:p w14:paraId="28D00A6A" w14:textId="77777777" w:rsidR="00F950A6" w:rsidRPr="00921EFC" w:rsidRDefault="00F950A6" w:rsidP="00041D56">
            <w:pPr>
              <w:suppressAutoHyphens/>
              <w:spacing w:after="0" w:line="240" w:lineRule="auto"/>
              <w:rPr>
                <w:rFonts w:ascii="Times New Roman" w:hAnsi="Times New Roman"/>
                <w:color w:val="000000"/>
                <w:spacing w:val="2"/>
                <w:sz w:val="20"/>
                <w:szCs w:val="20"/>
                <w:lang w:eastAsia="ar-SA"/>
              </w:rPr>
            </w:pPr>
            <w:r w:rsidRPr="00921EFC">
              <w:rPr>
                <w:rFonts w:ascii="Times New Roman" w:hAnsi="Times New Roman"/>
                <w:color w:val="000000"/>
                <w:spacing w:val="2"/>
                <w:sz w:val="20"/>
                <w:szCs w:val="20"/>
                <w:lang w:eastAsia="ar-SA"/>
              </w:rPr>
              <w:t>при давлении, отличающемся</w:t>
            </w:r>
            <w:r w:rsidRPr="00921EFC">
              <w:rPr>
                <w:rFonts w:ascii="Times New Roman" w:hAnsi="Times New Roman"/>
                <w:color w:val="000000"/>
                <w:spacing w:val="2"/>
                <w:sz w:val="20"/>
                <w:szCs w:val="20"/>
                <w:lang w:eastAsia="ar-SA"/>
              </w:rPr>
              <w:br/>
              <w:t>от установленного более чем на 25 процентов, размер платы за коммунальную услугу, определенный</w:t>
            </w:r>
            <w:r w:rsidRPr="00921EFC">
              <w:rPr>
                <w:rFonts w:ascii="Times New Roman" w:hAnsi="Times New Roman"/>
                <w:color w:val="000000"/>
                <w:spacing w:val="2"/>
                <w:sz w:val="20"/>
                <w:szCs w:val="20"/>
                <w:lang w:eastAsia="ar-SA"/>
              </w:rPr>
              <w:br/>
              <w:t>за расчетный период в соответствии с приложением № 2 к Правилам, снижается на размер платы, исчисленный суммарно за каждый день предоставления коммунальной услуги ненадлежащего качества (независимо от показаний приборов учета) в соответствии с пунктом 101 Правил</w:t>
            </w:r>
          </w:p>
        </w:tc>
      </w:tr>
      <w:tr w:rsidR="00F950A6" w:rsidRPr="00921EFC" w14:paraId="76E9EABE" w14:textId="77777777" w:rsidTr="00C73507">
        <w:tc>
          <w:tcPr>
            <w:tcW w:w="10378" w:type="dxa"/>
            <w:gridSpan w:val="3"/>
            <w:tcBorders>
              <w:top w:val="single" w:sz="4" w:space="0" w:color="auto"/>
              <w:left w:val="single" w:sz="4" w:space="0" w:color="auto"/>
              <w:bottom w:val="single" w:sz="4" w:space="0" w:color="auto"/>
              <w:right w:val="single" w:sz="4" w:space="0" w:color="auto"/>
            </w:tcBorders>
            <w:hideMark/>
          </w:tcPr>
          <w:p w14:paraId="4F0466D5" w14:textId="77777777" w:rsidR="00F950A6" w:rsidRPr="00921EFC" w:rsidRDefault="00F950A6" w:rsidP="00041D56">
            <w:pPr>
              <w:spacing w:after="0" w:line="240" w:lineRule="auto"/>
              <w:jc w:val="center"/>
              <w:rPr>
                <w:rFonts w:ascii="Times New Roman" w:hAnsi="Times New Roman"/>
                <w:color w:val="000000"/>
                <w:sz w:val="20"/>
                <w:szCs w:val="20"/>
              </w:rPr>
            </w:pPr>
            <w:r w:rsidRPr="00921EFC">
              <w:rPr>
                <w:rFonts w:ascii="Times New Roman" w:hAnsi="Times New Roman"/>
                <w:b/>
                <w:bCs/>
                <w:color w:val="000000"/>
                <w:sz w:val="20"/>
                <w:szCs w:val="20"/>
              </w:rPr>
              <w:lastRenderedPageBreak/>
              <w:t>III. Водоотведение</w:t>
            </w:r>
          </w:p>
        </w:tc>
      </w:tr>
      <w:tr w:rsidR="00F950A6" w:rsidRPr="00921EFC" w14:paraId="6886E2DA" w14:textId="77777777" w:rsidTr="00C73507">
        <w:tc>
          <w:tcPr>
            <w:tcW w:w="2235" w:type="dxa"/>
            <w:tcBorders>
              <w:top w:val="single" w:sz="4" w:space="0" w:color="auto"/>
              <w:left w:val="single" w:sz="4" w:space="0" w:color="auto"/>
              <w:bottom w:val="single" w:sz="4" w:space="0" w:color="auto"/>
              <w:right w:val="single" w:sz="4" w:space="0" w:color="auto"/>
            </w:tcBorders>
            <w:hideMark/>
          </w:tcPr>
          <w:p w14:paraId="06DF7469" w14:textId="77777777" w:rsidR="00F950A6" w:rsidRPr="00921EFC" w:rsidRDefault="00F950A6" w:rsidP="00041D56">
            <w:pPr>
              <w:spacing w:after="0" w:line="240" w:lineRule="auto"/>
              <w:rPr>
                <w:rFonts w:ascii="Times New Roman" w:hAnsi="Times New Roman"/>
                <w:color w:val="000000"/>
                <w:sz w:val="20"/>
                <w:szCs w:val="20"/>
              </w:rPr>
            </w:pPr>
            <w:r w:rsidRPr="00921EFC">
              <w:rPr>
                <w:rFonts w:ascii="Times New Roman" w:hAnsi="Times New Roman"/>
                <w:color w:val="000000"/>
                <w:sz w:val="20"/>
                <w:szCs w:val="20"/>
              </w:rPr>
              <w:t>Бесперебойное круглосуточное водоотведение</w:t>
            </w:r>
            <w:r w:rsidRPr="00921EFC">
              <w:rPr>
                <w:rFonts w:ascii="Times New Roman" w:hAnsi="Times New Roman"/>
                <w:color w:val="000000"/>
                <w:sz w:val="20"/>
                <w:szCs w:val="20"/>
              </w:rPr>
              <w:br/>
              <w:t>в течение года</w:t>
            </w:r>
          </w:p>
        </w:tc>
        <w:tc>
          <w:tcPr>
            <w:tcW w:w="3827" w:type="dxa"/>
            <w:tcBorders>
              <w:top w:val="single" w:sz="4" w:space="0" w:color="auto"/>
              <w:left w:val="single" w:sz="4" w:space="0" w:color="auto"/>
              <w:bottom w:val="single" w:sz="4" w:space="0" w:color="auto"/>
              <w:right w:val="single" w:sz="4" w:space="0" w:color="auto"/>
            </w:tcBorders>
          </w:tcPr>
          <w:p w14:paraId="45819D83" w14:textId="77777777" w:rsidR="00F950A6" w:rsidRPr="00921EFC" w:rsidRDefault="00F950A6" w:rsidP="00041D56">
            <w:pPr>
              <w:suppressAutoHyphens/>
              <w:spacing w:after="0" w:line="240" w:lineRule="auto"/>
              <w:rPr>
                <w:rFonts w:ascii="Times New Roman" w:hAnsi="Times New Roman"/>
                <w:color w:val="000000"/>
                <w:spacing w:val="2"/>
                <w:sz w:val="20"/>
                <w:szCs w:val="20"/>
                <w:lang w:eastAsia="ar-SA"/>
              </w:rPr>
            </w:pPr>
            <w:r w:rsidRPr="00921EFC">
              <w:rPr>
                <w:rFonts w:ascii="Times New Roman" w:hAnsi="Times New Roman"/>
                <w:color w:val="000000"/>
                <w:spacing w:val="2"/>
                <w:sz w:val="20"/>
                <w:szCs w:val="20"/>
                <w:lang w:eastAsia="ar-SA"/>
              </w:rPr>
              <w:t>допустимая продолжительность перерыва водоотведения:</w:t>
            </w:r>
          </w:p>
          <w:p w14:paraId="18847B5E" w14:textId="77777777" w:rsidR="00F950A6" w:rsidRPr="00921EFC" w:rsidRDefault="00F950A6" w:rsidP="00041D56">
            <w:pPr>
              <w:suppressAutoHyphens/>
              <w:spacing w:after="0" w:line="240" w:lineRule="auto"/>
              <w:rPr>
                <w:rFonts w:ascii="Times New Roman" w:hAnsi="Times New Roman"/>
                <w:color w:val="000000"/>
                <w:spacing w:val="2"/>
                <w:sz w:val="20"/>
                <w:szCs w:val="20"/>
                <w:lang w:eastAsia="ar-SA"/>
              </w:rPr>
            </w:pPr>
            <w:r w:rsidRPr="00921EFC">
              <w:rPr>
                <w:rFonts w:ascii="Times New Roman" w:hAnsi="Times New Roman"/>
                <w:color w:val="000000"/>
                <w:spacing w:val="2"/>
                <w:sz w:val="20"/>
                <w:szCs w:val="20"/>
                <w:lang w:eastAsia="ar-SA"/>
              </w:rPr>
              <w:t>не более 8 часов (суммарно) в течение 1 месяца,</w:t>
            </w:r>
          </w:p>
          <w:p w14:paraId="2D7D7148" w14:textId="77777777" w:rsidR="00F950A6" w:rsidRPr="00921EFC" w:rsidRDefault="00F950A6" w:rsidP="00041D56">
            <w:pPr>
              <w:suppressAutoHyphens/>
              <w:spacing w:after="0" w:line="240" w:lineRule="auto"/>
              <w:rPr>
                <w:rFonts w:ascii="Times New Roman" w:hAnsi="Times New Roman"/>
                <w:color w:val="000000"/>
                <w:spacing w:val="2"/>
                <w:sz w:val="20"/>
                <w:szCs w:val="20"/>
                <w:lang w:eastAsia="ar-SA"/>
              </w:rPr>
            </w:pPr>
            <w:r w:rsidRPr="00921EFC">
              <w:rPr>
                <w:rFonts w:ascii="Times New Roman" w:hAnsi="Times New Roman"/>
                <w:color w:val="000000"/>
                <w:spacing w:val="2"/>
                <w:sz w:val="20"/>
                <w:szCs w:val="20"/>
                <w:lang w:eastAsia="ar-SA"/>
              </w:rPr>
              <w:t>4 часа единовременно (в том числе при аварии)</w:t>
            </w:r>
          </w:p>
          <w:p w14:paraId="406FB079" w14:textId="77777777" w:rsidR="00F950A6" w:rsidRPr="00921EFC" w:rsidRDefault="00F950A6" w:rsidP="00041D56">
            <w:pPr>
              <w:spacing w:after="0" w:line="240" w:lineRule="auto"/>
              <w:rPr>
                <w:rFonts w:ascii="Times New Roman" w:hAnsi="Times New Roman"/>
                <w:color w:val="000000"/>
                <w:sz w:val="20"/>
                <w:szCs w:val="20"/>
              </w:rPr>
            </w:pPr>
          </w:p>
        </w:tc>
        <w:tc>
          <w:tcPr>
            <w:tcW w:w="4316" w:type="dxa"/>
            <w:tcBorders>
              <w:top w:val="single" w:sz="4" w:space="0" w:color="auto"/>
              <w:left w:val="single" w:sz="4" w:space="0" w:color="auto"/>
              <w:bottom w:val="single" w:sz="4" w:space="0" w:color="auto"/>
              <w:right w:val="single" w:sz="4" w:space="0" w:color="auto"/>
            </w:tcBorders>
            <w:hideMark/>
          </w:tcPr>
          <w:p w14:paraId="17D1D937" w14:textId="77777777" w:rsidR="00F950A6" w:rsidRPr="00921EFC" w:rsidRDefault="00F950A6" w:rsidP="00041D56">
            <w:pPr>
              <w:spacing w:after="0" w:line="240" w:lineRule="auto"/>
              <w:rPr>
                <w:rFonts w:ascii="Times New Roman" w:hAnsi="Times New Roman"/>
                <w:color w:val="000000"/>
                <w:sz w:val="20"/>
                <w:szCs w:val="20"/>
              </w:rPr>
            </w:pPr>
            <w:r w:rsidRPr="00921EFC">
              <w:rPr>
                <w:rFonts w:ascii="Times New Roman" w:hAnsi="Times New Roman"/>
                <w:color w:val="000000"/>
                <w:sz w:val="20"/>
                <w:szCs w:val="20"/>
              </w:rPr>
              <w:t>за каждый час превышения допустимой продолжительности перерыва водоотведения, исчисленной суммарно</w:t>
            </w:r>
            <w:r w:rsidRPr="00921EFC">
              <w:rPr>
                <w:rFonts w:ascii="Times New Roman" w:hAnsi="Times New Roman"/>
                <w:color w:val="000000"/>
                <w:sz w:val="20"/>
                <w:szCs w:val="20"/>
              </w:rPr>
              <w:br/>
              <w:t>за расчетный период, в котором произошло указанное превышение, размер платы за коммунальную услугу</w:t>
            </w:r>
            <w:r w:rsidRPr="00921EFC">
              <w:rPr>
                <w:rFonts w:ascii="Times New Roman" w:hAnsi="Times New Roman"/>
                <w:color w:val="000000"/>
                <w:sz w:val="20"/>
                <w:szCs w:val="20"/>
              </w:rPr>
              <w:br/>
              <w:t>за такой расчетный период снижается на 0,15 процента размера платы, определенного за такой расчетный период в соответствии с приложением № 2 к Правилам, с учетом положений раздела IX Правил</w:t>
            </w:r>
          </w:p>
        </w:tc>
      </w:tr>
      <w:tr w:rsidR="00F950A6" w:rsidRPr="00921EFC" w14:paraId="04B4844D" w14:textId="77777777" w:rsidTr="00C73507">
        <w:tc>
          <w:tcPr>
            <w:tcW w:w="10378" w:type="dxa"/>
            <w:gridSpan w:val="3"/>
            <w:tcBorders>
              <w:top w:val="single" w:sz="4" w:space="0" w:color="auto"/>
              <w:left w:val="single" w:sz="4" w:space="0" w:color="auto"/>
              <w:bottom w:val="single" w:sz="4" w:space="0" w:color="auto"/>
              <w:right w:val="single" w:sz="4" w:space="0" w:color="auto"/>
            </w:tcBorders>
            <w:hideMark/>
          </w:tcPr>
          <w:p w14:paraId="19B9B72A" w14:textId="77777777" w:rsidR="00F950A6" w:rsidRPr="00921EFC" w:rsidRDefault="00F950A6" w:rsidP="00041D56">
            <w:pPr>
              <w:spacing w:after="0" w:line="240" w:lineRule="auto"/>
              <w:jc w:val="center"/>
              <w:rPr>
                <w:rFonts w:ascii="Times New Roman" w:hAnsi="Times New Roman"/>
                <w:color w:val="000000"/>
                <w:sz w:val="20"/>
                <w:szCs w:val="20"/>
              </w:rPr>
            </w:pPr>
            <w:r w:rsidRPr="00921EFC">
              <w:rPr>
                <w:rFonts w:ascii="Times New Roman" w:hAnsi="Times New Roman"/>
                <w:b/>
                <w:bCs/>
                <w:color w:val="000000"/>
                <w:sz w:val="20"/>
                <w:szCs w:val="20"/>
              </w:rPr>
              <w:t>IV. Электроснабжение</w:t>
            </w:r>
          </w:p>
        </w:tc>
      </w:tr>
      <w:tr w:rsidR="00F950A6" w:rsidRPr="00921EFC" w14:paraId="70BCF436" w14:textId="77777777" w:rsidTr="00C73507">
        <w:tc>
          <w:tcPr>
            <w:tcW w:w="2235" w:type="dxa"/>
            <w:tcBorders>
              <w:top w:val="single" w:sz="4" w:space="0" w:color="auto"/>
              <w:left w:val="single" w:sz="4" w:space="0" w:color="auto"/>
              <w:bottom w:val="single" w:sz="4" w:space="0" w:color="auto"/>
              <w:right w:val="single" w:sz="4" w:space="0" w:color="auto"/>
            </w:tcBorders>
            <w:hideMark/>
          </w:tcPr>
          <w:p w14:paraId="1C4440BC" w14:textId="77777777" w:rsidR="00F950A6" w:rsidRPr="00921EFC" w:rsidRDefault="00F950A6" w:rsidP="00041D56">
            <w:pPr>
              <w:spacing w:after="0" w:line="240" w:lineRule="auto"/>
              <w:rPr>
                <w:rFonts w:ascii="Times New Roman" w:hAnsi="Times New Roman"/>
                <w:color w:val="000000"/>
                <w:sz w:val="20"/>
                <w:szCs w:val="20"/>
              </w:rPr>
            </w:pPr>
            <w:r w:rsidRPr="00921EFC">
              <w:rPr>
                <w:rFonts w:ascii="Times New Roman" w:hAnsi="Times New Roman"/>
                <w:color w:val="000000"/>
                <w:sz w:val="20"/>
                <w:szCs w:val="20"/>
              </w:rPr>
              <w:t>Бесперебойное круглосуточное электроснабжение в течение года</w:t>
            </w:r>
            <w:r w:rsidRPr="00921EFC">
              <w:rPr>
                <w:rFonts w:ascii="Times New Roman" w:hAnsi="Times New Roman"/>
                <w:color w:val="000000"/>
                <w:sz w:val="20"/>
                <w:szCs w:val="20"/>
                <w:vertAlign w:val="superscript"/>
              </w:rPr>
              <w:t>3</w:t>
            </w:r>
          </w:p>
        </w:tc>
        <w:tc>
          <w:tcPr>
            <w:tcW w:w="3827" w:type="dxa"/>
            <w:tcBorders>
              <w:top w:val="single" w:sz="4" w:space="0" w:color="auto"/>
              <w:left w:val="single" w:sz="4" w:space="0" w:color="auto"/>
              <w:bottom w:val="single" w:sz="4" w:space="0" w:color="auto"/>
              <w:right w:val="single" w:sz="4" w:space="0" w:color="auto"/>
            </w:tcBorders>
            <w:hideMark/>
          </w:tcPr>
          <w:p w14:paraId="01744012" w14:textId="77777777" w:rsidR="00F950A6" w:rsidRPr="00921EFC" w:rsidRDefault="00F950A6" w:rsidP="00041D56">
            <w:pPr>
              <w:spacing w:after="0" w:line="240" w:lineRule="auto"/>
              <w:rPr>
                <w:rFonts w:ascii="Times New Roman" w:hAnsi="Times New Roman"/>
                <w:color w:val="000000"/>
                <w:sz w:val="20"/>
                <w:szCs w:val="20"/>
              </w:rPr>
            </w:pPr>
            <w:r w:rsidRPr="00921EFC">
              <w:rPr>
                <w:rFonts w:ascii="Times New Roman" w:hAnsi="Times New Roman"/>
                <w:color w:val="000000"/>
                <w:sz w:val="20"/>
                <w:szCs w:val="20"/>
              </w:rPr>
              <w:t>допустимая продолжительность перерыва электроснабжения:</w:t>
            </w:r>
            <w:r w:rsidRPr="00921EFC">
              <w:rPr>
                <w:rFonts w:ascii="Times New Roman" w:hAnsi="Times New Roman"/>
                <w:color w:val="000000"/>
                <w:sz w:val="20"/>
                <w:szCs w:val="20"/>
              </w:rPr>
              <w:br/>
              <w:t>2 часа - при наличии двух независимых взаимно резервирующих источников питания</w:t>
            </w:r>
            <w:r w:rsidRPr="00921EFC">
              <w:rPr>
                <w:rFonts w:ascii="Times New Roman" w:hAnsi="Times New Roman"/>
                <w:color w:val="000000"/>
                <w:sz w:val="20"/>
                <w:szCs w:val="20"/>
                <w:vertAlign w:val="superscript"/>
              </w:rPr>
              <w:t>4</w:t>
            </w:r>
            <w:r w:rsidRPr="00921EFC">
              <w:rPr>
                <w:rFonts w:ascii="Times New Roman" w:hAnsi="Times New Roman"/>
                <w:color w:val="000000"/>
                <w:sz w:val="20"/>
                <w:szCs w:val="20"/>
              </w:rPr>
              <w:t>;</w:t>
            </w:r>
            <w:r w:rsidRPr="00921EFC">
              <w:rPr>
                <w:rFonts w:ascii="Times New Roman" w:hAnsi="Times New Roman"/>
                <w:color w:val="000000"/>
                <w:sz w:val="20"/>
                <w:szCs w:val="20"/>
              </w:rPr>
              <w:br/>
              <w:t>24 часа - при наличии 1 источника питания</w:t>
            </w:r>
          </w:p>
        </w:tc>
        <w:tc>
          <w:tcPr>
            <w:tcW w:w="4316" w:type="dxa"/>
            <w:tcBorders>
              <w:top w:val="single" w:sz="4" w:space="0" w:color="auto"/>
              <w:left w:val="single" w:sz="4" w:space="0" w:color="auto"/>
              <w:bottom w:val="single" w:sz="4" w:space="0" w:color="auto"/>
              <w:right w:val="single" w:sz="4" w:space="0" w:color="auto"/>
            </w:tcBorders>
            <w:hideMark/>
          </w:tcPr>
          <w:p w14:paraId="63CAA8DC" w14:textId="77777777" w:rsidR="00F950A6" w:rsidRPr="00921EFC" w:rsidRDefault="00F950A6" w:rsidP="00041D56">
            <w:pPr>
              <w:spacing w:after="0" w:line="240" w:lineRule="auto"/>
              <w:rPr>
                <w:rFonts w:ascii="Times New Roman" w:hAnsi="Times New Roman"/>
                <w:color w:val="000000"/>
                <w:sz w:val="20"/>
                <w:szCs w:val="20"/>
              </w:rPr>
            </w:pPr>
            <w:r w:rsidRPr="00921EFC">
              <w:rPr>
                <w:rFonts w:ascii="Times New Roman" w:hAnsi="Times New Roman"/>
                <w:color w:val="000000"/>
                <w:sz w:val="20"/>
                <w:szCs w:val="20"/>
              </w:rPr>
              <w:t>за каждый час превышения допустимой продолжительности перерыва электроснабжения, исчисленной суммарно за расчетный период,</w:t>
            </w:r>
            <w:r w:rsidRPr="00921EFC">
              <w:rPr>
                <w:rFonts w:ascii="Times New Roman" w:hAnsi="Times New Roman"/>
                <w:color w:val="000000"/>
                <w:sz w:val="20"/>
                <w:szCs w:val="20"/>
              </w:rPr>
              <w:br/>
              <w:t>в котором произошло указанное превышение, размер платы за коммунальную услугу</w:t>
            </w:r>
            <w:r w:rsidRPr="00921EFC">
              <w:rPr>
                <w:rFonts w:ascii="Times New Roman" w:hAnsi="Times New Roman"/>
                <w:color w:val="000000"/>
                <w:sz w:val="20"/>
                <w:szCs w:val="20"/>
              </w:rPr>
              <w:br/>
              <w:t>за такой расчетный период снижается на 0,15 процента размера платы, определенного за такой расчетный период в соответствии</w:t>
            </w:r>
            <w:r w:rsidRPr="00921EFC">
              <w:rPr>
                <w:rFonts w:ascii="Times New Roman" w:hAnsi="Times New Roman"/>
                <w:color w:val="000000"/>
                <w:sz w:val="20"/>
                <w:szCs w:val="20"/>
              </w:rPr>
              <w:br/>
              <w:t>с приложением № 2 к Правилам, с учетом положений раздела IX Правил</w:t>
            </w:r>
          </w:p>
        </w:tc>
      </w:tr>
      <w:tr w:rsidR="00F950A6" w:rsidRPr="00921EFC" w14:paraId="3CC9BBF6" w14:textId="77777777" w:rsidTr="00C73507">
        <w:tc>
          <w:tcPr>
            <w:tcW w:w="2235" w:type="dxa"/>
            <w:tcBorders>
              <w:top w:val="single" w:sz="4" w:space="0" w:color="auto"/>
              <w:left w:val="single" w:sz="4" w:space="0" w:color="auto"/>
              <w:bottom w:val="single" w:sz="4" w:space="0" w:color="auto"/>
              <w:right w:val="single" w:sz="4" w:space="0" w:color="auto"/>
            </w:tcBorders>
            <w:hideMark/>
          </w:tcPr>
          <w:p w14:paraId="1BF19D54" w14:textId="77777777" w:rsidR="00F950A6" w:rsidRPr="00921EFC" w:rsidRDefault="00F950A6" w:rsidP="00041D56">
            <w:pPr>
              <w:spacing w:after="0" w:line="240" w:lineRule="auto"/>
              <w:rPr>
                <w:rFonts w:ascii="Times New Roman" w:hAnsi="Times New Roman"/>
                <w:color w:val="000000"/>
                <w:sz w:val="20"/>
                <w:szCs w:val="20"/>
              </w:rPr>
            </w:pPr>
            <w:r w:rsidRPr="00921EFC">
              <w:rPr>
                <w:rFonts w:ascii="Times New Roman" w:hAnsi="Times New Roman"/>
                <w:color w:val="000000"/>
                <w:sz w:val="20"/>
                <w:szCs w:val="20"/>
              </w:rPr>
              <w:t>Постоянное соответствие напряжения и частоты электрического тока требованиям законодательства Российской Федерации о техническом регулировании (ГОСТ 13109-97 и ГОСТ 29322-92)</w:t>
            </w:r>
          </w:p>
        </w:tc>
        <w:tc>
          <w:tcPr>
            <w:tcW w:w="3827" w:type="dxa"/>
            <w:tcBorders>
              <w:top w:val="single" w:sz="4" w:space="0" w:color="auto"/>
              <w:left w:val="single" w:sz="4" w:space="0" w:color="auto"/>
              <w:bottom w:val="single" w:sz="4" w:space="0" w:color="auto"/>
              <w:right w:val="single" w:sz="4" w:space="0" w:color="auto"/>
            </w:tcBorders>
            <w:hideMark/>
          </w:tcPr>
          <w:p w14:paraId="1F2D4D99" w14:textId="77777777" w:rsidR="00F950A6" w:rsidRPr="00921EFC" w:rsidRDefault="00F950A6" w:rsidP="00041D56">
            <w:pPr>
              <w:spacing w:after="0" w:line="240" w:lineRule="auto"/>
              <w:rPr>
                <w:rFonts w:ascii="Times New Roman" w:hAnsi="Times New Roman"/>
                <w:color w:val="000000"/>
                <w:sz w:val="20"/>
                <w:szCs w:val="20"/>
              </w:rPr>
            </w:pPr>
            <w:r w:rsidRPr="00921EFC">
              <w:rPr>
                <w:rFonts w:ascii="Times New Roman" w:hAnsi="Times New Roman"/>
                <w:color w:val="000000"/>
                <w:sz w:val="20"/>
                <w:szCs w:val="20"/>
              </w:rPr>
              <w:t>отклонение напряжения и (или) частоты электрического тока от требований законодательства Российской Федерации о техническом регулировании не допускается</w:t>
            </w:r>
          </w:p>
        </w:tc>
        <w:tc>
          <w:tcPr>
            <w:tcW w:w="4316" w:type="dxa"/>
            <w:tcBorders>
              <w:top w:val="single" w:sz="4" w:space="0" w:color="auto"/>
              <w:left w:val="single" w:sz="4" w:space="0" w:color="auto"/>
              <w:bottom w:val="single" w:sz="4" w:space="0" w:color="auto"/>
              <w:right w:val="single" w:sz="4" w:space="0" w:color="auto"/>
            </w:tcBorders>
          </w:tcPr>
          <w:p w14:paraId="2806B542" w14:textId="77777777" w:rsidR="00F950A6" w:rsidRPr="00921EFC" w:rsidRDefault="00F950A6" w:rsidP="00041D56">
            <w:pPr>
              <w:spacing w:after="0" w:line="240" w:lineRule="auto"/>
              <w:rPr>
                <w:rFonts w:ascii="Times New Roman" w:hAnsi="Times New Roman"/>
                <w:color w:val="000000"/>
                <w:sz w:val="20"/>
                <w:szCs w:val="20"/>
              </w:rPr>
            </w:pPr>
            <w:r w:rsidRPr="00921EFC">
              <w:rPr>
                <w:rFonts w:ascii="Times New Roman" w:hAnsi="Times New Roman"/>
                <w:color w:val="000000"/>
                <w:sz w:val="20"/>
                <w:szCs w:val="20"/>
              </w:rPr>
              <w:t>за каждый час снабжения электрической энергией, не соответствующей требованиям законодательства Российской Федерации о техническом регулировании, суммарно в течение расчетного периода, в котором произошло отклонение напряжения и (или) частоты электрического тока от указанных требований, размер платы за коммунальную услугу</w:t>
            </w:r>
            <w:r w:rsidRPr="00921EFC">
              <w:rPr>
                <w:rFonts w:ascii="Times New Roman" w:hAnsi="Times New Roman"/>
                <w:color w:val="000000"/>
                <w:sz w:val="20"/>
                <w:szCs w:val="20"/>
              </w:rPr>
              <w:br/>
              <w:t>за такой расчетный период снижается на 0,15 процента размера платы, определенного за такой расчетный период</w:t>
            </w:r>
            <w:r w:rsidRPr="00921EFC">
              <w:rPr>
                <w:rFonts w:ascii="Times New Roman" w:hAnsi="Times New Roman"/>
                <w:color w:val="000000"/>
                <w:sz w:val="20"/>
                <w:szCs w:val="20"/>
              </w:rPr>
              <w:br/>
              <w:t>в соответствии с приложением № 2</w:t>
            </w:r>
            <w:r w:rsidRPr="00921EFC">
              <w:rPr>
                <w:rFonts w:ascii="Times New Roman" w:hAnsi="Times New Roman"/>
                <w:color w:val="000000"/>
                <w:sz w:val="20"/>
                <w:szCs w:val="20"/>
              </w:rPr>
              <w:br/>
              <w:t>к Правилам, с учетом положений раздела IX Правил</w:t>
            </w:r>
          </w:p>
          <w:p w14:paraId="2464742E" w14:textId="77777777" w:rsidR="00F950A6" w:rsidRPr="00921EFC" w:rsidRDefault="00F950A6" w:rsidP="00041D56">
            <w:pPr>
              <w:spacing w:after="0" w:line="240" w:lineRule="auto"/>
              <w:rPr>
                <w:rFonts w:ascii="Times New Roman" w:hAnsi="Times New Roman"/>
                <w:color w:val="000000"/>
                <w:sz w:val="20"/>
                <w:szCs w:val="20"/>
              </w:rPr>
            </w:pPr>
          </w:p>
        </w:tc>
      </w:tr>
      <w:tr w:rsidR="00F950A6" w:rsidRPr="00921EFC" w14:paraId="0D2580E5" w14:textId="77777777" w:rsidTr="00C73507">
        <w:tc>
          <w:tcPr>
            <w:tcW w:w="10378" w:type="dxa"/>
            <w:gridSpan w:val="3"/>
            <w:tcBorders>
              <w:top w:val="single" w:sz="4" w:space="0" w:color="auto"/>
              <w:left w:val="single" w:sz="4" w:space="0" w:color="auto"/>
              <w:bottom w:val="single" w:sz="4" w:space="0" w:color="auto"/>
              <w:right w:val="single" w:sz="4" w:space="0" w:color="auto"/>
            </w:tcBorders>
            <w:hideMark/>
          </w:tcPr>
          <w:p w14:paraId="223CAF80" w14:textId="77777777" w:rsidR="00F950A6" w:rsidRPr="00921EFC" w:rsidRDefault="00F950A6" w:rsidP="00041D56">
            <w:pPr>
              <w:spacing w:after="0" w:line="240" w:lineRule="auto"/>
              <w:jc w:val="center"/>
              <w:rPr>
                <w:rFonts w:ascii="Times New Roman" w:hAnsi="Times New Roman"/>
                <w:color w:val="000000"/>
                <w:sz w:val="20"/>
                <w:szCs w:val="20"/>
              </w:rPr>
            </w:pPr>
            <w:r w:rsidRPr="00921EFC">
              <w:rPr>
                <w:rFonts w:ascii="Times New Roman" w:hAnsi="Times New Roman"/>
                <w:b/>
                <w:bCs/>
                <w:color w:val="000000"/>
                <w:sz w:val="20"/>
                <w:szCs w:val="20"/>
              </w:rPr>
              <w:t>V. Отопление</w:t>
            </w:r>
            <w:r w:rsidRPr="00921EFC">
              <w:rPr>
                <w:rFonts w:ascii="Times New Roman" w:hAnsi="Times New Roman"/>
                <w:b/>
                <w:bCs/>
                <w:color w:val="000000"/>
                <w:sz w:val="20"/>
                <w:szCs w:val="20"/>
                <w:vertAlign w:val="superscript"/>
              </w:rPr>
              <w:t>5</w:t>
            </w:r>
          </w:p>
        </w:tc>
      </w:tr>
      <w:tr w:rsidR="00F950A6" w:rsidRPr="00921EFC" w14:paraId="668CB6BE" w14:textId="77777777" w:rsidTr="00C73507">
        <w:tc>
          <w:tcPr>
            <w:tcW w:w="2235" w:type="dxa"/>
            <w:tcBorders>
              <w:top w:val="single" w:sz="4" w:space="0" w:color="auto"/>
              <w:left w:val="single" w:sz="4" w:space="0" w:color="auto"/>
              <w:bottom w:val="single" w:sz="4" w:space="0" w:color="auto"/>
              <w:right w:val="single" w:sz="4" w:space="0" w:color="auto"/>
            </w:tcBorders>
            <w:hideMark/>
          </w:tcPr>
          <w:p w14:paraId="72CE77ED" w14:textId="77777777" w:rsidR="00F950A6" w:rsidRPr="00921EFC" w:rsidRDefault="00F950A6" w:rsidP="00041D56">
            <w:pPr>
              <w:spacing w:after="0" w:line="240" w:lineRule="auto"/>
              <w:rPr>
                <w:rFonts w:ascii="Times New Roman" w:hAnsi="Times New Roman"/>
                <w:color w:val="000000"/>
                <w:sz w:val="20"/>
                <w:szCs w:val="20"/>
              </w:rPr>
            </w:pPr>
            <w:r w:rsidRPr="00921EFC">
              <w:rPr>
                <w:rFonts w:ascii="Times New Roman" w:hAnsi="Times New Roman"/>
                <w:color w:val="000000"/>
                <w:sz w:val="20"/>
                <w:szCs w:val="20"/>
              </w:rPr>
              <w:t xml:space="preserve">Бесперебойное круглосуточное отопление в течение </w:t>
            </w:r>
            <w:r w:rsidRPr="00921EFC">
              <w:rPr>
                <w:rFonts w:ascii="Times New Roman" w:hAnsi="Times New Roman"/>
                <w:color w:val="000000"/>
                <w:sz w:val="20"/>
                <w:szCs w:val="20"/>
              </w:rPr>
              <w:lastRenderedPageBreak/>
              <w:t>отопительного периода</w:t>
            </w:r>
            <w:r w:rsidRPr="00921EFC">
              <w:rPr>
                <w:rFonts w:ascii="Times New Roman" w:hAnsi="Times New Roman"/>
                <w:color w:val="000000"/>
                <w:sz w:val="20"/>
                <w:szCs w:val="20"/>
                <w:vertAlign w:val="superscript"/>
              </w:rPr>
              <w:t>6</w:t>
            </w:r>
          </w:p>
        </w:tc>
        <w:tc>
          <w:tcPr>
            <w:tcW w:w="3827" w:type="dxa"/>
            <w:tcBorders>
              <w:top w:val="single" w:sz="4" w:space="0" w:color="auto"/>
              <w:left w:val="single" w:sz="4" w:space="0" w:color="auto"/>
              <w:bottom w:val="single" w:sz="4" w:space="0" w:color="auto"/>
              <w:right w:val="single" w:sz="4" w:space="0" w:color="auto"/>
            </w:tcBorders>
            <w:hideMark/>
          </w:tcPr>
          <w:p w14:paraId="75DBBBC6" w14:textId="77777777" w:rsidR="00F950A6" w:rsidRPr="00921EFC" w:rsidRDefault="00F950A6" w:rsidP="00041D56">
            <w:pPr>
              <w:suppressAutoHyphens/>
              <w:spacing w:after="0" w:line="240" w:lineRule="auto"/>
              <w:rPr>
                <w:rFonts w:ascii="Times New Roman" w:hAnsi="Times New Roman"/>
                <w:color w:val="000000"/>
                <w:spacing w:val="2"/>
                <w:sz w:val="20"/>
                <w:szCs w:val="20"/>
                <w:lang w:eastAsia="ar-SA"/>
              </w:rPr>
            </w:pPr>
            <w:r w:rsidRPr="00921EFC">
              <w:rPr>
                <w:rFonts w:ascii="Times New Roman" w:hAnsi="Times New Roman"/>
                <w:color w:val="000000"/>
                <w:spacing w:val="2"/>
                <w:sz w:val="20"/>
                <w:szCs w:val="20"/>
                <w:lang w:eastAsia="ar-SA"/>
              </w:rPr>
              <w:lastRenderedPageBreak/>
              <w:t>допустимая продолжительность перерыва отопления:</w:t>
            </w:r>
          </w:p>
          <w:p w14:paraId="09BFA4BA" w14:textId="77777777" w:rsidR="00F950A6" w:rsidRPr="00921EFC" w:rsidRDefault="00F950A6" w:rsidP="00041D56">
            <w:pPr>
              <w:suppressAutoHyphens/>
              <w:spacing w:after="0" w:line="240" w:lineRule="auto"/>
              <w:rPr>
                <w:rFonts w:ascii="Times New Roman" w:hAnsi="Times New Roman"/>
                <w:color w:val="000000"/>
                <w:spacing w:val="2"/>
                <w:sz w:val="20"/>
                <w:szCs w:val="20"/>
                <w:lang w:eastAsia="ar-SA"/>
              </w:rPr>
            </w:pPr>
            <w:r w:rsidRPr="00921EFC">
              <w:rPr>
                <w:rFonts w:ascii="Times New Roman" w:hAnsi="Times New Roman"/>
                <w:color w:val="000000"/>
                <w:spacing w:val="2"/>
                <w:sz w:val="20"/>
                <w:szCs w:val="20"/>
                <w:lang w:eastAsia="ar-SA"/>
              </w:rPr>
              <w:lastRenderedPageBreak/>
              <w:t>не более 24 часов (суммарно) в течение 1 месяца;</w:t>
            </w:r>
          </w:p>
          <w:p w14:paraId="181F288C" w14:textId="77777777" w:rsidR="00F950A6" w:rsidRPr="00921EFC" w:rsidRDefault="00F950A6" w:rsidP="00041D56">
            <w:pPr>
              <w:suppressAutoHyphens/>
              <w:spacing w:after="0" w:line="240" w:lineRule="auto"/>
              <w:rPr>
                <w:rFonts w:ascii="Times New Roman" w:hAnsi="Times New Roman"/>
                <w:color w:val="000000"/>
                <w:spacing w:val="2"/>
                <w:sz w:val="20"/>
                <w:szCs w:val="20"/>
                <w:lang w:eastAsia="ar-SA"/>
              </w:rPr>
            </w:pPr>
            <w:r w:rsidRPr="00921EFC">
              <w:rPr>
                <w:rFonts w:ascii="Times New Roman" w:hAnsi="Times New Roman"/>
                <w:color w:val="000000"/>
                <w:spacing w:val="2"/>
                <w:sz w:val="20"/>
                <w:szCs w:val="20"/>
                <w:lang w:eastAsia="ar-SA"/>
              </w:rPr>
              <w:t>не более 16 часов единовременно - при температуре воздуха в жилых помещениях от +12</w:t>
            </w:r>
            <w:r w:rsidRPr="00921EFC">
              <w:rPr>
                <w:rFonts w:ascii="Times New Roman" w:hAnsi="Times New Roman"/>
                <w:color w:val="000000"/>
                <w:spacing w:val="2"/>
                <w:sz w:val="20"/>
                <w:szCs w:val="20"/>
                <w:vertAlign w:val="superscript"/>
                <w:lang w:eastAsia="ar-SA"/>
              </w:rPr>
              <w:t>о</w:t>
            </w:r>
            <w:r w:rsidRPr="00921EFC">
              <w:rPr>
                <w:rFonts w:ascii="Times New Roman" w:hAnsi="Times New Roman"/>
                <w:color w:val="000000"/>
                <w:spacing w:val="2"/>
                <w:sz w:val="20"/>
                <w:szCs w:val="20"/>
                <w:lang w:eastAsia="ar-SA"/>
              </w:rPr>
              <w:t>С до нормативной температуры, указанной в пункте 15 настоящего приложения;</w:t>
            </w:r>
          </w:p>
          <w:p w14:paraId="7E634671" w14:textId="77777777" w:rsidR="00F950A6" w:rsidRPr="00921EFC" w:rsidRDefault="00F950A6" w:rsidP="00041D56">
            <w:pPr>
              <w:suppressAutoHyphens/>
              <w:spacing w:after="0" w:line="240" w:lineRule="auto"/>
              <w:rPr>
                <w:rFonts w:ascii="Times New Roman" w:hAnsi="Times New Roman"/>
                <w:color w:val="000000"/>
                <w:spacing w:val="2"/>
                <w:sz w:val="20"/>
                <w:szCs w:val="20"/>
                <w:lang w:eastAsia="ar-SA"/>
              </w:rPr>
            </w:pPr>
            <w:r w:rsidRPr="00921EFC">
              <w:rPr>
                <w:rFonts w:ascii="Times New Roman" w:hAnsi="Times New Roman"/>
                <w:color w:val="000000"/>
                <w:spacing w:val="2"/>
                <w:sz w:val="20"/>
                <w:szCs w:val="20"/>
                <w:lang w:eastAsia="ar-SA"/>
              </w:rPr>
              <w:t>не более 8 часов единовременно - при температуре воздуха в жилых помещениях от +10</w:t>
            </w:r>
            <w:r w:rsidRPr="00921EFC">
              <w:rPr>
                <w:rFonts w:ascii="Times New Roman" w:hAnsi="Times New Roman"/>
                <w:color w:val="000000"/>
                <w:spacing w:val="2"/>
                <w:sz w:val="20"/>
                <w:szCs w:val="20"/>
                <w:vertAlign w:val="superscript"/>
                <w:lang w:eastAsia="ar-SA"/>
              </w:rPr>
              <w:t>о</w:t>
            </w:r>
            <w:r w:rsidRPr="00921EFC">
              <w:rPr>
                <w:rFonts w:ascii="Times New Roman" w:hAnsi="Times New Roman"/>
                <w:color w:val="000000"/>
                <w:spacing w:val="2"/>
                <w:sz w:val="20"/>
                <w:szCs w:val="20"/>
                <w:lang w:eastAsia="ar-SA"/>
              </w:rPr>
              <w:t>С до +12</w:t>
            </w:r>
            <w:r w:rsidRPr="00921EFC">
              <w:rPr>
                <w:rFonts w:ascii="Times New Roman" w:hAnsi="Times New Roman"/>
                <w:color w:val="000000"/>
                <w:spacing w:val="2"/>
                <w:sz w:val="20"/>
                <w:szCs w:val="20"/>
                <w:vertAlign w:val="superscript"/>
                <w:lang w:eastAsia="ar-SA"/>
              </w:rPr>
              <w:t>о</w:t>
            </w:r>
            <w:r w:rsidRPr="00921EFC">
              <w:rPr>
                <w:rFonts w:ascii="Times New Roman" w:hAnsi="Times New Roman"/>
                <w:color w:val="000000"/>
                <w:spacing w:val="2"/>
                <w:sz w:val="20"/>
                <w:szCs w:val="20"/>
                <w:lang w:eastAsia="ar-SA"/>
              </w:rPr>
              <w:t>С;</w:t>
            </w:r>
          </w:p>
          <w:p w14:paraId="4192571C" w14:textId="77777777" w:rsidR="00F950A6" w:rsidRPr="00921EFC" w:rsidRDefault="00F950A6" w:rsidP="00041D56">
            <w:pPr>
              <w:suppressAutoHyphens/>
              <w:spacing w:after="0" w:line="240" w:lineRule="auto"/>
              <w:rPr>
                <w:rFonts w:ascii="Times New Roman" w:hAnsi="Times New Roman"/>
                <w:color w:val="000000"/>
                <w:spacing w:val="2"/>
                <w:sz w:val="20"/>
                <w:szCs w:val="20"/>
                <w:lang w:eastAsia="ar-SA"/>
              </w:rPr>
            </w:pPr>
            <w:r w:rsidRPr="00921EFC">
              <w:rPr>
                <w:rFonts w:ascii="Times New Roman" w:hAnsi="Times New Roman"/>
                <w:color w:val="000000"/>
                <w:spacing w:val="2"/>
                <w:sz w:val="20"/>
                <w:szCs w:val="20"/>
                <w:lang w:eastAsia="ar-SA"/>
              </w:rPr>
              <w:t>не более 4 часов единовременно - при температуре воздуха</w:t>
            </w:r>
            <w:r w:rsidRPr="00921EFC">
              <w:rPr>
                <w:rFonts w:ascii="Times New Roman" w:hAnsi="Times New Roman"/>
                <w:color w:val="000000"/>
                <w:spacing w:val="2"/>
                <w:sz w:val="20"/>
                <w:szCs w:val="20"/>
                <w:lang w:eastAsia="ar-SA"/>
              </w:rPr>
              <w:br/>
              <w:t>в жилых помещениях</w:t>
            </w:r>
            <w:r w:rsidRPr="00921EFC">
              <w:rPr>
                <w:rFonts w:ascii="Times New Roman" w:hAnsi="Times New Roman"/>
                <w:color w:val="000000"/>
                <w:spacing w:val="2"/>
                <w:sz w:val="20"/>
                <w:szCs w:val="20"/>
                <w:lang w:eastAsia="ar-SA"/>
              </w:rPr>
              <w:br/>
              <w:t>от +8</w:t>
            </w:r>
            <w:r w:rsidRPr="00921EFC">
              <w:rPr>
                <w:rFonts w:ascii="Times New Roman" w:hAnsi="Times New Roman"/>
                <w:color w:val="000000"/>
                <w:spacing w:val="2"/>
                <w:sz w:val="20"/>
                <w:szCs w:val="20"/>
                <w:vertAlign w:val="superscript"/>
                <w:lang w:eastAsia="ar-SA"/>
              </w:rPr>
              <w:t>о</w:t>
            </w:r>
            <w:r w:rsidRPr="00921EFC">
              <w:rPr>
                <w:rFonts w:ascii="Times New Roman" w:hAnsi="Times New Roman"/>
                <w:color w:val="000000"/>
                <w:spacing w:val="2"/>
                <w:sz w:val="20"/>
                <w:szCs w:val="20"/>
                <w:lang w:eastAsia="ar-SA"/>
              </w:rPr>
              <w:t>С до +10</w:t>
            </w:r>
            <w:r w:rsidRPr="00921EFC">
              <w:rPr>
                <w:rFonts w:ascii="Times New Roman" w:hAnsi="Times New Roman"/>
                <w:color w:val="000000"/>
                <w:spacing w:val="2"/>
                <w:sz w:val="20"/>
                <w:szCs w:val="20"/>
                <w:vertAlign w:val="superscript"/>
                <w:lang w:eastAsia="ar-SA"/>
              </w:rPr>
              <w:t>о</w:t>
            </w:r>
            <w:r w:rsidRPr="00921EFC">
              <w:rPr>
                <w:rFonts w:ascii="Times New Roman" w:hAnsi="Times New Roman"/>
                <w:color w:val="000000"/>
                <w:spacing w:val="2"/>
                <w:sz w:val="20"/>
                <w:szCs w:val="20"/>
                <w:lang w:eastAsia="ar-SA"/>
              </w:rPr>
              <w:t>С</w:t>
            </w:r>
          </w:p>
        </w:tc>
        <w:tc>
          <w:tcPr>
            <w:tcW w:w="4316" w:type="dxa"/>
            <w:tcBorders>
              <w:top w:val="single" w:sz="4" w:space="0" w:color="auto"/>
              <w:left w:val="single" w:sz="4" w:space="0" w:color="auto"/>
              <w:bottom w:val="single" w:sz="4" w:space="0" w:color="auto"/>
              <w:right w:val="single" w:sz="4" w:space="0" w:color="auto"/>
            </w:tcBorders>
            <w:hideMark/>
          </w:tcPr>
          <w:p w14:paraId="2624A2F7" w14:textId="77777777" w:rsidR="00F950A6" w:rsidRPr="00921EFC" w:rsidRDefault="00F950A6" w:rsidP="00041D56">
            <w:pPr>
              <w:spacing w:after="0" w:line="240" w:lineRule="auto"/>
              <w:rPr>
                <w:rFonts w:ascii="Times New Roman" w:hAnsi="Times New Roman"/>
                <w:color w:val="000000"/>
                <w:sz w:val="20"/>
                <w:szCs w:val="20"/>
              </w:rPr>
            </w:pPr>
            <w:r w:rsidRPr="00921EFC">
              <w:rPr>
                <w:rFonts w:ascii="Times New Roman" w:hAnsi="Times New Roman"/>
                <w:color w:val="000000"/>
                <w:sz w:val="20"/>
                <w:szCs w:val="20"/>
              </w:rPr>
              <w:lastRenderedPageBreak/>
              <w:t>за каждый час превышения допустимой продолжительности перерыва отопления, исчисленной суммарно</w:t>
            </w:r>
            <w:r w:rsidRPr="00921EFC">
              <w:rPr>
                <w:rFonts w:ascii="Times New Roman" w:hAnsi="Times New Roman"/>
                <w:color w:val="000000"/>
                <w:sz w:val="20"/>
                <w:szCs w:val="20"/>
              </w:rPr>
              <w:br/>
            </w:r>
            <w:r w:rsidRPr="00921EFC">
              <w:rPr>
                <w:rFonts w:ascii="Times New Roman" w:hAnsi="Times New Roman"/>
                <w:color w:val="000000"/>
                <w:sz w:val="20"/>
                <w:szCs w:val="20"/>
              </w:rPr>
              <w:lastRenderedPageBreak/>
              <w:t>за расчетный период,</w:t>
            </w:r>
            <w:r w:rsidRPr="00921EFC">
              <w:rPr>
                <w:rFonts w:ascii="Times New Roman" w:hAnsi="Times New Roman"/>
                <w:color w:val="000000"/>
                <w:sz w:val="20"/>
                <w:szCs w:val="20"/>
              </w:rPr>
              <w:br/>
              <w:t>в котором произошло указанное превышение, размер платы за коммунальную услугу за такой расчетный период снижается на 0,15 процента размера платы, определенного за такой расчетный период в соответствии</w:t>
            </w:r>
            <w:r w:rsidRPr="00921EFC">
              <w:rPr>
                <w:rFonts w:ascii="Times New Roman" w:hAnsi="Times New Roman"/>
                <w:color w:val="000000"/>
                <w:sz w:val="20"/>
                <w:szCs w:val="20"/>
              </w:rPr>
              <w:br/>
              <w:t>с приложением № 2 к Правилам, с учетом положений раздела IX Правил</w:t>
            </w:r>
          </w:p>
        </w:tc>
      </w:tr>
      <w:tr w:rsidR="00F950A6" w:rsidRPr="00921EFC" w14:paraId="5629BD9B" w14:textId="77777777" w:rsidTr="00C73507">
        <w:tc>
          <w:tcPr>
            <w:tcW w:w="2235" w:type="dxa"/>
            <w:tcBorders>
              <w:top w:val="single" w:sz="4" w:space="0" w:color="auto"/>
              <w:left w:val="single" w:sz="4" w:space="0" w:color="auto"/>
              <w:bottom w:val="single" w:sz="4" w:space="0" w:color="auto"/>
              <w:right w:val="single" w:sz="4" w:space="0" w:color="auto"/>
            </w:tcBorders>
          </w:tcPr>
          <w:p w14:paraId="3F4B8F22" w14:textId="77777777" w:rsidR="00F950A6" w:rsidRPr="00921EFC" w:rsidRDefault="00F950A6" w:rsidP="00041D56">
            <w:pPr>
              <w:suppressAutoHyphens/>
              <w:spacing w:after="0" w:line="240" w:lineRule="auto"/>
              <w:rPr>
                <w:rFonts w:ascii="Times New Roman" w:hAnsi="Times New Roman"/>
                <w:color w:val="000000"/>
                <w:spacing w:val="2"/>
                <w:sz w:val="20"/>
                <w:szCs w:val="20"/>
                <w:lang w:eastAsia="ar-SA"/>
              </w:rPr>
            </w:pPr>
            <w:r w:rsidRPr="00921EFC">
              <w:rPr>
                <w:rFonts w:ascii="Times New Roman" w:hAnsi="Times New Roman"/>
                <w:color w:val="000000"/>
                <w:spacing w:val="2"/>
                <w:sz w:val="20"/>
                <w:szCs w:val="20"/>
                <w:lang w:eastAsia="ar-SA"/>
              </w:rPr>
              <w:lastRenderedPageBreak/>
              <w:t>Обеспечение нормативной температуры воздуха</w:t>
            </w:r>
            <w:r w:rsidRPr="00921EFC">
              <w:rPr>
                <w:rFonts w:ascii="Times New Roman" w:hAnsi="Times New Roman"/>
                <w:color w:val="000000"/>
                <w:spacing w:val="2"/>
                <w:sz w:val="20"/>
                <w:szCs w:val="20"/>
                <w:vertAlign w:val="superscript"/>
                <w:lang w:eastAsia="ar-SA"/>
              </w:rPr>
              <w:t>7</w:t>
            </w:r>
            <w:r w:rsidRPr="00921EFC">
              <w:rPr>
                <w:rFonts w:ascii="Times New Roman" w:hAnsi="Times New Roman"/>
                <w:color w:val="000000"/>
                <w:spacing w:val="2"/>
                <w:sz w:val="20"/>
                <w:szCs w:val="20"/>
                <w:lang w:eastAsia="ar-SA"/>
              </w:rPr>
              <w:t>:</w:t>
            </w:r>
          </w:p>
          <w:p w14:paraId="50BEEBB5" w14:textId="77777777" w:rsidR="00F950A6" w:rsidRPr="00921EFC" w:rsidRDefault="00F950A6" w:rsidP="00041D56">
            <w:pPr>
              <w:suppressAutoHyphens/>
              <w:spacing w:after="0" w:line="240" w:lineRule="auto"/>
              <w:rPr>
                <w:rFonts w:ascii="Times New Roman" w:hAnsi="Times New Roman"/>
                <w:color w:val="000000"/>
                <w:spacing w:val="2"/>
                <w:sz w:val="20"/>
                <w:szCs w:val="20"/>
                <w:lang w:eastAsia="ar-SA"/>
              </w:rPr>
            </w:pPr>
            <w:r w:rsidRPr="00921EFC">
              <w:rPr>
                <w:rFonts w:ascii="Times New Roman" w:hAnsi="Times New Roman"/>
                <w:color w:val="000000"/>
                <w:spacing w:val="2"/>
                <w:sz w:val="20"/>
                <w:szCs w:val="20"/>
                <w:lang w:eastAsia="ar-SA"/>
              </w:rPr>
              <w:t>в жилых помещениях -  не ниже +18</w:t>
            </w:r>
            <w:r w:rsidRPr="00921EFC">
              <w:rPr>
                <w:rFonts w:ascii="Times New Roman" w:hAnsi="Times New Roman"/>
                <w:color w:val="000000"/>
                <w:spacing w:val="2"/>
                <w:sz w:val="20"/>
                <w:szCs w:val="20"/>
                <w:vertAlign w:val="superscript"/>
                <w:lang w:eastAsia="ar-SA"/>
              </w:rPr>
              <w:t>о</w:t>
            </w:r>
            <w:r w:rsidRPr="00921EFC">
              <w:rPr>
                <w:rFonts w:ascii="Times New Roman" w:hAnsi="Times New Roman"/>
                <w:color w:val="000000"/>
                <w:spacing w:val="2"/>
                <w:sz w:val="20"/>
                <w:szCs w:val="20"/>
                <w:lang w:eastAsia="ar-SA"/>
              </w:rPr>
              <w:t>С (в угловых комнатах - +20</w:t>
            </w:r>
            <w:r w:rsidRPr="00921EFC">
              <w:rPr>
                <w:rFonts w:ascii="Times New Roman" w:hAnsi="Times New Roman"/>
                <w:color w:val="000000"/>
                <w:spacing w:val="2"/>
                <w:sz w:val="20"/>
                <w:szCs w:val="20"/>
                <w:vertAlign w:val="superscript"/>
                <w:lang w:eastAsia="ar-SA"/>
              </w:rPr>
              <w:t>о</w:t>
            </w:r>
            <w:r w:rsidRPr="00921EFC">
              <w:rPr>
                <w:rFonts w:ascii="Times New Roman" w:hAnsi="Times New Roman"/>
                <w:color w:val="000000"/>
                <w:spacing w:val="2"/>
                <w:sz w:val="20"/>
                <w:szCs w:val="20"/>
                <w:lang w:eastAsia="ar-SA"/>
              </w:rPr>
              <w:t>С), в районах</w:t>
            </w:r>
            <w:r w:rsidRPr="00921EFC">
              <w:rPr>
                <w:rFonts w:ascii="Times New Roman" w:hAnsi="Times New Roman"/>
                <w:color w:val="000000"/>
                <w:spacing w:val="2"/>
                <w:sz w:val="20"/>
                <w:szCs w:val="20"/>
                <w:lang w:eastAsia="ar-SA"/>
              </w:rPr>
              <w:br/>
              <w:t>с температурой наиболее холодной пятидневки (обеспеченностью 0,92)  - -31</w:t>
            </w:r>
            <w:r w:rsidRPr="00921EFC">
              <w:rPr>
                <w:rFonts w:ascii="Times New Roman" w:hAnsi="Times New Roman"/>
                <w:color w:val="000000"/>
                <w:spacing w:val="2"/>
                <w:sz w:val="20"/>
                <w:szCs w:val="20"/>
                <w:vertAlign w:val="superscript"/>
                <w:lang w:eastAsia="ar-SA"/>
              </w:rPr>
              <w:t>о</w:t>
            </w:r>
            <w:r w:rsidRPr="00921EFC">
              <w:rPr>
                <w:rFonts w:ascii="Times New Roman" w:hAnsi="Times New Roman"/>
                <w:color w:val="000000"/>
                <w:spacing w:val="2"/>
                <w:sz w:val="20"/>
                <w:szCs w:val="20"/>
                <w:lang w:eastAsia="ar-SA"/>
              </w:rPr>
              <w:t>С и ниже - в жилых помещениях - не ниже +20</w:t>
            </w:r>
            <w:r w:rsidRPr="00921EFC">
              <w:rPr>
                <w:rFonts w:ascii="Times New Roman" w:hAnsi="Times New Roman"/>
                <w:color w:val="000000"/>
                <w:spacing w:val="2"/>
                <w:sz w:val="20"/>
                <w:szCs w:val="20"/>
                <w:vertAlign w:val="superscript"/>
                <w:lang w:eastAsia="ar-SA"/>
              </w:rPr>
              <w:t>о</w:t>
            </w:r>
            <w:r w:rsidRPr="00921EFC">
              <w:rPr>
                <w:rFonts w:ascii="Times New Roman" w:hAnsi="Times New Roman"/>
                <w:color w:val="000000"/>
                <w:spacing w:val="2"/>
                <w:sz w:val="20"/>
                <w:szCs w:val="20"/>
                <w:lang w:eastAsia="ar-SA"/>
              </w:rPr>
              <w:t>С (в угловых комнатах - +22</w:t>
            </w:r>
            <w:r w:rsidRPr="00921EFC">
              <w:rPr>
                <w:rFonts w:ascii="Times New Roman" w:hAnsi="Times New Roman"/>
                <w:color w:val="000000"/>
                <w:spacing w:val="2"/>
                <w:sz w:val="20"/>
                <w:szCs w:val="20"/>
                <w:vertAlign w:val="superscript"/>
                <w:lang w:eastAsia="ar-SA"/>
              </w:rPr>
              <w:t>о</w:t>
            </w:r>
            <w:r w:rsidRPr="00921EFC">
              <w:rPr>
                <w:rFonts w:ascii="Times New Roman" w:hAnsi="Times New Roman"/>
                <w:color w:val="000000"/>
                <w:spacing w:val="2"/>
                <w:sz w:val="20"/>
                <w:szCs w:val="20"/>
                <w:lang w:eastAsia="ar-SA"/>
              </w:rPr>
              <w:t>С); в других помещениях - в соответствии с требованиями законодательства Российской Федерации</w:t>
            </w:r>
            <w:r w:rsidRPr="00921EFC">
              <w:rPr>
                <w:rFonts w:ascii="Times New Roman" w:hAnsi="Times New Roman"/>
                <w:color w:val="000000"/>
                <w:spacing w:val="2"/>
                <w:sz w:val="20"/>
                <w:szCs w:val="20"/>
                <w:lang w:eastAsia="ar-SA"/>
              </w:rPr>
              <w:br/>
              <w:t>о техническом регулировании (ГОСТ Р 51617-2000)</w:t>
            </w:r>
          </w:p>
          <w:p w14:paraId="47656F39" w14:textId="77777777" w:rsidR="00F950A6" w:rsidRPr="00921EFC" w:rsidRDefault="00F950A6" w:rsidP="00041D56">
            <w:pPr>
              <w:spacing w:after="0" w:line="240" w:lineRule="auto"/>
              <w:rPr>
                <w:rFonts w:ascii="Times New Roman" w:hAnsi="Times New Roman"/>
                <w:color w:val="000000"/>
                <w:sz w:val="20"/>
                <w:szCs w:val="20"/>
              </w:rPr>
            </w:pPr>
          </w:p>
        </w:tc>
        <w:tc>
          <w:tcPr>
            <w:tcW w:w="3827" w:type="dxa"/>
            <w:tcBorders>
              <w:top w:val="single" w:sz="4" w:space="0" w:color="auto"/>
              <w:left w:val="single" w:sz="4" w:space="0" w:color="auto"/>
              <w:bottom w:val="single" w:sz="4" w:space="0" w:color="auto"/>
              <w:right w:val="single" w:sz="4" w:space="0" w:color="auto"/>
            </w:tcBorders>
          </w:tcPr>
          <w:p w14:paraId="1968A9D6" w14:textId="77777777" w:rsidR="00F950A6" w:rsidRPr="00921EFC" w:rsidRDefault="00F950A6" w:rsidP="00041D56">
            <w:pPr>
              <w:suppressAutoHyphens/>
              <w:spacing w:after="0" w:line="240" w:lineRule="auto"/>
              <w:rPr>
                <w:rFonts w:ascii="Times New Roman" w:hAnsi="Times New Roman"/>
                <w:color w:val="000000"/>
                <w:spacing w:val="2"/>
                <w:sz w:val="20"/>
                <w:szCs w:val="20"/>
                <w:lang w:eastAsia="ar-SA"/>
              </w:rPr>
            </w:pPr>
            <w:r w:rsidRPr="00921EFC">
              <w:rPr>
                <w:rFonts w:ascii="Times New Roman" w:hAnsi="Times New Roman"/>
                <w:color w:val="000000"/>
                <w:spacing w:val="2"/>
                <w:sz w:val="20"/>
                <w:szCs w:val="20"/>
                <w:lang w:eastAsia="ar-SA"/>
              </w:rPr>
              <w:t>допустимое превышение нормативной температуры -</w:t>
            </w:r>
            <w:r w:rsidRPr="00921EFC">
              <w:rPr>
                <w:rFonts w:ascii="Times New Roman" w:hAnsi="Times New Roman"/>
                <w:color w:val="000000"/>
                <w:spacing w:val="2"/>
                <w:sz w:val="20"/>
                <w:szCs w:val="20"/>
                <w:lang w:eastAsia="ar-SA"/>
              </w:rPr>
              <w:br/>
              <w:t>не более 4</w:t>
            </w:r>
            <w:r w:rsidRPr="00921EFC">
              <w:rPr>
                <w:rFonts w:ascii="Times New Roman" w:hAnsi="Times New Roman"/>
                <w:color w:val="000000"/>
                <w:spacing w:val="2"/>
                <w:sz w:val="20"/>
                <w:szCs w:val="20"/>
                <w:vertAlign w:val="superscript"/>
                <w:lang w:eastAsia="ar-SA"/>
              </w:rPr>
              <w:t>о</w:t>
            </w:r>
            <w:r w:rsidRPr="00921EFC">
              <w:rPr>
                <w:rFonts w:ascii="Times New Roman" w:hAnsi="Times New Roman"/>
                <w:color w:val="000000"/>
                <w:spacing w:val="2"/>
                <w:sz w:val="20"/>
                <w:szCs w:val="20"/>
                <w:lang w:eastAsia="ar-SA"/>
              </w:rPr>
              <w:t>C;</w:t>
            </w:r>
          </w:p>
          <w:p w14:paraId="5F483F32" w14:textId="77777777" w:rsidR="00F950A6" w:rsidRPr="00921EFC" w:rsidRDefault="00F950A6" w:rsidP="00041D56">
            <w:pPr>
              <w:suppressAutoHyphens/>
              <w:spacing w:after="0" w:line="240" w:lineRule="auto"/>
              <w:rPr>
                <w:rFonts w:ascii="Times New Roman" w:hAnsi="Times New Roman"/>
                <w:color w:val="000000"/>
                <w:spacing w:val="2"/>
                <w:sz w:val="20"/>
                <w:szCs w:val="20"/>
                <w:lang w:eastAsia="ar-SA"/>
              </w:rPr>
            </w:pPr>
            <w:r w:rsidRPr="00921EFC">
              <w:rPr>
                <w:rFonts w:ascii="Times New Roman" w:hAnsi="Times New Roman"/>
                <w:color w:val="000000"/>
                <w:spacing w:val="2"/>
                <w:sz w:val="20"/>
                <w:szCs w:val="20"/>
                <w:lang w:eastAsia="ar-SA"/>
              </w:rPr>
              <w:t>допустимое снижение нормативной температуры в ночное время суток</w:t>
            </w:r>
            <w:r w:rsidRPr="00921EFC">
              <w:rPr>
                <w:rFonts w:ascii="Times New Roman" w:hAnsi="Times New Roman"/>
                <w:color w:val="000000"/>
                <w:spacing w:val="2"/>
                <w:sz w:val="20"/>
                <w:szCs w:val="20"/>
                <w:lang w:eastAsia="ar-SA"/>
              </w:rPr>
              <w:br/>
              <w:t>(от 0.00 до 5.00 часов) - не более 3</w:t>
            </w:r>
            <w:r w:rsidRPr="00921EFC">
              <w:rPr>
                <w:rFonts w:ascii="Times New Roman" w:hAnsi="Times New Roman"/>
                <w:color w:val="000000"/>
                <w:spacing w:val="2"/>
                <w:sz w:val="20"/>
                <w:szCs w:val="20"/>
                <w:vertAlign w:val="superscript"/>
                <w:lang w:eastAsia="ar-SA"/>
              </w:rPr>
              <w:t>о</w:t>
            </w:r>
            <w:r w:rsidRPr="00921EFC">
              <w:rPr>
                <w:rFonts w:ascii="Times New Roman" w:hAnsi="Times New Roman"/>
                <w:color w:val="000000"/>
                <w:spacing w:val="2"/>
                <w:sz w:val="20"/>
                <w:szCs w:val="20"/>
                <w:lang w:eastAsia="ar-SA"/>
              </w:rPr>
              <w:t>C;</w:t>
            </w:r>
          </w:p>
          <w:p w14:paraId="71AD53CD" w14:textId="77777777" w:rsidR="00F950A6" w:rsidRPr="00921EFC" w:rsidRDefault="00F950A6" w:rsidP="00041D56">
            <w:pPr>
              <w:suppressAutoHyphens/>
              <w:spacing w:after="0" w:line="240" w:lineRule="auto"/>
              <w:rPr>
                <w:rFonts w:ascii="Times New Roman" w:hAnsi="Times New Roman"/>
                <w:color w:val="000000"/>
                <w:spacing w:val="2"/>
                <w:sz w:val="20"/>
                <w:szCs w:val="20"/>
                <w:lang w:eastAsia="ar-SA"/>
              </w:rPr>
            </w:pPr>
            <w:r w:rsidRPr="00921EFC">
              <w:rPr>
                <w:rFonts w:ascii="Times New Roman" w:hAnsi="Times New Roman"/>
                <w:color w:val="000000"/>
                <w:spacing w:val="2"/>
                <w:sz w:val="20"/>
                <w:szCs w:val="20"/>
                <w:lang w:eastAsia="ar-SA"/>
              </w:rPr>
              <w:t>снижение температуры воздуха в жилом помещении в дневное время (от 5.00 до 0.00 часов) не допускается</w:t>
            </w:r>
          </w:p>
          <w:p w14:paraId="2174DC3B" w14:textId="77777777" w:rsidR="00F950A6" w:rsidRPr="00921EFC" w:rsidRDefault="00F950A6" w:rsidP="00041D56">
            <w:pPr>
              <w:spacing w:after="0" w:line="240" w:lineRule="auto"/>
              <w:rPr>
                <w:rFonts w:ascii="Times New Roman" w:hAnsi="Times New Roman"/>
                <w:color w:val="000000"/>
                <w:sz w:val="20"/>
                <w:szCs w:val="20"/>
              </w:rPr>
            </w:pPr>
          </w:p>
        </w:tc>
        <w:tc>
          <w:tcPr>
            <w:tcW w:w="4316" w:type="dxa"/>
            <w:tcBorders>
              <w:top w:val="single" w:sz="4" w:space="0" w:color="auto"/>
              <w:left w:val="single" w:sz="4" w:space="0" w:color="auto"/>
              <w:bottom w:val="single" w:sz="4" w:space="0" w:color="auto"/>
              <w:right w:val="single" w:sz="4" w:space="0" w:color="auto"/>
            </w:tcBorders>
            <w:hideMark/>
          </w:tcPr>
          <w:p w14:paraId="1B31878C" w14:textId="77777777" w:rsidR="00F950A6" w:rsidRPr="00921EFC" w:rsidRDefault="00F950A6" w:rsidP="00041D56">
            <w:pPr>
              <w:spacing w:after="0" w:line="240" w:lineRule="auto"/>
              <w:rPr>
                <w:rFonts w:ascii="Times New Roman" w:hAnsi="Times New Roman"/>
                <w:color w:val="000000"/>
                <w:sz w:val="20"/>
                <w:szCs w:val="20"/>
              </w:rPr>
            </w:pPr>
            <w:r w:rsidRPr="00921EFC">
              <w:rPr>
                <w:rFonts w:ascii="Times New Roman" w:hAnsi="Times New Roman"/>
                <w:color w:val="000000"/>
                <w:sz w:val="20"/>
                <w:szCs w:val="20"/>
              </w:rPr>
              <w:t>за каждый час отклонения температуры воздуха в жилом помещении суммарно в течение расчетного периода,</w:t>
            </w:r>
            <w:r w:rsidRPr="00921EFC">
              <w:rPr>
                <w:rFonts w:ascii="Times New Roman" w:hAnsi="Times New Roman"/>
                <w:color w:val="000000"/>
                <w:sz w:val="20"/>
                <w:szCs w:val="20"/>
              </w:rPr>
              <w:br/>
              <w:t>в котором произошло указанное отклонение, размер платы за коммунальную услугу за такой расчетный период снижается на 0,15 процента размера платы, определенного за такой расчетный период в соответствии с приложением № 2 к Правилам, за каждый градус отклонения температуры, с учетом положений раздела IX Правил</w:t>
            </w:r>
          </w:p>
        </w:tc>
      </w:tr>
      <w:tr w:rsidR="00F950A6" w:rsidRPr="00921EFC" w14:paraId="183E0DFD" w14:textId="77777777" w:rsidTr="00C73507">
        <w:tc>
          <w:tcPr>
            <w:tcW w:w="2235" w:type="dxa"/>
            <w:tcBorders>
              <w:top w:val="single" w:sz="4" w:space="0" w:color="auto"/>
              <w:left w:val="single" w:sz="4" w:space="0" w:color="auto"/>
              <w:bottom w:val="single" w:sz="4" w:space="0" w:color="auto"/>
              <w:right w:val="single" w:sz="4" w:space="0" w:color="auto"/>
            </w:tcBorders>
            <w:hideMark/>
          </w:tcPr>
          <w:p w14:paraId="1A5BC28C" w14:textId="77777777" w:rsidR="00F950A6" w:rsidRPr="00921EFC" w:rsidRDefault="00F950A6" w:rsidP="00041D56">
            <w:pPr>
              <w:suppressAutoHyphens/>
              <w:spacing w:after="0" w:line="240" w:lineRule="auto"/>
              <w:rPr>
                <w:rFonts w:ascii="Times New Roman" w:hAnsi="Times New Roman"/>
                <w:color w:val="000000"/>
                <w:spacing w:val="2"/>
                <w:sz w:val="20"/>
                <w:szCs w:val="20"/>
                <w:lang w:eastAsia="ar-SA"/>
              </w:rPr>
            </w:pPr>
            <w:r w:rsidRPr="00921EFC">
              <w:rPr>
                <w:rFonts w:ascii="Times New Roman" w:hAnsi="Times New Roman"/>
                <w:color w:val="000000"/>
                <w:spacing w:val="2"/>
                <w:sz w:val="20"/>
                <w:szCs w:val="20"/>
                <w:lang w:eastAsia="ar-SA"/>
              </w:rPr>
              <w:t>Давление во внутридомовой системе отопления:</w:t>
            </w:r>
          </w:p>
          <w:p w14:paraId="4D43232A" w14:textId="77777777" w:rsidR="00F950A6" w:rsidRPr="00921EFC" w:rsidRDefault="00F950A6" w:rsidP="00041D56">
            <w:pPr>
              <w:suppressAutoHyphens/>
              <w:spacing w:after="0" w:line="240" w:lineRule="auto"/>
              <w:rPr>
                <w:rFonts w:ascii="Times New Roman" w:hAnsi="Times New Roman"/>
                <w:color w:val="000000"/>
                <w:spacing w:val="2"/>
                <w:sz w:val="20"/>
                <w:szCs w:val="20"/>
                <w:lang w:eastAsia="ar-SA"/>
              </w:rPr>
            </w:pPr>
            <w:r w:rsidRPr="00921EFC">
              <w:rPr>
                <w:rFonts w:ascii="Times New Roman" w:hAnsi="Times New Roman"/>
                <w:color w:val="000000"/>
                <w:spacing w:val="2"/>
                <w:sz w:val="20"/>
                <w:szCs w:val="20"/>
                <w:lang w:eastAsia="ar-SA"/>
              </w:rPr>
              <w:t>с чугунными радиаторами -</w:t>
            </w:r>
            <w:r w:rsidRPr="00921EFC">
              <w:rPr>
                <w:rFonts w:ascii="Times New Roman" w:hAnsi="Times New Roman"/>
                <w:color w:val="000000"/>
                <w:spacing w:val="2"/>
                <w:sz w:val="20"/>
                <w:szCs w:val="20"/>
                <w:lang w:eastAsia="ar-SA"/>
              </w:rPr>
              <w:br/>
              <w:t>не более 0,6 МПа</w:t>
            </w:r>
          </w:p>
          <w:p w14:paraId="23A8E5D7" w14:textId="77777777" w:rsidR="00F950A6" w:rsidRPr="00921EFC" w:rsidRDefault="00F950A6" w:rsidP="00041D56">
            <w:pPr>
              <w:suppressAutoHyphens/>
              <w:spacing w:after="0" w:line="240" w:lineRule="auto"/>
              <w:rPr>
                <w:rFonts w:ascii="Times New Roman" w:hAnsi="Times New Roman"/>
                <w:color w:val="000000"/>
                <w:spacing w:val="2"/>
                <w:sz w:val="20"/>
                <w:szCs w:val="20"/>
                <w:lang w:eastAsia="ar-SA"/>
              </w:rPr>
            </w:pPr>
            <w:r w:rsidRPr="00921EFC">
              <w:rPr>
                <w:rFonts w:ascii="Times New Roman" w:hAnsi="Times New Roman"/>
                <w:color w:val="000000"/>
                <w:spacing w:val="2"/>
                <w:sz w:val="20"/>
                <w:szCs w:val="20"/>
                <w:lang w:eastAsia="ar-SA"/>
              </w:rPr>
              <w:t>(6 кгс/кв.см);</w:t>
            </w:r>
          </w:p>
          <w:p w14:paraId="21862BF2" w14:textId="77777777" w:rsidR="00F950A6" w:rsidRPr="00921EFC" w:rsidRDefault="00F950A6" w:rsidP="00041D56">
            <w:pPr>
              <w:suppressAutoHyphens/>
              <w:spacing w:after="0" w:line="240" w:lineRule="auto"/>
              <w:rPr>
                <w:rFonts w:ascii="Times New Roman" w:hAnsi="Times New Roman"/>
                <w:color w:val="000000"/>
                <w:spacing w:val="2"/>
                <w:sz w:val="20"/>
                <w:szCs w:val="20"/>
                <w:lang w:eastAsia="ar-SA"/>
              </w:rPr>
            </w:pPr>
            <w:r w:rsidRPr="00921EFC">
              <w:rPr>
                <w:rFonts w:ascii="Times New Roman" w:hAnsi="Times New Roman"/>
                <w:color w:val="000000"/>
                <w:spacing w:val="2"/>
                <w:sz w:val="20"/>
                <w:szCs w:val="20"/>
                <w:lang w:eastAsia="ar-SA"/>
              </w:rPr>
              <w:t>с системами конвекторного и панельного отопления, калориферами, а также прочими отопительными приборами - не более 1 МПа</w:t>
            </w:r>
            <w:r w:rsidRPr="00921EFC">
              <w:rPr>
                <w:rFonts w:ascii="Times New Roman" w:hAnsi="Times New Roman"/>
                <w:color w:val="000000"/>
                <w:spacing w:val="2"/>
                <w:sz w:val="20"/>
                <w:szCs w:val="20"/>
                <w:lang w:eastAsia="ar-SA"/>
              </w:rPr>
              <w:br/>
              <w:t>(10 кгс/кв.см);</w:t>
            </w:r>
          </w:p>
          <w:p w14:paraId="3350974A" w14:textId="77777777" w:rsidR="00F950A6" w:rsidRPr="00921EFC" w:rsidRDefault="00F950A6" w:rsidP="00041D56">
            <w:pPr>
              <w:suppressAutoHyphens/>
              <w:spacing w:after="0" w:line="240" w:lineRule="auto"/>
              <w:rPr>
                <w:rFonts w:ascii="Times New Roman" w:hAnsi="Times New Roman"/>
                <w:color w:val="000000"/>
                <w:spacing w:val="2"/>
                <w:sz w:val="20"/>
                <w:szCs w:val="20"/>
                <w:lang w:eastAsia="ar-SA"/>
              </w:rPr>
            </w:pPr>
            <w:r w:rsidRPr="00921EFC">
              <w:rPr>
                <w:rFonts w:ascii="Times New Roman" w:hAnsi="Times New Roman"/>
                <w:color w:val="000000"/>
                <w:spacing w:val="2"/>
                <w:sz w:val="20"/>
                <w:szCs w:val="20"/>
                <w:lang w:eastAsia="ar-SA"/>
              </w:rPr>
              <w:t>с любыми отопительными приборами  - не менее чем</w:t>
            </w:r>
            <w:r w:rsidRPr="00921EFC">
              <w:rPr>
                <w:rFonts w:ascii="Times New Roman" w:hAnsi="Times New Roman"/>
                <w:color w:val="000000"/>
                <w:spacing w:val="2"/>
                <w:sz w:val="20"/>
                <w:szCs w:val="20"/>
                <w:lang w:eastAsia="ar-SA"/>
              </w:rPr>
              <w:br/>
              <w:t xml:space="preserve">на 0,05 МПа (0,5 кгс/кв.см) </w:t>
            </w:r>
            <w:r w:rsidRPr="00921EFC">
              <w:rPr>
                <w:rFonts w:ascii="Times New Roman" w:hAnsi="Times New Roman"/>
                <w:color w:val="000000"/>
                <w:spacing w:val="2"/>
                <w:sz w:val="20"/>
                <w:szCs w:val="20"/>
                <w:lang w:eastAsia="ar-SA"/>
              </w:rPr>
              <w:lastRenderedPageBreak/>
              <w:t>превышающее статическое давление, требуемое для постоянного заполнения системы отопления теплоносителем</w:t>
            </w:r>
          </w:p>
        </w:tc>
        <w:tc>
          <w:tcPr>
            <w:tcW w:w="3827" w:type="dxa"/>
            <w:tcBorders>
              <w:top w:val="single" w:sz="4" w:space="0" w:color="auto"/>
              <w:left w:val="single" w:sz="4" w:space="0" w:color="auto"/>
              <w:bottom w:val="single" w:sz="4" w:space="0" w:color="auto"/>
              <w:right w:val="single" w:sz="4" w:space="0" w:color="auto"/>
            </w:tcBorders>
            <w:hideMark/>
          </w:tcPr>
          <w:p w14:paraId="35C8CA73" w14:textId="77777777" w:rsidR="00F950A6" w:rsidRPr="00921EFC" w:rsidRDefault="00F950A6" w:rsidP="00041D56">
            <w:pPr>
              <w:spacing w:after="0" w:line="240" w:lineRule="auto"/>
              <w:rPr>
                <w:rFonts w:ascii="Times New Roman" w:hAnsi="Times New Roman"/>
                <w:color w:val="000000"/>
                <w:sz w:val="20"/>
                <w:szCs w:val="20"/>
              </w:rPr>
            </w:pPr>
            <w:r w:rsidRPr="00921EFC">
              <w:rPr>
                <w:rFonts w:ascii="Times New Roman" w:hAnsi="Times New Roman"/>
                <w:color w:val="000000"/>
                <w:sz w:val="20"/>
                <w:szCs w:val="20"/>
              </w:rPr>
              <w:lastRenderedPageBreak/>
              <w:t>отклонение давления во внутридомовой системе отопления от установленных значений не допускается</w:t>
            </w:r>
          </w:p>
        </w:tc>
        <w:tc>
          <w:tcPr>
            <w:tcW w:w="4316" w:type="dxa"/>
            <w:tcBorders>
              <w:top w:val="single" w:sz="4" w:space="0" w:color="auto"/>
              <w:left w:val="single" w:sz="4" w:space="0" w:color="auto"/>
              <w:bottom w:val="single" w:sz="4" w:space="0" w:color="auto"/>
              <w:right w:val="single" w:sz="4" w:space="0" w:color="auto"/>
            </w:tcBorders>
            <w:hideMark/>
          </w:tcPr>
          <w:p w14:paraId="730B6C13" w14:textId="77777777" w:rsidR="00F950A6" w:rsidRPr="00921EFC" w:rsidRDefault="00F950A6" w:rsidP="00041D56">
            <w:pPr>
              <w:spacing w:after="0" w:line="240" w:lineRule="auto"/>
              <w:rPr>
                <w:rFonts w:ascii="Times New Roman" w:hAnsi="Times New Roman"/>
                <w:color w:val="000000"/>
                <w:sz w:val="20"/>
                <w:szCs w:val="20"/>
              </w:rPr>
            </w:pPr>
            <w:r w:rsidRPr="00921EFC">
              <w:rPr>
                <w:rFonts w:ascii="Times New Roman" w:hAnsi="Times New Roman"/>
                <w:color w:val="000000"/>
                <w:sz w:val="20"/>
                <w:szCs w:val="20"/>
              </w:rPr>
              <w:t>за каждый час отклонения от установленного давления во внутридомовой системе отопления суммарно в течение расчетного периода, в котором произошло указанное отклонение, при давлении, отличающемся от установленного более чем на 25 процентов, размер платы за коммунальную услугу, определенный</w:t>
            </w:r>
            <w:r w:rsidRPr="00921EFC">
              <w:rPr>
                <w:rFonts w:ascii="Times New Roman" w:hAnsi="Times New Roman"/>
                <w:color w:val="000000"/>
                <w:sz w:val="20"/>
                <w:szCs w:val="20"/>
              </w:rPr>
              <w:br/>
              <w:t>за расчетный период в соответствии с приложением № 2 к Правилам, снижается на размер платы, исчисленный суммарно за каждый день предоставления коммунальной услуги ненадлежащего качества (независимо от показаний приборов учета) в соответствии с пунктом 101 Правил</w:t>
            </w:r>
          </w:p>
        </w:tc>
      </w:tr>
    </w:tbl>
    <w:p w14:paraId="1FAB6AC5" w14:textId="77777777" w:rsidR="00F950A6" w:rsidRPr="00921EFC" w:rsidRDefault="00F950A6" w:rsidP="00041D56">
      <w:pPr>
        <w:widowControl w:val="0"/>
        <w:spacing w:after="0" w:line="240" w:lineRule="auto"/>
        <w:ind w:right="397"/>
        <w:jc w:val="center"/>
        <w:rPr>
          <w:rFonts w:ascii="Times New Roman" w:hAnsi="Times New Roman"/>
          <w:b/>
          <w:color w:val="000000"/>
          <w:sz w:val="20"/>
          <w:szCs w:val="20"/>
        </w:rPr>
      </w:pPr>
    </w:p>
    <w:p w14:paraId="0E2BC277" w14:textId="77777777" w:rsidR="00F950A6" w:rsidRPr="00921EFC" w:rsidRDefault="00F950A6" w:rsidP="00041D56">
      <w:pPr>
        <w:widowControl w:val="0"/>
        <w:spacing w:after="0" w:line="240" w:lineRule="auto"/>
        <w:ind w:right="397"/>
        <w:jc w:val="center"/>
        <w:rPr>
          <w:rFonts w:ascii="Times New Roman" w:hAnsi="Times New Roman"/>
          <w:b/>
          <w:color w:val="000000"/>
          <w:sz w:val="20"/>
          <w:szCs w:val="20"/>
        </w:rPr>
      </w:pPr>
    </w:p>
    <w:p w14:paraId="3FCFF9DD" w14:textId="77777777" w:rsidR="00F950A6" w:rsidRPr="00921EFC" w:rsidRDefault="00F950A6" w:rsidP="00C73507">
      <w:pPr>
        <w:autoSpaceDE w:val="0"/>
        <w:autoSpaceDN w:val="0"/>
        <w:adjustRightInd w:val="0"/>
        <w:spacing w:after="0" w:line="240" w:lineRule="auto"/>
        <w:ind w:left="-567"/>
        <w:jc w:val="both"/>
        <w:rPr>
          <w:rFonts w:ascii="Times New Roman" w:eastAsia="Calibri" w:hAnsi="Times New Roman"/>
          <w:color w:val="000000"/>
          <w:sz w:val="20"/>
          <w:szCs w:val="20"/>
        </w:rPr>
      </w:pPr>
      <w:r w:rsidRPr="00921EFC">
        <w:rPr>
          <w:rFonts w:ascii="Times New Roman" w:eastAsia="Calibri" w:hAnsi="Times New Roman"/>
          <w:color w:val="000000"/>
          <w:sz w:val="20"/>
          <w:szCs w:val="20"/>
        </w:rPr>
        <w:t>&lt;1&gt; Давление в системах холодного или горячего водоснабжения измеряется в точке водоразбора в часы утреннего максимума (с 7.00 до 9.00) или вечернего максимума (с 19.00 до 22.00).</w:t>
      </w:r>
    </w:p>
    <w:p w14:paraId="28B17AB0" w14:textId="77777777" w:rsidR="00F950A6" w:rsidRPr="00921EFC" w:rsidRDefault="00F950A6" w:rsidP="00C73507">
      <w:pPr>
        <w:autoSpaceDE w:val="0"/>
        <w:autoSpaceDN w:val="0"/>
        <w:adjustRightInd w:val="0"/>
        <w:spacing w:after="0" w:line="240" w:lineRule="auto"/>
        <w:ind w:left="-567"/>
        <w:jc w:val="both"/>
        <w:rPr>
          <w:rFonts w:ascii="Times New Roman" w:eastAsia="Calibri" w:hAnsi="Times New Roman"/>
          <w:color w:val="000000"/>
          <w:sz w:val="20"/>
          <w:szCs w:val="20"/>
        </w:rPr>
      </w:pPr>
      <w:r w:rsidRPr="00921EFC">
        <w:rPr>
          <w:rFonts w:ascii="Times New Roman" w:eastAsia="Calibri" w:hAnsi="Times New Roman"/>
          <w:color w:val="000000"/>
          <w:sz w:val="20"/>
          <w:szCs w:val="20"/>
        </w:rPr>
        <w:t>&lt;2&gt; Перед определением температуры горячей воды в точке водоразбора производится слив воды в течение не более 3 минут.</w:t>
      </w:r>
    </w:p>
    <w:p w14:paraId="3BBC7EE4" w14:textId="77777777" w:rsidR="00F950A6" w:rsidRPr="00921EFC" w:rsidRDefault="00F950A6" w:rsidP="00C73507">
      <w:pPr>
        <w:autoSpaceDE w:val="0"/>
        <w:autoSpaceDN w:val="0"/>
        <w:adjustRightInd w:val="0"/>
        <w:spacing w:after="0" w:line="240" w:lineRule="auto"/>
        <w:ind w:left="-567"/>
        <w:jc w:val="both"/>
        <w:rPr>
          <w:rFonts w:ascii="Times New Roman" w:eastAsia="Calibri" w:hAnsi="Times New Roman"/>
          <w:color w:val="000000"/>
          <w:sz w:val="20"/>
          <w:szCs w:val="20"/>
        </w:rPr>
      </w:pPr>
      <w:r w:rsidRPr="00921EFC">
        <w:rPr>
          <w:rFonts w:ascii="Times New Roman" w:eastAsia="Calibri" w:hAnsi="Times New Roman"/>
          <w:color w:val="000000"/>
          <w:sz w:val="20"/>
          <w:szCs w:val="20"/>
        </w:rPr>
        <w:t xml:space="preserve">&lt;3&gt; Перерыв в предоставлении коммунальной услуги электроснабжения не допускается, если он может повлечь отключение сетей и оборудования, входящего в состав общего имущества в </w:t>
      </w:r>
      <w:r w:rsidR="0074294A" w:rsidRPr="0074294A">
        <w:rPr>
          <w:rFonts w:ascii="Times New Roman" w:hAnsi="Times New Roman"/>
          <w:color w:val="000000"/>
          <w:sz w:val="20"/>
          <w:szCs w:val="20"/>
        </w:rPr>
        <w:t>комплексе апартаментов</w:t>
      </w:r>
      <w:r w:rsidRPr="00921EFC">
        <w:rPr>
          <w:rFonts w:ascii="Times New Roman" w:eastAsia="Calibri" w:hAnsi="Times New Roman"/>
          <w:color w:val="000000"/>
          <w:sz w:val="20"/>
          <w:szCs w:val="20"/>
        </w:rPr>
        <w:t>, в том числе насосного оборудования, автоматических устройств технологической защиты и иного оборудования, обеспечивающего безаварийную работу внутридомовых инженерных систем и безопасные условия проживания граждан.</w:t>
      </w:r>
    </w:p>
    <w:p w14:paraId="495CB935" w14:textId="77777777" w:rsidR="00F950A6" w:rsidRPr="00921EFC" w:rsidRDefault="00F950A6" w:rsidP="00C73507">
      <w:pPr>
        <w:autoSpaceDE w:val="0"/>
        <w:autoSpaceDN w:val="0"/>
        <w:adjustRightInd w:val="0"/>
        <w:spacing w:after="0" w:line="240" w:lineRule="auto"/>
        <w:ind w:left="-567"/>
        <w:jc w:val="both"/>
        <w:rPr>
          <w:rFonts w:ascii="Times New Roman" w:eastAsia="Calibri" w:hAnsi="Times New Roman"/>
          <w:color w:val="000000"/>
          <w:sz w:val="20"/>
          <w:szCs w:val="20"/>
        </w:rPr>
      </w:pPr>
      <w:r w:rsidRPr="00921EFC">
        <w:rPr>
          <w:rFonts w:ascii="Times New Roman" w:eastAsia="Calibri" w:hAnsi="Times New Roman"/>
          <w:color w:val="000000"/>
          <w:sz w:val="20"/>
          <w:szCs w:val="20"/>
        </w:rPr>
        <w:t>&lt;4&gt; Информацию о наличии резервирующих источников питания электрической энергией потребитель получает у исполнителя.</w:t>
      </w:r>
    </w:p>
    <w:p w14:paraId="053A11EE" w14:textId="77777777" w:rsidR="00F950A6" w:rsidRPr="00921EFC" w:rsidRDefault="00F950A6" w:rsidP="00C73507">
      <w:pPr>
        <w:autoSpaceDE w:val="0"/>
        <w:autoSpaceDN w:val="0"/>
        <w:adjustRightInd w:val="0"/>
        <w:spacing w:after="0" w:line="240" w:lineRule="auto"/>
        <w:ind w:left="-567"/>
        <w:jc w:val="both"/>
        <w:rPr>
          <w:rFonts w:ascii="Times New Roman" w:eastAsia="Calibri" w:hAnsi="Times New Roman"/>
          <w:color w:val="000000"/>
          <w:sz w:val="20"/>
          <w:szCs w:val="20"/>
        </w:rPr>
      </w:pPr>
      <w:r w:rsidRPr="00921EFC">
        <w:rPr>
          <w:rFonts w:ascii="Times New Roman" w:eastAsia="Calibri" w:hAnsi="Times New Roman"/>
          <w:color w:val="000000"/>
          <w:sz w:val="20"/>
          <w:szCs w:val="20"/>
        </w:rPr>
        <w:t>&lt;5&gt; Указанные требования применяются при температуре наружного воздуха не ниже расчетной, принятой при проектировании системы отопления, при условии выполнения мероприятий по утеплению помещений (ГОСТ Р 51617-2000).</w:t>
      </w:r>
    </w:p>
    <w:p w14:paraId="1FCE8B9D" w14:textId="77777777" w:rsidR="00F950A6" w:rsidRPr="00921EFC" w:rsidRDefault="00F950A6" w:rsidP="00C73507">
      <w:pPr>
        <w:autoSpaceDE w:val="0"/>
        <w:autoSpaceDN w:val="0"/>
        <w:adjustRightInd w:val="0"/>
        <w:spacing w:after="0" w:line="240" w:lineRule="auto"/>
        <w:ind w:left="-567"/>
        <w:jc w:val="both"/>
        <w:rPr>
          <w:rFonts w:ascii="Times New Roman" w:eastAsia="Calibri" w:hAnsi="Times New Roman"/>
          <w:color w:val="000000"/>
          <w:sz w:val="20"/>
          <w:szCs w:val="20"/>
        </w:rPr>
      </w:pPr>
      <w:r w:rsidRPr="00921EFC">
        <w:rPr>
          <w:rFonts w:ascii="Times New Roman" w:eastAsia="Calibri" w:hAnsi="Times New Roman"/>
          <w:color w:val="000000"/>
          <w:sz w:val="20"/>
          <w:szCs w:val="20"/>
        </w:rPr>
        <w:t>&lt;6&gt; В случае применения пункта 11 настоящего приложения пункт 12 настоящего приложения не применяется с момента начала перерыва в отоплении.</w:t>
      </w:r>
    </w:p>
    <w:p w14:paraId="51CEC9B2" w14:textId="77777777" w:rsidR="00F950A6" w:rsidRPr="00921EFC" w:rsidRDefault="00F950A6" w:rsidP="00C73507">
      <w:pPr>
        <w:autoSpaceDE w:val="0"/>
        <w:autoSpaceDN w:val="0"/>
        <w:adjustRightInd w:val="0"/>
        <w:spacing w:after="0" w:line="240" w:lineRule="auto"/>
        <w:ind w:left="-567"/>
        <w:jc w:val="both"/>
        <w:rPr>
          <w:rFonts w:ascii="Times New Roman" w:eastAsia="Calibri" w:hAnsi="Times New Roman"/>
          <w:color w:val="000000"/>
          <w:sz w:val="20"/>
          <w:szCs w:val="20"/>
        </w:rPr>
      </w:pPr>
      <w:r w:rsidRPr="00921EFC">
        <w:rPr>
          <w:rFonts w:ascii="Times New Roman" w:eastAsia="Calibri" w:hAnsi="Times New Roman"/>
          <w:color w:val="000000"/>
          <w:sz w:val="20"/>
          <w:szCs w:val="20"/>
        </w:rPr>
        <w:t xml:space="preserve">&lt;7&gt; Измерение температуры воздуха в жилых помещениях осуществляется в комнате (при наличии нескольких комнат - в наибольшей по площади жилой комнате), в центре плоскостей, отстоящих от внутренней поверхности наружной стены и обогревающего элемента на 0,5 м и в центре помещения (точке пересечения диагональных линий помещения) на высоте 1 м. При этом измерительные приборы должны соответствовать требованиям стандартов </w:t>
      </w:r>
      <w:r w:rsidRPr="00921EFC">
        <w:rPr>
          <w:rFonts w:ascii="Times New Roman" w:eastAsia="Calibri" w:hAnsi="Times New Roman"/>
          <w:sz w:val="20"/>
          <w:szCs w:val="20"/>
        </w:rPr>
        <w:t>(ГОСТ 30494-2011).</w:t>
      </w:r>
    </w:p>
    <w:p w14:paraId="051C8C55" w14:textId="77777777" w:rsidR="00F950A6" w:rsidRPr="00921EFC" w:rsidRDefault="00F950A6" w:rsidP="00C73507">
      <w:pPr>
        <w:spacing w:after="0" w:line="240" w:lineRule="auto"/>
        <w:ind w:left="-567"/>
        <w:rPr>
          <w:rFonts w:ascii="Times New Roman" w:eastAsia="Calibri" w:hAnsi="Times New Roman"/>
          <w:color w:val="000000"/>
          <w:sz w:val="20"/>
          <w:szCs w:val="20"/>
        </w:rPr>
      </w:pPr>
    </w:p>
    <w:p w14:paraId="3340441D" w14:textId="77777777" w:rsidR="00F950A6" w:rsidRDefault="00F950A6" w:rsidP="00C73507">
      <w:pPr>
        <w:autoSpaceDE w:val="0"/>
        <w:autoSpaceDN w:val="0"/>
        <w:adjustRightInd w:val="0"/>
        <w:spacing w:after="0" w:line="240" w:lineRule="auto"/>
        <w:ind w:left="-567"/>
        <w:jc w:val="both"/>
        <w:rPr>
          <w:rFonts w:ascii="Times New Roman" w:eastAsia="Calibri" w:hAnsi="Times New Roman"/>
          <w:bCs/>
          <w:color w:val="000000"/>
          <w:sz w:val="20"/>
          <w:szCs w:val="20"/>
        </w:rPr>
      </w:pPr>
      <w:r w:rsidRPr="00921EFC">
        <w:rPr>
          <w:rFonts w:ascii="Times New Roman" w:eastAsia="Calibri" w:hAnsi="Times New Roman"/>
          <w:bCs/>
          <w:color w:val="000000"/>
          <w:sz w:val="20"/>
          <w:szCs w:val="20"/>
        </w:rPr>
        <w:t xml:space="preserve">Примечание. В целях применения настоящего приложения подлежат использованию действующие нормы и требования </w:t>
      </w:r>
      <w:hyperlink r:id="rId16" w:history="1">
        <w:r w:rsidRPr="00921EFC">
          <w:rPr>
            <w:rFonts w:ascii="Times New Roman" w:eastAsia="Calibri" w:hAnsi="Times New Roman"/>
            <w:color w:val="000000"/>
            <w:sz w:val="20"/>
            <w:szCs w:val="20"/>
          </w:rPr>
          <w:t>законодательства</w:t>
        </w:r>
      </w:hyperlink>
      <w:r w:rsidRPr="00921EFC">
        <w:rPr>
          <w:rFonts w:ascii="Times New Roman" w:eastAsia="Calibri" w:hAnsi="Times New Roman"/>
          <w:bCs/>
          <w:color w:val="000000"/>
          <w:sz w:val="20"/>
          <w:szCs w:val="20"/>
        </w:rPr>
        <w:t xml:space="preserve"> Российской Федерации о техническом регулировании, устанавливающие обязательные требования к качеству предоставления коммунальных услуг. Приведенные в настоящем приложении ГОСТы, СНиПы, СанПиНы не являются исчерпывающими и применяются до момента вступления в силу иных норм и требований законодательства Российской Федерации о техническом регулировании, регулирующих те же вопросы.</w:t>
      </w:r>
    </w:p>
    <w:p w14:paraId="4381DEF5" w14:textId="77777777" w:rsidR="00981C97" w:rsidRDefault="00981C97" w:rsidP="00041D56">
      <w:pPr>
        <w:autoSpaceDE w:val="0"/>
        <w:autoSpaceDN w:val="0"/>
        <w:adjustRightInd w:val="0"/>
        <w:spacing w:after="0" w:line="240" w:lineRule="auto"/>
        <w:jc w:val="both"/>
        <w:rPr>
          <w:rFonts w:ascii="Times New Roman" w:eastAsia="Calibri" w:hAnsi="Times New Roman"/>
          <w:bCs/>
          <w:color w:val="000000"/>
          <w:sz w:val="20"/>
          <w:szCs w:val="20"/>
        </w:rPr>
      </w:pPr>
    </w:p>
    <w:p w14:paraId="68532F59" w14:textId="77777777" w:rsidR="00981C97" w:rsidRDefault="00981C97" w:rsidP="00041D56">
      <w:pPr>
        <w:autoSpaceDE w:val="0"/>
        <w:autoSpaceDN w:val="0"/>
        <w:adjustRightInd w:val="0"/>
        <w:spacing w:after="0" w:line="240" w:lineRule="auto"/>
        <w:jc w:val="both"/>
        <w:rPr>
          <w:rFonts w:ascii="Times New Roman" w:eastAsia="Calibri" w:hAnsi="Times New Roman"/>
          <w:bCs/>
          <w:color w:val="000000"/>
          <w:sz w:val="20"/>
          <w:szCs w:val="20"/>
        </w:rPr>
      </w:pPr>
    </w:p>
    <w:p w14:paraId="5A4C5B12" w14:textId="77777777" w:rsidR="00981C97" w:rsidRPr="00921EFC" w:rsidRDefault="00981C97" w:rsidP="00041D56">
      <w:pPr>
        <w:autoSpaceDE w:val="0"/>
        <w:autoSpaceDN w:val="0"/>
        <w:adjustRightInd w:val="0"/>
        <w:spacing w:after="0" w:line="240" w:lineRule="auto"/>
        <w:jc w:val="both"/>
        <w:rPr>
          <w:rFonts w:ascii="Times New Roman" w:eastAsia="Calibri" w:hAnsi="Times New Roman"/>
          <w:bCs/>
          <w:color w:val="000000"/>
          <w:sz w:val="20"/>
          <w:szCs w:val="20"/>
        </w:rPr>
      </w:pPr>
    </w:p>
    <w:p w14:paraId="3E4EB767" w14:textId="77777777" w:rsidR="00981C97" w:rsidRDefault="00981C97" w:rsidP="00981C97">
      <w:pPr>
        <w:spacing w:after="0" w:line="240" w:lineRule="auto"/>
        <w:jc w:val="center"/>
        <w:rPr>
          <w:rFonts w:ascii="Times New Roman" w:hAnsi="Times New Roman"/>
          <w:b/>
          <w:color w:val="000000"/>
          <w:sz w:val="20"/>
          <w:szCs w:val="20"/>
        </w:rPr>
      </w:pPr>
      <w:r>
        <w:rPr>
          <w:rFonts w:ascii="Times New Roman" w:hAnsi="Times New Roman"/>
          <w:b/>
          <w:color w:val="000000"/>
          <w:sz w:val="20"/>
          <w:szCs w:val="20"/>
        </w:rPr>
        <w:t>Подписи Сторон:</w:t>
      </w:r>
    </w:p>
    <w:p w14:paraId="6CDEB98A" w14:textId="77777777" w:rsidR="00981C97" w:rsidRDefault="00981C97" w:rsidP="00981C97">
      <w:pPr>
        <w:spacing w:after="0" w:line="240" w:lineRule="auto"/>
        <w:jc w:val="center"/>
        <w:rPr>
          <w:rFonts w:ascii="Times New Roman" w:hAnsi="Times New Roman"/>
          <w:b/>
          <w:color w:val="000000"/>
          <w:sz w:val="20"/>
          <w:szCs w:val="20"/>
        </w:rPr>
      </w:pPr>
    </w:p>
    <w:tbl>
      <w:tblPr>
        <w:tblW w:w="9315" w:type="dxa"/>
        <w:tblLayout w:type="fixed"/>
        <w:tblLook w:val="01E0" w:firstRow="1" w:lastRow="1" w:firstColumn="1" w:lastColumn="1" w:noHBand="0" w:noVBand="0"/>
      </w:tblPr>
      <w:tblGrid>
        <w:gridCol w:w="4575"/>
        <w:gridCol w:w="4740"/>
      </w:tblGrid>
      <w:tr w:rsidR="00981C97" w14:paraId="36D732B5" w14:textId="77777777" w:rsidTr="005709FE">
        <w:tc>
          <w:tcPr>
            <w:tcW w:w="4575" w:type="dxa"/>
            <w:hideMark/>
          </w:tcPr>
          <w:p w14:paraId="3780DC25" w14:textId="77777777" w:rsidR="00981C97" w:rsidRDefault="00981C97" w:rsidP="005709FE">
            <w:pPr>
              <w:pStyle w:val="af9"/>
              <w:jc w:val="left"/>
              <w:rPr>
                <w:rFonts w:ascii="Times New Roman" w:hAnsi="Times New Roman" w:cs="Times New Roman"/>
                <w:b/>
                <w:noProof/>
                <w:color w:val="000000"/>
              </w:rPr>
            </w:pPr>
            <w:r>
              <w:rPr>
                <w:rFonts w:ascii="Times New Roman" w:hAnsi="Times New Roman" w:cs="Times New Roman"/>
                <w:b/>
                <w:noProof/>
                <w:color w:val="000000"/>
              </w:rPr>
              <w:t>Собственник:</w:t>
            </w:r>
          </w:p>
        </w:tc>
        <w:tc>
          <w:tcPr>
            <w:tcW w:w="4740" w:type="dxa"/>
            <w:hideMark/>
          </w:tcPr>
          <w:p w14:paraId="658A3867" w14:textId="77777777" w:rsidR="00981C97" w:rsidRDefault="00981C97" w:rsidP="005709FE">
            <w:pPr>
              <w:spacing w:after="0" w:line="240" w:lineRule="auto"/>
              <w:rPr>
                <w:rFonts w:ascii="Times New Roman" w:hAnsi="Times New Roman"/>
                <w:b/>
                <w:sz w:val="20"/>
                <w:szCs w:val="20"/>
              </w:rPr>
            </w:pPr>
            <w:r>
              <w:rPr>
                <w:rFonts w:ascii="Times New Roman" w:hAnsi="Times New Roman"/>
                <w:b/>
                <w:sz w:val="20"/>
                <w:szCs w:val="20"/>
              </w:rPr>
              <w:t>Управляющая организация</w:t>
            </w:r>
          </w:p>
          <w:p w14:paraId="02A2B3C5" w14:textId="77777777" w:rsidR="00981C97" w:rsidRDefault="00981C97" w:rsidP="005709FE">
            <w:pPr>
              <w:pStyle w:val="af9"/>
              <w:jc w:val="left"/>
              <w:rPr>
                <w:rFonts w:ascii="Times New Roman" w:hAnsi="Times New Roman" w:cs="Times New Roman"/>
                <w:b/>
                <w:noProof/>
                <w:color w:val="000000"/>
              </w:rPr>
            </w:pPr>
            <w:r>
              <w:rPr>
                <w:rFonts w:ascii="Times New Roman" w:hAnsi="Times New Roman" w:cs="Times New Roman"/>
                <w:b/>
              </w:rPr>
              <w:t>ООО «Управляющая Компания «ПРЕМЬЕР»</w:t>
            </w:r>
          </w:p>
        </w:tc>
      </w:tr>
      <w:tr w:rsidR="00981C97" w14:paraId="3DD98204" w14:textId="77777777" w:rsidTr="005709FE">
        <w:tc>
          <w:tcPr>
            <w:tcW w:w="4575" w:type="dxa"/>
          </w:tcPr>
          <w:p w14:paraId="78C10EB0" w14:textId="77777777" w:rsidR="00981C97" w:rsidRDefault="00981C97" w:rsidP="005709FE">
            <w:pPr>
              <w:spacing w:after="0"/>
              <w:rPr>
                <w:rFonts w:ascii="Times New Roman" w:hAnsi="Times New Roman"/>
                <w:color w:val="000000"/>
                <w:sz w:val="20"/>
                <w:szCs w:val="20"/>
              </w:rPr>
            </w:pPr>
          </w:p>
          <w:p w14:paraId="215D6AFA" w14:textId="77777777" w:rsidR="00981C97" w:rsidRDefault="00981C97" w:rsidP="005709FE">
            <w:pPr>
              <w:spacing w:after="0"/>
              <w:rPr>
                <w:rFonts w:ascii="Times New Roman" w:hAnsi="Times New Roman"/>
                <w:color w:val="000000"/>
                <w:sz w:val="20"/>
                <w:szCs w:val="20"/>
              </w:rPr>
            </w:pPr>
            <w:r>
              <w:rPr>
                <w:rFonts w:ascii="Times New Roman" w:hAnsi="Times New Roman"/>
                <w:color w:val="000000"/>
                <w:sz w:val="20"/>
                <w:szCs w:val="20"/>
              </w:rPr>
              <w:t xml:space="preserve">______________ </w:t>
            </w:r>
            <w:r>
              <w:rPr>
                <w:rFonts w:ascii="Times New Roman" w:hAnsi="Times New Roman"/>
                <w:b/>
                <w:color w:val="000000"/>
                <w:sz w:val="20"/>
                <w:szCs w:val="20"/>
              </w:rPr>
              <w:t>/____________________/</w:t>
            </w:r>
          </w:p>
          <w:p w14:paraId="17DDC82C" w14:textId="77777777" w:rsidR="00981C97" w:rsidRDefault="00981C97" w:rsidP="005709FE">
            <w:pPr>
              <w:spacing w:after="0"/>
              <w:rPr>
                <w:rFonts w:ascii="Times New Roman" w:hAnsi="Times New Roman"/>
                <w:color w:val="000000"/>
                <w:sz w:val="20"/>
                <w:szCs w:val="20"/>
                <w:vertAlign w:val="superscript"/>
              </w:rPr>
            </w:pPr>
            <w:r>
              <w:rPr>
                <w:rFonts w:ascii="Times New Roman" w:hAnsi="Times New Roman"/>
                <w:color w:val="000000"/>
                <w:sz w:val="20"/>
                <w:szCs w:val="20"/>
                <w:vertAlign w:val="superscript"/>
              </w:rPr>
              <w:t xml:space="preserve">     (Подпись)                              (Фамилия, инициалы)</w:t>
            </w:r>
          </w:p>
        </w:tc>
        <w:tc>
          <w:tcPr>
            <w:tcW w:w="4740" w:type="dxa"/>
          </w:tcPr>
          <w:p w14:paraId="3255012C" w14:textId="77777777" w:rsidR="00981C97" w:rsidRDefault="00981C97" w:rsidP="005709FE">
            <w:pPr>
              <w:spacing w:after="0"/>
              <w:rPr>
                <w:rFonts w:ascii="Times New Roman" w:hAnsi="Times New Roman"/>
                <w:b/>
                <w:color w:val="000000"/>
                <w:sz w:val="20"/>
                <w:szCs w:val="20"/>
              </w:rPr>
            </w:pPr>
          </w:p>
          <w:p w14:paraId="021ACFE0" w14:textId="50FE1A2B" w:rsidR="00981C97" w:rsidRDefault="00F116C7" w:rsidP="005709FE">
            <w:pPr>
              <w:spacing w:after="0"/>
              <w:rPr>
                <w:rFonts w:ascii="Times New Roman" w:hAnsi="Times New Roman"/>
                <w:b/>
                <w:color w:val="000000"/>
                <w:sz w:val="20"/>
                <w:szCs w:val="20"/>
              </w:rPr>
            </w:pPr>
            <w:r>
              <w:rPr>
                <w:rFonts w:ascii="Times New Roman" w:hAnsi="Times New Roman"/>
                <w:b/>
                <w:color w:val="000000"/>
                <w:sz w:val="20"/>
                <w:szCs w:val="20"/>
              </w:rPr>
              <w:t>________________/Дубинкина И.Е./</w:t>
            </w:r>
          </w:p>
          <w:p w14:paraId="59A58483" w14:textId="77777777" w:rsidR="00981C97" w:rsidRDefault="00981C97" w:rsidP="005709FE">
            <w:pPr>
              <w:spacing w:after="0"/>
              <w:rPr>
                <w:rFonts w:ascii="Times New Roman" w:hAnsi="Times New Roman"/>
                <w:color w:val="000000"/>
                <w:sz w:val="20"/>
                <w:szCs w:val="20"/>
              </w:rPr>
            </w:pPr>
            <w:r>
              <w:rPr>
                <w:rFonts w:ascii="Times New Roman" w:hAnsi="Times New Roman"/>
                <w:color w:val="000000"/>
                <w:sz w:val="20"/>
                <w:szCs w:val="20"/>
              </w:rPr>
              <w:t>М.П.</w:t>
            </w:r>
          </w:p>
        </w:tc>
      </w:tr>
    </w:tbl>
    <w:p w14:paraId="5C5D9790" w14:textId="77777777" w:rsidR="00C02FE1" w:rsidRPr="00921EFC" w:rsidRDefault="00C02FE1" w:rsidP="00C02FE1">
      <w:pPr>
        <w:autoSpaceDE w:val="0"/>
        <w:autoSpaceDN w:val="0"/>
        <w:adjustRightInd w:val="0"/>
        <w:spacing w:after="0" w:line="240" w:lineRule="auto"/>
        <w:jc w:val="center"/>
        <w:rPr>
          <w:rFonts w:ascii="Times New Roman" w:hAnsi="Times New Roman"/>
          <w:b/>
          <w:sz w:val="20"/>
          <w:szCs w:val="20"/>
        </w:rPr>
      </w:pPr>
    </w:p>
    <w:p w14:paraId="0D8C4D6D" w14:textId="77777777" w:rsidR="00F950A6" w:rsidRPr="00921EFC" w:rsidRDefault="00F950A6" w:rsidP="00041D56">
      <w:pPr>
        <w:autoSpaceDE w:val="0"/>
        <w:autoSpaceDN w:val="0"/>
        <w:adjustRightInd w:val="0"/>
        <w:spacing w:after="0" w:line="240" w:lineRule="auto"/>
        <w:jc w:val="both"/>
        <w:rPr>
          <w:rFonts w:ascii="Times New Roman" w:hAnsi="Times New Roman"/>
          <w:color w:val="000000"/>
          <w:sz w:val="20"/>
          <w:szCs w:val="20"/>
        </w:rPr>
      </w:pPr>
    </w:p>
    <w:p w14:paraId="5A830778" w14:textId="77777777" w:rsidR="005B0218" w:rsidRPr="009F60A4" w:rsidRDefault="005B0218" w:rsidP="00041D56">
      <w:pPr>
        <w:pageBreakBefore/>
        <w:spacing w:after="0" w:line="240" w:lineRule="auto"/>
        <w:jc w:val="right"/>
        <w:rPr>
          <w:rFonts w:ascii="Times New Roman" w:hAnsi="Times New Roman"/>
          <w:color w:val="000000"/>
          <w:sz w:val="20"/>
          <w:szCs w:val="20"/>
        </w:rPr>
      </w:pPr>
      <w:r w:rsidRPr="009F60A4">
        <w:rPr>
          <w:rFonts w:ascii="Times New Roman" w:hAnsi="Times New Roman"/>
          <w:color w:val="000000"/>
          <w:sz w:val="20"/>
          <w:szCs w:val="20"/>
        </w:rPr>
        <w:lastRenderedPageBreak/>
        <w:t xml:space="preserve">Приложение № </w:t>
      </w:r>
      <w:r>
        <w:rPr>
          <w:rFonts w:ascii="Times New Roman" w:hAnsi="Times New Roman"/>
          <w:color w:val="000000"/>
          <w:sz w:val="20"/>
          <w:szCs w:val="20"/>
        </w:rPr>
        <w:t>5</w:t>
      </w:r>
    </w:p>
    <w:p w14:paraId="6FC25B43" w14:textId="77777777" w:rsidR="0003528B" w:rsidRPr="009F60A4" w:rsidRDefault="0003528B" w:rsidP="0003528B">
      <w:pPr>
        <w:pStyle w:val="af9"/>
        <w:jc w:val="right"/>
        <w:rPr>
          <w:rStyle w:val="af8"/>
          <w:rFonts w:ascii="Times New Roman" w:eastAsia="Calibri" w:hAnsi="Times New Roman" w:cs="Times New Roman"/>
          <w:b w:val="0"/>
          <w:bCs w:val="0"/>
          <w:noProof/>
          <w:color w:val="000000"/>
        </w:rPr>
      </w:pPr>
      <w:r w:rsidRPr="009F60A4">
        <w:rPr>
          <w:rFonts w:ascii="Times New Roman" w:hAnsi="Times New Roman" w:cs="Times New Roman"/>
          <w:color w:val="000000"/>
        </w:rPr>
        <w:t xml:space="preserve">к Договору </w:t>
      </w:r>
      <w:r w:rsidRPr="009F60A4">
        <w:rPr>
          <w:rStyle w:val="af8"/>
          <w:rFonts w:ascii="Times New Roman" w:eastAsia="Calibri" w:hAnsi="Times New Roman" w:cs="Times New Roman"/>
          <w:b w:val="0"/>
          <w:bCs w:val="0"/>
          <w:noProof/>
          <w:color w:val="000000"/>
        </w:rPr>
        <w:t xml:space="preserve">управления </w:t>
      </w:r>
      <w:r>
        <w:rPr>
          <w:rFonts w:ascii="Times New Roman" w:eastAsia="Calibri" w:hAnsi="Times New Roman"/>
          <w:lang w:eastAsia="en-US"/>
        </w:rPr>
        <w:t>Комплексом апартаментов</w:t>
      </w:r>
      <w:r w:rsidRPr="009F60A4">
        <w:rPr>
          <w:rStyle w:val="af8"/>
          <w:rFonts w:ascii="Times New Roman" w:eastAsia="Calibri" w:hAnsi="Times New Roman" w:cs="Times New Roman"/>
          <w:b w:val="0"/>
          <w:bCs w:val="0"/>
          <w:noProof/>
          <w:color w:val="000000"/>
        </w:rPr>
        <w:t>, расположенного  по адресу:</w:t>
      </w:r>
    </w:p>
    <w:p w14:paraId="0E33FCEC" w14:textId="5EE88327" w:rsidR="0003528B" w:rsidRPr="009F60A4" w:rsidRDefault="0003528B" w:rsidP="0003528B">
      <w:pPr>
        <w:pStyle w:val="ConsPlusNonformat"/>
        <w:widowControl/>
        <w:jc w:val="right"/>
        <w:rPr>
          <w:rStyle w:val="af8"/>
          <w:rFonts w:ascii="Times New Roman" w:eastAsia="Calibri" w:hAnsi="Times New Roman" w:cs="Times New Roman"/>
          <w:b w:val="0"/>
          <w:bCs w:val="0"/>
          <w:noProof/>
          <w:color w:val="000000"/>
        </w:rPr>
      </w:pPr>
      <w:r w:rsidRPr="009F60A4">
        <w:rPr>
          <w:rStyle w:val="af8"/>
          <w:rFonts w:ascii="Times New Roman" w:eastAsia="Calibri" w:hAnsi="Times New Roman" w:cs="Times New Roman"/>
          <w:b w:val="0"/>
          <w:bCs w:val="0"/>
          <w:noProof/>
          <w:color w:val="000000"/>
        </w:rPr>
        <w:t xml:space="preserve">г. Москва, Ходынский бульвар </w:t>
      </w:r>
      <w:r>
        <w:rPr>
          <w:rStyle w:val="af8"/>
          <w:rFonts w:ascii="Times New Roman" w:eastAsia="Calibri" w:hAnsi="Times New Roman" w:cs="Times New Roman"/>
          <w:b w:val="0"/>
          <w:bCs w:val="0"/>
          <w:noProof/>
          <w:color w:val="000000"/>
        </w:rPr>
        <w:t>д.</w:t>
      </w:r>
      <w:r w:rsidRPr="009F60A4">
        <w:rPr>
          <w:rStyle w:val="af8"/>
          <w:rFonts w:ascii="Times New Roman" w:eastAsia="Calibri" w:hAnsi="Times New Roman" w:cs="Times New Roman"/>
          <w:b w:val="0"/>
          <w:bCs w:val="0"/>
          <w:noProof/>
          <w:color w:val="000000"/>
        </w:rPr>
        <w:t>.2</w:t>
      </w:r>
      <w:r w:rsidR="00246370">
        <w:rPr>
          <w:rStyle w:val="af8"/>
          <w:rFonts w:ascii="Times New Roman" w:eastAsia="Calibri" w:hAnsi="Times New Roman" w:cs="Times New Roman"/>
          <w:b w:val="0"/>
          <w:bCs w:val="0"/>
          <w:noProof/>
          <w:color w:val="000000"/>
        </w:rPr>
        <w:t>0А</w:t>
      </w:r>
    </w:p>
    <w:p w14:paraId="7B7AACA4" w14:textId="77777777" w:rsidR="0003528B" w:rsidRPr="00921EFC" w:rsidRDefault="0003528B" w:rsidP="0003528B">
      <w:pPr>
        <w:pStyle w:val="af9"/>
        <w:jc w:val="right"/>
        <w:rPr>
          <w:rFonts w:ascii="Times New Roman" w:hAnsi="Times New Roman" w:cs="Times New Roman"/>
          <w:color w:val="000000"/>
        </w:rPr>
      </w:pPr>
      <w:r w:rsidRPr="00921EFC">
        <w:rPr>
          <w:rFonts w:ascii="Times New Roman" w:hAnsi="Times New Roman" w:cs="Times New Roman"/>
          <w:color w:val="000000"/>
        </w:rPr>
        <w:t>№ ________________ от ______________ 20_____ года</w:t>
      </w:r>
    </w:p>
    <w:p w14:paraId="2C3E17A6" w14:textId="77777777" w:rsidR="00507D04" w:rsidRPr="00921EFC" w:rsidRDefault="00507D04" w:rsidP="00041D56">
      <w:pPr>
        <w:widowControl w:val="0"/>
        <w:spacing w:after="0" w:line="240" w:lineRule="auto"/>
        <w:rPr>
          <w:rFonts w:ascii="Times New Roman" w:hAnsi="Times New Roman"/>
          <w:sz w:val="20"/>
          <w:szCs w:val="20"/>
        </w:rPr>
      </w:pPr>
    </w:p>
    <w:p w14:paraId="651E0FBF" w14:textId="77777777" w:rsidR="005B0218" w:rsidRDefault="00A80084" w:rsidP="00041D56">
      <w:pPr>
        <w:pStyle w:val="ConsPlusNonformat"/>
        <w:widowControl/>
        <w:jc w:val="center"/>
        <w:rPr>
          <w:rFonts w:ascii="Times New Roman" w:hAnsi="Times New Roman" w:cs="Times New Roman"/>
          <w:b/>
          <w:bCs/>
          <w:color w:val="000000"/>
        </w:rPr>
      </w:pPr>
      <w:r>
        <w:rPr>
          <w:rFonts w:ascii="Times New Roman" w:hAnsi="Times New Roman" w:cs="Times New Roman"/>
          <w:b/>
          <w:bCs/>
          <w:color w:val="000000"/>
        </w:rPr>
        <w:t>Размер платы за С</w:t>
      </w:r>
      <w:r w:rsidR="00921EFC" w:rsidRPr="00921EFC">
        <w:rPr>
          <w:rFonts w:ascii="Times New Roman" w:hAnsi="Times New Roman" w:cs="Times New Roman"/>
          <w:b/>
          <w:bCs/>
          <w:color w:val="000000"/>
        </w:rPr>
        <w:t xml:space="preserve">одержание и </w:t>
      </w:r>
      <w:r>
        <w:rPr>
          <w:rFonts w:ascii="Times New Roman" w:hAnsi="Times New Roman" w:cs="Times New Roman"/>
          <w:b/>
          <w:bCs/>
          <w:color w:val="000000"/>
        </w:rPr>
        <w:t>Т</w:t>
      </w:r>
      <w:r w:rsidR="00921EFC" w:rsidRPr="00921EFC">
        <w:rPr>
          <w:rFonts w:ascii="Times New Roman" w:hAnsi="Times New Roman" w:cs="Times New Roman"/>
          <w:b/>
          <w:bCs/>
          <w:color w:val="000000"/>
        </w:rPr>
        <w:t xml:space="preserve">екущий ремонт </w:t>
      </w:r>
      <w:r>
        <w:rPr>
          <w:rFonts w:ascii="Times New Roman" w:hAnsi="Times New Roman" w:cs="Times New Roman"/>
          <w:b/>
          <w:bCs/>
          <w:color w:val="000000"/>
        </w:rPr>
        <w:t>О</w:t>
      </w:r>
      <w:r w:rsidR="00921EFC" w:rsidRPr="00921EFC">
        <w:rPr>
          <w:rFonts w:ascii="Times New Roman" w:hAnsi="Times New Roman" w:cs="Times New Roman"/>
          <w:b/>
          <w:bCs/>
          <w:color w:val="000000"/>
        </w:rPr>
        <w:t xml:space="preserve">бщего имущества </w:t>
      </w:r>
      <w:r w:rsidR="0003528B">
        <w:rPr>
          <w:rFonts w:ascii="Times New Roman" w:hAnsi="Times New Roman" w:cs="Times New Roman"/>
          <w:b/>
          <w:bCs/>
          <w:color w:val="000000"/>
        </w:rPr>
        <w:t>Комплекса апартаментов</w:t>
      </w:r>
      <w:r w:rsidR="00921EFC" w:rsidRPr="00921EFC">
        <w:rPr>
          <w:rFonts w:ascii="Times New Roman" w:hAnsi="Times New Roman" w:cs="Times New Roman"/>
          <w:b/>
          <w:bCs/>
          <w:color w:val="000000"/>
        </w:rPr>
        <w:t xml:space="preserve">, </w:t>
      </w:r>
    </w:p>
    <w:p w14:paraId="4D4F076D" w14:textId="68521F82" w:rsidR="005B0218" w:rsidRDefault="00921EFC" w:rsidP="00041D56">
      <w:pPr>
        <w:pStyle w:val="ConsPlusNonformat"/>
        <w:widowControl/>
        <w:jc w:val="center"/>
        <w:rPr>
          <w:rStyle w:val="af8"/>
          <w:rFonts w:ascii="Times New Roman" w:eastAsia="Calibri" w:hAnsi="Times New Roman" w:cs="Times New Roman"/>
          <w:noProof/>
          <w:color w:val="000000"/>
        </w:rPr>
      </w:pPr>
      <w:r w:rsidRPr="00921EFC">
        <w:rPr>
          <w:rFonts w:ascii="Times New Roman" w:hAnsi="Times New Roman" w:cs="Times New Roman"/>
          <w:b/>
          <w:bCs/>
          <w:color w:val="000000"/>
        </w:rPr>
        <w:t xml:space="preserve">расположенного по адресу: </w:t>
      </w:r>
      <w:r w:rsidR="005B0218">
        <w:rPr>
          <w:rStyle w:val="af8"/>
          <w:rFonts w:ascii="Times New Roman" w:eastAsia="Calibri" w:hAnsi="Times New Roman" w:cs="Times New Roman"/>
          <w:noProof/>
          <w:color w:val="000000"/>
        </w:rPr>
        <w:t>г. Москва, Ходынский бульвар</w:t>
      </w:r>
      <w:r w:rsidR="005522BB">
        <w:rPr>
          <w:rStyle w:val="af8"/>
          <w:rFonts w:ascii="Times New Roman" w:eastAsia="Calibri" w:hAnsi="Times New Roman" w:cs="Times New Roman"/>
          <w:noProof/>
          <w:color w:val="000000"/>
        </w:rPr>
        <w:t>,</w:t>
      </w:r>
      <w:r w:rsidR="005B0218">
        <w:rPr>
          <w:rStyle w:val="af8"/>
          <w:rFonts w:ascii="Times New Roman" w:eastAsia="Calibri" w:hAnsi="Times New Roman" w:cs="Times New Roman"/>
          <w:noProof/>
          <w:color w:val="000000"/>
        </w:rPr>
        <w:t xml:space="preserve"> </w:t>
      </w:r>
      <w:r w:rsidR="00281072">
        <w:rPr>
          <w:rStyle w:val="af8"/>
          <w:rFonts w:ascii="Times New Roman" w:eastAsia="Calibri" w:hAnsi="Times New Roman" w:cs="Times New Roman"/>
          <w:noProof/>
          <w:color w:val="000000"/>
        </w:rPr>
        <w:t>д.2</w:t>
      </w:r>
      <w:r w:rsidR="00EE44F9">
        <w:rPr>
          <w:rStyle w:val="af8"/>
          <w:rFonts w:ascii="Times New Roman" w:eastAsia="Calibri" w:hAnsi="Times New Roman" w:cs="Times New Roman"/>
          <w:noProof/>
          <w:color w:val="000000"/>
        </w:rPr>
        <w:t>0А</w:t>
      </w:r>
    </w:p>
    <w:p w14:paraId="6BDCAFCB" w14:textId="77777777" w:rsidR="00A80084" w:rsidRDefault="00A80084" w:rsidP="00041D56">
      <w:pPr>
        <w:pStyle w:val="ConsPlusNonformat"/>
        <w:widowControl/>
        <w:jc w:val="center"/>
        <w:rPr>
          <w:rStyle w:val="af8"/>
          <w:rFonts w:ascii="Times New Roman" w:eastAsia="Calibri" w:hAnsi="Times New Roman" w:cs="Times New Roman"/>
          <w:noProof/>
          <w:color w:val="000000"/>
        </w:rPr>
      </w:pPr>
    </w:p>
    <w:p w14:paraId="0C50FEBA" w14:textId="77777777" w:rsidR="00A80084" w:rsidRPr="00921EFC" w:rsidRDefault="00A80084" w:rsidP="00041D56">
      <w:pPr>
        <w:pStyle w:val="ConsPlusNonformat"/>
        <w:widowControl/>
        <w:jc w:val="center"/>
        <w:rPr>
          <w:rStyle w:val="af8"/>
          <w:rFonts w:ascii="Times New Roman" w:eastAsia="Calibri" w:hAnsi="Times New Roman" w:cs="Times New Roman"/>
          <w:noProof/>
          <w:color w:val="000000"/>
        </w:rPr>
      </w:pPr>
    </w:p>
    <w:p w14:paraId="1A48E257" w14:textId="5B75C473" w:rsidR="00921EFC" w:rsidRPr="00921EFC" w:rsidRDefault="00A80084" w:rsidP="00041D56">
      <w:pPr>
        <w:pStyle w:val="ConsPlusNonformat"/>
        <w:jc w:val="center"/>
        <w:rPr>
          <w:rFonts w:ascii="Times New Roman" w:hAnsi="Times New Roman" w:cs="Times New Roman"/>
          <w:b/>
          <w:bCs/>
          <w:color w:val="000000"/>
        </w:rPr>
      </w:pPr>
      <w:r>
        <w:rPr>
          <w:rFonts w:ascii="Times New Roman" w:hAnsi="Times New Roman" w:cs="Times New Roman"/>
          <w:b/>
          <w:bCs/>
          <w:color w:val="000000"/>
        </w:rPr>
        <w:t>Для нежилых помещений (</w:t>
      </w:r>
      <w:r w:rsidR="00585794">
        <w:rPr>
          <w:rFonts w:ascii="Times New Roman" w:hAnsi="Times New Roman" w:cs="Times New Roman"/>
          <w:b/>
          <w:bCs/>
          <w:color w:val="000000"/>
        </w:rPr>
        <w:t>апартаментов</w:t>
      </w:r>
      <w:r w:rsidR="003C2F75">
        <w:rPr>
          <w:rFonts w:ascii="Times New Roman" w:hAnsi="Times New Roman" w:cs="Times New Roman"/>
          <w:b/>
          <w:bCs/>
          <w:color w:val="000000"/>
        </w:rPr>
        <w:t>/коммерческих помещений)</w:t>
      </w:r>
      <w:r w:rsidR="005F21D9">
        <w:rPr>
          <w:rFonts w:ascii="Times New Roman" w:hAnsi="Times New Roman" w:cs="Times New Roman"/>
          <w:b/>
          <w:bCs/>
          <w:color w:val="000000"/>
        </w:rPr>
        <w:t xml:space="preserve"> </w:t>
      </w:r>
      <w:r w:rsidR="00C02FE1">
        <w:rPr>
          <w:rFonts w:ascii="Times New Roman" w:hAnsi="Times New Roman" w:cs="Times New Roman"/>
          <w:b/>
          <w:bCs/>
          <w:color w:val="000000"/>
        </w:rPr>
        <w:t>коммерческие помещения</w:t>
      </w:r>
    </w:p>
    <w:p w14:paraId="791FE2FE" w14:textId="77777777" w:rsidR="00507D04" w:rsidRPr="00921EFC" w:rsidRDefault="00507D04" w:rsidP="00041D56">
      <w:pPr>
        <w:pStyle w:val="ConsPlusNonformat"/>
        <w:widowControl/>
        <w:jc w:val="center"/>
        <w:rPr>
          <w:rFonts w:ascii="Times New Roman" w:hAnsi="Times New Roman" w:cs="Times New Roman"/>
          <w:b/>
        </w:rPr>
      </w:pP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3"/>
        <w:gridCol w:w="6727"/>
        <w:gridCol w:w="2693"/>
      </w:tblGrid>
      <w:tr w:rsidR="00507D04" w:rsidRPr="00921EFC" w14:paraId="61DF5DC5" w14:textId="77777777" w:rsidTr="003C2F75">
        <w:trPr>
          <w:trHeight w:val="900"/>
          <w:jc w:val="center"/>
        </w:trPr>
        <w:tc>
          <w:tcPr>
            <w:tcW w:w="503"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57541DBD" w14:textId="77777777" w:rsidR="00507D04" w:rsidRPr="00921EFC" w:rsidRDefault="00507D04" w:rsidP="00041D56">
            <w:pPr>
              <w:widowControl w:val="0"/>
              <w:spacing w:after="0" w:line="240" w:lineRule="auto"/>
              <w:jc w:val="center"/>
              <w:rPr>
                <w:rFonts w:ascii="Times New Roman" w:hAnsi="Times New Roman"/>
                <w:b/>
                <w:bCs/>
                <w:sz w:val="20"/>
                <w:szCs w:val="20"/>
              </w:rPr>
            </w:pPr>
            <w:r w:rsidRPr="00921EFC">
              <w:rPr>
                <w:rFonts w:ascii="Times New Roman" w:hAnsi="Times New Roman"/>
                <w:b/>
                <w:bCs/>
                <w:sz w:val="20"/>
                <w:szCs w:val="20"/>
              </w:rPr>
              <w:t>№ п/п</w:t>
            </w:r>
          </w:p>
        </w:tc>
        <w:tc>
          <w:tcPr>
            <w:tcW w:w="6727" w:type="dxa"/>
            <w:tcBorders>
              <w:top w:val="single" w:sz="4" w:space="0" w:color="auto"/>
              <w:left w:val="single" w:sz="4" w:space="0" w:color="auto"/>
              <w:bottom w:val="single" w:sz="4" w:space="0" w:color="auto"/>
              <w:right w:val="single" w:sz="4" w:space="0" w:color="auto"/>
            </w:tcBorders>
            <w:shd w:val="clear" w:color="auto" w:fill="E2EFD9" w:themeFill="accent6" w:themeFillTint="33"/>
            <w:noWrap/>
            <w:hideMark/>
          </w:tcPr>
          <w:p w14:paraId="5105B20D" w14:textId="77777777" w:rsidR="00507D04" w:rsidRPr="00921EFC" w:rsidRDefault="00507D04" w:rsidP="00041D56">
            <w:pPr>
              <w:widowControl w:val="0"/>
              <w:spacing w:after="0" w:line="240" w:lineRule="auto"/>
              <w:jc w:val="center"/>
              <w:rPr>
                <w:rFonts w:ascii="Times New Roman" w:hAnsi="Times New Roman"/>
                <w:b/>
                <w:bCs/>
                <w:sz w:val="20"/>
                <w:szCs w:val="20"/>
              </w:rPr>
            </w:pPr>
            <w:r w:rsidRPr="00921EFC">
              <w:rPr>
                <w:rFonts w:ascii="Times New Roman" w:hAnsi="Times New Roman"/>
                <w:b/>
                <w:bCs/>
                <w:sz w:val="20"/>
                <w:szCs w:val="20"/>
              </w:rPr>
              <w:t>Наименование услуг</w:t>
            </w:r>
          </w:p>
        </w:tc>
        <w:tc>
          <w:tcPr>
            <w:tcW w:w="2693"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628C871E" w14:textId="77777777" w:rsidR="00507D04" w:rsidRPr="00921EFC" w:rsidRDefault="00507D04" w:rsidP="00041D56">
            <w:pPr>
              <w:widowControl w:val="0"/>
              <w:spacing w:after="0" w:line="240" w:lineRule="auto"/>
              <w:jc w:val="center"/>
              <w:rPr>
                <w:rFonts w:ascii="Times New Roman" w:hAnsi="Times New Roman"/>
                <w:b/>
                <w:bCs/>
                <w:sz w:val="20"/>
                <w:szCs w:val="20"/>
              </w:rPr>
            </w:pPr>
            <w:r w:rsidRPr="00921EFC">
              <w:rPr>
                <w:rFonts w:ascii="Times New Roman" w:hAnsi="Times New Roman"/>
                <w:b/>
                <w:bCs/>
                <w:sz w:val="20"/>
                <w:szCs w:val="20"/>
              </w:rPr>
              <w:t xml:space="preserve">Тариф, руб. с 1 кв.м. </w:t>
            </w:r>
          </w:p>
          <w:p w14:paraId="44288767" w14:textId="77777777" w:rsidR="00507D04" w:rsidRPr="00921EFC" w:rsidRDefault="00507D04" w:rsidP="00041D56">
            <w:pPr>
              <w:widowControl w:val="0"/>
              <w:spacing w:after="0" w:line="240" w:lineRule="auto"/>
              <w:jc w:val="center"/>
              <w:rPr>
                <w:rFonts w:ascii="Times New Roman" w:hAnsi="Times New Roman"/>
                <w:b/>
                <w:bCs/>
                <w:sz w:val="20"/>
                <w:szCs w:val="20"/>
              </w:rPr>
            </w:pPr>
            <w:r w:rsidRPr="00921EFC">
              <w:rPr>
                <w:rFonts w:ascii="Times New Roman" w:hAnsi="Times New Roman"/>
                <w:b/>
                <w:bCs/>
                <w:sz w:val="20"/>
                <w:szCs w:val="20"/>
              </w:rPr>
              <w:t>в месяц</w:t>
            </w:r>
          </w:p>
        </w:tc>
      </w:tr>
      <w:tr w:rsidR="00507D04" w:rsidRPr="00921EFC" w14:paraId="6C977F18" w14:textId="77777777" w:rsidTr="003C2F75">
        <w:trPr>
          <w:trHeight w:val="423"/>
          <w:jc w:val="center"/>
        </w:trPr>
        <w:tc>
          <w:tcPr>
            <w:tcW w:w="503" w:type="dxa"/>
            <w:tcBorders>
              <w:top w:val="single" w:sz="4" w:space="0" w:color="auto"/>
              <w:left w:val="single" w:sz="4" w:space="0" w:color="auto"/>
              <w:bottom w:val="single" w:sz="4" w:space="0" w:color="auto"/>
              <w:right w:val="single" w:sz="4" w:space="0" w:color="auto"/>
            </w:tcBorders>
            <w:hideMark/>
          </w:tcPr>
          <w:p w14:paraId="511D4939" w14:textId="77777777" w:rsidR="00507D04" w:rsidRPr="00921EFC" w:rsidRDefault="00507D04" w:rsidP="00041D56">
            <w:pPr>
              <w:widowControl w:val="0"/>
              <w:spacing w:after="0" w:line="240" w:lineRule="auto"/>
              <w:jc w:val="center"/>
              <w:rPr>
                <w:rFonts w:ascii="Times New Roman" w:hAnsi="Times New Roman"/>
                <w:bCs/>
                <w:sz w:val="20"/>
                <w:szCs w:val="20"/>
              </w:rPr>
            </w:pPr>
            <w:r w:rsidRPr="00921EFC">
              <w:rPr>
                <w:rFonts w:ascii="Times New Roman" w:hAnsi="Times New Roman"/>
                <w:bCs/>
                <w:sz w:val="20"/>
                <w:szCs w:val="20"/>
              </w:rPr>
              <w:t>1</w:t>
            </w:r>
          </w:p>
        </w:tc>
        <w:tc>
          <w:tcPr>
            <w:tcW w:w="6727" w:type="dxa"/>
            <w:tcBorders>
              <w:top w:val="single" w:sz="4" w:space="0" w:color="auto"/>
              <w:left w:val="single" w:sz="4" w:space="0" w:color="auto"/>
              <w:bottom w:val="single" w:sz="4" w:space="0" w:color="auto"/>
              <w:right w:val="single" w:sz="4" w:space="0" w:color="auto"/>
            </w:tcBorders>
            <w:noWrap/>
            <w:hideMark/>
          </w:tcPr>
          <w:p w14:paraId="6B8EF6CE" w14:textId="6A9A9BD9" w:rsidR="00507D04" w:rsidRPr="003C2F75" w:rsidRDefault="00585794" w:rsidP="00041D56">
            <w:pPr>
              <w:widowControl w:val="0"/>
              <w:spacing w:after="0" w:line="240" w:lineRule="auto"/>
              <w:rPr>
                <w:rFonts w:ascii="Times New Roman" w:hAnsi="Times New Roman"/>
                <w:bCs/>
                <w:sz w:val="20"/>
                <w:szCs w:val="20"/>
              </w:rPr>
            </w:pPr>
            <w:r w:rsidRPr="003C2F75">
              <w:rPr>
                <w:rFonts w:ascii="Times New Roman" w:hAnsi="Times New Roman"/>
                <w:bCs/>
                <w:sz w:val="20"/>
                <w:szCs w:val="20"/>
              </w:rPr>
              <w:t xml:space="preserve">Содержание и </w:t>
            </w:r>
            <w:r w:rsidR="003C2F75" w:rsidRPr="003C2F75">
              <w:rPr>
                <w:rFonts w:ascii="Times New Roman" w:hAnsi="Times New Roman"/>
                <w:bCs/>
                <w:sz w:val="20"/>
                <w:szCs w:val="20"/>
              </w:rPr>
              <w:t>Т</w:t>
            </w:r>
            <w:r w:rsidRPr="003C2F75">
              <w:rPr>
                <w:rFonts w:ascii="Times New Roman" w:hAnsi="Times New Roman"/>
                <w:bCs/>
                <w:sz w:val="20"/>
                <w:szCs w:val="20"/>
              </w:rPr>
              <w:t xml:space="preserve">екущий ремонт </w:t>
            </w:r>
            <w:r w:rsidR="003C2F75" w:rsidRPr="003C2F75">
              <w:rPr>
                <w:rFonts w:ascii="Times New Roman" w:hAnsi="Times New Roman"/>
                <w:bCs/>
                <w:sz w:val="20"/>
                <w:szCs w:val="20"/>
              </w:rPr>
              <w:t>Общего имущества</w:t>
            </w:r>
            <w:r w:rsidR="005F21D9">
              <w:rPr>
                <w:rFonts w:ascii="Times New Roman" w:hAnsi="Times New Roman"/>
                <w:bCs/>
                <w:sz w:val="20"/>
                <w:szCs w:val="20"/>
              </w:rPr>
              <w:t xml:space="preserve"> </w:t>
            </w:r>
            <w:r w:rsidR="003C2F75" w:rsidRPr="003C2F75">
              <w:rPr>
                <w:rFonts w:ascii="Times New Roman" w:hAnsi="Times New Roman"/>
                <w:bCs/>
                <w:sz w:val="20"/>
                <w:szCs w:val="20"/>
              </w:rPr>
              <w:t>Комплекса апартаментов и прилегающей территории</w:t>
            </w:r>
          </w:p>
        </w:tc>
        <w:tc>
          <w:tcPr>
            <w:tcW w:w="2693" w:type="dxa"/>
            <w:tcBorders>
              <w:top w:val="single" w:sz="4" w:space="0" w:color="auto"/>
              <w:left w:val="single" w:sz="4" w:space="0" w:color="auto"/>
              <w:bottom w:val="single" w:sz="4" w:space="0" w:color="auto"/>
              <w:right w:val="single" w:sz="4" w:space="0" w:color="auto"/>
            </w:tcBorders>
            <w:hideMark/>
          </w:tcPr>
          <w:p w14:paraId="669F3AA3" w14:textId="77777777" w:rsidR="00585794" w:rsidRPr="003C2F75" w:rsidRDefault="00585794" w:rsidP="00585794">
            <w:pPr>
              <w:widowControl w:val="0"/>
              <w:spacing w:after="0" w:line="240" w:lineRule="auto"/>
              <w:jc w:val="center"/>
              <w:rPr>
                <w:rFonts w:ascii="Times New Roman" w:hAnsi="Times New Roman"/>
                <w:b/>
                <w:bCs/>
                <w:sz w:val="20"/>
                <w:szCs w:val="20"/>
              </w:rPr>
            </w:pPr>
            <w:r w:rsidRPr="003C2F75">
              <w:rPr>
                <w:rFonts w:ascii="Times New Roman" w:hAnsi="Times New Roman"/>
                <w:b/>
                <w:bCs/>
                <w:sz w:val="20"/>
                <w:szCs w:val="20"/>
              </w:rPr>
              <w:t>43,72</w:t>
            </w:r>
          </w:p>
          <w:p w14:paraId="05997E86" w14:textId="77777777" w:rsidR="00507D04" w:rsidRPr="003C2F75" w:rsidRDefault="00507D04" w:rsidP="00041D56">
            <w:pPr>
              <w:widowControl w:val="0"/>
              <w:spacing w:after="0" w:line="240" w:lineRule="auto"/>
              <w:jc w:val="center"/>
              <w:rPr>
                <w:rFonts w:ascii="Times New Roman" w:hAnsi="Times New Roman"/>
                <w:bCs/>
                <w:sz w:val="20"/>
                <w:szCs w:val="20"/>
              </w:rPr>
            </w:pPr>
          </w:p>
        </w:tc>
      </w:tr>
      <w:tr w:rsidR="003C2F75" w:rsidRPr="00921EFC" w14:paraId="153EC614" w14:textId="77777777" w:rsidTr="003C2F75">
        <w:trPr>
          <w:trHeight w:val="423"/>
          <w:jc w:val="center"/>
        </w:trPr>
        <w:tc>
          <w:tcPr>
            <w:tcW w:w="503" w:type="dxa"/>
            <w:tcBorders>
              <w:top w:val="single" w:sz="4" w:space="0" w:color="auto"/>
              <w:left w:val="single" w:sz="4" w:space="0" w:color="auto"/>
              <w:bottom w:val="single" w:sz="4" w:space="0" w:color="auto"/>
              <w:right w:val="single" w:sz="4" w:space="0" w:color="auto"/>
            </w:tcBorders>
            <w:hideMark/>
          </w:tcPr>
          <w:p w14:paraId="0AF3A033" w14:textId="77777777" w:rsidR="003C2F75" w:rsidRPr="00921EFC" w:rsidRDefault="003C2F75" w:rsidP="00041D56">
            <w:pPr>
              <w:widowControl w:val="0"/>
              <w:spacing w:after="0" w:line="240" w:lineRule="auto"/>
              <w:jc w:val="center"/>
              <w:rPr>
                <w:rFonts w:ascii="Times New Roman" w:hAnsi="Times New Roman"/>
                <w:bCs/>
                <w:sz w:val="20"/>
                <w:szCs w:val="20"/>
              </w:rPr>
            </w:pPr>
            <w:r>
              <w:rPr>
                <w:rFonts w:ascii="Times New Roman" w:hAnsi="Times New Roman"/>
                <w:bCs/>
                <w:sz w:val="20"/>
                <w:szCs w:val="20"/>
              </w:rPr>
              <w:t>2</w:t>
            </w:r>
          </w:p>
        </w:tc>
        <w:tc>
          <w:tcPr>
            <w:tcW w:w="6727" w:type="dxa"/>
            <w:tcBorders>
              <w:top w:val="single" w:sz="4" w:space="0" w:color="auto"/>
              <w:left w:val="single" w:sz="4" w:space="0" w:color="auto"/>
              <w:bottom w:val="single" w:sz="4" w:space="0" w:color="auto"/>
              <w:right w:val="single" w:sz="4" w:space="0" w:color="auto"/>
            </w:tcBorders>
            <w:noWrap/>
            <w:hideMark/>
          </w:tcPr>
          <w:p w14:paraId="3F558E55" w14:textId="77777777" w:rsidR="003C2F75" w:rsidRPr="003C2F75" w:rsidRDefault="003C2F75" w:rsidP="00041D56">
            <w:pPr>
              <w:widowControl w:val="0"/>
              <w:spacing w:after="0" w:line="240" w:lineRule="auto"/>
              <w:rPr>
                <w:rFonts w:ascii="Times New Roman" w:hAnsi="Times New Roman"/>
                <w:bCs/>
                <w:sz w:val="20"/>
                <w:szCs w:val="20"/>
              </w:rPr>
            </w:pPr>
            <w:r w:rsidRPr="003C2F75">
              <w:rPr>
                <w:rFonts w:ascii="Times New Roman" w:hAnsi="Times New Roman"/>
                <w:color w:val="000000"/>
                <w:sz w:val="20"/>
                <w:szCs w:val="20"/>
              </w:rPr>
              <w:t>Обеспечение охраны Общего имущества</w:t>
            </w:r>
          </w:p>
        </w:tc>
        <w:tc>
          <w:tcPr>
            <w:tcW w:w="2693" w:type="dxa"/>
            <w:tcBorders>
              <w:top w:val="single" w:sz="4" w:space="0" w:color="auto"/>
              <w:left w:val="single" w:sz="4" w:space="0" w:color="auto"/>
              <w:bottom w:val="single" w:sz="4" w:space="0" w:color="auto"/>
              <w:right w:val="single" w:sz="4" w:space="0" w:color="auto"/>
            </w:tcBorders>
            <w:hideMark/>
          </w:tcPr>
          <w:p w14:paraId="5042297F" w14:textId="06E0DF98" w:rsidR="003C2F75" w:rsidRPr="003C2F75" w:rsidRDefault="005F21D9" w:rsidP="00585794">
            <w:pPr>
              <w:widowControl w:val="0"/>
              <w:spacing w:after="0" w:line="240" w:lineRule="auto"/>
              <w:jc w:val="center"/>
              <w:rPr>
                <w:rFonts w:ascii="Times New Roman" w:hAnsi="Times New Roman"/>
                <w:b/>
                <w:bCs/>
                <w:sz w:val="20"/>
                <w:szCs w:val="20"/>
              </w:rPr>
            </w:pPr>
            <w:r>
              <w:rPr>
                <w:rFonts w:ascii="Times New Roman" w:hAnsi="Times New Roman"/>
                <w:b/>
                <w:bCs/>
                <w:sz w:val="20"/>
                <w:szCs w:val="20"/>
              </w:rPr>
              <w:t>3,89</w:t>
            </w:r>
          </w:p>
        </w:tc>
      </w:tr>
      <w:tr w:rsidR="003C2F75" w:rsidRPr="00921EFC" w14:paraId="37593E5F" w14:textId="77777777" w:rsidTr="003C2F75">
        <w:trPr>
          <w:trHeight w:val="423"/>
          <w:jc w:val="center"/>
        </w:trPr>
        <w:tc>
          <w:tcPr>
            <w:tcW w:w="503" w:type="dxa"/>
            <w:tcBorders>
              <w:top w:val="single" w:sz="4" w:space="0" w:color="auto"/>
              <w:left w:val="single" w:sz="4" w:space="0" w:color="auto"/>
              <w:bottom w:val="single" w:sz="4" w:space="0" w:color="auto"/>
              <w:right w:val="single" w:sz="4" w:space="0" w:color="auto"/>
            </w:tcBorders>
            <w:hideMark/>
          </w:tcPr>
          <w:p w14:paraId="2441B80C" w14:textId="77777777" w:rsidR="003C2F75" w:rsidRDefault="003C2F75" w:rsidP="00041D56">
            <w:pPr>
              <w:widowControl w:val="0"/>
              <w:spacing w:after="0" w:line="240" w:lineRule="auto"/>
              <w:jc w:val="center"/>
              <w:rPr>
                <w:rFonts w:ascii="Times New Roman" w:hAnsi="Times New Roman"/>
                <w:bCs/>
                <w:sz w:val="20"/>
                <w:szCs w:val="20"/>
              </w:rPr>
            </w:pPr>
            <w:r>
              <w:rPr>
                <w:rFonts w:ascii="Times New Roman" w:hAnsi="Times New Roman"/>
                <w:bCs/>
                <w:sz w:val="20"/>
                <w:szCs w:val="20"/>
              </w:rPr>
              <w:t>3</w:t>
            </w:r>
          </w:p>
        </w:tc>
        <w:tc>
          <w:tcPr>
            <w:tcW w:w="6727" w:type="dxa"/>
            <w:tcBorders>
              <w:top w:val="single" w:sz="4" w:space="0" w:color="auto"/>
              <w:left w:val="single" w:sz="4" w:space="0" w:color="auto"/>
              <w:bottom w:val="single" w:sz="4" w:space="0" w:color="auto"/>
              <w:right w:val="single" w:sz="4" w:space="0" w:color="auto"/>
            </w:tcBorders>
            <w:noWrap/>
            <w:hideMark/>
          </w:tcPr>
          <w:p w14:paraId="083E627B" w14:textId="10F119B5" w:rsidR="003C2F75" w:rsidRPr="003C2F75" w:rsidRDefault="003C2F75" w:rsidP="00041D56">
            <w:pPr>
              <w:widowControl w:val="0"/>
              <w:spacing w:after="0" w:line="240" w:lineRule="auto"/>
              <w:rPr>
                <w:rFonts w:ascii="Times New Roman" w:hAnsi="Times New Roman"/>
                <w:color w:val="000000"/>
                <w:sz w:val="20"/>
                <w:szCs w:val="20"/>
              </w:rPr>
            </w:pPr>
            <w:r w:rsidRPr="003C2F75">
              <w:rPr>
                <w:rFonts w:ascii="Times New Roman" w:hAnsi="Times New Roman"/>
                <w:color w:val="000000"/>
                <w:sz w:val="20"/>
                <w:szCs w:val="20"/>
              </w:rPr>
              <w:t>Услуг</w:t>
            </w:r>
            <w:r w:rsidR="005F21D9">
              <w:rPr>
                <w:rFonts w:ascii="Times New Roman" w:hAnsi="Times New Roman"/>
                <w:color w:val="000000"/>
                <w:sz w:val="20"/>
                <w:szCs w:val="20"/>
              </w:rPr>
              <w:t>а</w:t>
            </w:r>
            <w:r w:rsidRPr="003C2F75">
              <w:rPr>
                <w:rFonts w:ascii="Times New Roman" w:hAnsi="Times New Roman"/>
                <w:color w:val="000000"/>
                <w:sz w:val="20"/>
                <w:szCs w:val="20"/>
              </w:rPr>
              <w:t xml:space="preserve"> </w:t>
            </w:r>
            <w:r w:rsidR="005F21D9">
              <w:rPr>
                <w:rFonts w:ascii="Times New Roman" w:hAnsi="Times New Roman"/>
                <w:color w:val="000000"/>
                <w:sz w:val="20"/>
                <w:szCs w:val="20"/>
              </w:rPr>
              <w:t>«К</w:t>
            </w:r>
            <w:r w:rsidRPr="003C2F75">
              <w:rPr>
                <w:rFonts w:ascii="Times New Roman" w:hAnsi="Times New Roman"/>
                <w:color w:val="000000"/>
                <w:sz w:val="20"/>
                <w:szCs w:val="20"/>
              </w:rPr>
              <w:t>онсьерж</w:t>
            </w:r>
            <w:r w:rsidR="005F21D9">
              <w:rPr>
                <w:rFonts w:ascii="Times New Roman" w:hAnsi="Times New Roman"/>
                <w:color w:val="000000"/>
                <w:sz w:val="20"/>
                <w:szCs w:val="20"/>
              </w:rPr>
              <w:t>»</w:t>
            </w:r>
          </w:p>
        </w:tc>
        <w:tc>
          <w:tcPr>
            <w:tcW w:w="2693" w:type="dxa"/>
            <w:tcBorders>
              <w:top w:val="single" w:sz="4" w:space="0" w:color="auto"/>
              <w:left w:val="single" w:sz="4" w:space="0" w:color="auto"/>
              <w:bottom w:val="single" w:sz="4" w:space="0" w:color="auto"/>
              <w:right w:val="single" w:sz="4" w:space="0" w:color="auto"/>
            </w:tcBorders>
            <w:hideMark/>
          </w:tcPr>
          <w:p w14:paraId="5C54AC0C" w14:textId="125833E9" w:rsidR="003C2F75" w:rsidRPr="003C2F75" w:rsidRDefault="005F21D9" w:rsidP="00585794">
            <w:pPr>
              <w:widowControl w:val="0"/>
              <w:spacing w:after="0" w:line="240" w:lineRule="auto"/>
              <w:jc w:val="center"/>
              <w:rPr>
                <w:rFonts w:ascii="Times New Roman" w:hAnsi="Times New Roman"/>
                <w:b/>
                <w:bCs/>
                <w:sz w:val="20"/>
                <w:szCs w:val="20"/>
              </w:rPr>
            </w:pPr>
            <w:r>
              <w:rPr>
                <w:rFonts w:ascii="Times New Roman" w:hAnsi="Times New Roman"/>
                <w:b/>
                <w:bCs/>
                <w:sz w:val="20"/>
                <w:szCs w:val="20"/>
              </w:rPr>
              <w:t>9,59</w:t>
            </w:r>
          </w:p>
        </w:tc>
      </w:tr>
      <w:tr w:rsidR="003C2F75" w:rsidRPr="00921EFC" w14:paraId="10FAF1F3" w14:textId="77777777" w:rsidTr="003C2F75">
        <w:trPr>
          <w:trHeight w:val="423"/>
          <w:jc w:val="center"/>
        </w:trPr>
        <w:tc>
          <w:tcPr>
            <w:tcW w:w="503" w:type="dxa"/>
            <w:tcBorders>
              <w:top w:val="single" w:sz="4" w:space="0" w:color="auto"/>
              <w:left w:val="single" w:sz="4" w:space="0" w:color="auto"/>
              <w:bottom w:val="single" w:sz="4" w:space="0" w:color="auto"/>
              <w:right w:val="single" w:sz="4" w:space="0" w:color="auto"/>
            </w:tcBorders>
            <w:hideMark/>
          </w:tcPr>
          <w:p w14:paraId="75BA9F92" w14:textId="77777777" w:rsidR="003C2F75" w:rsidRDefault="003C2F75" w:rsidP="00041D56">
            <w:pPr>
              <w:widowControl w:val="0"/>
              <w:spacing w:after="0" w:line="240" w:lineRule="auto"/>
              <w:jc w:val="center"/>
              <w:rPr>
                <w:rFonts w:ascii="Times New Roman" w:hAnsi="Times New Roman"/>
                <w:bCs/>
                <w:sz w:val="20"/>
                <w:szCs w:val="20"/>
              </w:rPr>
            </w:pPr>
            <w:r>
              <w:rPr>
                <w:rFonts w:ascii="Times New Roman" w:hAnsi="Times New Roman"/>
                <w:bCs/>
                <w:sz w:val="20"/>
                <w:szCs w:val="20"/>
              </w:rPr>
              <w:t>4</w:t>
            </w:r>
          </w:p>
        </w:tc>
        <w:tc>
          <w:tcPr>
            <w:tcW w:w="6727" w:type="dxa"/>
            <w:tcBorders>
              <w:top w:val="single" w:sz="4" w:space="0" w:color="auto"/>
              <w:left w:val="single" w:sz="4" w:space="0" w:color="auto"/>
              <w:bottom w:val="single" w:sz="4" w:space="0" w:color="auto"/>
              <w:right w:val="single" w:sz="4" w:space="0" w:color="auto"/>
            </w:tcBorders>
            <w:noWrap/>
            <w:hideMark/>
          </w:tcPr>
          <w:p w14:paraId="138894CF" w14:textId="77777777" w:rsidR="003C2F75" w:rsidRPr="003C2F75" w:rsidRDefault="003C2F75" w:rsidP="00437746">
            <w:pPr>
              <w:widowControl w:val="0"/>
              <w:spacing w:after="0" w:line="240" w:lineRule="auto"/>
              <w:jc w:val="both"/>
              <w:rPr>
                <w:rFonts w:ascii="Times New Roman" w:hAnsi="Times New Roman"/>
                <w:color w:val="000000"/>
                <w:sz w:val="20"/>
                <w:szCs w:val="20"/>
              </w:rPr>
            </w:pPr>
            <w:r>
              <w:rPr>
                <w:rFonts w:ascii="Times New Roman" w:hAnsi="Times New Roman"/>
                <w:color w:val="000000"/>
                <w:sz w:val="20"/>
                <w:szCs w:val="20"/>
              </w:rPr>
              <w:t>Коммунальные услуги (ХВС, ХВС для ГВС, подогрев вод</w:t>
            </w:r>
            <w:r w:rsidR="00437746">
              <w:rPr>
                <w:rFonts w:ascii="Times New Roman" w:hAnsi="Times New Roman"/>
                <w:color w:val="000000"/>
                <w:sz w:val="20"/>
                <w:szCs w:val="20"/>
              </w:rPr>
              <w:t>ы</w:t>
            </w:r>
            <w:r>
              <w:rPr>
                <w:rFonts w:ascii="Times New Roman" w:hAnsi="Times New Roman"/>
                <w:color w:val="000000"/>
                <w:sz w:val="20"/>
                <w:szCs w:val="20"/>
              </w:rPr>
              <w:t xml:space="preserve"> для ГВС, </w:t>
            </w:r>
            <w:r w:rsidR="00437746">
              <w:rPr>
                <w:rFonts w:ascii="Times New Roman" w:hAnsi="Times New Roman"/>
                <w:color w:val="000000"/>
                <w:sz w:val="20"/>
                <w:szCs w:val="20"/>
              </w:rPr>
              <w:t xml:space="preserve">водоотведение, </w:t>
            </w:r>
            <w:r>
              <w:rPr>
                <w:rFonts w:ascii="Times New Roman" w:hAnsi="Times New Roman"/>
                <w:color w:val="000000"/>
                <w:sz w:val="20"/>
                <w:szCs w:val="20"/>
              </w:rPr>
              <w:t>отопление</w:t>
            </w:r>
            <w:r w:rsidR="00437746">
              <w:rPr>
                <w:rFonts w:ascii="Times New Roman" w:hAnsi="Times New Roman"/>
                <w:color w:val="000000"/>
                <w:sz w:val="20"/>
                <w:szCs w:val="20"/>
              </w:rPr>
              <w:t xml:space="preserve"> и</w:t>
            </w:r>
            <w:r>
              <w:rPr>
                <w:rFonts w:ascii="Times New Roman" w:hAnsi="Times New Roman"/>
                <w:color w:val="000000"/>
                <w:sz w:val="20"/>
                <w:szCs w:val="20"/>
              </w:rPr>
              <w:t xml:space="preserve"> электроснабжение (в т.ч. Общего имущества)</w:t>
            </w:r>
            <w:r w:rsidR="00437746">
              <w:rPr>
                <w:rFonts w:ascii="Times New Roman" w:hAnsi="Times New Roman"/>
                <w:color w:val="000000"/>
                <w:sz w:val="20"/>
                <w:szCs w:val="20"/>
              </w:rPr>
              <w:t>.</w:t>
            </w:r>
          </w:p>
        </w:tc>
        <w:tc>
          <w:tcPr>
            <w:tcW w:w="2693" w:type="dxa"/>
            <w:tcBorders>
              <w:top w:val="single" w:sz="4" w:space="0" w:color="auto"/>
              <w:left w:val="single" w:sz="4" w:space="0" w:color="auto"/>
              <w:bottom w:val="single" w:sz="4" w:space="0" w:color="auto"/>
              <w:right w:val="single" w:sz="4" w:space="0" w:color="auto"/>
            </w:tcBorders>
            <w:hideMark/>
          </w:tcPr>
          <w:p w14:paraId="79C18AE8" w14:textId="77777777" w:rsidR="003C2F75" w:rsidRPr="003C2F75" w:rsidRDefault="003C2F75" w:rsidP="003C2F75">
            <w:pPr>
              <w:jc w:val="center"/>
              <w:rPr>
                <w:rFonts w:ascii="Times New Roman" w:hAnsi="Times New Roman"/>
                <w:color w:val="000000"/>
                <w:sz w:val="20"/>
                <w:szCs w:val="20"/>
              </w:rPr>
            </w:pPr>
            <w:r w:rsidRPr="003C2F75">
              <w:rPr>
                <w:rFonts w:ascii="Times New Roman" w:hAnsi="Times New Roman"/>
                <w:color w:val="000000"/>
                <w:sz w:val="20"/>
                <w:szCs w:val="20"/>
              </w:rPr>
              <w:t>По тарифам,</w:t>
            </w:r>
            <w:r>
              <w:rPr>
                <w:rFonts w:ascii="Times New Roman" w:hAnsi="Times New Roman"/>
                <w:color w:val="000000"/>
                <w:sz w:val="20"/>
                <w:szCs w:val="20"/>
              </w:rPr>
              <w:t xml:space="preserve"> у</w:t>
            </w:r>
            <w:r w:rsidRPr="003C2F75">
              <w:rPr>
                <w:rFonts w:ascii="Times New Roman" w:hAnsi="Times New Roman"/>
                <w:color w:val="000000"/>
                <w:sz w:val="20"/>
                <w:szCs w:val="20"/>
              </w:rPr>
              <w:t>твержденным</w:t>
            </w:r>
            <w:r>
              <w:rPr>
                <w:rFonts w:ascii="Times New Roman" w:hAnsi="Times New Roman"/>
                <w:color w:val="000000"/>
                <w:sz w:val="20"/>
                <w:szCs w:val="20"/>
              </w:rPr>
              <w:t xml:space="preserve"> </w:t>
            </w:r>
            <w:r w:rsidRPr="003C2F75">
              <w:rPr>
                <w:rFonts w:ascii="Times New Roman" w:hAnsi="Times New Roman"/>
                <w:color w:val="000000"/>
                <w:sz w:val="20"/>
                <w:szCs w:val="20"/>
              </w:rPr>
              <w:t>Правительством</w:t>
            </w:r>
            <w:r>
              <w:rPr>
                <w:rFonts w:ascii="Times New Roman" w:hAnsi="Times New Roman"/>
                <w:color w:val="000000"/>
                <w:sz w:val="20"/>
                <w:szCs w:val="20"/>
              </w:rPr>
              <w:t xml:space="preserve"> </w:t>
            </w:r>
            <w:r w:rsidRPr="003C2F75">
              <w:rPr>
                <w:rFonts w:ascii="Times New Roman" w:hAnsi="Times New Roman"/>
                <w:color w:val="000000"/>
                <w:sz w:val="20"/>
                <w:szCs w:val="20"/>
              </w:rPr>
              <w:t>г. Москвы.</w:t>
            </w:r>
          </w:p>
        </w:tc>
      </w:tr>
      <w:tr w:rsidR="003C2F75" w:rsidRPr="00921EFC" w14:paraId="6FF48B0B" w14:textId="77777777" w:rsidTr="00F4164D">
        <w:trPr>
          <w:trHeight w:val="423"/>
          <w:jc w:val="center"/>
        </w:trPr>
        <w:tc>
          <w:tcPr>
            <w:tcW w:w="7230" w:type="dxa"/>
            <w:gridSpan w:val="2"/>
            <w:tcBorders>
              <w:top w:val="single" w:sz="4" w:space="0" w:color="auto"/>
              <w:left w:val="single" w:sz="4" w:space="0" w:color="auto"/>
              <w:bottom w:val="single" w:sz="4" w:space="0" w:color="auto"/>
              <w:right w:val="single" w:sz="4" w:space="0" w:color="auto"/>
            </w:tcBorders>
            <w:hideMark/>
          </w:tcPr>
          <w:p w14:paraId="0620C0F0" w14:textId="77777777" w:rsidR="003C2F75" w:rsidRPr="003C2F75" w:rsidRDefault="003C2F75" w:rsidP="003C2F75">
            <w:pPr>
              <w:widowControl w:val="0"/>
              <w:spacing w:after="0" w:line="240" w:lineRule="auto"/>
              <w:jc w:val="both"/>
              <w:rPr>
                <w:rFonts w:ascii="Times New Roman" w:hAnsi="Times New Roman"/>
                <w:b/>
                <w:color w:val="000000"/>
                <w:sz w:val="20"/>
                <w:szCs w:val="20"/>
              </w:rPr>
            </w:pPr>
            <w:r w:rsidRPr="003C2F75">
              <w:rPr>
                <w:rFonts w:ascii="Times New Roman" w:hAnsi="Times New Roman"/>
                <w:b/>
                <w:color w:val="000000"/>
                <w:sz w:val="20"/>
                <w:szCs w:val="20"/>
              </w:rPr>
              <w:t>ИТОГО:</w:t>
            </w:r>
          </w:p>
        </w:tc>
        <w:tc>
          <w:tcPr>
            <w:tcW w:w="2693" w:type="dxa"/>
            <w:tcBorders>
              <w:top w:val="single" w:sz="4" w:space="0" w:color="auto"/>
              <w:left w:val="single" w:sz="4" w:space="0" w:color="auto"/>
              <w:bottom w:val="single" w:sz="4" w:space="0" w:color="auto"/>
              <w:right w:val="single" w:sz="4" w:space="0" w:color="auto"/>
            </w:tcBorders>
            <w:hideMark/>
          </w:tcPr>
          <w:p w14:paraId="31965982" w14:textId="77777777" w:rsidR="003C2F75" w:rsidRPr="003C2F75" w:rsidRDefault="003C2F75" w:rsidP="003C2F75">
            <w:pPr>
              <w:jc w:val="center"/>
              <w:rPr>
                <w:rFonts w:ascii="Times New Roman" w:hAnsi="Times New Roman"/>
                <w:color w:val="000000"/>
                <w:sz w:val="20"/>
                <w:szCs w:val="20"/>
              </w:rPr>
            </w:pPr>
          </w:p>
        </w:tc>
      </w:tr>
    </w:tbl>
    <w:p w14:paraId="13871564" w14:textId="77777777" w:rsidR="00921EFC" w:rsidRDefault="00921EFC" w:rsidP="00041D56">
      <w:pPr>
        <w:spacing w:after="0" w:line="240" w:lineRule="auto"/>
        <w:jc w:val="center"/>
        <w:rPr>
          <w:rFonts w:ascii="Times New Roman" w:hAnsi="Times New Roman"/>
          <w:b/>
          <w:color w:val="000000"/>
          <w:sz w:val="20"/>
          <w:szCs w:val="20"/>
        </w:rPr>
      </w:pPr>
    </w:p>
    <w:p w14:paraId="404C627D" w14:textId="77777777" w:rsidR="00585794" w:rsidRDefault="00585794" w:rsidP="00041D56">
      <w:pPr>
        <w:spacing w:after="0" w:line="240" w:lineRule="auto"/>
        <w:jc w:val="center"/>
        <w:rPr>
          <w:rFonts w:ascii="Times New Roman" w:hAnsi="Times New Roman"/>
          <w:b/>
          <w:color w:val="000000"/>
          <w:sz w:val="20"/>
          <w:szCs w:val="20"/>
        </w:rPr>
      </w:pPr>
    </w:p>
    <w:p w14:paraId="4D6B21FD" w14:textId="77777777" w:rsidR="00585794" w:rsidRDefault="00585794" w:rsidP="00041D56">
      <w:pPr>
        <w:spacing w:after="0" w:line="240" w:lineRule="auto"/>
        <w:jc w:val="center"/>
        <w:rPr>
          <w:rFonts w:ascii="Times New Roman" w:hAnsi="Times New Roman"/>
          <w:b/>
          <w:color w:val="000000"/>
          <w:sz w:val="20"/>
          <w:szCs w:val="20"/>
        </w:rPr>
      </w:pPr>
    </w:p>
    <w:p w14:paraId="2203B2D1" w14:textId="77777777" w:rsidR="00585794" w:rsidRPr="00921EFC" w:rsidRDefault="00896DB9" w:rsidP="00585794">
      <w:pPr>
        <w:pStyle w:val="ConsPlusNonformat"/>
        <w:jc w:val="center"/>
        <w:rPr>
          <w:rFonts w:ascii="Times New Roman" w:hAnsi="Times New Roman" w:cs="Times New Roman"/>
          <w:b/>
          <w:bCs/>
          <w:color w:val="000000"/>
        </w:rPr>
      </w:pPr>
      <w:r>
        <w:rPr>
          <w:rFonts w:ascii="Times New Roman" w:hAnsi="Times New Roman" w:cs="Times New Roman"/>
          <w:b/>
          <w:bCs/>
          <w:color w:val="000000"/>
        </w:rPr>
        <w:t>Д</w:t>
      </w:r>
      <w:r w:rsidR="00585794">
        <w:rPr>
          <w:rFonts w:ascii="Times New Roman" w:hAnsi="Times New Roman" w:cs="Times New Roman"/>
          <w:b/>
          <w:bCs/>
          <w:color w:val="000000"/>
        </w:rPr>
        <w:t>ля машино</w:t>
      </w:r>
      <w:r>
        <w:rPr>
          <w:rFonts w:ascii="Times New Roman" w:hAnsi="Times New Roman" w:cs="Times New Roman"/>
          <w:b/>
          <w:bCs/>
          <w:color w:val="000000"/>
        </w:rPr>
        <w:t xml:space="preserve"> - </w:t>
      </w:r>
      <w:r w:rsidR="00585794">
        <w:rPr>
          <w:rFonts w:ascii="Times New Roman" w:hAnsi="Times New Roman" w:cs="Times New Roman"/>
          <w:b/>
          <w:bCs/>
          <w:color w:val="000000"/>
        </w:rPr>
        <w:t>мест</w:t>
      </w:r>
    </w:p>
    <w:p w14:paraId="02EFAF7B" w14:textId="77777777" w:rsidR="00585794" w:rsidRPr="00921EFC" w:rsidRDefault="00585794" w:rsidP="00585794">
      <w:pPr>
        <w:pStyle w:val="ConsPlusNonformat"/>
        <w:widowControl/>
        <w:jc w:val="center"/>
        <w:rPr>
          <w:rFonts w:ascii="Times New Roman" w:hAnsi="Times New Roman" w:cs="Times New Roman"/>
          <w:b/>
        </w:rPr>
      </w:pP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3"/>
        <w:gridCol w:w="7039"/>
        <w:gridCol w:w="2381"/>
      </w:tblGrid>
      <w:tr w:rsidR="00585794" w:rsidRPr="00921EFC" w14:paraId="7FEA3AB2" w14:textId="77777777" w:rsidTr="00413C37">
        <w:trPr>
          <w:trHeight w:val="900"/>
          <w:jc w:val="center"/>
        </w:trPr>
        <w:tc>
          <w:tcPr>
            <w:tcW w:w="503"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402BB3F6" w14:textId="77777777" w:rsidR="00585794" w:rsidRPr="00921EFC" w:rsidRDefault="00585794" w:rsidP="00413C37">
            <w:pPr>
              <w:widowControl w:val="0"/>
              <w:spacing w:after="0" w:line="240" w:lineRule="auto"/>
              <w:jc w:val="center"/>
              <w:rPr>
                <w:rFonts w:ascii="Times New Roman" w:hAnsi="Times New Roman"/>
                <w:b/>
                <w:bCs/>
                <w:sz w:val="20"/>
                <w:szCs w:val="20"/>
              </w:rPr>
            </w:pPr>
            <w:r w:rsidRPr="00921EFC">
              <w:rPr>
                <w:rFonts w:ascii="Times New Roman" w:hAnsi="Times New Roman"/>
                <w:b/>
                <w:bCs/>
                <w:sz w:val="20"/>
                <w:szCs w:val="20"/>
              </w:rPr>
              <w:t>№ п/п</w:t>
            </w:r>
          </w:p>
        </w:tc>
        <w:tc>
          <w:tcPr>
            <w:tcW w:w="7039" w:type="dxa"/>
            <w:tcBorders>
              <w:top w:val="single" w:sz="4" w:space="0" w:color="auto"/>
              <w:left w:val="single" w:sz="4" w:space="0" w:color="auto"/>
              <w:bottom w:val="single" w:sz="4" w:space="0" w:color="auto"/>
              <w:right w:val="single" w:sz="4" w:space="0" w:color="auto"/>
            </w:tcBorders>
            <w:shd w:val="clear" w:color="auto" w:fill="E2EFD9" w:themeFill="accent6" w:themeFillTint="33"/>
            <w:noWrap/>
            <w:hideMark/>
          </w:tcPr>
          <w:p w14:paraId="67A3B9A3" w14:textId="77777777" w:rsidR="00585794" w:rsidRPr="00921EFC" w:rsidRDefault="00585794" w:rsidP="00413C37">
            <w:pPr>
              <w:widowControl w:val="0"/>
              <w:spacing w:after="0" w:line="240" w:lineRule="auto"/>
              <w:jc w:val="center"/>
              <w:rPr>
                <w:rFonts w:ascii="Times New Roman" w:hAnsi="Times New Roman"/>
                <w:b/>
                <w:bCs/>
                <w:sz w:val="20"/>
                <w:szCs w:val="20"/>
              </w:rPr>
            </w:pPr>
            <w:r w:rsidRPr="00921EFC">
              <w:rPr>
                <w:rFonts w:ascii="Times New Roman" w:hAnsi="Times New Roman"/>
                <w:b/>
                <w:bCs/>
                <w:sz w:val="20"/>
                <w:szCs w:val="20"/>
              </w:rPr>
              <w:t>Наименование услуг</w:t>
            </w:r>
          </w:p>
        </w:tc>
        <w:tc>
          <w:tcPr>
            <w:tcW w:w="2381"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0F1587D2" w14:textId="77777777" w:rsidR="00585794" w:rsidRPr="00921EFC" w:rsidRDefault="00585794" w:rsidP="00413C37">
            <w:pPr>
              <w:widowControl w:val="0"/>
              <w:spacing w:after="0" w:line="240" w:lineRule="auto"/>
              <w:jc w:val="center"/>
              <w:rPr>
                <w:rFonts w:ascii="Times New Roman" w:hAnsi="Times New Roman"/>
                <w:b/>
                <w:bCs/>
                <w:sz w:val="20"/>
                <w:szCs w:val="20"/>
              </w:rPr>
            </w:pPr>
            <w:r w:rsidRPr="00921EFC">
              <w:rPr>
                <w:rFonts w:ascii="Times New Roman" w:hAnsi="Times New Roman"/>
                <w:b/>
                <w:bCs/>
                <w:sz w:val="20"/>
                <w:szCs w:val="20"/>
              </w:rPr>
              <w:t xml:space="preserve">Тариф, руб. с 1 кв.м. </w:t>
            </w:r>
          </w:p>
          <w:p w14:paraId="48084274" w14:textId="77777777" w:rsidR="00585794" w:rsidRPr="00921EFC" w:rsidRDefault="00585794" w:rsidP="00413C37">
            <w:pPr>
              <w:widowControl w:val="0"/>
              <w:spacing w:after="0" w:line="240" w:lineRule="auto"/>
              <w:jc w:val="center"/>
              <w:rPr>
                <w:rFonts w:ascii="Times New Roman" w:hAnsi="Times New Roman"/>
                <w:b/>
                <w:bCs/>
                <w:sz w:val="20"/>
                <w:szCs w:val="20"/>
              </w:rPr>
            </w:pPr>
            <w:r w:rsidRPr="00921EFC">
              <w:rPr>
                <w:rFonts w:ascii="Times New Roman" w:hAnsi="Times New Roman"/>
                <w:b/>
                <w:bCs/>
                <w:sz w:val="20"/>
                <w:szCs w:val="20"/>
              </w:rPr>
              <w:t>в месяц</w:t>
            </w:r>
          </w:p>
        </w:tc>
      </w:tr>
      <w:tr w:rsidR="00585794" w:rsidRPr="00921EFC" w14:paraId="08E509B0" w14:textId="77777777" w:rsidTr="00413C37">
        <w:trPr>
          <w:trHeight w:val="423"/>
          <w:jc w:val="center"/>
        </w:trPr>
        <w:tc>
          <w:tcPr>
            <w:tcW w:w="503" w:type="dxa"/>
            <w:tcBorders>
              <w:top w:val="single" w:sz="4" w:space="0" w:color="auto"/>
              <w:left w:val="single" w:sz="4" w:space="0" w:color="auto"/>
              <w:bottom w:val="single" w:sz="4" w:space="0" w:color="auto"/>
              <w:right w:val="single" w:sz="4" w:space="0" w:color="auto"/>
            </w:tcBorders>
            <w:hideMark/>
          </w:tcPr>
          <w:p w14:paraId="57DAC7B5" w14:textId="77777777" w:rsidR="00585794" w:rsidRPr="00921EFC" w:rsidRDefault="00585794" w:rsidP="00413C37">
            <w:pPr>
              <w:widowControl w:val="0"/>
              <w:spacing w:after="0" w:line="240" w:lineRule="auto"/>
              <w:jc w:val="center"/>
              <w:rPr>
                <w:rFonts w:ascii="Times New Roman" w:hAnsi="Times New Roman"/>
                <w:bCs/>
                <w:sz w:val="20"/>
                <w:szCs w:val="20"/>
              </w:rPr>
            </w:pPr>
            <w:r w:rsidRPr="00921EFC">
              <w:rPr>
                <w:rFonts w:ascii="Times New Roman" w:hAnsi="Times New Roman"/>
                <w:bCs/>
                <w:sz w:val="20"/>
                <w:szCs w:val="20"/>
              </w:rPr>
              <w:t>1</w:t>
            </w:r>
          </w:p>
        </w:tc>
        <w:tc>
          <w:tcPr>
            <w:tcW w:w="7039" w:type="dxa"/>
            <w:tcBorders>
              <w:top w:val="single" w:sz="4" w:space="0" w:color="auto"/>
              <w:left w:val="single" w:sz="4" w:space="0" w:color="auto"/>
              <w:bottom w:val="single" w:sz="4" w:space="0" w:color="auto"/>
              <w:right w:val="single" w:sz="4" w:space="0" w:color="auto"/>
            </w:tcBorders>
            <w:noWrap/>
            <w:hideMark/>
          </w:tcPr>
          <w:p w14:paraId="7F2C4D22" w14:textId="77777777" w:rsidR="00585794" w:rsidRPr="00921EFC" w:rsidRDefault="00585794" w:rsidP="00896DB9">
            <w:pPr>
              <w:widowControl w:val="0"/>
              <w:spacing w:after="0" w:line="240" w:lineRule="auto"/>
              <w:rPr>
                <w:rFonts w:ascii="Times New Roman" w:hAnsi="Times New Roman"/>
                <w:bCs/>
                <w:sz w:val="20"/>
                <w:szCs w:val="20"/>
              </w:rPr>
            </w:pPr>
            <w:r>
              <w:rPr>
                <w:rFonts w:ascii="Times New Roman" w:hAnsi="Times New Roman"/>
                <w:bCs/>
                <w:sz w:val="20"/>
                <w:szCs w:val="20"/>
              </w:rPr>
              <w:t xml:space="preserve">Содержание и текущий ремонт </w:t>
            </w:r>
            <w:r w:rsidR="00896DB9">
              <w:rPr>
                <w:rFonts w:ascii="Times New Roman" w:hAnsi="Times New Roman"/>
                <w:bCs/>
                <w:sz w:val="20"/>
                <w:szCs w:val="20"/>
              </w:rPr>
              <w:t>машино - место</w:t>
            </w:r>
          </w:p>
        </w:tc>
        <w:tc>
          <w:tcPr>
            <w:tcW w:w="2381" w:type="dxa"/>
            <w:tcBorders>
              <w:top w:val="single" w:sz="4" w:space="0" w:color="auto"/>
              <w:left w:val="single" w:sz="4" w:space="0" w:color="auto"/>
              <w:bottom w:val="single" w:sz="4" w:space="0" w:color="auto"/>
              <w:right w:val="single" w:sz="4" w:space="0" w:color="auto"/>
            </w:tcBorders>
            <w:hideMark/>
          </w:tcPr>
          <w:p w14:paraId="6197FE25" w14:textId="77777777" w:rsidR="00585794" w:rsidRPr="00585794" w:rsidRDefault="00585794" w:rsidP="00585794">
            <w:pPr>
              <w:spacing w:after="0" w:line="240" w:lineRule="auto"/>
              <w:jc w:val="center"/>
              <w:rPr>
                <w:rFonts w:ascii="Times New Roman" w:hAnsi="Times New Roman"/>
                <w:b/>
                <w:bCs/>
                <w:sz w:val="20"/>
                <w:szCs w:val="20"/>
              </w:rPr>
            </w:pPr>
            <w:r w:rsidRPr="00585794">
              <w:rPr>
                <w:rFonts w:ascii="Times New Roman" w:hAnsi="Times New Roman"/>
                <w:b/>
                <w:bCs/>
                <w:sz w:val="20"/>
                <w:szCs w:val="20"/>
              </w:rPr>
              <w:t>47,41</w:t>
            </w:r>
          </w:p>
          <w:p w14:paraId="1EFDC7C1" w14:textId="77777777" w:rsidR="00585794" w:rsidRPr="00585794" w:rsidRDefault="00585794" w:rsidP="00413C37">
            <w:pPr>
              <w:widowControl w:val="0"/>
              <w:spacing w:after="0" w:line="240" w:lineRule="auto"/>
              <w:jc w:val="center"/>
              <w:rPr>
                <w:rFonts w:ascii="Times New Roman" w:hAnsi="Times New Roman"/>
                <w:b/>
                <w:bCs/>
                <w:sz w:val="20"/>
                <w:szCs w:val="20"/>
              </w:rPr>
            </w:pPr>
          </w:p>
        </w:tc>
      </w:tr>
      <w:tr w:rsidR="005F21D9" w:rsidRPr="00921EFC" w14:paraId="7AE90D67" w14:textId="77777777" w:rsidTr="00413C37">
        <w:trPr>
          <w:trHeight w:val="423"/>
          <w:jc w:val="center"/>
        </w:trPr>
        <w:tc>
          <w:tcPr>
            <w:tcW w:w="503" w:type="dxa"/>
            <w:tcBorders>
              <w:top w:val="single" w:sz="4" w:space="0" w:color="auto"/>
              <w:left w:val="single" w:sz="4" w:space="0" w:color="auto"/>
              <w:bottom w:val="single" w:sz="4" w:space="0" w:color="auto"/>
              <w:right w:val="single" w:sz="4" w:space="0" w:color="auto"/>
            </w:tcBorders>
          </w:tcPr>
          <w:p w14:paraId="1E42F2F6" w14:textId="14028BD1" w:rsidR="005F21D9" w:rsidRPr="00921EFC" w:rsidRDefault="005F21D9" w:rsidP="00413C37">
            <w:pPr>
              <w:widowControl w:val="0"/>
              <w:spacing w:after="0" w:line="240" w:lineRule="auto"/>
              <w:jc w:val="center"/>
              <w:rPr>
                <w:rFonts w:ascii="Times New Roman" w:hAnsi="Times New Roman"/>
                <w:bCs/>
                <w:sz w:val="20"/>
                <w:szCs w:val="20"/>
              </w:rPr>
            </w:pPr>
            <w:r>
              <w:rPr>
                <w:rFonts w:ascii="Times New Roman" w:hAnsi="Times New Roman"/>
                <w:bCs/>
                <w:sz w:val="20"/>
                <w:szCs w:val="20"/>
              </w:rPr>
              <w:t>2</w:t>
            </w:r>
          </w:p>
        </w:tc>
        <w:tc>
          <w:tcPr>
            <w:tcW w:w="7039" w:type="dxa"/>
            <w:tcBorders>
              <w:top w:val="single" w:sz="4" w:space="0" w:color="auto"/>
              <w:left w:val="single" w:sz="4" w:space="0" w:color="auto"/>
              <w:bottom w:val="single" w:sz="4" w:space="0" w:color="auto"/>
              <w:right w:val="single" w:sz="4" w:space="0" w:color="auto"/>
            </w:tcBorders>
            <w:noWrap/>
          </w:tcPr>
          <w:p w14:paraId="096F7CF2" w14:textId="15E8C002" w:rsidR="005F21D9" w:rsidRDefault="005F21D9" w:rsidP="00896DB9">
            <w:pPr>
              <w:widowControl w:val="0"/>
              <w:spacing w:after="0" w:line="240" w:lineRule="auto"/>
              <w:rPr>
                <w:rFonts w:ascii="Times New Roman" w:hAnsi="Times New Roman"/>
                <w:bCs/>
                <w:sz w:val="20"/>
                <w:szCs w:val="20"/>
              </w:rPr>
            </w:pPr>
            <w:r w:rsidRPr="003C2F75">
              <w:rPr>
                <w:rFonts w:ascii="Times New Roman" w:hAnsi="Times New Roman"/>
                <w:color w:val="000000"/>
                <w:sz w:val="20"/>
                <w:szCs w:val="20"/>
              </w:rPr>
              <w:t>Обеспечение охраны Общего имущества</w:t>
            </w:r>
            <w:r>
              <w:rPr>
                <w:rFonts w:ascii="Times New Roman" w:hAnsi="Times New Roman"/>
                <w:color w:val="000000"/>
                <w:sz w:val="20"/>
                <w:szCs w:val="20"/>
              </w:rPr>
              <w:t xml:space="preserve"> </w:t>
            </w:r>
          </w:p>
        </w:tc>
        <w:tc>
          <w:tcPr>
            <w:tcW w:w="2381" w:type="dxa"/>
            <w:tcBorders>
              <w:top w:val="single" w:sz="4" w:space="0" w:color="auto"/>
              <w:left w:val="single" w:sz="4" w:space="0" w:color="auto"/>
              <w:bottom w:val="single" w:sz="4" w:space="0" w:color="auto"/>
              <w:right w:val="single" w:sz="4" w:space="0" w:color="auto"/>
            </w:tcBorders>
          </w:tcPr>
          <w:p w14:paraId="1518FE86" w14:textId="173DA706" w:rsidR="005F21D9" w:rsidRPr="00585794" w:rsidRDefault="00F116C7" w:rsidP="00585794">
            <w:pPr>
              <w:spacing w:after="0" w:line="240" w:lineRule="auto"/>
              <w:jc w:val="center"/>
              <w:rPr>
                <w:rFonts w:ascii="Times New Roman" w:hAnsi="Times New Roman"/>
                <w:b/>
                <w:bCs/>
                <w:sz w:val="20"/>
                <w:szCs w:val="20"/>
              </w:rPr>
            </w:pPr>
            <w:r>
              <w:rPr>
                <w:rFonts w:ascii="Times New Roman" w:hAnsi="Times New Roman"/>
                <w:b/>
                <w:bCs/>
                <w:sz w:val="20"/>
                <w:szCs w:val="20"/>
              </w:rPr>
              <w:t>15,19</w:t>
            </w:r>
          </w:p>
        </w:tc>
      </w:tr>
    </w:tbl>
    <w:p w14:paraId="55B15EDB" w14:textId="77777777" w:rsidR="00585794" w:rsidRPr="00921EFC" w:rsidRDefault="00585794" w:rsidP="00585794">
      <w:pPr>
        <w:spacing w:after="0" w:line="240" w:lineRule="auto"/>
        <w:jc w:val="center"/>
        <w:rPr>
          <w:rFonts w:ascii="Times New Roman" w:hAnsi="Times New Roman"/>
          <w:b/>
          <w:color w:val="000000"/>
          <w:sz w:val="20"/>
          <w:szCs w:val="20"/>
        </w:rPr>
      </w:pPr>
    </w:p>
    <w:p w14:paraId="1090E110" w14:textId="77777777" w:rsidR="00921EFC" w:rsidRPr="00921EFC" w:rsidRDefault="00921EFC" w:rsidP="00041D56">
      <w:pPr>
        <w:spacing w:after="0" w:line="240" w:lineRule="auto"/>
        <w:jc w:val="center"/>
        <w:rPr>
          <w:rFonts w:ascii="Times New Roman" w:hAnsi="Times New Roman"/>
          <w:b/>
          <w:color w:val="000000"/>
          <w:sz w:val="20"/>
          <w:szCs w:val="20"/>
        </w:rPr>
      </w:pPr>
    </w:p>
    <w:p w14:paraId="2116CCB3" w14:textId="77777777" w:rsidR="00921EFC" w:rsidRPr="00921EFC" w:rsidRDefault="00921EFC" w:rsidP="00041D56">
      <w:pPr>
        <w:spacing w:after="0" w:line="240" w:lineRule="auto"/>
        <w:jc w:val="center"/>
        <w:rPr>
          <w:rFonts w:ascii="Times New Roman" w:hAnsi="Times New Roman"/>
          <w:b/>
          <w:color w:val="000000"/>
          <w:sz w:val="20"/>
          <w:szCs w:val="20"/>
        </w:rPr>
      </w:pPr>
    </w:p>
    <w:p w14:paraId="02B7B71D" w14:textId="77777777" w:rsidR="00981C97" w:rsidRDefault="00981C97" w:rsidP="00981C97">
      <w:pPr>
        <w:spacing w:after="0" w:line="240" w:lineRule="auto"/>
        <w:jc w:val="center"/>
        <w:rPr>
          <w:rFonts w:ascii="Times New Roman" w:hAnsi="Times New Roman"/>
          <w:b/>
          <w:color w:val="000000"/>
          <w:sz w:val="20"/>
          <w:szCs w:val="20"/>
        </w:rPr>
      </w:pPr>
      <w:r>
        <w:rPr>
          <w:rFonts w:ascii="Times New Roman" w:hAnsi="Times New Roman"/>
          <w:b/>
          <w:color w:val="000000"/>
          <w:sz w:val="20"/>
          <w:szCs w:val="20"/>
        </w:rPr>
        <w:t>Подписи Сторон:</w:t>
      </w:r>
    </w:p>
    <w:p w14:paraId="5CF87CF8" w14:textId="77777777" w:rsidR="00981C97" w:rsidRDefault="00981C97" w:rsidP="00981C97">
      <w:pPr>
        <w:spacing w:after="0" w:line="240" w:lineRule="auto"/>
        <w:jc w:val="center"/>
        <w:rPr>
          <w:rFonts w:ascii="Times New Roman" w:hAnsi="Times New Roman"/>
          <w:b/>
          <w:color w:val="000000"/>
          <w:sz w:val="20"/>
          <w:szCs w:val="20"/>
        </w:rPr>
      </w:pPr>
    </w:p>
    <w:tbl>
      <w:tblPr>
        <w:tblW w:w="9315" w:type="dxa"/>
        <w:tblLayout w:type="fixed"/>
        <w:tblLook w:val="01E0" w:firstRow="1" w:lastRow="1" w:firstColumn="1" w:lastColumn="1" w:noHBand="0" w:noVBand="0"/>
      </w:tblPr>
      <w:tblGrid>
        <w:gridCol w:w="4575"/>
        <w:gridCol w:w="4740"/>
      </w:tblGrid>
      <w:tr w:rsidR="00981C97" w14:paraId="75ACFE22" w14:textId="77777777" w:rsidTr="005709FE">
        <w:tc>
          <w:tcPr>
            <w:tcW w:w="4575" w:type="dxa"/>
            <w:hideMark/>
          </w:tcPr>
          <w:p w14:paraId="43DF2118" w14:textId="77777777" w:rsidR="00981C97" w:rsidRDefault="00981C97" w:rsidP="005709FE">
            <w:pPr>
              <w:pStyle w:val="af9"/>
              <w:jc w:val="left"/>
              <w:rPr>
                <w:rFonts w:ascii="Times New Roman" w:hAnsi="Times New Roman" w:cs="Times New Roman"/>
                <w:b/>
                <w:noProof/>
                <w:color w:val="000000"/>
              </w:rPr>
            </w:pPr>
            <w:r>
              <w:rPr>
                <w:rFonts w:ascii="Times New Roman" w:hAnsi="Times New Roman" w:cs="Times New Roman"/>
                <w:b/>
                <w:noProof/>
                <w:color w:val="000000"/>
              </w:rPr>
              <w:t>Собственник:</w:t>
            </w:r>
          </w:p>
        </w:tc>
        <w:tc>
          <w:tcPr>
            <w:tcW w:w="4740" w:type="dxa"/>
            <w:hideMark/>
          </w:tcPr>
          <w:p w14:paraId="62056EE2" w14:textId="77777777" w:rsidR="00981C97" w:rsidRDefault="00981C97" w:rsidP="005709FE">
            <w:pPr>
              <w:spacing w:after="0" w:line="240" w:lineRule="auto"/>
              <w:rPr>
                <w:rFonts w:ascii="Times New Roman" w:hAnsi="Times New Roman"/>
                <w:b/>
                <w:sz w:val="20"/>
                <w:szCs w:val="20"/>
              </w:rPr>
            </w:pPr>
            <w:r>
              <w:rPr>
                <w:rFonts w:ascii="Times New Roman" w:hAnsi="Times New Roman"/>
                <w:b/>
                <w:sz w:val="20"/>
                <w:szCs w:val="20"/>
              </w:rPr>
              <w:t>Управляющая организация</w:t>
            </w:r>
          </w:p>
          <w:p w14:paraId="057BB3CA" w14:textId="77777777" w:rsidR="00981C97" w:rsidRDefault="00981C97" w:rsidP="005709FE">
            <w:pPr>
              <w:pStyle w:val="af9"/>
              <w:jc w:val="left"/>
              <w:rPr>
                <w:rFonts w:ascii="Times New Roman" w:hAnsi="Times New Roman" w:cs="Times New Roman"/>
                <w:b/>
                <w:noProof/>
                <w:color w:val="000000"/>
              </w:rPr>
            </w:pPr>
            <w:r>
              <w:rPr>
                <w:rFonts w:ascii="Times New Roman" w:hAnsi="Times New Roman" w:cs="Times New Roman"/>
                <w:b/>
              </w:rPr>
              <w:t>ООО «Управляющая Компания «ПРЕМЬЕР»</w:t>
            </w:r>
          </w:p>
        </w:tc>
      </w:tr>
      <w:tr w:rsidR="00981C97" w14:paraId="1813C821" w14:textId="77777777" w:rsidTr="005709FE">
        <w:tc>
          <w:tcPr>
            <w:tcW w:w="4575" w:type="dxa"/>
          </w:tcPr>
          <w:p w14:paraId="089E4F92" w14:textId="77777777" w:rsidR="00981C97" w:rsidRDefault="00981C97" w:rsidP="005709FE">
            <w:pPr>
              <w:spacing w:after="0"/>
              <w:rPr>
                <w:rFonts w:ascii="Times New Roman" w:hAnsi="Times New Roman"/>
                <w:color w:val="000000"/>
                <w:sz w:val="20"/>
                <w:szCs w:val="20"/>
              </w:rPr>
            </w:pPr>
          </w:p>
          <w:p w14:paraId="3C5F5933" w14:textId="77777777" w:rsidR="00981C97" w:rsidRDefault="00981C97" w:rsidP="005709FE">
            <w:pPr>
              <w:spacing w:after="0"/>
              <w:rPr>
                <w:rFonts w:ascii="Times New Roman" w:hAnsi="Times New Roman"/>
                <w:color w:val="000000"/>
                <w:sz w:val="20"/>
                <w:szCs w:val="20"/>
              </w:rPr>
            </w:pPr>
            <w:r>
              <w:rPr>
                <w:rFonts w:ascii="Times New Roman" w:hAnsi="Times New Roman"/>
                <w:color w:val="000000"/>
                <w:sz w:val="20"/>
                <w:szCs w:val="20"/>
              </w:rPr>
              <w:t xml:space="preserve">______________ </w:t>
            </w:r>
            <w:r>
              <w:rPr>
                <w:rFonts w:ascii="Times New Roman" w:hAnsi="Times New Roman"/>
                <w:b/>
                <w:color w:val="000000"/>
                <w:sz w:val="20"/>
                <w:szCs w:val="20"/>
              </w:rPr>
              <w:t>/____________________/</w:t>
            </w:r>
          </w:p>
          <w:p w14:paraId="30EDC61B" w14:textId="77777777" w:rsidR="00981C97" w:rsidRDefault="00981C97" w:rsidP="005709FE">
            <w:pPr>
              <w:spacing w:after="0"/>
              <w:rPr>
                <w:rFonts w:ascii="Times New Roman" w:hAnsi="Times New Roman"/>
                <w:color w:val="000000"/>
                <w:sz w:val="20"/>
                <w:szCs w:val="20"/>
                <w:vertAlign w:val="superscript"/>
              </w:rPr>
            </w:pPr>
            <w:r>
              <w:rPr>
                <w:rFonts w:ascii="Times New Roman" w:hAnsi="Times New Roman"/>
                <w:color w:val="000000"/>
                <w:sz w:val="20"/>
                <w:szCs w:val="20"/>
                <w:vertAlign w:val="superscript"/>
              </w:rPr>
              <w:t xml:space="preserve">     (Подпись)                              (Фамилия, инициалы)</w:t>
            </w:r>
          </w:p>
        </w:tc>
        <w:tc>
          <w:tcPr>
            <w:tcW w:w="4740" w:type="dxa"/>
          </w:tcPr>
          <w:p w14:paraId="2CD5C5B6" w14:textId="77777777" w:rsidR="00981C97" w:rsidRDefault="00981C97" w:rsidP="005709FE">
            <w:pPr>
              <w:spacing w:after="0"/>
              <w:rPr>
                <w:rFonts w:ascii="Times New Roman" w:hAnsi="Times New Roman"/>
                <w:b/>
                <w:color w:val="000000"/>
                <w:sz w:val="20"/>
                <w:szCs w:val="20"/>
              </w:rPr>
            </w:pPr>
          </w:p>
          <w:p w14:paraId="200EB109" w14:textId="35906EA2" w:rsidR="00981C97" w:rsidRDefault="00981C97" w:rsidP="005709FE">
            <w:pPr>
              <w:spacing w:after="0"/>
              <w:rPr>
                <w:rFonts w:ascii="Times New Roman" w:hAnsi="Times New Roman"/>
                <w:b/>
                <w:color w:val="000000"/>
                <w:sz w:val="20"/>
                <w:szCs w:val="20"/>
              </w:rPr>
            </w:pPr>
            <w:r>
              <w:rPr>
                <w:rFonts w:ascii="Times New Roman" w:hAnsi="Times New Roman"/>
                <w:b/>
                <w:color w:val="000000"/>
                <w:sz w:val="20"/>
                <w:szCs w:val="20"/>
              </w:rPr>
              <w:t>________________/</w:t>
            </w:r>
            <w:r w:rsidR="00F116C7">
              <w:rPr>
                <w:rFonts w:ascii="Times New Roman" w:hAnsi="Times New Roman"/>
                <w:b/>
                <w:color w:val="000000"/>
                <w:sz w:val="20"/>
                <w:szCs w:val="20"/>
              </w:rPr>
              <w:t>Дубинкина И.Е.</w:t>
            </w:r>
            <w:r>
              <w:rPr>
                <w:rFonts w:ascii="Times New Roman" w:hAnsi="Times New Roman"/>
                <w:b/>
                <w:color w:val="000000"/>
                <w:sz w:val="20"/>
                <w:szCs w:val="20"/>
              </w:rPr>
              <w:t>/</w:t>
            </w:r>
          </w:p>
          <w:p w14:paraId="6EAA588B" w14:textId="77777777" w:rsidR="00981C97" w:rsidRDefault="00981C97" w:rsidP="005709FE">
            <w:pPr>
              <w:spacing w:after="0"/>
              <w:rPr>
                <w:rFonts w:ascii="Times New Roman" w:hAnsi="Times New Roman"/>
                <w:color w:val="000000"/>
                <w:sz w:val="20"/>
                <w:szCs w:val="20"/>
              </w:rPr>
            </w:pPr>
          </w:p>
        </w:tc>
      </w:tr>
    </w:tbl>
    <w:p w14:paraId="49F168BD" w14:textId="77777777" w:rsidR="00F950A6" w:rsidRPr="00921EFC" w:rsidRDefault="00F950A6" w:rsidP="00041D56">
      <w:pPr>
        <w:autoSpaceDE w:val="0"/>
        <w:autoSpaceDN w:val="0"/>
        <w:adjustRightInd w:val="0"/>
        <w:spacing w:after="0" w:line="240" w:lineRule="auto"/>
        <w:jc w:val="both"/>
        <w:rPr>
          <w:rFonts w:ascii="Times New Roman" w:hAnsi="Times New Roman"/>
          <w:color w:val="000000"/>
          <w:sz w:val="20"/>
          <w:szCs w:val="20"/>
        </w:rPr>
      </w:pPr>
    </w:p>
    <w:sectPr w:rsidR="00F950A6" w:rsidRPr="00921EFC" w:rsidSect="00F950A6">
      <w:pgSz w:w="11906" w:h="16838"/>
      <w:pgMar w:top="1134" w:right="850" w:bottom="1134" w:left="1701"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6B6194" w14:textId="77777777" w:rsidR="00B2405A" w:rsidRDefault="00B2405A" w:rsidP="00F950A6">
      <w:pPr>
        <w:spacing w:after="0" w:line="240" w:lineRule="auto"/>
      </w:pPr>
      <w:r>
        <w:separator/>
      </w:r>
    </w:p>
  </w:endnote>
  <w:endnote w:type="continuationSeparator" w:id="0">
    <w:p w14:paraId="294F85EE" w14:textId="77777777" w:rsidR="00B2405A" w:rsidRDefault="00B2405A" w:rsidP="00F95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rbel">
    <w:panose1 w:val="020B0503020204020204"/>
    <w:charset w:val="CC"/>
    <w:family w:val="swiss"/>
    <w:pitch w:val="variable"/>
    <w:sig w:usb0="A00002EF" w:usb1="4000A44B" w:usb2="00000000" w:usb3="00000000" w:csb0="0000019F" w:csb1="00000000"/>
  </w:font>
  <w:font w:name="Arial Narrow">
    <w:panose1 w:val="020B0606020202030204"/>
    <w:charset w:val="CC"/>
    <w:family w:val="swiss"/>
    <w:pitch w:val="variable"/>
    <w:sig w:usb0="00000287" w:usb1="00000800" w:usb2="00000000" w:usb3="00000000" w:csb0="0000009F" w:csb1="00000000"/>
  </w:font>
  <w:font w:name="Consolas">
    <w:panose1 w:val="020B0609020204030204"/>
    <w:charset w:val="CC"/>
    <w:family w:val="modern"/>
    <w:pitch w:val="fixed"/>
    <w:sig w:usb0="E00006FF" w:usb1="0000FCFF" w:usb2="00000001" w:usb3="00000000" w:csb0="0000019F" w:csb1="00000000"/>
  </w:font>
  <w:font w:name="Franklin Gothic Medium">
    <w:panose1 w:val="020B06030201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Liberation Serif">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69A726" w14:textId="77777777" w:rsidR="00B2405A" w:rsidRDefault="00B2405A" w:rsidP="00F950A6">
      <w:pPr>
        <w:spacing w:after="0" w:line="240" w:lineRule="auto"/>
      </w:pPr>
      <w:r>
        <w:separator/>
      </w:r>
    </w:p>
  </w:footnote>
  <w:footnote w:type="continuationSeparator" w:id="0">
    <w:p w14:paraId="3C0BB46C" w14:textId="77777777" w:rsidR="00B2405A" w:rsidRDefault="00B2405A" w:rsidP="00F950A6">
      <w:pPr>
        <w:spacing w:after="0" w:line="240" w:lineRule="auto"/>
      </w:pPr>
      <w:r>
        <w:continuationSeparator/>
      </w:r>
    </w:p>
  </w:footnote>
  <w:footnote w:id="1">
    <w:p w14:paraId="4EAC068C" w14:textId="77777777" w:rsidR="00B2405A" w:rsidRPr="00AE0B31" w:rsidRDefault="00B2405A" w:rsidP="00AE0B31">
      <w:pPr>
        <w:pStyle w:val="affa"/>
        <w:jc w:val="both"/>
        <w:rPr>
          <w:i/>
          <w:iCs/>
          <w:sz w:val="20"/>
        </w:rPr>
      </w:pPr>
      <w:r w:rsidRPr="00AE0B31">
        <w:rPr>
          <w:rStyle w:val="aff1"/>
          <w:i/>
          <w:iCs/>
          <w:sz w:val="20"/>
        </w:rPr>
        <w:footnoteRef/>
      </w:r>
      <w:r w:rsidRPr="00AE0B31">
        <w:rPr>
          <w:i/>
          <w:iCs/>
          <w:sz w:val="20"/>
        </w:rPr>
        <w:t xml:space="preserve"> Влажная уборка </w:t>
      </w:r>
      <w:r>
        <w:rPr>
          <w:i/>
          <w:iCs/>
          <w:sz w:val="20"/>
        </w:rPr>
        <w:t xml:space="preserve">(п.1. приложения № 3 к Договору) </w:t>
      </w:r>
      <w:r w:rsidRPr="00AE0B31">
        <w:rPr>
          <w:i/>
          <w:iCs/>
          <w:sz w:val="20"/>
        </w:rPr>
        <w:t>включает в себя</w:t>
      </w:r>
      <w:r>
        <w:rPr>
          <w:i/>
          <w:iCs/>
          <w:sz w:val="20"/>
        </w:rPr>
        <w:t xml:space="preserve"> и применение специальных химических средств, оборудования необходимого для надлежащего выполнения работ.</w:t>
      </w:r>
    </w:p>
  </w:footnote>
  <w:footnote w:id="2">
    <w:p w14:paraId="3883F80F" w14:textId="77777777" w:rsidR="00B2405A" w:rsidRPr="004C3C9E" w:rsidRDefault="00B2405A">
      <w:pPr>
        <w:pStyle w:val="affa"/>
        <w:rPr>
          <w:i/>
          <w:iCs/>
          <w:sz w:val="20"/>
        </w:rPr>
      </w:pPr>
      <w:r w:rsidRPr="004C3C9E">
        <w:rPr>
          <w:rStyle w:val="aff1"/>
          <w:i/>
          <w:iCs/>
          <w:sz w:val="20"/>
        </w:rPr>
        <w:footnoteRef/>
      </w:r>
      <w:r w:rsidRPr="004C3C9E">
        <w:rPr>
          <w:i/>
          <w:iCs/>
          <w:sz w:val="20"/>
        </w:rPr>
        <w:t xml:space="preserve"> Проводятся в течение 1 (Один) года с даты заключения Договора.</w:t>
      </w:r>
    </w:p>
  </w:footnote>
  <w:footnote w:id="3">
    <w:p w14:paraId="39D03110" w14:textId="77777777" w:rsidR="00B2405A" w:rsidRPr="004C3C9E" w:rsidRDefault="00B2405A">
      <w:pPr>
        <w:pStyle w:val="affa"/>
        <w:rPr>
          <w:i/>
          <w:iCs/>
          <w:sz w:val="20"/>
        </w:rPr>
      </w:pPr>
      <w:r w:rsidRPr="004C3C9E">
        <w:rPr>
          <w:rStyle w:val="aff1"/>
          <w:i/>
          <w:iCs/>
          <w:sz w:val="20"/>
        </w:rPr>
        <w:footnoteRef/>
      </w:r>
      <w:r w:rsidRPr="004C3C9E">
        <w:rPr>
          <w:i/>
          <w:iCs/>
          <w:sz w:val="20"/>
        </w:rPr>
        <w:t xml:space="preserve"> Выносятся на общее собрание Собственников помещений.</w:t>
      </w:r>
    </w:p>
  </w:footnote>
  <w:footnote w:id="4">
    <w:p w14:paraId="02F715F2" w14:textId="77777777" w:rsidR="00B2405A" w:rsidRDefault="00B2405A">
      <w:pPr>
        <w:pStyle w:val="affa"/>
      </w:pPr>
      <w:r w:rsidRPr="004C3C9E">
        <w:rPr>
          <w:rStyle w:val="aff1"/>
          <w:i/>
          <w:iCs/>
          <w:sz w:val="20"/>
        </w:rPr>
        <w:footnoteRef/>
      </w:r>
      <w:r w:rsidRPr="004C3C9E">
        <w:rPr>
          <w:i/>
          <w:iCs/>
          <w:sz w:val="20"/>
        </w:rPr>
        <w:t xml:space="preserve"> Выполняются в соответствии с действующим жилищным законодательством.</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1"/>
    <w:lvl w:ilvl="0">
      <w:start w:val="1"/>
      <w:numFmt w:val="bullet"/>
      <w:pStyle w:val="L1"/>
      <w:lvlText w:val=""/>
      <w:lvlJc w:val="left"/>
      <w:pPr>
        <w:tabs>
          <w:tab w:val="num" w:pos="643"/>
        </w:tabs>
        <w:ind w:left="643" w:hanging="360"/>
      </w:pPr>
      <w:rPr>
        <w:rFonts w:ascii="Symbol" w:hAnsi="Symbol" w:cs="Times New Roman"/>
      </w:rPr>
    </w:lvl>
  </w:abstractNum>
  <w:abstractNum w:abstractNumId="1" w15:restartNumberingAfterBreak="0">
    <w:nsid w:val="00000002"/>
    <w:multiLevelType w:val="multilevel"/>
    <w:tmpl w:val="00000002"/>
    <w:name w:val="WW8Num2"/>
    <w:lvl w:ilvl="0">
      <w:start w:val="1"/>
      <w:numFmt w:val="decimal"/>
      <w:lvlText w:val="%1."/>
      <w:lvlJc w:val="left"/>
      <w:pPr>
        <w:tabs>
          <w:tab w:val="num" w:pos="643"/>
        </w:tabs>
        <w:ind w:left="643"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singleLevel"/>
    <w:tmpl w:val="00000003"/>
    <w:name w:val="WW8Num3"/>
    <w:lvl w:ilvl="0">
      <w:start w:val="1"/>
      <w:numFmt w:val="bullet"/>
      <w:pStyle w:val="21"/>
      <w:lvlText w:val=""/>
      <w:lvlJc w:val="left"/>
      <w:pPr>
        <w:tabs>
          <w:tab w:val="num" w:pos="643"/>
        </w:tabs>
        <w:ind w:left="643" w:hanging="360"/>
      </w:pPr>
      <w:rPr>
        <w:rFonts w:ascii="Symbol" w:hAnsi="Symbol"/>
      </w:rPr>
    </w:lvl>
  </w:abstractNum>
  <w:abstractNum w:abstractNumId="3" w15:restartNumberingAfterBreak="0">
    <w:nsid w:val="00000004"/>
    <w:multiLevelType w:val="singleLevel"/>
    <w:tmpl w:val="00000004"/>
    <w:name w:val="WW8Num4"/>
    <w:lvl w:ilvl="0">
      <w:start w:val="1"/>
      <w:numFmt w:val="bullet"/>
      <w:pStyle w:val="L4"/>
      <w:lvlText w:val=""/>
      <w:lvlJc w:val="left"/>
      <w:pPr>
        <w:tabs>
          <w:tab w:val="num" w:pos="680"/>
        </w:tabs>
        <w:ind w:left="680" w:hanging="680"/>
      </w:pPr>
      <w:rPr>
        <w:rFonts w:ascii="Symbol" w:hAnsi="Symbol" w:cs="Times New Roman"/>
      </w:rPr>
    </w:lvl>
  </w:abstractNum>
  <w:abstractNum w:abstractNumId="4" w15:restartNumberingAfterBreak="0">
    <w:nsid w:val="087D648C"/>
    <w:multiLevelType w:val="hybridMultilevel"/>
    <w:tmpl w:val="14D6AE0C"/>
    <w:lvl w:ilvl="0" w:tplc="62667FD8">
      <w:start w:val="1"/>
      <w:numFmt w:val="bullet"/>
      <w:lvlText w:val=""/>
      <w:lvlJc w:val="left"/>
      <w:pPr>
        <w:ind w:left="785" w:hanging="360"/>
      </w:pPr>
      <w:rPr>
        <w:rFonts w:ascii="Symbol" w:hAnsi="Symbol" w:hint="default"/>
      </w:rPr>
    </w:lvl>
    <w:lvl w:ilvl="1" w:tplc="04190003" w:tentative="1">
      <w:start w:val="1"/>
      <w:numFmt w:val="bullet"/>
      <w:lvlText w:val="o"/>
      <w:lvlJc w:val="left"/>
      <w:pPr>
        <w:ind w:left="1680" w:hanging="360"/>
      </w:pPr>
      <w:rPr>
        <w:rFonts w:ascii="Courier New" w:hAnsi="Courier New" w:cs="Courier New" w:hint="default"/>
      </w:rPr>
    </w:lvl>
    <w:lvl w:ilvl="2" w:tplc="04190005" w:tentative="1">
      <w:start w:val="1"/>
      <w:numFmt w:val="bullet"/>
      <w:lvlText w:val=""/>
      <w:lvlJc w:val="left"/>
      <w:pPr>
        <w:ind w:left="2400" w:hanging="360"/>
      </w:pPr>
      <w:rPr>
        <w:rFonts w:ascii="Wingdings" w:hAnsi="Wingdings" w:hint="default"/>
      </w:rPr>
    </w:lvl>
    <w:lvl w:ilvl="3" w:tplc="04190001" w:tentative="1">
      <w:start w:val="1"/>
      <w:numFmt w:val="bullet"/>
      <w:lvlText w:val=""/>
      <w:lvlJc w:val="left"/>
      <w:pPr>
        <w:ind w:left="3120" w:hanging="360"/>
      </w:pPr>
      <w:rPr>
        <w:rFonts w:ascii="Symbol" w:hAnsi="Symbol" w:hint="default"/>
      </w:rPr>
    </w:lvl>
    <w:lvl w:ilvl="4" w:tplc="04190003" w:tentative="1">
      <w:start w:val="1"/>
      <w:numFmt w:val="bullet"/>
      <w:lvlText w:val="o"/>
      <w:lvlJc w:val="left"/>
      <w:pPr>
        <w:ind w:left="3840" w:hanging="360"/>
      </w:pPr>
      <w:rPr>
        <w:rFonts w:ascii="Courier New" w:hAnsi="Courier New" w:cs="Courier New" w:hint="default"/>
      </w:rPr>
    </w:lvl>
    <w:lvl w:ilvl="5" w:tplc="04190005" w:tentative="1">
      <w:start w:val="1"/>
      <w:numFmt w:val="bullet"/>
      <w:lvlText w:val=""/>
      <w:lvlJc w:val="left"/>
      <w:pPr>
        <w:ind w:left="4560" w:hanging="360"/>
      </w:pPr>
      <w:rPr>
        <w:rFonts w:ascii="Wingdings" w:hAnsi="Wingdings" w:hint="default"/>
      </w:rPr>
    </w:lvl>
    <w:lvl w:ilvl="6" w:tplc="04190001" w:tentative="1">
      <w:start w:val="1"/>
      <w:numFmt w:val="bullet"/>
      <w:lvlText w:val=""/>
      <w:lvlJc w:val="left"/>
      <w:pPr>
        <w:ind w:left="5280" w:hanging="360"/>
      </w:pPr>
      <w:rPr>
        <w:rFonts w:ascii="Symbol" w:hAnsi="Symbol" w:hint="default"/>
      </w:rPr>
    </w:lvl>
    <w:lvl w:ilvl="7" w:tplc="04190003" w:tentative="1">
      <w:start w:val="1"/>
      <w:numFmt w:val="bullet"/>
      <w:lvlText w:val="o"/>
      <w:lvlJc w:val="left"/>
      <w:pPr>
        <w:ind w:left="6000" w:hanging="360"/>
      </w:pPr>
      <w:rPr>
        <w:rFonts w:ascii="Courier New" w:hAnsi="Courier New" w:cs="Courier New" w:hint="default"/>
      </w:rPr>
    </w:lvl>
    <w:lvl w:ilvl="8" w:tplc="04190005" w:tentative="1">
      <w:start w:val="1"/>
      <w:numFmt w:val="bullet"/>
      <w:lvlText w:val=""/>
      <w:lvlJc w:val="left"/>
      <w:pPr>
        <w:ind w:left="6720" w:hanging="360"/>
      </w:pPr>
      <w:rPr>
        <w:rFonts w:ascii="Wingdings" w:hAnsi="Wingdings" w:hint="default"/>
      </w:rPr>
    </w:lvl>
  </w:abstractNum>
  <w:abstractNum w:abstractNumId="5" w15:restartNumberingAfterBreak="0">
    <w:nsid w:val="0AC1423D"/>
    <w:multiLevelType w:val="hybridMultilevel"/>
    <w:tmpl w:val="D4C64E78"/>
    <w:lvl w:ilvl="0" w:tplc="62667FD8">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6" w15:restartNumberingAfterBreak="0">
    <w:nsid w:val="0BE87C2D"/>
    <w:multiLevelType w:val="singleLevel"/>
    <w:tmpl w:val="00000005"/>
    <w:lvl w:ilvl="0">
      <w:start w:val="1"/>
      <w:numFmt w:val="decimal"/>
      <w:lvlText w:val="%1."/>
      <w:lvlJc w:val="left"/>
      <w:pPr>
        <w:tabs>
          <w:tab w:val="num" w:pos="3976"/>
        </w:tabs>
        <w:ind w:left="3976" w:hanging="360"/>
      </w:pPr>
      <w:rPr>
        <w:rFonts w:cs="Times New Roman"/>
        <w:b w:val="0"/>
        <w:i w:val="0"/>
      </w:rPr>
    </w:lvl>
  </w:abstractNum>
  <w:abstractNum w:abstractNumId="7" w15:restartNumberingAfterBreak="0">
    <w:nsid w:val="0E7017C8"/>
    <w:multiLevelType w:val="multilevel"/>
    <w:tmpl w:val="0902EE58"/>
    <w:lvl w:ilvl="0">
      <w:start w:val="1"/>
      <w:numFmt w:val="decimal"/>
      <w:lvlText w:val="%1."/>
      <w:lvlJc w:val="left"/>
      <w:pPr>
        <w:ind w:left="1544"/>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20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start w:val="1"/>
      <w:numFmt w:val="decimal"/>
      <w:lvlText w:val="%1.%2.%3."/>
      <w:lvlJc w:val="left"/>
      <w:pPr>
        <w:ind w:left="27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5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2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9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6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3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1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140962DD"/>
    <w:multiLevelType w:val="multilevel"/>
    <w:tmpl w:val="07140D66"/>
    <w:lvl w:ilvl="0">
      <w:start w:val="6"/>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start w:val="2"/>
      <w:numFmt w:val="decimal"/>
      <w:lvlRestart w:val="0"/>
      <w:lvlText w:val="%1.%2."/>
      <w:lvlJc w:val="left"/>
      <w:pPr>
        <w:ind w:left="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6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3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30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7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5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2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9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17E90ADB"/>
    <w:multiLevelType w:val="hybridMultilevel"/>
    <w:tmpl w:val="B6FC62FE"/>
    <w:lvl w:ilvl="0" w:tplc="2214B690">
      <w:start w:val="1"/>
      <w:numFmt w:val="decimal"/>
      <w:lvlText w:val="%1."/>
      <w:lvlJc w:val="left"/>
      <w:pPr>
        <w:ind w:left="644" w:hanging="360"/>
      </w:pPr>
      <w:rPr>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7301524"/>
    <w:multiLevelType w:val="hybridMultilevel"/>
    <w:tmpl w:val="7ACEC1DE"/>
    <w:lvl w:ilvl="0" w:tplc="62667FD8">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1" w15:restartNumberingAfterBreak="0">
    <w:nsid w:val="27FB0AD6"/>
    <w:multiLevelType w:val="multilevel"/>
    <w:tmpl w:val="E766D860"/>
    <w:lvl w:ilvl="0">
      <w:start w:val="6"/>
      <w:numFmt w:val="decimal"/>
      <w:lvlText w:val="%1."/>
      <w:lvlJc w:val="left"/>
      <w:pPr>
        <w:ind w:left="600" w:hanging="600"/>
      </w:pPr>
      <w:rPr>
        <w:rFonts w:hint="default"/>
      </w:rPr>
    </w:lvl>
    <w:lvl w:ilvl="1">
      <w:start w:val="1"/>
      <w:numFmt w:val="decimal"/>
      <w:lvlText w:val="%1.%2."/>
      <w:lvlJc w:val="left"/>
      <w:pPr>
        <w:ind w:left="720" w:hanging="600"/>
      </w:pPr>
      <w:rPr>
        <w:rFonts w:hint="default"/>
      </w:rPr>
    </w:lvl>
    <w:lvl w:ilvl="2">
      <w:start w:val="6"/>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1800" w:hanging="108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400" w:hanging="1440"/>
      </w:pPr>
      <w:rPr>
        <w:rFonts w:hint="default"/>
      </w:rPr>
    </w:lvl>
  </w:abstractNum>
  <w:abstractNum w:abstractNumId="12" w15:restartNumberingAfterBreak="0">
    <w:nsid w:val="3E307851"/>
    <w:multiLevelType w:val="hybridMultilevel"/>
    <w:tmpl w:val="5114F35E"/>
    <w:lvl w:ilvl="0" w:tplc="759C6F3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 w15:restartNumberingAfterBreak="0">
    <w:nsid w:val="42B71E31"/>
    <w:multiLevelType w:val="hybridMultilevel"/>
    <w:tmpl w:val="D424FC08"/>
    <w:lvl w:ilvl="0" w:tplc="62667FD8">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4" w15:restartNumberingAfterBreak="0">
    <w:nsid w:val="49295EF7"/>
    <w:multiLevelType w:val="hybridMultilevel"/>
    <w:tmpl w:val="FA8C86A0"/>
    <w:lvl w:ilvl="0" w:tplc="62667FD8">
      <w:start w:val="1"/>
      <w:numFmt w:val="bullet"/>
      <w:lvlText w:val=""/>
      <w:lvlJc w:val="left"/>
      <w:pPr>
        <w:ind w:left="1243" w:hanging="360"/>
      </w:pPr>
      <w:rPr>
        <w:rFonts w:ascii="Symbol" w:hAnsi="Symbol" w:hint="default"/>
      </w:rPr>
    </w:lvl>
    <w:lvl w:ilvl="1" w:tplc="04190003" w:tentative="1">
      <w:start w:val="1"/>
      <w:numFmt w:val="bullet"/>
      <w:lvlText w:val="o"/>
      <w:lvlJc w:val="left"/>
      <w:pPr>
        <w:ind w:left="1963" w:hanging="360"/>
      </w:pPr>
      <w:rPr>
        <w:rFonts w:ascii="Courier New" w:hAnsi="Courier New" w:cs="Courier New" w:hint="default"/>
      </w:rPr>
    </w:lvl>
    <w:lvl w:ilvl="2" w:tplc="04190005" w:tentative="1">
      <w:start w:val="1"/>
      <w:numFmt w:val="bullet"/>
      <w:lvlText w:val=""/>
      <w:lvlJc w:val="left"/>
      <w:pPr>
        <w:ind w:left="2683" w:hanging="360"/>
      </w:pPr>
      <w:rPr>
        <w:rFonts w:ascii="Wingdings" w:hAnsi="Wingdings" w:hint="default"/>
      </w:rPr>
    </w:lvl>
    <w:lvl w:ilvl="3" w:tplc="04190001" w:tentative="1">
      <w:start w:val="1"/>
      <w:numFmt w:val="bullet"/>
      <w:lvlText w:val=""/>
      <w:lvlJc w:val="left"/>
      <w:pPr>
        <w:ind w:left="3403" w:hanging="360"/>
      </w:pPr>
      <w:rPr>
        <w:rFonts w:ascii="Symbol" w:hAnsi="Symbol" w:hint="default"/>
      </w:rPr>
    </w:lvl>
    <w:lvl w:ilvl="4" w:tplc="04190003" w:tentative="1">
      <w:start w:val="1"/>
      <w:numFmt w:val="bullet"/>
      <w:lvlText w:val="o"/>
      <w:lvlJc w:val="left"/>
      <w:pPr>
        <w:ind w:left="4123" w:hanging="360"/>
      </w:pPr>
      <w:rPr>
        <w:rFonts w:ascii="Courier New" w:hAnsi="Courier New" w:cs="Courier New" w:hint="default"/>
      </w:rPr>
    </w:lvl>
    <w:lvl w:ilvl="5" w:tplc="04190005" w:tentative="1">
      <w:start w:val="1"/>
      <w:numFmt w:val="bullet"/>
      <w:lvlText w:val=""/>
      <w:lvlJc w:val="left"/>
      <w:pPr>
        <w:ind w:left="4843" w:hanging="360"/>
      </w:pPr>
      <w:rPr>
        <w:rFonts w:ascii="Wingdings" w:hAnsi="Wingdings" w:hint="default"/>
      </w:rPr>
    </w:lvl>
    <w:lvl w:ilvl="6" w:tplc="04190001" w:tentative="1">
      <w:start w:val="1"/>
      <w:numFmt w:val="bullet"/>
      <w:lvlText w:val=""/>
      <w:lvlJc w:val="left"/>
      <w:pPr>
        <w:ind w:left="5563" w:hanging="360"/>
      </w:pPr>
      <w:rPr>
        <w:rFonts w:ascii="Symbol" w:hAnsi="Symbol" w:hint="default"/>
      </w:rPr>
    </w:lvl>
    <w:lvl w:ilvl="7" w:tplc="04190003" w:tentative="1">
      <w:start w:val="1"/>
      <w:numFmt w:val="bullet"/>
      <w:lvlText w:val="o"/>
      <w:lvlJc w:val="left"/>
      <w:pPr>
        <w:ind w:left="6283" w:hanging="360"/>
      </w:pPr>
      <w:rPr>
        <w:rFonts w:ascii="Courier New" w:hAnsi="Courier New" w:cs="Courier New" w:hint="default"/>
      </w:rPr>
    </w:lvl>
    <w:lvl w:ilvl="8" w:tplc="04190005" w:tentative="1">
      <w:start w:val="1"/>
      <w:numFmt w:val="bullet"/>
      <w:lvlText w:val=""/>
      <w:lvlJc w:val="left"/>
      <w:pPr>
        <w:ind w:left="7003" w:hanging="360"/>
      </w:pPr>
      <w:rPr>
        <w:rFonts w:ascii="Wingdings" w:hAnsi="Wingdings" w:hint="default"/>
      </w:rPr>
    </w:lvl>
  </w:abstractNum>
  <w:abstractNum w:abstractNumId="15" w15:restartNumberingAfterBreak="0">
    <w:nsid w:val="5DD33B87"/>
    <w:multiLevelType w:val="hybridMultilevel"/>
    <w:tmpl w:val="EDA694C8"/>
    <w:lvl w:ilvl="0" w:tplc="80023592">
      <w:start w:val="1"/>
      <w:numFmt w:val="bullet"/>
      <w:lvlText w:val=""/>
      <w:lvlJc w:val="left"/>
      <w:pPr>
        <w:ind w:left="1260" w:hanging="360"/>
      </w:pPr>
      <w:rPr>
        <w:rFonts w:ascii="Symbol" w:hAnsi="Symbol" w:hint="default"/>
        <w:color w:val="auto"/>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16" w15:restartNumberingAfterBreak="0">
    <w:nsid w:val="6CDC1310"/>
    <w:multiLevelType w:val="hybridMultilevel"/>
    <w:tmpl w:val="B6FC62FE"/>
    <w:lvl w:ilvl="0" w:tplc="2214B690">
      <w:start w:val="1"/>
      <w:numFmt w:val="decimal"/>
      <w:lvlText w:val="%1."/>
      <w:lvlJc w:val="left"/>
      <w:pPr>
        <w:ind w:left="644" w:hanging="360"/>
      </w:pPr>
      <w:rPr>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EBD1B2A"/>
    <w:multiLevelType w:val="multilevel"/>
    <w:tmpl w:val="3B8AA496"/>
    <w:lvl w:ilvl="0">
      <w:start w:val="1"/>
      <w:numFmt w:val="decimal"/>
      <w:lvlText w:val="%1."/>
      <w:lvlJc w:val="left"/>
      <w:pPr>
        <w:tabs>
          <w:tab w:val="num" w:pos="720"/>
        </w:tabs>
        <w:ind w:left="720" w:hanging="360"/>
      </w:pPr>
    </w:lvl>
    <w:lvl w:ilvl="1">
      <w:start w:val="1"/>
      <w:numFmt w:val="decimal"/>
      <w:isLgl/>
      <w:lvlText w:val="%1.%2."/>
      <w:lvlJc w:val="left"/>
      <w:pPr>
        <w:tabs>
          <w:tab w:val="num" w:pos="870"/>
        </w:tabs>
        <w:ind w:left="870" w:hanging="510"/>
      </w:pPr>
      <w:rPr>
        <w:rFonts w:hint="default"/>
        <w:b/>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8" w15:restartNumberingAfterBreak="0">
    <w:nsid w:val="6F7E073E"/>
    <w:multiLevelType w:val="multilevel"/>
    <w:tmpl w:val="FD5A2E32"/>
    <w:lvl w:ilvl="0">
      <w:start w:val="2"/>
      <w:numFmt w:val="decimal"/>
      <w:lvlText w:val="%1."/>
      <w:lvlJc w:val="left"/>
      <w:pPr>
        <w:ind w:left="360" w:hanging="360"/>
      </w:pPr>
      <w:rPr>
        <w:rFonts w:hint="default"/>
      </w:rPr>
    </w:lvl>
    <w:lvl w:ilvl="1">
      <w:start w:val="1"/>
      <w:numFmt w:val="decimal"/>
      <w:lvlText w:val="%1.%2."/>
      <w:lvlJc w:val="left"/>
      <w:pPr>
        <w:ind w:left="2423" w:hanging="360"/>
      </w:pPr>
      <w:rPr>
        <w:rFonts w:hint="default"/>
      </w:rPr>
    </w:lvl>
    <w:lvl w:ilvl="2">
      <w:start w:val="1"/>
      <w:numFmt w:val="decimal"/>
      <w:lvlText w:val="%1.%2.%3."/>
      <w:lvlJc w:val="left"/>
      <w:pPr>
        <w:ind w:left="4846" w:hanging="720"/>
      </w:pPr>
      <w:rPr>
        <w:rFonts w:hint="default"/>
      </w:rPr>
    </w:lvl>
    <w:lvl w:ilvl="3">
      <w:start w:val="1"/>
      <w:numFmt w:val="decimal"/>
      <w:lvlText w:val="%1.%2.%3.%4."/>
      <w:lvlJc w:val="left"/>
      <w:pPr>
        <w:ind w:left="6909" w:hanging="720"/>
      </w:pPr>
      <w:rPr>
        <w:rFonts w:hint="default"/>
      </w:rPr>
    </w:lvl>
    <w:lvl w:ilvl="4">
      <w:start w:val="1"/>
      <w:numFmt w:val="decimal"/>
      <w:lvlText w:val="%1.%2.%3.%4.%5."/>
      <w:lvlJc w:val="left"/>
      <w:pPr>
        <w:ind w:left="9332" w:hanging="1080"/>
      </w:pPr>
      <w:rPr>
        <w:rFonts w:hint="default"/>
      </w:rPr>
    </w:lvl>
    <w:lvl w:ilvl="5">
      <w:start w:val="1"/>
      <w:numFmt w:val="decimal"/>
      <w:lvlText w:val="%1.%2.%3.%4.%5.%6."/>
      <w:lvlJc w:val="left"/>
      <w:pPr>
        <w:ind w:left="11395" w:hanging="1080"/>
      </w:pPr>
      <w:rPr>
        <w:rFonts w:hint="default"/>
      </w:rPr>
    </w:lvl>
    <w:lvl w:ilvl="6">
      <w:start w:val="1"/>
      <w:numFmt w:val="decimal"/>
      <w:lvlText w:val="%1.%2.%3.%4.%5.%6.%7."/>
      <w:lvlJc w:val="left"/>
      <w:pPr>
        <w:ind w:left="13818" w:hanging="1440"/>
      </w:pPr>
      <w:rPr>
        <w:rFonts w:hint="default"/>
      </w:rPr>
    </w:lvl>
    <w:lvl w:ilvl="7">
      <w:start w:val="1"/>
      <w:numFmt w:val="decimal"/>
      <w:lvlText w:val="%1.%2.%3.%4.%5.%6.%7.%8."/>
      <w:lvlJc w:val="left"/>
      <w:pPr>
        <w:ind w:left="15881" w:hanging="1440"/>
      </w:pPr>
      <w:rPr>
        <w:rFonts w:hint="default"/>
      </w:rPr>
    </w:lvl>
    <w:lvl w:ilvl="8">
      <w:start w:val="1"/>
      <w:numFmt w:val="decimal"/>
      <w:lvlText w:val="%1.%2.%3.%4.%5.%6.%7.%8.%9."/>
      <w:lvlJc w:val="left"/>
      <w:pPr>
        <w:ind w:left="18304" w:hanging="1800"/>
      </w:pPr>
      <w:rPr>
        <w:rFonts w:hint="default"/>
      </w:rPr>
    </w:lvl>
  </w:abstractNum>
  <w:abstractNum w:abstractNumId="19" w15:restartNumberingAfterBreak="0">
    <w:nsid w:val="7A282C3B"/>
    <w:multiLevelType w:val="multilevel"/>
    <w:tmpl w:val="23025200"/>
    <w:lvl w:ilvl="0">
      <w:start w:val="6"/>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6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start w:val="1"/>
      <w:numFmt w:val="decimal"/>
      <w:lvlRestart w:val="0"/>
      <w:lvlText w:val="%1.%2.%3."/>
      <w:lvlJc w:val="left"/>
      <w:pPr>
        <w:ind w:left="5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6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3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0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7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5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2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7B03666A"/>
    <w:multiLevelType w:val="multilevel"/>
    <w:tmpl w:val="87E6F8B2"/>
    <w:lvl w:ilvl="0">
      <w:start w:val="3"/>
      <w:numFmt w:val="decimal"/>
      <w:lvlText w:val="%1."/>
      <w:lvlJc w:val="left"/>
      <w:pPr>
        <w:ind w:left="450" w:hanging="450"/>
      </w:pPr>
      <w:rPr>
        <w:rFonts w:hint="default"/>
      </w:rPr>
    </w:lvl>
    <w:lvl w:ilvl="1">
      <w:start w:val="1"/>
      <w:numFmt w:val="decimal"/>
      <w:lvlText w:val="%1.%2."/>
      <w:lvlJc w:val="left"/>
      <w:pPr>
        <w:ind w:left="1170" w:hanging="450"/>
      </w:pPr>
      <w:rPr>
        <w:rFonts w:hint="default"/>
      </w:rPr>
    </w:lvl>
    <w:lvl w:ilvl="2">
      <w:start w:val="3"/>
      <w:numFmt w:val="decimal"/>
      <w:lvlText w:val="%1.%2.%3."/>
      <w:lvlJc w:val="left"/>
      <w:pPr>
        <w:ind w:left="369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1" w15:restartNumberingAfterBreak="0">
    <w:nsid w:val="7DAB55DA"/>
    <w:multiLevelType w:val="hybridMultilevel"/>
    <w:tmpl w:val="8CAE5F4A"/>
    <w:lvl w:ilvl="0" w:tplc="0419000F">
      <w:start w:val="1"/>
      <w:numFmt w:val="decimal"/>
      <w:lvlText w:val="%1."/>
      <w:lvlJc w:val="left"/>
      <w:pPr>
        <w:tabs>
          <w:tab w:val="num" w:pos="720"/>
        </w:tabs>
        <w:ind w:left="720" w:hanging="360"/>
      </w:pPr>
      <w:rPr>
        <w:rFonts w:cs="Times New Roman"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3"/>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num>
  <w:num w:numId="8">
    <w:abstractNumId w:val="12"/>
  </w:num>
  <w:num w:numId="9">
    <w:abstractNumId w:val="7"/>
  </w:num>
  <w:num w:numId="10">
    <w:abstractNumId w:val="18"/>
  </w:num>
  <w:num w:numId="11">
    <w:abstractNumId w:val="19"/>
  </w:num>
  <w:num w:numId="12">
    <w:abstractNumId w:val="8"/>
  </w:num>
  <w:num w:numId="13">
    <w:abstractNumId w:val="11"/>
  </w:num>
  <w:num w:numId="14">
    <w:abstractNumId w:val="9"/>
  </w:num>
  <w:num w:numId="15">
    <w:abstractNumId w:val="16"/>
  </w:num>
  <w:num w:numId="16">
    <w:abstractNumId w:val="17"/>
  </w:num>
  <w:num w:numId="17">
    <w:abstractNumId w:val="20"/>
  </w:num>
  <w:num w:numId="18">
    <w:abstractNumId w:val="21"/>
  </w:num>
  <w:num w:numId="19">
    <w:abstractNumId w:val="14"/>
  </w:num>
  <w:num w:numId="20">
    <w:abstractNumId w:val="4"/>
  </w:num>
  <w:num w:numId="21">
    <w:abstractNumId w:val="13"/>
  </w:num>
  <w:num w:numId="22">
    <w:abstractNumId w:val="5"/>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0A6"/>
    <w:rsid w:val="00001C9D"/>
    <w:rsid w:val="00025EF0"/>
    <w:rsid w:val="0003528B"/>
    <w:rsid w:val="00041D56"/>
    <w:rsid w:val="000439E9"/>
    <w:rsid w:val="000651CF"/>
    <w:rsid w:val="0007443E"/>
    <w:rsid w:val="00074F8D"/>
    <w:rsid w:val="0008608D"/>
    <w:rsid w:val="000A2DA9"/>
    <w:rsid w:val="000A38D3"/>
    <w:rsid w:val="000F3BC9"/>
    <w:rsid w:val="001053A8"/>
    <w:rsid w:val="00105B12"/>
    <w:rsid w:val="001062D8"/>
    <w:rsid w:val="00111C64"/>
    <w:rsid w:val="00114A92"/>
    <w:rsid w:val="00115593"/>
    <w:rsid w:val="00135DC6"/>
    <w:rsid w:val="00160306"/>
    <w:rsid w:val="0016772F"/>
    <w:rsid w:val="00173C8A"/>
    <w:rsid w:val="00182F35"/>
    <w:rsid w:val="00197770"/>
    <w:rsid w:val="001C69A4"/>
    <w:rsid w:val="001D699B"/>
    <w:rsid w:val="001E227D"/>
    <w:rsid w:val="001E3B6F"/>
    <w:rsid w:val="001E5D05"/>
    <w:rsid w:val="001E643B"/>
    <w:rsid w:val="001E7227"/>
    <w:rsid w:val="00234A75"/>
    <w:rsid w:val="00246370"/>
    <w:rsid w:val="00252816"/>
    <w:rsid w:val="00281072"/>
    <w:rsid w:val="002B556E"/>
    <w:rsid w:val="002D4C00"/>
    <w:rsid w:val="002D58B0"/>
    <w:rsid w:val="002F1233"/>
    <w:rsid w:val="0031368A"/>
    <w:rsid w:val="003322AD"/>
    <w:rsid w:val="0033515D"/>
    <w:rsid w:val="00340B77"/>
    <w:rsid w:val="00344D52"/>
    <w:rsid w:val="003476E9"/>
    <w:rsid w:val="003675BF"/>
    <w:rsid w:val="00367D1A"/>
    <w:rsid w:val="00374B6F"/>
    <w:rsid w:val="00384D44"/>
    <w:rsid w:val="003A04D4"/>
    <w:rsid w:val="003A420D"/>
    <w:rsid w:val="003B606E"/>
    <w:rsid w:val="003B783D"/>
    <w:rsid w:val="003C2F75"/>
    <w:rsid w:val="003F6D8E"/>
    <w:rsid w:val="00413C37"/>
    <w:rsid w:val="00437746"/>
    <w:rsid w:val="00441345"/>
    <w:rsid w:val="004457FE"/>
    <w:rsid w:val="00463F12"/>
    <w:rsid w:val="00467995"/>
    <w:rsid w:val="004A31BE"/>
    <w:rsid w:val="004A619E"/>
    <w:rsid w:val="004C3C9E"/>
    <w:rsid w:val="004C5D3E"/>
    <w:rsid w:val="004D0302"/>
    <w:rsid w:val="004F565A"/>
    <w:rsid w:val="00504D21"/>
    <w:rsid w:val="005058F6"/>
    <w:rsid w:val="00507D04"/>
    <w:rsid w:val="005310E5"/>
    <w:rsid w:val="00532C7C"/>
    <w:rsid w:val="0054053C"/>
    <w:rsid w:val="005522BB"/>
    <w:rsid w:val="00555D29"/>
    <w:rsid w:val="005709FE"/>
    <w:rsid w:val="00577C13"/>
    <w:rsid w:val="00583E42"/>
    <w:rsid w:val="00585794"/>
    <w:rsid w:val="00586E02"/>
    <w:rsid w:val="005A224A"/>
    <w:rsid w:val="005A2B92"/>
    <w:rsid w:val="005B0218"/>
    <w:rsid w:val="005E6741"/>
    <w:rsid w:val="005F21D9"/>
    <w:rsid w:val="00601B0A"/>
    <w:rsid w:val="006119CA"/>
    <w:rsid w:val="00612F78"/>
    <w:rsid w:val="00625E79"/>
    <w:rsid w:val="00653A15"/>
    <w:rsid w:val="00673B20"/>
    <w:rsid w:val="0068729D"/>
    <w:rsid w:val="00695E8F"/>
    <w:rsid w:val="006A630E"/>
    <w:rsid w:val="006D1217"/>
    <w:rsid w:val="00713576"/>
    <w:rsid w:val="00714F1E"/>
    <w:rsid w:val="0074294A"/>
    <w:rsid w:val="007A6031"/>
    <w:rsid w:val="007A7BAE"/>
    <w:rsid w:val="007B332E"/>
    <w:rsid w:val="007B4D39"/>
    <w:rsid w:val="007C6FA1"/>
    <w:rsid w:val="007C7592"/>
    <w:rsid w:val="007E4DEB"/>
    <w:rsid w:val="007F1F1B"/>
    <w:rsid w:val="007F3CC2"/>
    <w:rsid w:val="007F6B7D"/>
    <w:rsid w:val="007F71D5"/>
    <w:rsid w:val="00800938"/>
    <w:rsid w:val="0082089E"/>
    <w:rsid w:val="00824F39"/>
    <w:rsid w:val="00833E3C"/>
    <w:rsid w:val="00854A40"/>
    <w:rsid w:val="0087725D"/>
    <w:rsid w:val="00882E9B"/>
    <w:rsid w:val="00896DB9"/>
    <w:rsid w:val="008E2149"/>
    <w:rsid w:val="008E43D3"/>
    <w:rsid w:val="00906886"/>
    <w:rsid w:val="00921EFC"/>
    <w:rsid w:val="00933C38"/>
    <w:rsid w:val="00950416"/>
    <w:rsid w:val="00956F75"/>
    <w:rsid w:val="00981C97"/>
    <w:rsid w:val="00982086"/>
    <w:rsid w:val="00994BD5"/>
    <w:rsid w:val="009A19DB"/>
    <w:rsid w:val="009C456E"/>
    <w:rsid w:val="009F60A4"/>
    <w:rsid w:val="00A11761"/>
    <w:rsid w:val="00A24360"/>
    <w:rsid w:val="00A259C5"/>
    <w:rsid w:val="00A348A0"/>
    <w:rsid w:val="00A363D4"/>
    <w:rsid w:val="00A53388"/>
    <w:rsid w:val="00A63098"/>
    <w:rsid w:val="00A718CB"/>
    <w:rsid w:val="00A80084"/>
    <w:rsid w:val="00A95FA8"/>
    <w:rsid w:val="00AA023E"/>
    <w:rsid w:val="00AC1974"/>
    <w:rsid w:val="00AC35B9"/>
    <w:rsid w:val="00AE0B31"/>
    <w:rsid w:val="00AF2FAB"/>
    <w:rsid w:val="00B0696D"/>
    <w:rsid w:val="00B07E6B"/>
    <w:rsid w:val="00B1180C"/>
    <w:rsid w:val="00B11F8D"/>
    <w:rsid w:val="00B2405A"/>
    <w:rsid w:val="00B2502F"/>
    <w:rsid w:val="00B43983"/>
    <w:rsid w:val="00B67652"/>
    <w:rsid w:val="00BA4E98"/>
    <w:rsid w:val="00BA7B31"/>
    <w:rsid w:val="00BF4C6C"/>
    <w:rsid w:val="00BF5426"/>
    <w:rsid w:val="00BF6826"/>
    <w:rsid w:val="00C02FE1"/>
    <w:rsid w:val="00C0612B"/>
    <w:rsid w:val="00C06275"/>
    <w:rsid w:val="00C33AC9"/>
    <w:rsid w:val="00C45981"/>
    <w:rsid w:val="00C47CDF"/>
    <w:rsid w:val="00C5671B"/>
    <w:rsid w:val="00C73507"/>
    <w:rsid w:val="00C8658E"/>
    <w:rsid w:val="00CA3BCE"/>
    <w:rsid w:val="00CB0B14"/>
    <w:rsid w:val="00CB3835"/>
    <w:rsid w:val="00CE2D23"/>
    <w:rsid w:val="00D03A2F"/>
    <w:rsid w:val="00D107D7"/>
    <w:rsid w:val="00D23734"/>
    <w:rsid w:val="00D244CA"/>
    <w:rsid w:val="00D26D12"/>
    <w:rsid w:val="00D454FF"/>
    <w:rsid w:val="00D61BB3"/>
    <w:rsid w:val="00D66C3C"/>
    <w:rsid w:val="00D8294C"/>
    <w:rsid w:val="00D91FC2"/>
    <w:rsid w:val="00DA1BB0"/>
    <w:rsid w:val="00DA754C"/>
    <w:rsid w:val="00DB4DE1"/>
    <w:rsid w:val="00DC0510"/>
    <w:rsid w:val="00DD77DD"/>
    <w:rsid w:val="00E1708E"/>
    <w:rsid w:val="00E22485"/>
    <w:rsid w:val="00E56929"/>
    <w:rsid w:val="00E742E3"/>
    <w:rsid w:val="00E81A7F"/>
    <w:rsid w:val="00E93D73"/>
    <w:rsid w:val="00EA4AF0"/>
    <w:rsid w:val="00EB2270"/>
    <w:rsid w:val="00EB256C"/>
    <w:rsid w:val="00EB57C8"/>
    <w:rsid w:val="00ED62ED"/>
    <w:rsid w:val="00EE44F9"/>
    <w:rsid w:val="00F03150"/>
    <w:rsid w:val="00F116C7"/>
    <w:rsid w:val="00F121C5"/>
    <w:rsid w:val="00F354F4"/>
    <w:rsid w:val="00F4164D"/>
    <w:rsid w:val="00F950A6"/>
    <w:rsid w:val="00FA5CE5"/>
    <w:rsid w:val="00FB5484"/>
    <w:rsid w:val="00FB6530"/>
    <w:rsid w:val="00FC1D0C"/>
    <w:rsid w:val="00FE7A01"/>
    <w:rsid w:val="00FF3F18"/>
    <w:rsid w:val="00FF3F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15446"/>
  <w15:docId w15:val="{E0341083-7D8D-764D-A579-85D8558B3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50A6"/>
    <w:pPr>
      <w:spacing w:after="200" w:line="276" w:lineRule="auto"/>
    </w:pPr>
    <w:rPr>
      <w:rFonts w:ascii="Calibri" w:eastAsia="Times New Roman" w:hAnsi="Calibri" w:cs="Times New Roman"/>
      <w:lang w:eastAsia="ru-RU"/>
    </w:rPr>
  </w:style>
  <w:style w:type="paragraph" w:styleId="1">
    <w:name w:val="heading 1"/>
    <w:basedOn w:val="a"/>
    <w:next w:val="a"/>
    <w:link w:val="10"/>
    <w:qFormat/>
    <w:rsid w:val="00F950A6"/>
    <w:pPr>
      <w:keepNext/>
      <w:widowControl w:val="0"/>
      <w:shd w:val="clear" w:color="auto" w:fill="FFFFFF"/>
      <w:suppressAutoHyphens/>
      <w:autoSpaceDE w:val="0"/>
      <w:spacing w:after="0" w:line="274" w:lineRule="exact"/>
      <w:ind w:left="5" w:right="24" w:firstLine="710"/>
      <w:jc w:val="both"/>
      <w:outlineLvl w:val="0"/>
    </w:pPr>
    <w:rPr>
      <w:rFonts w:ascii="Times New Roman" w:hAnsi="Times New Roman"/>
      <w:color w:val="000000"/>
      <w:spacing w:val="3"/>
      <w:sz w:val="24"/>
      <w:szCs w:val="24"/>
      <w:lang w:eastAsia="ar-SA"/>
    </w:rPr>
  </w:style>
  <w:style w:type="paragraph" w:styleId="2">
    <w:name w:val="heading 2"/>
    <w:basedOn w:val="a"/>
    <w:next w:val="a"/>
    <w:link w:val="20"/>
    <w:qFormat/>
    <w:rsid w:val="00F950A6"/>
    <w:pPr>
      <w:keepNext/>
      <w:widowControl w:val="0"/>
      <w:shd w:val="clear" w:color="auto" w:fill="FFFFFF"/>
      <w:suppressAutoHyphens/>
      <w:autoSpaceDE w:val="0"/>
      <w:spacing w:after="0" w:line="240" w:lineRule="auto"/>
      <w:jc w:val="right"/>
      <w:outlineLvl w:val="1"/>
    </w:pPr>
    <w:rPr>
      <w:rFonts w:ascii="Times New Roman" w:hAnsi="Times New Roman"/>
      <w:i/>
      <w:iCs/>
      <w:color w:val="FF00FF"/>
      <w:sz w:val="20"/>
      <w:szCs w:val="20"/>
      <w:lang w:eastAsia="ar-SA"/>
    </w:rPr>
  </w:style>
  <w:style w:type="paragraph" w:styleId="3">
    <w:name w:val="heading 3"/>
    <w:basedOn w:val="a"/>
    <w:next w:val="a"/>
    <w:link w:val="30"/>
    <w:qFormat/>
    <w:rsid w:val="00F950A6"/>
    <w:pPr>
      <w:keepNext/>
      <w:widowControl w:val="0"/>
      <w:shd w:val="clear" w:color="auto" w:fill="FFFFFF"/>
      <w:suppressAutoHyphens/>
      <w:autoSpaceDE w:val="0"/>
      <w:spacing w:before="552" w:after="0" w:line="274" w:lineRule="exact"/>
      <w:ind w:left="48"/>
      <w:outlineLvl w:val="2"/>
    </w:pPr>
    <w:rPr>
      <w:rFonts w:ascii="Times New Roman" w:hAnsi="Times New Roman"/>
      <w:b/>
      <w:bCs/>
      <w:color w:val="000000"/>
      <w:spacing w:val="7"/>
      <w:sz w:val="23"/>
      <w:szCs w:val="23"/>
      <w:lang w:eastAsia="ar-SA"/>
    </w:rPr>
  </w:style>
  <w:style w:type="paragraph" w:styleId="4">
    <w:name w:val="heading 4"/>
    <w:basedOn w:val="a"/>
    <w:next w:val="a"/>
    <w:link w:val="40"/>
    <w:qFormat/>
    <w:rsid w:val="00F950A6"/>
    <w:pPr>
      <w:keepNext/>
      <w:shd w:val="clear" w:color="auto" w:fill="FFFFFF"/>
      <w:suppressAutoHyphens/>
      <w:spacing w:after="0" w:line="240" w:lineRule="auto"/>
      <w:ind w:firstLine="709"/>
      <w:jc w:val="center"/>
      <w:outlineLvl w:val="3"/>
    </w:pPr>
    <w:rPr>
      <w:rFonts w:ascii="Times New Roman" w:hAnsi="Times New Roman"/>
      <w:b/>
      <w:bCs/>
      <w:sz w:val="24"/>
      <w:szCs w:val="23"/>
      <w:lang w:eastAsia="ar-SA"/>
    </w:rPr>
  </w:style>
  <w:style w:type="paragraph" w:styleId="5">
    <w:name w:val="heading 5"/>
    <w:basedOn w:val="a"/>
    <w:next w:val="a"/>
    <w:link w:val="50"/>
    <w:qFormat/>
    <w:rsid w:val="00F950A6"/>
    <w:pPr>
      <w:keepNext/>
      <w:shd w:val="clear" w:color="auto" w:fill="FFFFFF"/>
      <w:suppressAutoHyphens/>
      <w:spacing w:after="0" w:line="240" w:lineRule="auto"/>
      <w:jc w:val="center"/>
      <w:outlineLvl w:val="4"/>
    </w:pPr>
    <w:rPr>
      <w:rFonts w:ascii="Times New Roman" w:hAnsi="Times New Roman"/>
      <w:b/>
      <w:bCs/>
      <w:sz w:val="24"/>
      <w:szCs w:val="24"/>
      <w:lang w:eastAsia="ar-SA"/>
    </w:rPr>
  </w:style>
  <w:style w:type="paragraph" w:styleId="6">
    <w:name w:val="heading 6"/>
    <w:basedOn w:val="a"/>
    <w:next w:val="a"/>
    <w:link w:val="60"/>
    <w:qFormat/>
    <w:rsid w:val="00F950A6"/>
    <w:pPr>
      <w:keepNext/>
      <w:shd w:val="clear" w:color="auto" w:fill="FFFFFF"/>
      <w:suppressAutoHyphens/>
      <w:spacing w:after="0" w:line="240" w:lineRule="auto"/>
      <w:ind w:firstLine="709"/>
      <w:jc w:val="both"/>
      <w:outlineLvl w:val="5"/>
    </w:pPr>
    <w:rPr>
      <w:rFonts w:ascii="Times New Roman" w:hAnsi="Times New Roman"/>
      <w:b/>
      <w:bCs/>
      <w:i/>
      <w:iCs/>
      <w:sz w:val="24"/>
      <w:szCs w:val="24"/>
      <w:lang w:eastAsia="ar-SA"/>
    </w:rPr>
  </w:style>
  <w:style w:type="paragraph" w:styleId="7">
    <w:name w:val="heading 7"/>
    <w:basedOn w:val="a"/>
    <w:next w:val="a"/>
    <w:link w:val="70"/>
    <w:uiPriority w:val="99"/>
    <w:qFormat/>
    <w:rsid w:val="00F950A6"/>
    <w:pPr>
      <w:suppressAutoHyphens/>
      <w:spacing w:before="240" w:after="60" w:line="240" w:lineRule="auto"/>
      <w:outlineLvl w:val="6"/>
    </w:pPr>
    <w:rPr>
      <w:rFonts w:ascii="Times New Roman" w:hAnsi="Times New Roman"/>
      <w:sz w:val="24"/>
      <w:szCs w:val="24"/>
      <w:lang w:eastAsia="ar-SA"/>
    </w:rPr>
  </w:style>
  <w:style w:type="paragraph" w:styleId="8">
    <w:name w:val="heading 8"/>
    <w:basedOn w:val="a"/>
    <w:next w:val="a"/>
    <w:link w:val="80"/>
    <w:uiPriority w:val="99"/>
    <w:qFormat/>
    <w:rsid w:val="00F950A6"/>
    <w:pPr>
      <w:keepNext/>
      <w:shd w:val="clear" w:color="auto" w:fill="FFFFFF"/>
      <w:suppressAutoHyphens/>
      <w:spacing w:after="0" w:line="240" w:lineRule="auto"/>
      <w:ind w:firstLine="709"/>
      <w:jc w:val="both"/>
      <w:outlineLvl w:val="7"/>
    </w:pPr>
    <w:rPr>
      <w:rFonts w:ascii="Times New Roman" w:hAnsi="Times New Roman"/>
      <w:b/>
      <w:bCs/>
      <w:color w:val="FF0000"/>
      <w:sz w:val="24"/>
      <w:szCs w:val="23"/>
      <w:lang w:eastAsia="ar-SA"/>
    </w:rPr>
  </w:style>
  <w:style w:type="paragraph" w:styleId="9">
    <w:name w:val="heading 9"/>
    <w:basedOn w:val="a"/>
    <w:next w:val="a"/>
    <w:link w:val="90"/>
    <w:uiPriority w:val="99"/>
    <w:qFormat/>
    <w:rsid w:val="00F950A6"/>
    <w:pPr>
      <w:keepNext/>
      <w:shd w:val="clear" w:color="auto" w:fill="FFFFFF"/>
      <w:suppressAutoHyphens/>
      <w:spacing w:after="0" w:line="240" w:lineRule="auto"/>
      <w:jc w:val="center"/>
      <w:outlineLvl w:val="8"/>
    </w:pPr>
    <w:rPr>
      <w:rFonts w:ascii="Times New Roman" w:hAnsi="Times New Roman"/>
      <w:b/>
      <w:bCs/>
      <w:sz w:val="28"/>
      <w:szCs w:val="28"/>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F950A6"/>
    <w:rPr>
      <w:rFonts w:ascii="Times New Roman" w:eastAsia="Times New Roman" w:hAnsi="Times New Roman" w:cs="Times New Roman"/>
      <w:color w:val="000000"/>
      <w:spacing w:val="3"/>
      <w:sz w:val="24"/>
      <w:szCs w:val="24"/>
      <w:shd w:val="clear" w:color="auto" w:fill="FFFFFF"/>
      <w:lang w:eastAsia="ar-SA"/>
    </w:rPr>
  </w:style>
  <w:style w:type="character" w:customStyle="1" w:styleId="20">
    <w:name w:val="Заголовок 2 Знак"/>
    <w:basedOn w:val="a0"/>
    <w:link w:val="2"/>
    <w:rsid w:val="00F950A6"/>
    <w:rPr>
      <w:rFonts w:ascii="Times New Roman" w:eastAsia="Times New Roman" w:hAnsi="Times New Roman" w:cs="Times New Roman"/>
      <w:i/>
      <w:iCs/>
      <w:color w:val="FF00FF"/>
      <w:sz w:val="20"/>
      <w:szCs w:val="20"/>
      <w:shd w:val="clear" w:color="auto" w:fill="FFFFFF"/>
      <w:lang w:eastAsia="ar-SA"/>
    </w:rPr>
  </w:style>
  <w:style w:type="character" w:customStyle="1" w:styleId="30">
    <w:name w:val="Заголовок 3 Знак"/>
    <w:basedOn w:val="a0"/>
    <w:link w:val="3"/>
    <w:rsid w:val="00F950A6"/>
    <w:rPr>
      <w:rFonts w:ascii="Times New Roman" w:eastAsia="Times New Roman" w:hAnsi="Times New Roman" w:cs="Times New Roman"/>
      <w:b/>
      <w:bCs/>
      <w:color w:val="000000"/>
      <w:spacing w:val="7"/>
      <w:sz w:val="23"/>
      <w:szCs w:val="23"/>
      <w:shd w:val="clear" w:color="auto" w:fill="FFFFFF"/>
      <w:lang w:eastAsia="ar-SA"/>
    </w:rPr>
  </w:style>
  <w:style w:type="character" w:customStyle="1" w:styleId="40">
    <w:name w:val="Заголовок 4 Знак"/>
    <w:basedOn w:val="a0"/>
    <w:link w:val="4"/>
    <w:rsid w:val="00F950A6"/>
    <w:rPr>
      <w:rFonts w:ascii="Times New Roman" w:eastAsia="Times New Roman" w:hAnsi="Times New Roman" w:cs="Times New Roman"/>
      <w:b/>
      <w:bCs/>
      <w:sz w:val="24"/>
      <w:szCs w:val="23"/>
      <w:shd w:val="clear" w:color="auto" w:fill="FFFFFF"/>
      <w:lang w:eastAsia="ar-SA"/>
    </w:rPr>
  </w:style>
  <w:style w:type="character" w:customStyle="1" w:styleId="50">
    <w:name w:val="Заголовок 5 Знак"/>
    <w:basedOn w:val="a0"/>
    <w:link w:val="5"/>
    <w:rsid w:val="00F950A6"/>
    <w:rPr>
      <w:rFonts w:ascii="Times New Roman" w:eastAsia="Times New Roman" w:hAnsi="Times New Roman" w:cs="Times New Roman"/>
      <w:b/>
      <w:bCs/>
      <w:sz w:val="24"/>
      <w:szCs w:val="24"/>
      <w:shd w:val="clear" w:color="auto" w:fill="FFFFFF"/>
      <w:lang w:eastAsia="ar-SA"/>
    </w:rPr>
  </w:style>
  <w:style w:type="character" w:customStyle="1" w:styleId="60">
    <w:name w:val="Заголовок 6 Знак"/>
    <w:basedOn w:val="a0"/>
    <w:link w:val="6"/>
    <w:rsid w:val="00F950A6"/>
    <w:rPr>
      <w:rFonts w:ascii="Times New Roman" w:eastAsia="Times New Roman" w:hAnsi="Times New Roman" w:cs="Times New Roman"/>
      <w:b/>
      <w:bCs/>
      <w:i/>
      <w:iCs/>
      <w:sz w:val="24"/>
      <w:szCs w:val="24"/>
      <w:shd w:val="clear" w:color="auto" w:fill="FFFFFF"/>
      <w:lang w:eastAsia="ar-SA"/>
    </w:rPr>
  </w:style>
  <w:style w:type="character" w:customStyle="1" w:styleId="70">
    <w:name w:val="Заголовок 7 Знак"/>
    <w:basedOn w:val="a0"/>
    <w:link w:val="7"/>
    <w:uiPriority w:val="99"/>
    <w:rsid w:val="00F950A6"/>
    <w:rPr>
      <w:rFonts w:ascii="Times New Roman" w:eastAsia="Times New Roman" w:hAnsi="Times New Roman" w:cs="Times New Roman"/>
      <w:sz w:val="24"/>
      <w:szCs w:val="24"/>
      <w:lang w:eastAsia="ar-SA"/>
    </w:rPr>
  </w:style>
  <w:style w:type="character" w:customStyle="1" w:styleId="80">
    <w:name w:val="Заголовок 8 Знак"/>
    <w:basedOn w:val="a0"/>
    <w:link w:val="8"/>
    <w:uiPriority w:val="99"/>
    <w:rsid w:val="00F950A6"/>
    <w:rPr>
      <w:rFonts w:ascii="Times New Roman" w:eastAsia="Times New Roman" w:hAnsi="Times New Roman" w:cs="Times New Roman"/>
      <w:b/>
      <w:bCs/>
      <w:color w:val="FF0000"/>
      <w:sz w:val="24"/>
      <w:szCs w:val="23"/>
      <w:shd w:val="clear" w:color="auto" w:fill="FFFFFF"/>
      <w:lang w:eastAsia="ar-SA"/>
    </w:rPr>
  </w:style>
  <w:style w:type="character" w:customStyle="1" w:styleId="90">
    <w:name w:val="Заголовок 9 Знак"/>
    <w:basedOn w:val="a0"/>
    <w:link w:val="9"/>
    <w:uiPriority w:val="99"/>
    <w:rsid w:val="00F950A6"/>
    <w:rPr>
      <w:rFonts w:ascii="Times New Roman" w:eastAsia="Times New Roman" w:hAnsi="Times New Roman" w:cs="Times New Roman"/>
      <w:b/>
      <w:bCs/>
      <w:sz w:val="28"/>
      <w:szCs w:val="28"/>
      <w:shd w:val="clear" w:color="auto" w:fill="FFFFFF"/>
      <w:lang w:eastAsia="ar-SA"/>
    </w:rPr>
  </w:style>
  <w:style w:type="numbering" w:customStyle="1" w:styleId="11">
    <w:name w:val="Нет списка1"/>
    <w:next w:val="a2"/>
    <w:uiPriority w:val="99"/>
    <w:semiHidden/>
    <w:unhideWhenUsed/>
    <w:rsid w:val="00F950A6"/>
  </w:style>
  <w:style w:type="paragraph" w:customStyle="1" w:styleId="Default">
    <w:name w:val="Default"/>
    <w:uiPriority w:val="99"/>
    <w:rsid w:val="00F950A6"/>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a3">
    <w:name w:val="header"/>
    <w:basedOn w:val="a"/>
    <w:link w:val="a4"/>
    <w:uiPriority w:val="99"/>
    <w:unhideWhenUsed/>
    <w:rsid w:val="00F950A6"/>
    <w:pPr>
      <w:tabs>
        <w:tab w:val="center" w:pos="4677"/>
        <w:tab w:val="right" w:pos="9355"/>
      </w:tabs>
      <w:spacing w:after="0" w:line="240" w:lineRule="auto"/>
    </w:pPr>
    <w:rPr>
      <w:rFonts w:eastAsia="Calibri"/>
      <w:lang w:eastAsia="en-US"/>
    </w:rPr>
  </w:style>
  <w:style w:type="character" w:customStyle="1" w:styleId="a4">
    <w:name w:val="Верхний колонтитул Знак"/>
    <w:basedOn w:val="a0"/>
    <w:link w:val="a3"/>
    <w:uiPriority w:val="99"/>
    <w:rsid w:val="00F950A6"/>
    <w:rPr>
      <w:rFonts w:ascii="Calibri" w:eastAsia="Calibri" w:hAnsi="Calibri" w:cs="Times New Roman"/>
    </w:rPr>
  </w:style>
  <w:style w:type="paragraph" w:styleId="a5">
    <w:name w:val="footer"/>
    <w:basedOn w:val="a"/>
    <w:link w:val="a6"/>
    <w:uiPriority w:val="99"/>
    <w:unhideWhenUsed/>
    <w:rsid w:val="00F950A6"/>
    <w:pPr>
      <w:tabs>
        <w:tab w:val="center" w:pos="4677"/>
        <w:tab w:val="right" w:pos="9355"/>
      </w:tabs>
      <w:spacing w:after="0" w:line="240" w:lineRule="auto"/>
    </w:pPr>
    <w:rPr>
      <w:rFonts w:eastAsia="Calibri"/>
      <w:lang w:eastAsia="en-US"/>
    </w:rPr>
  </w:style>
  <w:style w:type="character" w:customStyle="1" w:styleId="a6">
    <w:name w:val="Нижний колонтитул Знак"/>
    <w:basedOn w:val="a0"/>
    <w:link w:val="a5"/>
    <w:uiPriority w:val="99"/>
    <w:rsid w:val="00F950A6"/>
    <w:rPr>
      <w:rFonts w:ascii="Calibri" w:eastAsia="Calibri" w:hAnsi="Calibri" w:cs="Times New Roman"/>
    </w:rPr>
  </w:style>
  <w:style w:type="character" w:customStyle="1" w:styleId="a7">
    <w:name w:val="Основной текст_"/>
    <w:link w:val="22"/>
    <w:rsid w:val="00F950A6"/>
    <w:rPr>
      <w:rFonts w:ascii="Times New Roman" w:eastAsia="Times New Roman" w:hAnsi="Times New Roman" w:cs="Times New Roman"/>
      <w:spacing w:val="1"/>
      <w:sz w:val="20"/>
      <w:szCs w:val="20"/>
      <w:shd w:val="clear" w:color="auto" w:fill="FFFFFF"/>
    </w:rPr>
  </w:style>
  <w:style w:type="character" w:customStyle="1" w:styleId="61">
    <w:name w:val="Основной текст (6)_"/>
    <w:link w:val="62"/>
    <w:uiPriority w:val="99"/>
    <w:rsid w:val="00F950A6"/>
    <w:rPr>
      <w:rFonts w:ascii="Times New Roman" w:eastAsia="Times New Roman" w:hAnsi="Times New Roman" w:cs="Times New Roman"/>
      <w:b/>
      <w:bCs/>
      <w:sz w:val="20"/>
      <w:szCs w:val="20"/>
      <w:shd w:val="clear" w:color="auto" w:fill="FFFFFF"/>
    </w:rPr>
  </w:style>
  <w:style w:type="character" w:customStyle="1" w:styleId="81">
    <w:name w:val="Основной текст (8)_"/>
    <w:link w:val="82"/>
    <w:uiPriority w:val="99"/>
    <w:rsid w:val="00F950A6"/>
    <w:rPr>
      <w:rFonts w:ascii="Times New Roman" w:eastAsia="Times New Roman" w:hAnsi="Times New Roman" w:cs="Times New Roman"/>
      <w:b/>
      <w:bCs/>
      <w:spacing w:val="-3"/>
      <w:sz w:val="17"/>
      <w:szCs w:val="17"/>
      <w:shd w:val="clear" w:color="auto" w:fill="FFFFFF"/>
    </w:rPr>
  </w:style>
  <w:style w:type="paragraph" w:customStyle="1" w:styleId="22">
    <w:name w:val="Основной текст2"/>
    <w:basedOn w:val="a"/>
    <w:link w:val="a7"/>
    <w:rsid w:val="00F950A6"/>
    <w:pPr>
      <w:widowControl w:val="0"/>
      <w:shd w:val="clear" w:color="auto" w:fill="FFFFFF"/>
      <w:spacing w:after="240" w:line="0" w:lineRule="atLeast"/>
      <w:ind w:hanging="740"/>
      <w:jc w:val="right"/>
    </w:pPr>
    <w:rPr>
      <w:rFonts w:ascii="Times New Roman" w:hAnsi="Times New Roman"/>
      <w:spacing w:val="1"/>
      <w:sz w:val="20"/>
      <w:szCs w:val="20"/>
      <w:lang w:eastAsia="en-US"/>
    </w:rPr>
  </w:style>
  <w:style w:type="paragraph" w:customStyle="1" w:styleId="62">
    <w:name w:val="Основной текст (6)"/>
    <w:basedOn w:val="a"/>
    <w:link w:val="61"/>
    <w:uiPriority w:val="99"/>
    <w:rsid w:val="00F950A6"/>
    <w:pPr>
      <w:widowControl w:val="0"/>
      <w:shd w:val="clear" w:color="auto" w:fill="FFFFFF"/>
      <w:spacing w:after="0" w:line="0" w:lineRule="atLeast"/>
    </w:pPr>
    <w:rPr>
      <w:rFonts w:ascii="Times New Roman" w:hAnsi="Times New Roman"/>
      <w:b/>
      <w:bCs/>
      <w:sz w:val="20"/>
      <w:szCs w:val="20"/>
      <w:lang w:eastAsia="en-US"/>
    </w:rPr>
  </w:style>
  <w:style w:type="paragraph" w:customStyle="1" w:styleId="82">
    <w:name w:val="Основной текст (8)"/>
    <w:basedOn w:val="a"/>
    <w:link w:val="81"/>
    <w:uiPriority w:val="99"/>
    <w:rsid w:val="00F950A6"/>
    <w:pPr>
      <w:widowControl w:val="0"/>
      <w:shd w:val="clear" w:color="auto" w:fill="FFFFFF"/>
      <w:spacing w:before="900" w:after="1440" w:line="240" w:lineRule="exact"/>
      <w:ind w:hanging="260"/>
      <w:jc w:val="both"/>
    </w:pPr>
    <w:rPr>
      <w:rFonts w:ascii="Times New Roman" w:hAnsi="Times New Roman"/>
      <w:b/>
      <w:bCs/>
      <w:spacing w:val="-3"/>
      <w:sz w:val="17"/>
      <w:szCs w:val="17"/>
      <w:lang w:eastAsia="en-US"/>
    </w:rPr>
  </w:style>
  <w:style w:type="character" w:styleId="a8">
    <w:name w:val="Hyperlink"/>
    <w:uiPriority w:val="99"/>
    <w:rsid w:val="00F950A6"/>
    <w:rPr>
      <w:color w:val="0066CC"/>
      <w:u w:val="single"/>
    </w:rPr>
  </w:style>
  <w:style w:type="character" w:customStyle="1" w:styleId="23">
    <w:name w:val="Колонтитул (2)_"/>
    <w:link w:val="24"/>
    <w:uiPriority w:val="99"/>
    <w:rsid w:val="00F950A6"/>
    <w:rPr>
      <w:rFonts w:ascii="Times New Roman" w:hAnsi="Times New Roman" w:cs="Times New Roman"/>
      <w:spacing w:val="2"/>
      <w:sz w:val="20"/>
      <w:szCs w:val="20"/>
      <w:shd w:val="clear" w:color="auto" w:fill="FFFFFF"/>
    </w:rPr>
  </w:style>
  <w:style w:type="character" w:customStyle="1" w:styleId="20pt">
    <w:name w:val="Колонтитул (2) + Интервал 0 pt"/>
    <w:uiPriority w:val="99"/>
    <w:rsid w:val="00F950A6"/>
    <w:rPr>
      <w:rFonts w:ascii="Times New Roman" w:hAnsi="Times New Roman" w:cs="Times New Roman"/>
      <w:spacing w:val="-3"/>
      <w:sz w:val="20"/>
      <w:szCs w:val="20"/>
      <w:shd w:val="clear" w:color="auto" w:fill="FFFFFF"/>
    </w:rPr>
  </w:style>
  <w:style w:type="character" w:customStyle="1" w:styleId="12">
    <w:name w:val="Основной текст Знак1"/>
    <w:link w:val="a9"/>
    <w:uiPriority w:val="99"/>
    <w:rsid w:val="00F950A6"/>
    <w:rPr>
      <w:rFonts w:ascii="Times New Roman" w:hAnsi="Times New Roman" w:cs="Times New Roman"/>
      <w:spacing w:val="1"/>
      <w:sz w:val="20"/>
      <w:szCs w:val="20"/>
      <w:shd w:val="clear" w:color="auto" w:fill="FFFFFF"/>
    </w:rPr>
  </w:style>
  <w:style w:type="character" w:customStyle="1" w:styleId="25">
    <w:name w:val="Заголовок №2_"/>
    <w:link w:val="26"/>
    <w:uiPriority w:val="99"/>
    <w:rsid w:val="00F950A6"/>
    <w:rPr>
      <w:rFonts w:ascii="Times New Roman" w:hAnsi="Times New Roman" w:cs="Times New Roman"/>
      <w:b/>
      <w:bCs/>
      <w:sz w:val="20"/>
      <w:szCs w:val="20"/>
      <w:shd w:val="clear" w:color="auto" w:fill="FFFFFF"/>
    </w:rPr>
  </w:style>
  <w:style w:type="character" w:customStyle="1" w:styleId="31">
    <w:name w:val="Заголовок №3_"/>
    <w:link w:val="32"/>
    <w:uiPriority w:val="99"/>
    <w:rsid w:val="00F950A6"/>
    <w:rPr>
      <w:rFonts w:ascii="Times New Roman" w:hAnsi="Times New Roman" w:cs="Times New Roman"/>
      <w:b/>
      <w:bCs/>
      <w:sz w:val="20"/>
      <w:szCs w:val="20"/>
      <w:shd w:val="clear" w:color="auto" w:fill="FFFFFF"/>
    </w:rPr>
  </w:style>
  <w:style w:type="character" w:customStyle="1" w:styleId="33">
    <w:name w:val="Заголовок №3 + Не полужирный"/>
    <w:aliases w:val="Интервал 0 pt"/>
    <w:uiPriority w:val="99"/>
    <w:rsid w:val="00F950A6"/>
    <w:rPr>
      <w:rFonts w:ascii="Times New Roman" w:hAnsi="Times New Roman" w:cs="Times New Roman"/>
      <w:b w:val="0"/>
      <w:bCs w:val="0"/>
      <w:spacing w:val="1"/>
      <w:sz w:val="20"/>
      <w:szCs w:val="20"/>
      <w:shd w:val="clear" w:color="auto" w:fill="FFFFFF"/>
    </w:rPr>
  </w:style>
  <w:style w:type="character" w:customStyle="1" w:styleId="aa">
    <w:name w:val="Колонтитул_"/>
    <w:link w:val="ab"/>
    <w:uiPriority w:val="99"/>
    <w:rsid w:val="00F950A6"/>
    <w:rPr>
      <w:rFonts w:ascii="Times New Roman" w:hAnsi="Times New Roman" w:cs="Times New Roman"/>
      <w:b/>
      <w:bCs/>
      <w:spacing w:val="2"/>
      <w:sz w:val="20"/>
      <w:szCs w:val="20"/>
      <w:shd w:val="clear" w:color="auto" w:fill="FFFFFF"/>
    </w:rPr>
  </w:style>
  <w:style w:type="character" w:customStyle="1" w:styleId="51">
    <w:name w:val="Заголовок №5_"/>
    <w:link w:val="52"/>
    <w:uiPriority w:val="99"/>
    <w:rsid w:val="00F950A6"/>
    <w:rPr>
      <w:rFonts w:ascii="Times New Roman" w:hAnsi="Times New Roman" w:cs="Times New Roman"/>
      <w:spacing w:val="1"/>
      <w:sz w:val="20"/>
      <w:szCs w:val="20"/>
      <w:shd w:val="clear" w:color="auto" w:fill="FFFFFF"/>
    </w:rPr>
  </w:style>
  <w:style w:type="character" w:customStyle="1" w:styleId="27">
    <w:name w:val="Основной текст (2)_"/>
    <w:link w:val="28"/>
    <w:uiPriority w:val="99"/>
    <w:rsid w:val="00F950A6"/>
    <w:rPr>
      <w:rFonts w:ascii="Times New Roman" w:hAnsi="Times New Roman" w:cs="Times New Roman"/>
      <w:b/>
      <w:bCs/>
      <w:i/>
      <w:iCs/>
      <w:spacing w:val="2"/>
      <w:sz w:val="19"/>
      <w:szCs w:val="19"/>
      <w:shd w:val="clear" w:color="auto" w:fill="FFFFFF"/>
    </w:rPr>
  </w:style>
  <w:style w:type="paragraph" w:styleId="a9">
    <w:name w:val="Body Text"/>
    <w:basedOn w:val="a"/>
    <w:link w:val="12"/>
    <w:uiPriority w:val="99"/>
    <w:rsid w:val="00F950A6"/>
    <w:pPr>
      <w:widowControl w:val="0"/>
      <w:shd w:val="clear" w:color="auto" w:fill="FFFFFF"/>
      <w:spacing w:after="240" w:line="240" w:lineRule="atLeast"/>
      <w:ind w:hanging="740"/>
      <w:jc w:val="right"/>
    </w:pPr>
    <w:rPr>
      <w:rFonts w:ascii="Times New Roman" w:eastAsiaTheme="minorHAnsi" w:hAnsi="Times New Roman"/>
      <w:spacing w:val="1"/>
      <w:sz w:val="20"/>
      <w:szCs w:val="20"/>
      <w:lang w:eastAsia="en-US"/>
    </w:rPr>
  </w:style>
  <w:style w:type="character" w:customStyle="1" w:styleId="ac">
    <w:name w:val="Основной текст Знак"/>
    <w:basedOn w:val="a0"/>
    <w:uiPriority w:val="99"/>
    <w:rsid w:val="00F950A6"/>
    <w:rPr>
      <w:rFonts w:ascii="Calibri" w:eastAsia="Times New Roman" w:hAnsi="Calibri" w:cs="Times New Roman"/>
      <w:lang w:eastAsia="ru-RU"/>
    </w:rPr>
  </w:style>
  <w:style w:type="character" w:customStyle="1" w:styleId="41">
    <w:name w:val="Заголовок №4_"/>
    <w:link w:val="42"/>
    <w:uiPriority w:val="99"/>
    <w:rsid w:val="00F950A6"/>
    <w:rPr>
      <w:rFonts w:ascii="Times New Roman" w:hAnsi="Times New Roman" w:cs="Times New Roman"/>
      <w:spacing w:val="1"/>
      <w:sz w:val="20"/>
      <w:szCs w:val="20"/>
      <w:shd w:val="clear" w:color="auto" w:fill="FFFFFF"/>
    </w:rPr>
  </w:style>
  <w:style w:type="character" w:customStyle="1" w:styleId="13">
    <w:name w:val="Заголовок №1_"/>
    <w:link w:val="14"/>
    <w:uiPriority w:val="99"/>
    <w:rsid w:val="00F950A6"/>
    <w:rPr>
      <w:rFonts w:ascii="Times New Roman" w:hAnsi="Times New Roman" w:cs="Times New Roman"/>
      <w:b/>
      <w:bCs/>
      <w:spacing w:val="-2"/>
      <w:sz w:val="26"/>
      <w:szCs w:val="26"/>
      <w:shd w:val="clear" w:color="auto" w:fill="FFFFFF"/>
    </w:rPr>
  </w:style>
  <w:style w:type="character" w:customStyle="1" w:styleId="34">
    <w:name w:val="Основной текст (3)_"/>
    <w:link w:val="35"/>
    <w:uiPriority w:val="99"/>
    <w:rsid w:val="00F950A6"/>
    <w:rPr>
      <w:rFonts w:ascii="Arial" w:hAnsi="Arial" w:cs="Arial"/>
      <w:sz w:val="8"/>
      <w:szCs w:val="8"/>
      <w:shd w:val="clear" w:color="auto" w:fill="FFFFFF"/>
    </w:rPr>
  </w:style>
  <w:style w:type="character" w:customStyle="1" w:styleId="3TimesNewRoman">
    <w:name w:val="Основной текст (3) + Times New Roman"/>
    <w:aliases w:val="10 pt"/>
    <w:uiPriority w:val="99"/>
    <w:rsid w:val="00F950A6"/>
    <w:rPr>
      <w:rFonts w:ascii="Times New Roman" w:hAnsi="Times New Roman" w:cs="Times New Roman"/>
      <w:sz w:val="20"/>
      <w:szCs w:val="20"/>
      <w:shd w:val="clear" w:color="auto" w:fill="FFFFFF"/>
    </w:rPr>
  </w:style>
  <w:style w:type="character" w:customStyle="1" w:styleId="43">
    <w:name w:val="Основной текст (4)_"/>
    <w:link w:val="44"/>
    <w:uiPriority w:val="99"/>
    <w:rsid w:val="00F950A6"/>
    <w:rPr>
      <w:rFonts w:ascii="Times New Roman" w:hAnsi="Times New Roman" w:cs="Times New Roman"/>
      <w:spacing w:val="1"/>
      <w:sz w:val="14"/>
      <w:szCs w:val="14"/>
      <w:shd w:val="clear" w:color="auto" w:fill="FFFFFF"/>
    </w:rPr>
  </w:style>
  <w:style w:type="character" w:customStyle="1" w:styleId="53">
    <w:name w:val="Основной текст (5)_"/>
    <w:link w:val="54"/>
    <w:uiPriority w:val="99"/>
    <w:rsid w:val="00F950A6"/>
    <w:rPr>
      <w:rFonts w:ascii="Arial" w:hAnsi="Arial" w:cs="Arial"/>
      <w:sz w:val="8"/>
      <w:szCs w:val="8"/>
      <w:shd w:val="clear" w:color="auto" w:fill="FFFFFF"/>
    </w:rPr>
  </w:style>
  <w:style w:type="character" w:customStyle="1" w:styleId="5TimesNewRoman">
    <w:name w:val="Основной текст (5) + Times New Roman"/>
    <w:aliases w:val="10 pt1"/>
    <w:uiPriority w:val="99"/>
    <w:rsid w:val="00F950A6"/>
    <w:rPr>
      <w:rFonts w:ascii="Times New Roman" w:hAnsi="Times New Roman" w:cs="Times New Roman"/>
      <w:sz w:val="20"/>
      <w:szCs w:val="20"/>
      <w:shd w:val="clear" w:color="auto" w:fill="FFFFFF"/>
    </w:rPr>
  </w:style>
  <w:style w:type="character" w:customStyle="1" w:styleId="ad">
    <w:name w:val="Оглавление_"/>
    <w:link w:val="ae"/>
    <w:uiPriority w:val="99"/>
    <w:rsid w:val="00F950A6"/>
    <w:rPr>
      <w:rFonts w:ascii="Times New Roman" w:hAnsi="Times New Roman" w:cs="Times New Roman"/>
      <w:b/>
      <w:bCs/>
      <w:sz w:val="20"/>
      <w:szCs w:val="20"/>
      <w:shd w:val="clear" w:color="auto" w:fill="FFFFFF"/>
    </w:rPr>
  </w:style>
  <w:style w:type="character" w:customStyle="1" w:styleId="420">
    <w:name w:val="Заголовок №4 (2)_"/>
    <w:link w:val="421"/>
    <w:uiPriority w:val="99"/>
    <w:rsid w:val="00F950A6"/>
    <w:rPr>
      <w:rFonts w:ascii="Times New Roman" w:hAnsi="Times New Roman" w:cs="Times New Roman"/>
      <w:b/>
      <w:bCs/>
      <w:sz w:val="20"/>
      <w:szCs w:val="20"/>
      <w:shd w:val="clear" w:color="auto" w:fill="FFFFFF"/>
    </w:rPr>
  </w:style>
  <w:style w:type="character" w:customStyle="1" w:styleId="71">
    <w:name w:val="Основной текст (7)_"/>
    <w:link w:val="710"/>
    <w:uiPriority w:val="99"/>
    <w:rsid w:val="00F950A6"/>
    <w:rPr>
      <w:rFonts w:ascii="Times New Roman" w:hAnsi="Times New Roman" w:cs="Times New Roman"/>
      <w:sz w:val="11"/>
      <w:szCs w:val="11"/>
      <w:shd w:val="clear" w:color="auto" w:fill="FFFFFF"/>
    </w:rPr>
  </w:style>
  <w:style w:type="character" w:customStyle="1" w:styleId="29">
    <w:name w:val="Подпись к таблице (2)_"/>
    <w:link w:val="210"/>
    <w:uiPriority w:val="99"/>
    <w:rsid w:val="00F950A6"/>
    <w:rPr>
      <w:rFonts w:ascii="Times New Roman" w:hAnsi="Times New Roman" w:cs="Times New Roman"/>
      <w:b/>
      <w:bCs/>
      <w:spacing w:val="-3"/>
      <w:sz w:val="17"/>
      <w:szCs w:val="17"/>
      <w:shd w:val="clear" w:color="auto" w:fill="FFFFFF"/>
    </w:rPr>
  </w:style>
  <w:style w:type="character" w:customStyle="1" w:styleId="83">
    <w:name w:val="Основной текст + 8"/>
    <w:aliases w:val="5 pt,Полужирный,Интервал 0 pt11"/>
    <w:uiPriority w:val="99"/>
    <w:rsid w:val="00F950A6"/>
    <w:rPr>
      <w:rFonts w:ascii="Times New Roman" w:hAnsi="Times New Roman" w:cs="Times New Roman"/>
      <w:b/>
      <w:bCs/>
      <w:spacing w:val="-3"/>
      <w:sz w:val="17"/>
      <w:szCs w:val="17"/>
      <w:shd w:val="clear" w:color="auto" w:fill="FFFFFF"/>
    </w:rPr>
  </w:style>
  <w:style w:type="character" w:customStyle="1" w:styleId="91">
    <w:name w:val="Основной текст + 9"/>
    <w:aliases w:val="5 pt7,Полужирный5,Курсив,Интервал 0 pt10"/>
    <w:uiPriority w:val="99"/>
    <w:rsid w:val="00F950A6"/>
    <w:rPr>
      <w:rFonts w:ascii="Times New Roman" w:hAnsi="Times New Roman" w:cs="Times New Roman"/>
      <w:b/>
      <w:bCs/>
      <w:i/>
      <w:iCs/>
      <w:spacing w:val="1"/>
      <w:sz w:val="19"/>
      <w:szCs w:val="19"/>
      <w:shd w:val="clear" w:color="auto" w:fill="FFFFFF"/>
    </w:rPr>
  </w:style>
  <w:style w:type="character" w:customStyle="1" w:styleId="af">
    <w:name w:val="Сноска_"/>
    <w:link w:val="af0"/>
    <w:uiPriority w:val="99"/>
    <w:rsid w:val="00F950A6"/>
    <w:rPr>
      <w:rFonts w:ascii="Times New Roman" w:hAnsi="Times New Roman" w:cs="Times New Roman"/>
      <w:b/>
      <w:bCs/>
      <w:spacing w:val="-3"/>
      <w:sz w:val="17"/>
      <w:szCs w:val="17"/>
      <w:shd w:val="clear" w:color="auto" w:fill="FFFFFF"/>
    </w:rPr>
  </w:style>
  <w:style w:type="character" w:customStyle="1" w:styleId="20pt1">
    <w:name w:val="Колонтитул (2) + Интервал 0 pt1"/>
    <w:uiPriority w:val="99"/>
    <w:rsid w:val="00F950A6"/>
    <w:rPr>
      <w:rFonts w:ascii="Times New Roman" w:hAnsi="Times New Roman" w:cs="Times New Roman"/>
      <w:spacing w:val="0"/>
      <w:sz w:val="20"/>
      <w:szCs w:val="20"/>
      <w:shd w:val="clear" w:color="auto" w:fill="FFFFFF"/>
    </w:rPr>
  </w:style>
  <w:style w:type="character" w:customStyle="1" w:styleId="810">
    <w:name w:val="Основной текст + 81"/>
    <w:aliases w:val="5 pt6,Полужирный4,Интервал 0 pt9"/>
    <w:uiPriority w:val="99"/>
    <w:rsid w:val="00F950A6"/>
    <w:rPr>
      <w:rFonts w:ascii="Times New Roman" w:hAnsi="Times New Roman" w:cs="Times New Roman"/>
      <w:b/>
      <w:bCs/>
      <w:spacing w:val="17"/>
      <w:sz w:val="17"/>
      <w:szCs w:val="17"/>
      <w:shd w:val="clear" w:color="auto" w:fill="FFFFFF"/>
    </w:rPr>
  </w:style>
  <w:style w:type="character" w:customStyle="1" w:styleId="af1">
    <w:name w:val="Подпись к картинке_"/>
    <w:link w:val="15"/>
    <w:uiPriority w:val="99"/>
    <w:rsid w:val="00F950A6"/>
    <w:rPr>
      <w:rFonts w:ascii="Times New Roman" w:hAnsi="Times New Roman" w:cs="Times New Roman"/>
      <w:b/>
      <w:bCs/>
      <w:sz w:val="20"/>
      <w:szCs w:val="20"/>
      <w:shd w:val="clear" w:color="auto" w:fill="FFFFFF"/>
    </w:rPr>
  </w:style>
  <w:style w:type="character" w:customStyle="1" w:styleId="120">
    <w:name w:val="Основной текст (12)_"/>
    <w:link w:val="121"/>
    <w:uiPriority w:val="99"/>
    <w:rsid w:val="00F950A6"/>
    <w:rPr>
      <w:rFonts w:ascii="Corbel" w:hAnsi="Corbel" w:cs="Corbel"/>
      <w:shd w:val="clear" w:color="auto" w:fill="FFFFFF"/>
      <w:lang w:val="en-US"/>
    </w:rPr>
  </w:style>
  <w:style w:type="character" w:customStyle="1" w:styleId="92">
    <w:name w:val="Основной текст (9)_"/>
    <w:link w:val="93"/>
    <w:uiPriority w:val="99"/>
    <w:rsid w:val="00F950A6"/>
    <w:rPr>
      <w:rFonts w:ascii="Times New Roman" w:hAnsi="Times New Roman" w:cs="Times New Roman"/>
      <w:b/>
      <w:bCs/>
      <w:sz w:val="21"/>
      <w:szCs w:val="21"/>
      <w:shd w:val="clear" w:color="auto" w:fill="FFFFFF"/>
    </w:rPr>
  </w:style>
  <w:style w:type="character" w:customStyle="1" w:styleId="9ArialNarrow">
    <w:name w:val="Основной текст (9) + Arial Narrow"/>
    <w:aliases w:val="8 pt"/>
    <w:uiPriority w:val="99"/>
    <w:rsid w:val="00F950A6"/>
    <w:rPr>
      <w:rFonts w:ascii="Arial Narrow" w:hAnsi="Arial Narrow" w:cs="Arial Narrow"/>
      <w:b/>
      <w:bCs/>
      <w:sz w:val="16"/>
      <w:szCs w:val="16"/>
      <w:shd w:val="clear" w:color="auto" w:fill="FFFFFF"/>
    </w:rPr>
  </w:style>
  <w:style w:type="character" w:customStyle="1" w:styleId="99">
    <w:name w:val="Основной текст (9) + 9"/>
    <w:aliases w:val="5 pt5"/>
    <w:uiPriority w:val="99"/>
    <w:rsid w:val="00F950A6"/>
    <w:rPr>
      <w:rFonts w:ascii="Times New Roman" w:hAnsi="Times New Roman" w:cs="Times New Roman"/>
      <w:b/>
      <w:bCs/>
      <w:sz w:val="19"/>
      <w:szCs w:val="19"/>
      <w:shd w:val="clear" w:color="auto" w:fill="FFFFFF"/>
    </w:rPr>
  </w:style>
  <w:style w:type="character" w:customStyle="1" w:styleId="100">
    <w:name w:val="Основной текст (10)_"/>
    <w:link w:val="101"/>
    <w:uiPriority w:val="99"/>
    <w:rsid w:val="00F950A6"/>
    <w:rPr>
      <w:rFonts w:ascii="Consolas" w:hAnsi="Consolas" w:cs="Consolas"/>
      <w:spacing w:val="-5"/>
      <w:sz w:val="18"/>
      <w:szCs w:val="18"/>
      <w:shd w:val="clear" w:color="auto" w:fill="FFFFFF"/>
    </w:rPr>
  </w:style>
  <w:style w:type="character" w:customStyle="1" w:styleId="102">
    <w:name w:val="Основной текст (10) + Малые прописные"/>
    <w:uiPriority w:val="99"/>
    <w:rsid w:val="00F950A6"/>
    <w:rPr>
      <w:rFonts w:ascii="Consolas" w:hAnsi="Consolas" w:cs="Consolas"/>
      <w:smallCaps/>
      <w:spacing w:val="-5"/>
      <w:sz w:val="18"/>
      <w:szCs w:val="18"/>
      <w:shd w:val="clear" w:color="auto" w:fill="FFFFFF"/>
    </w:rPr>
  </w:style>
  <w:style w:type="character" w:customStyle="1" w:styleId="110">
    <w:name w:val="Основной текст (11)_"/>
    <w:link w:val="111"/>
    <w:uiPriority w:val="99"/>
    <w:rsid w:val="00F950A6"/>
    <w:rPr>
      <w:rFonts w:ascii="Consolas" w:hAnsi="Consolas" w:cs="Consolas"/>
      <w:spacing w:val="-5"/>
      <w:sz w:val="18"/>
      <w:szCs w:val="18"/>
      <w:shd w:val="clear" w:color="auto" w:fill="FFFFFF"/>
    </w:rPr>
  </w:style>
  <w:style w:type="character" w:customStyle="1" w:styleId="112">
    <w:name w:val="Основной текст (11) + Малые прописные"/>
    <w:uiPriority w:val="99"/>
    <w:rsid w:val="00F950A6"/>
    <w:rPr>
      <w:rFonts w:ascii="Consolas" w:hAnsi="Consolas" w:cs="Consolas"/>
      <w:smallCaps/>
      <w:spacing w:val="-5"/>
      <w:sz w:val="18"/>
      <w:szCs w:val="18"/>
      <w:shd w:val="clear" w:color="auto" w:fill="FFFFFF"/>
    </w:rPr>
  </w:style>
  <w:style w:type="character" w:customStyle="1" w:styleId="1pt">
    <w:name w:val="Основной текст + Интервал 1 pt"/>
    <w:uiPriority w:val="99"/>
    <w:rsid w:val="00F950A6"/>
    <w:rPr>
      <w:rFonts w:ascii="Times New Roman" w:hAnsi="Times New Roman" w:cs="Times New Roman"/>
      <w:spacing w:val="22"/>
      <w:sz w:val="20"/>
      <w:szCs w:val="20"/>
      <w:shd w:val="clear" w:color="auto" w:fill="FFFFFF"/>
    </w:rPr>
  </w:style>
  <w:style w:type="character" w:customStyle="1" w:styleId="130">
    <w:name w:val="Основной текст (13)_"/>
    <w:link w:val="131"/>
    <w:uiPriority w:val="99"/>
    <w:rsid w:val="00F950A6"/>
    <w:rPr>
      <w:rFonts w:ascii="Franklin Gothic Medium" w:hAnsi="Franklin Gothic Medium" w:cs="Franklin Gothic Medium"/>
      <w:sz w:val="23"/>
      <w:szCs w:val="23"/>
      <w:shd w:val="clear" w:color="auto" w:fill="FFFFFF"/>
    </w:rPr>
  </w:style>
  <w:style w:type="character" w:customStyle="1" w:styleId="2a">
    <w:name w:val="Подпись к картинке (2)_"/>
    <w:link w:val="2b"/>
    <w:uiPriority w:val="99"/>
    <w:rsid w:val="00F950A6"/>
    <w:rPr>
      <w:rFonts w:ascii="Times New Roman" w:hAnsi="Times New Roman" w:cs="Times New Roman"/>
      <w:spacing w:val="1"/>
      <w:sz w:val="20"/>
      <w:szCs w:val="20"/>
      <w:shd w:val="clear" w:color="auto" w:fill="FFFFFF"/>
    </w:rPr>
  </w:style>
  <w:style w:type="character" w:customStyle="1" w:styleId="21pt">
    <w:name w:val="Подпись к картинке (2) + Интервал 1 pt"/>
    <w:uiPriority w:val="99"/>
    <w:rsid w:val="00F950A6"/>
    <w:rPr>
      <w:rFonts w:ascii="Times New Roman" w:hAnsi="Times New Roman" w:cs="Times New Roman"/>
      <w:spacing w:val="22"/>
      <w:sz w:val="20"/>
      <w:szCs w:val="20"/>
      <w:shd w:val="clear" w:color="auto" w:fill="FFFFFF"/>
    </w:rPr>
  </w:style>
  <w:style w:type="character" w:customStyle="1" w:styleId="af2">
    <w:name w:val="Подпись к картинке"/>
    <w:uiPriority w:val="99"/>
    <w:rsid w:val="00F950A6"/>
  </w:style>
  <w:style w:type="character" w:customStyle="1" w:styleId="af3">
    <w:name w:val="Подпись к таблице_"/>
    <w:link w:val="af4"/>
    <w:uiPriority w:val="99"/>
    <w:rsid w:val="00F950A6"/>
    <w:rPr>
      <w:rFonts w:ascii="Times New Roman" w:hAnsi="Times New Roman" w:cs="Times New Roman"/>
      <w:spacing w:val="1"/>
      <w:sz w:val="20"/>
      <w:szCs w:val="20"/>
      <w:shd w:val="clear" w:color="auto" w:fill="FFFFFF"/>
    </w:rPr>
  </w:style>
  <w:style w:type="character" w:customStyle="1" w:styleId="af5">
    <w:name w:val="Основной текст + Полужирный"/>
    <w:aliases w:val="Интервал 0 pt8"/>
    <w:uiPriority w:val="99"/>
    <w:rsid w:val="00F950A6"/>
    <w:rPr>
      <w:rFonts w:ascii="Times New Roman" w:hAnsi="Times New Roman" w:cs="Times New Roman"/>
      <w:b/>
      <w:bCs/>
      <w:spacing w:val="0"/>
      <w:sz w:val="20"/>
      <w:szCs w:val="20"/>
      <w:shd w:val="clear" w:color="auto" w:fill="FFFFFF"/>
    </w:rPr>
  </w:style>
  <w:style w:type="character" w:customStyle="1" w:styleId="2c">
    <w:name w:val="Сноска (2)_"/>
    <w:link w:val="2d"/>
    <w:uiPriority w:val="99"/>
    <w:rsid w:val="00F950A6"/>
    <w:rPr>
      <w:rFonts w:ascii="Times New Roman" w:hAnsi="Times New Roman" w:cs="Times New Roman"/>
      <w:spacing w:val="1"/>
      <w:sz w:val="20"/>
      <w:szCs w:val="20"/>
      <w:shd w:val="clear" w:color="auto" w:fill="FFFFFF"/>
    </w:rPr>
  </w:style>
  <w:style w:type="character" w:customStyle="1" w:styleId="36">
    <w:name w:val="Колонтитул (3)_"/>
    <w:link w:val="37"/>
    <w:uiPriority w:val="99"/>
    <w:rsid w:val="00F950A6"/>
    <w:rPr>
      <w:rFonts w:ascii="Times New Roman" w:hAnsi="Times New Roman" w:cs="Times New Roman"/>
      <w:b/>
      <w:bCs/>
      <w:spacing w:val="-3"/>
      <w:sz w:val="17"/>
      <w:szCs w:val="17"/>
      <w:shd w:val="clear" w:color="auto" w:fill="FFFFFF"/>
    </w:rPr>
  </w:style>
  <w:style w:type="character" w:customStyle="1" w:styleId="2e">
    <w:name w:val="Подпись к таблице (2)"/>
    <w:uiPriority w:val="99"/>
    <w:rsid w:val="00F950A6"/>
    <w:rPr>
      <w:rFonts w:ascii="Times New Roman" w:hAnsi="Times New Roman" w:cs="Times New Roman"/>
      <w:b/>
      <w:bCs/>
      <w:spacing w:val="-3"/>
      <w:sz w:val="17"/>
      <w:szCs w:val="17"/>
      <w:u w:val="single"/>
      <w:shd w:val="clear" w:color="auto" w:fill="FFFFFF"/>
    </w:rPr>
  </w:style>
  <w:style w:type="character" w:customStyle="1" w:styleId="40pt">
    <w:name w:val="Основной текст (4) + Интервал 0 pt"/>
    <w:uiPriority w:val="99"/>
    <w:rsid w:val="00F950A6"/>
    <w:rPr>
      <w:rFonts w:ascii="Times New Roman" w:hAnsi="Times New Roman" w:cs="Times New Roman"/>
      <w:spacing w:val="0"/>
      <w:sz w:val="14"/>
      <w:szCs w:val="14"/>
      <w:shd w:val="clear" w:color="auto" w:fill="FFFFFF"/>
    </w:rPr>
  </w:style>
  <w:style w:type="character" w:customStyle="1" w:styleId="140">
    <w:name w:val="Основной текст (14)_"/>
    <w:link w:val="141"/>
    <w:uiPriority w:val="99"/>
    <w:rsid w:val="00F950A6"/>
    <w:rPr>
      <w:rFonts w:ascii="Times New Roman" w:hAnsi="Times New Roman" w:cs="Times New Roman"/>
      <w:b/>
      <w:bCs/>
      <w:sz w:val="14"/>
      <w:szCs w:val="14"/>
      <w:shd w:val="clear" w:color="auto" w:fill="FFFFFF"/>
    </w:rPr>
  </w:style>
  <w:style w:type="character" w:customStyle="1" w:styleId="45">
    <w:name w:val="Основной текст (4) + Полужирный"/>
    <w:aliases w:val="Интервал 0 pt7"/>
    <w:uiPriority w:val="99"/>
    <w:rsid w:val="00F950A6"/>
    <w:rPr>
      <w:rFonts w:ascii="Times New Roman" w:hAnsi="Times New Roman" w:cs="Times New Roman"/>
      <w:b/>
      <w:bCs/>
      <w:spacing w:val="1"/>
      <w:sz w:val="14"/>
      <w:szCs w:val="14"/>
      <w:shd w:val="clear" w:color="auto" w:fill="FFFFFF"/>
    </w:rPr>
  </w:style>
  <w:style w:type="character" w:customStyle="1" w:styleId="40pt1">
    <w:name w:val="Основной текст (4) + Интервал 0 pt1"/>
    <w:uiPriority w:val="99"/>
    <w:rsid w:val="00F950A6"/>
    <w:rPr>
      <w:rFonts w:ascii="Times New Roman" w:hAnsi="Times New Roman" w:cs="Times New Roman"/>
      <w:spacing w:val="0"/>
      <w:sz w:val="14"/>
      <w:szCs w:val="14"/>
      <w:u w:val="single"/>
      <w:shd w:val="clear" w:color="auto" w:fill="FFFFFF"/>
    </w:rPr>
  </w:style>
  <w:style w:type="character" w:customStyle="1" w:styleId="150">
    <w:name w:val="Основной текст (15)_"/>
    <w:link w:val="151"/>
    <w:uiPriority w:val="99"/>
    <w:rsid w:val="00F950A6"/>
    <w:rPr>
      <w:rFonts w:ascii="Times New Roman" w:hAnsi="Times New Roman" w:cs="Times New Roman"/>
      <w:b/>
      <w:bCs/>
      <w:spacing w:val="-2"/>
      <w:sz w:val="17"/>
      <w:szCs w:val="17"/>
      <w:shd w:val="clear" w:color="auto" w:fill="FFFFFF"/>
    </w:rPr>
  </w:style>
  <w:style w:type="character" w:customStyle="1" w:styleId="38">
    <w:name w:val="Подпись к таблице (3)_"/>
    <w:link w:val="39"/>
    <w:uiPriority w:val="99"/>
    <w:rsid w:val="00F950A6"/>
    <w:rPr>
      <w:rFonts w:ascii="Times New Roman" w:hAnsi="Times New Roman" w:cs="Times New Roman"/>
      <w:b/>
      <w:bCs/>
      <w:spacing w:val="-2"/>
      <w:sz w:val="17"/>
      <w:szCs w:val="17"/>
      <w:shd w:val="clear" w:color="auto" w:fill="FFFFFF"/>
    </w:rPr>
  </w:style>
  <w:style w:type="character" w:customStyle="1" w:styleId="46">
    <w:name w:val="Подпись к таблице (4)_"/>
    <w:link w:val="47"/>
    <w:uiPriority w:val="99"/>
    <w:rsid w:val="00F950A6"/>
    <w:rPr>
      <w:rFonts w:ascii="Times New Roman" w:hAnsi="Times New Roman" w:cs="Times New Roman"/>
      <w:sz w:val="14"/>
      <w:szCs w:val="14"/>
      <w:shd w:val="clear" w:color="auto" w:fill="FFFFFF"/>
    </w:rPr>
  </w:style>
  <w:style w:type="character" w:customStyle="1" w:styleId="7pt">
    <w:name w:val="Основной текст + 7 pt"/>
    <w:aliases w:val="Полужирный3,Интервал 0 pt6"/>
    <w:uiPriority w:val="99"/>
    <w:rsid w:val="00F950A6"/>
    <w:rPr>
      <w:rFonts w:ascii="Times New Roman" w:hAnsi="Times New Roman" w:cs="Times New Roman"/>
      <w:b/>
      <w:bCs/>
      <w:spacing w:val="1"/>
      <w:sz w:val="14"/>
      <w:szCs w:val="14"/>
      <w:shd w:val="clear" w:color="auto" w:fill="FFFFFF"/>
    </w:rPr>
  </w:style>
  <w:style w:type="character" w:customStyle="1" w:styleId="72">
    <w:name w:val="Основной текст + 7"/>
    <w:aliases w:val="5 pt4,Полужирный2,Курсив2,Интервал 0 pt5"/>
    <w:uiPriority w:val="99"/>
    <w:rsid w:val="00F950A6"/>
    <w:rPr>
      <w:rFonts w:ascii="Times New Roman" w:hAnsi="Times New Roman" w:cs="Times New Roman"/>
      <w:b/>
      <w:bCs/>
      <w:i/>
      <w:iCs/>
      <w:spacing w:val="-4"/>
      <w:sz w:val="15"/>
      <w:szCs w:val="15"/>
      <w:shd w:val="clear" w:color="auto" w:fill="FFFFFF"/>
    </w:rPr>
  </w:style>
  <w:style w:type="character" w:customStyle="1" w:styleId="7pt1">
    <w:name w:val="Основной текст + 7 pt1"/>
    <w:aliases w:val="Интервал 0 pt4"/>
    <w:uiPriority w:val="99"/>
    <w:rsid w:val="00F950A6"/>
    <w:rPr>
      <w:rFonts w:ascii="Times New Roman" w:hAnsi="Times New Roman" w:cs="Times New Roman"/>
      <w:spacing w:val="0"/>
      <w:sz w:val="14"/>
      <w:szCs w:val="14"/>
      <w:shd w:val="clear" w:color="auto" w:fill="FFFFFF"/>
    </w:rPr>
  </w:style>
  <w:style w:type="character" w:customStyle="1" w:styleId="3a">
    <w:name w:val="Сноска (3)_"/>
    <w:link w:val="3b"/>
    <w:uiPriority w:val="99"/>
    <w:rsid w:val="00F950A6"/>
    <w:rPr>
      <w:rFonts w:ascii="Times New Roman" w:hAnsi="Times New Roman" w:cs="Times New Roman"/>
      <w:sz w:val="14"/>
      <w:szCs w:val="14"/>
      <w:shd w:val="clear" w:color="auto" w:fill="FFFFFF"/>
    </w:rPr>
  </w:style>
  <w:style w:type="character" w:customStyle="1" w:styleId="16">
    <w:name w:val="Основной текст (16)_"/>
    <w:link w:val="160"/>
    <w:uiPriority w:val="99"/>
    <w:rsid w:val="00F950A6"/>
    <w:rPr>
      <w:rFonts w:ascii="Times New Roman" w:hAnsi="Times New Roman" w:cs="Times New Roman"/>
      <w:b/>
      <w:bCs/>
      <w:sz w:val="11"/>
      <w:szCs w:val="11"/>
      <w:shd w:val="clear" w:color="auto" w:fill="FFFFFF"/>
    </w:rPr>
  </w:style>
  <w:style w:type="character" w:customStyle="1" w:styleId="73">
    <w:name w:val="Основной текст (7) + Полужирный"/>
    <w:uiPriority w:val="99"/>
    <w:rsid w:val="00F950A6"/>
    <w:rPr>
      <w:rFonts w:ascii="Times New Roman" w:hAnsi="Times New Roman" w:cs="Times New Roman"/>
      <w:b/>
      <w:bCs/>
      <w:sz w:val="11"/>
      <w:szCs w:val="11"/>
      <w:shd w:val="clear" w:color="auto" w:fill="FFFFFF"/>
    </w:rPr>
  </w:style>
  <w:style w:type="character" w:customStyle="1" w:styleId="74">
    <w:name w:val="Основной текст (7)"/>
    <w:uiPriority w:val="99"/>
    <w:rsid w:val="00F950A6"/>
    <w:rPr>
      <w:rFonts w:ascii="Times New Roman" w:hAnsi="Times New Roman" w:cs="Times New Roman"/>
      <w:sz w:val="11"/>
      <w:szCs w:val="11"/>
      <w:u w:val="single"/>
      <w:shd w:val="clear" w:color="auto" w:fill="FFFFFF"/>
    </w:rPr>
  </w:style>
  <w:style w:type="character" w:customStyle="1" w:styleId="17">
    <w:name w:val="Основной текст (17)_"/>
    <w:link w:val="170"/>
    <w:uiPriority w:val="99"/>
    <w:rsid w:val="00F950A6"/>
    <w:rPr>
      <w:rFonts w:ascii="Times New Roman" w:hAnsi="Times New Roman" w:cs="Times New Roman"/>
      <w:spacing w:val="1"/>
      <w:sz w:val="14"/>
      <w:szCs w:val="14"/>
      <w:shd w:val="clear" w:color="auto" w:fill="FFFFFF"/>
    </w:rPr>
  </w:style>
  <w:style w:type="character" w:customStyle="1" w:styleId="55">
    <w:name w:val="Подпись к таблице (5)_"/>
    <w:link w:val="56"/>
    <w:uiPriority w:val="99"/>
    <w:rsid w:val="00F950A6"/>
    <w:rPr>
      <w:rFonts w:ascii="Times New Roman" w:hAnsi="Times New Roman" w:cs="Times New Roman"/>
      <w:sz w:val="11"/>
      <w:szCs w:val="11"/>
      <w:shd w:val="clear" w:color="auto" w:fill="FFFFFF"/>
    </w:rPr>
  </w:style>
  <w:style w:type="character" w:customStyle="1" w:styleId="57">
    <w:name w:val="Основной текст + 5"/>
    <w:aliases w:val="5 pt3,Полужирный1,Интервал 0 pt3"/>
    <w:uiPriority w:val="99"/>
    <w:rsid w:val="00F950A6"/>
    <w:rPr>
      <w:rFonts w:ascii="Times New Roman" w:hAnsi="Times New Roman" w:cs="Times New Roman"/>
      <w:b/>
      <w:bCs/>
      <w:spacing w:val="0"/>
      <w:sz w:val="11"/>
      <w:szCs w:val="11"/>
      <w:shd w:val="clear" w:color="auto" w:fill="FFFFFF"/>
    </w:rPr>
  </w:style>
  <w:style w:type="character" w:customStyle="1" w:styleId="510">
    <w:name w:val="Основной текст + 51"/>
    <w:aliases w:val="5 pt2,Интервал 0 pt2"/>
    <w:uiPriority w:val="99"/>
    <w:rsid w:val="00F950A6"/>
    <w:rPr>
      <w:rFonts w:ascii="Times New Roman" w:hAnsi="Times New Roman" w:cs="Times New Roman"/>
      <w:spacing w:val="0"/>
      <w:sz w:val="11"/>
      <w:szCs w:val="11"/>
      <w:shd w:val="clear" w:color="auto" w:fill="FFFFFF"/>
    </w:rPr>
  </w:style>
  <w:style w:type="character" w:customStyle="1" w:styleId="63">
    <w:name w:val="Подпись к таблице (6)_"/>
    <w:link w:val="64"/>
    <w:uiPriority w:val="99"/>
    <w:rsid w:val="00F950A6"/>
    <w:rPr>
      <w:rFonts w:ascii="Times New Roman" w:hAnsi="Times New Roman" w:cs="Times New Roman"/>
      <w:b/>
      <w:bCs/>
      <w:sz w:val="11"/>
      <w:szCs w:val="11"/>
      <w:shd w:val="clear" w:color="auto" w:fill="FFFFFF"/>
    </w:rPr>
  </w:style>
  <w:style w:type="character" w:customStyle="1" w:styleId="20pt0">
    <w:name w:val="Основной текст (2) + Интервал 0 pt"/>
    <w:uiPriority w:val="99"/>
    <w:rsid w:val="00F950A6"/>
  </w:style>
  <w:style w:type="character" w:customStyle="1" w:styleId="910">
    <w:name w:val="Основной текст + 91"/>
    <w:aliases w:val="5 pt1,Курсив1,Интервал 0 pt1"/>
    <w:uiPriority w:val="99"/>
    <w:rsid w:val="00F950A6"/>
    <w:rPr>
      <w:rFonts w:ascii="Times New Roman" w:hAnsi="Times New Roman" w:cs="Times New Roman"/>
      <w:i/>
      <w:iCs/>
      <w:spacing w:val="2"/>
      <w:sz w:val="19"/>
      <w:szCs w:val="19"/>
      <w:shd w:val="clear" w:color="auto" w:fill="FFFFFF"/>
    </w:rPr>
  </w:style>
  <w:style w:type="paragraph" w:customStyle="1" w:styleId="24">
    <w:name w:val="Колонтитул (2)"/>
    <w:basedOn w:val="a"/>
    <w:link w:val="23"/>
    <w:uiPriority w:val="99"/>
    <w:rsid w:val="00F950A6"/>
    <w:pPr>
      <w:widowControl w:val="0"/>
      <w:shd w:val="clear" w:color="auto" w:fill="FFFFFF"/>
      <w:spacing w:after="0" w:line="240" w:lineRule="atLeast"/>
      <w:jc w:val="center"/>
    </w:pPr>
    <w:rPr>
      <w:rFonts w:ascii="Times New Roman" w:eastAsiaTheme="minorHAnsi" w:hAnsi="Times New Roman"/>
      <w:spacing w:val="2"/>
      <w:sz w:val="20"/>
      <w:szCs w:val="20"/>
      <w:lang w:eastAsia="en-US"/>
    </w:rPr>
  </w:style>
  <w:style w:type="paragraph" w:customStyle="1" w:styleId="26">
    <w:name w:val="Заголовок №2"/>
    <w:basedOn w:val="a"/>
    <w:link w:val="25"/>
    <w:uiPriority w:val="99"/>
    <w:rsid w:val="00F950A6"/>
    <w:pPr>
      <w:widowControl w:val="0"/>
      <w:shd w:val="clear" w:color="auto" w:fill="FFFFFF"/>
      <w:spacing w:before="2760" w:after="0" w:line="254" w:lineRule="exact"/>
      <w:jc w:val="center"/>
      <w:outlineLvl w:val="1"/>
    </w:pPr>
    <w:rPr>
      <w:rFonts w:ascii="Times New Roman" w:eastAsiaTheme="minorHAnsi" w:hAnsi="Times New Roman"/>
      <w:b/>
      <w:bCs/>
      <w:sz w:val="20"/>
      <w:szCs w:val="20"/>
      <w:lang w:eastAsia="en-US"/>
    </w:rPr>
  </w:style>
  <w:style w:type="paragraph" w:customStyle="1" w:styleId="32">
    <w:name w:val="Заголовок №3"/>
    <w:basedOn w:val="a"/>
    <w:link w:val="31"/>
    <w:uiPriority w:val="99"/>
    <w:rsid w:val="00F950A6"/>
    <w:pPr>
      <w:widowControl w:val="0"/>
      <w:shd w:val="clear" w:color="auto" w:fill="FFFFFF"/>
      <w:spacing w:before="6300" w:after="0" w:line="254" w:lineRule="exact"/>
      <w:jc w:val="center"/>
      <w:outlineLvl w:val="2"/>
    </w:pPr>
    <w:rPr>
      <w:rFonts w:ascii="Times New Roman" w:eastAsiaTheme="minorHAnsi" w:hAnsi="Times New Roman"/>
      <w:b/>
      <w:bCs/>
      <w:sz w:val="20"/>
      <w:szCs w:val="20"/>
      <w:lang w:eastAsia="en-US"/>
    </w:rPr>
  </w:style>
  <w:style w:type="paragraph" w:customStyle="1" w:styleId="ab">
    <w:name w:val="Колонтитул"/>
    <w:basedOn w:val="a"/>
    <w:link w:val="aa"/>
    <w:uiPriority w:val="99"/>
    <w:rsid w:val="00F950A6"/>
    <w:pPr>
      <w:widowControl w:val="0"/>
      <w:shd w:val="clear" w:color="auto" w:fill="FFFFFF"/>
      <w:spacing w:after="0" w:line="240" w:lineRule="atLeast"/>
    </w:pPr>
    <w:rPr>
      <w:rFonts w:ascii="Times New Roman" w:eastAsiaTheme="minorHAnsi" w:hAnsi="Times New Roman"/>
      <w:b/>
      <w:bCs/>
      <w:spacing w:val="2"/>
      <w:sz w:val="20"/>
      <w:szCs w:val="20"/>
      <w:lang w:eastAsia="en-US"/>
    </w:rPr>
  </w:style>
  <w:style w:type="paragraph" w:customStyle="1" w:styleId="52">
    <w:name w:val="Заголовок №5"/>
    <w:basedOn w:val="a"/>
    <w:link w:val="51"/>
    <w:uiPriority w:val="99"/>
    <w:rsid w:val="00F950A6"/>
    <w:pPr>
      <w:widowControl w:val="0"/>
      <w:shd w:val="clear" w:color="auto" w:fill="FFFFFF"/>
      <w:spacing w:before="240" w:after="240" w:line="240" w:lineRule="atLeast"/>
      <w:ind w:hanging="720"/>
      <w:jc w:val="both"/>
      <w:outlineLvl w:val="4"/>
    </w:pPr>
    <w:rPr>
      <w:rFonts w:ascii="Times New Roman" w:eastAsiaTheme="minorHAnsi" w:hAnsi="Times New Roman"/>
      <w:spacing w:val="1"/>
      <w:sz w:val="20"/>
      <w:szCs w:val="20"/>
      <w:lang w:eastAsia="en-US"/>
    </w:rPr>
  </w:style>
  <w:style w:type="paragraph" w:customStyle="1" w:styleId="28">
    <w:name w:val="Основной текст (2)"/>
    <w:basedOn w:val="a"/>
    <w:link w:val="27"/>
    <w:uiPriority w:val="99"/>
    <w:rsid w:val="00F950A6"/>
    <w:pPr>
      <w:widowControl w:val="0"/>
      <w:shd w:val="clear" w:color="auto" w:fill="FFFFFF"/>
      <w:spacing w:before="180" w:after="240" w:line="240" w:lineRule="atLeast"/>
      <w:jc w:val="both"/>
    </w:pPr>
    <w:rPr>
      <w:rFonts w:ascii="Times New Roman" w:eastAsiaTheme="minorHAnsi" w:hAnsi="Times New Roman"/>
      <w:b/>
      <w:bCs/>
      <w:i/>
      <w:iCs/>
      <w:spacing w:val="2"/>
      <w:sz w:val="19"/>
      <w:szCs w:val="19"/>
      <w:lang w:eastAsia="en-US"/>
    </w:rPr>
  </w:style>
  <w:style w:type="paragraph" w:customStyle="1" w:styleId="42">
    <w:name w:val="Заголовок №4"/>
    <w:basedOn w:val="a"/>
    <w:link w:val="41"/>
    <w:uiPriority w:val="99"/>
    <w:rsid w:val="00F950A6"/>
    <w:pPr>
      <w:widowControl w:val="0"/>
      <w:shd w:val="clear" w:color="auto" w:fill="FFFFFF"/>
      <w:spacing w:before="120" w:after="240" w:line="240" w:lineRule="atLeast"/>
      <w:jc w:val="center"/>
      <w:outlineLvl w:val="3"/>
    </w:pPr>
    <w:rPr>
      <w:rFonts w:ascii="Times New Roman" w:eastAsiaTheme="minorHAnsi" w:hAnsi="Times New Roman"/>
      <w:spacing w:val="1"/>
      <w:sz w:val="20"/>
      <w:szCs w:val="20"/>
      <w:lang w:eastAsia="en-US"/>
    </w:rPr>
  </w:style>
  <w:style w:type="paragraph" w:customStyle="1" w:styleId="14">
    <w:name w:val="Заголовок №1"/>
    <w:basedOn w:val="a"/>
    <w:link w:val="13"/>
    <w:uiPriority w:val="99"/>
    <w:rsid w:val="00F950A6"/>
    <w:pPr>
      <w:widowControl w:val="0"/>
      <w:shd w:val="clear" w:color="auto" w:fill="FFFFFF"/>
      <w:spacing w:after="300" w:line="240" w:lineRule="atLeast"/>
      <w:outlineLvl w:val="0"/>
    </w:pPr>
    <w:rPr>
      <w:rFonts w:ascii="Times New Roman" w:eastAsiaTheme="minorHAnsi" w:hAnsi="Times New Roman"/>
      <w:b/>
      <w:bCs/>
      <w:spacing w:val="-2"/>
      <w:sz w:val="26"/>
      <w:szCs w:val="26"/>
      <w:lang w:eastAsia="en-US"/>
    </w:rPr>
  </w:style>
  <w:style w:type="paragraph" w:customStyle="1" w:styleId="35">
    <w:name w:val="Основной текст (3)"/>
    <w:basedOn w:val="a"/>
    <w:link w:val="34"/>
    <w:uiPriority w:val="99"/>
    <w:rsid w:val="00F950A6"/>
    <w:pPr>
      <w:widowControl w:val="0"/>
      <w:shd w:val="clear" w:color="auto" w:fill="FFFFFF"/>
      <w:spacing w:before="180" w:after="0" w:line="240" w:lineRule="atLeast"/>
      <w:jc w:val="center"/>
    </w:pPr>
    <w:rPr>
      <w:rFonts w:ascii="Arial" w:eastAsiaTheme="minorHAnsi" w:hAnsi="Arial" w:cs="Arial"/>
      <w:sz w:val="8"/>
      <w:szCs w:val="8"/>
      <w:lang w:eastAsia="en-US"/>
    </w:rPr>
  </w:style>
  <w:style w:type="paragraph" w:customStyle="1" w:styleId="44">
    <w:name w:val="Основной текст (4)"/>
    <w:basedOn w:val="a"/>
    <w:link w:val="43"/>
    <w:uiPriority w:val="99"/>
    <w:rsid w:val="00F950A6"/>
    <w:pPr>
      <w:widowControl w:val="0"/>
      <w:shd w:val="clear" w:color="auto" w:fill="FFFFFF"/>
      <w:spacing w:after="0" w:line="240" w:lineRule="atLeast"/>
      <w:jc w:val="center"/>
    </w:pPr>
    <w:rPr>
      <w:rFonts w:ascii="Times New Roman" w:eastAsiaTheme="minorHAnsi" w:hAnsi="Times New Roman"/>
      <w:spacing w:val="1"/>
      <w:sz w:val="14"/>
      <w:szCs w:val="14"/>
      <w:lang w:eastAsia="en-US"/>
    </w:rPr>
  </w:style>
  <w:style w:type="paragraph" w:customStyle="1" w:styleId="54">
    <w:name w:val="Основной текст (5)"/>
    <w:basedOn w:val="a"/>
    <w:link w:val="53"/>
    <w:uiPriority w:val="99"/>
    <w:rsid w:val="00F950A6"/>
    <w:pPr>
      <w:widowControl w:val="0"/>
      <w:shd w:val="clear" w:color="auto" w:fill="FFFFFF"/>
      <w:spacing w:before="180" w:after="0" w:line="240" w:lineRule="atLeast"/>
      <w:jc w:val="center"/>
    </w:pPr>
    <w:rPr>
      <w:rFonts w:ascii="Arial" w:eastAsiaTheme="minorHAnsi" w:hAnsi="Arial" w:cs="Arial"/>
      <w:sz w:val="8"/>
      <w:szCs w:val="8"/>
      <w:lang w:eastAsia="en-US"/>
    </w:rPr>
  </w:style>
  <w:style w:type="paragraph" w:customStyle="1" w:styleId="610">
    <w:name w:val="Основной текст (6)1"/>
    <w:basedOn w:val="a"/>
    <w:uiPriority w:val="99"/>
    <w:rsid w:val="00F950A6"/>
    <w:pPr>
      <w:widowControl w:val="0"/>
      <w:shd w:val="clear" w:color="auto" w:fill="FFFFFF"/>
      <w:spacing w:after="0" w:line="240" w:lineRule="atLeast"/>
    </w:pPr>
    <w:rPr>
      <w:rFonts w:ascii="Times New Roman" w:eastAsia="Calibri" w:hAnsi="Times New Roman"/>
      <w:b/>
      <w:bCs/>
      <w:sz w:val="20"/>
      <w:szCs w:val="20"/>
      <w:lang w:eastAsia="en-US"/>
    </w:rPr>
  </w:style>
  <w:style w:type="paragraph" w:customStyle="1" w:styleId="ae">
    <w:name w:val="Оглавление"/>
    <w:basedOn w:val="a"/>
    <w:link w:val="ad"/>
    <w:uiPriority w:val="99"/>
    <w:rsid w:val="00F950A6"/>
    <w:pPr>
      <w:widowControl w:val="0"/>
      <w:shd w:val="clear" w:color="auto" w:fill="FFFFFF"/>
      <w:spacing w:after="0" w:line="274" w:lineRule="exact"/>
      <w:jc w:val="both"/>
    </w:pPr>
    <w:rPr>
      <w:rFonts w:ascii="Times New Roman" w:eastAsiaTheme="minorHAnsi" w:hAnsi="Times New Roman"/>
      <w:b/>
      <w:bCs/>
      <w:sz w:val="20"/>
      <w:szCs w:val="20"/>
      <w:lang w:eastAsia="en-US"/>
    </w:rPr>
  </w:style>
  <w:style w:type="paragraph" w:customStyle="1" w:styleId="421">
    <w:name w:val="Заголовок №4 (2)"/>
    <w:basedOn w:val="a"/>
    <w:link w:val="420"/>
    <w:uiPriority w:val="99"/>
    <w:rsid w:val="00F950A6"/>
    <w:pPr>
      <w:widowControl w:val="0"/>
      <w:shd w:val="clear" w:color="auto" w:fill="FFFFFF"/>
      <w:spacing w:after="0" w:line="274" w:lineRule="exact"/>
      <w:ind w:hanging="2040"/>
      <w:jc w:val="both"/>
      <w:outlineLvl w:val="3"/>
    </w:pPr>
    <w:rPr>
      <w:rFonts w:ascii="Times New Roman" w:eastAsiaTheme="minorHAnsi" w:hAnsi="Times New Roman"/>
      <w:b/>
      <w:bCs/>
      <w:sz w:val="20"/>
      <w:szCs w:val="20"/>
      <w:lang w:eastAsia="en-US"/>
    </w:rPr>
  </w:style>
  <w:style w:type="paragraph" w:customStyle="1" w:styleId="710">
    <w:name w:val="Основной текст (7)1"/>
    <w:basedOn w:val="a"/>
    <w:link w:val="71"/>
    <w:uiPriority w:val="99"/>
    <w:rsid w:val="00F950A6"/>
    <w:pPr>
      <w:widowControl w:val="0"/>
      <w:shd w:val="clear" w:color="auto" w:fill="FFFFFF"/>
      <w:spacing w:after="180" w:line="240" w:lineRule="atLeast"/>
      <w:jc w:val="both"/>
    </w:pPr>
    <w:rPr>
      <w:rFonts w:ascii="Times New Roman" w:eastAsiaTheme="minorHAnsi" w:hAnsi="Times New Roman"/>
      <w:sz w:val="11"/>
      <w:szCs w:val="11"/>
      <w:lang w:eastAsia="en-US"/>
    </w:rPr>
  </w:style>
  <w:style w:type="paragraph" w:customStyle="1" w:styleId="811">
    <w:name w:val="Основной текст (8)1"/>
    <w:basedOn w:val="a"/>
    <w:uiPriority w:val="99"/>
    <w:rsid w:val="00F950A6"/>
    <w:pPr>
      <w:widowControl w:val="0"/>
      <w:shd w:val="clear" w:color="auto" w:fill="FFFFFF"/>
      <w:spacing w:before="900" w:after="1440" w:line="240" w:lineRule="exact"/>
      <w:ind w:hanging="260"/>
      <w:jc w:val="both"/>
    </w:pPr>
    <w:rPr>
      <w:rFonts w:ascii="Times New Roman" w:eastAsia="Calibri" w:hAnsi="Times New Roman"/>
      <w:b/>
      <w:bCs/>
      <w:spacing w:val="-3"/>
      <w:sz w:val="17"/>
      <w:szCs w:val="17"/>
      <w:lang w:eastAsia="en-US"/>
    </w:rPr>
  </w:style>
  <w:style w:type="paragraph" w:customStyle="1" w:styleId="210">
    <w:name w:val="Подпись к таблице (2)1"/>
    <w:basedOn w:val="a"/>
    <w:link w:val="29"/>
    <w:uiPriority w:val="99"/>
    <w:rsid w:val="00F950A6"/>
    <w:pPr>
      <w:widowControl w:val="0"/>
      <w:shd w:val="clear" w:color="auto" w:fill="FFFFFF"/>
      <w:spacing w:after="0" w:line="240" w:lineRule="atLeast"/>
    </w:pPr>
    <w:rPr>
      <w:rFonts w:ascii="Times New Roman" w:eastAsiaTheme="minorHAnsi" w:hAnsi="Times New Roman"/>
      <w:b/>
      <w:bCs/>
      <w:spacing w:val="-3"/>
      <w:sz w:val="17"/>
      <w:szCs w:val="17"/>
      <w:lang w:eastAsia="en-US"/>
    </w:rPr>
  </w:style>
  <w:style w:type="paragraph" w:customStyle="1" w:styleId="af0">
    <w:name w:val="Сноска"/>
    <w:basedOn w:val="a"/>
    <w:link w:val="af"/>
    <w:uiPriority w:val="99"/>
    <w:rsid w:val="00F950A6"/>
    <w:pPr>
      <w:widowControl w:val="0"/>
      <w:shd w:val="clear" w:color="auto" w:fill="FFFFFF"/>
      <w:spacing w:after="0" w:line="226" w:lineRule="exact"/>
    </w:pPr>
    <w:rPr>
      <w:rFonts w:ascii="Times New Roman" w:eastAsiaTheme="minorHAnsi" w:hAnsi="Times New Roman"/>
      <w:b/>
      <w:bCs/>
      <w:spacing w:val="-3"/>
      <w:sz w:val="17"/>
      <w:szCs w:val="17"/>
      <w:lang w:eastAsia="en-US"/>
    </w:rPr>
  </w:style>
  <w:style w:type="paragraph" w:customStyle="1" w:styleId="15">
    <w:name w:val="Подпись к картинке1"/>
    <w:basedOn w:val="a"/>
    <w:link w:val="af1"/>
    <w:uiPriority w:val="99"/>
    <w:rsid w:val="00F950A6"/>
    <w:pPr>
      <w:widowControl w:val="0"/>
      <w:shd w:val="clear" w:color="auto" w:fill="FFFFFF"/>
      <w:spacing w:after="0" w:line="278" w:lineRule="exact"/>
      <w:jc w:val="both"/>
    </w:pPr>
    <w:rPr>
      <w:rFonts w:ascii="Times New Roman" w:eastAsiaTheme="minorHAnsi" w:hAnsi="Times New Roman"/>
      <w:b/>
      <w:bCs/>
      <w:sz w:val="20"/>
      <w:szCs w:val="20"/>
      <w:lang w:eastAsia="en-US"/>
    </w:rPr>
  </w:style>
  <w:style w:type="paragraph" w:customStyle="1" w:styleId="121">
    <w:name w:val="Основной текст (12)"/>
    <w:basedOn w:val="a"/>
    <w:link w:val="120"/>
    <w:uiPriority w:val="99"/>
    <w:rsid w:val="00F950A6"/>
    <w:pPr>
      <w:widowControl w:val="0"/>
      <w:shd w:val="clear" w:color="auto" w:fill="FFFFFF"/>
      <w:spacing w:after="0" w:line="240" w:lineRule="atLeast"/>
    </w:pPr>
    <w:rPr>
      <w:rFonts w:ascii="Corbel" w:eastAsiaTheme="minorHAnsi" w:hAnsi="Corbel" w:cs="Corbel"/>
      <w:lang w:val="en-US" w:eastAsia="en-US"/>
    </w:rPr>
  </w:style>
  <w:style w:type="paragraph" w:customStyle="1" w:styleId="93">
    <w:name w:val="Основной текст (9)"/>
    <w:basedOn w:val="a"/>
    <w:link w:val="92"/>
    <w:uiPriority w:val="99"/>
    <w:rsid w:val="00F950A6"/>
    <w:pPr>
      <w:widowControl w:val="0"/>
      <w:shd w:val="clear" w:color="auto" w:fill="FFFFFF"/>
      <w:spacing w:after="0" w:line="240" w:lineRule="atLeast"/>
    </w:pPr>
    <w:rPr>
      <w:rFonts w:ascii="Times New Roman" w:eastAsiaTheme="minorHAnsi" w:hAnsi="Times New Roman"/>
      <w:b/>
      <w:bCs/>
      <w:sz w:val="21"/>
      <w:szCs w:val="21"/>
      <w:lang w:eastAsia="en-US"/>
    </w:rPr>
  </w:style>
  <w:style w:type="paragraph" w:customStyle="1" w:styleId="101">
    <w:name w:val="Основной текст (10)"/>
    <w:basedOn w:val="a"/>
    <w:link w:val="100"/>
    <w:uiPriority w:val="99"/>
    <w:rsid w:val="00F950A6"/>
    <w:pPr>
      <w:widowControl w:val="0"/>
      <w:shd w:val="clear" w:color="auto" w:fill="FFFFFF"/>
      <w:spacing w:after="0" w:line="240" w:lineRule="atLeast"/>
    </w:pPr>
    <w:rPr>
      <w:rFonts w:ascii="Consolas" w:eastAsiaTheme="minorHAnsi" w:hAnsi="Consolas" w:cs="Consolas"/>
      <w:spacing w:val="-5"/>
      <w:sz w:val="18"/>
      <w:szCs w:val="18"/>
      <w:lang w:eastAsia="en-US"/>
    </w:rPr>
  </w:style>
  <w:style w:type="paragraph" w:customStyle="1" w:styleId="111">
    <w:name w:val="Основной текст (11)"/>
    <w:basedOn w:val="a"/>
    <w:link w:val="110"/>
    <w:uiPriority w:val="99"/>
    <w:rsid w:val="00F950A6"/>
    <w:pPr>
      <w:widowControl w:val="0"/>
      <w:shd w:val="clear" w:color="auto" w:fill="FFFFFF"/>
      <w:spacing w:after="0" w:line="240" w:lineRule="atLeast"/>
    </w:pPr>
    <w:rPr>
      <w:rFonts w:ascii="Consolas" w:eastAsiaTheme="minorHAnsi" w:hAnsi="Consolas" w:cs="Consolas"/>
      <w:spacing w:val="-5"/>
      <w:sz w:val="18"/>
      <w:szCs w:val="18"/>
      <w:lang w:eastAsia="en-US"/>
    </w:rPr>
  </w:style>
  <w:style w:type="paragraph" w:customStyle="1" w:styleId="131">
    <w:name w:val="Основной текст (13)"/>
    <w:basedOn w:val="a"/>
    <w:link w:val="130"/>
    <w:uiPriority w:val="99"/>
    <w:rsid w:val="00F950A6"/>
    <w:pPr>
      <w:widowControl w:val="0"/>
      <w:shd w:val="clear" w:color="auto" w:fill="FFFFFF"/>
      <w:spacing w:before="60" w:after="360" w:line="240" w:lineRule="atLeast"/>
    </w:pPr>
    <w:rPr>
      <w:rFonts w:ascii="Franklin Gothic Medium" w:eastAsiaTheme="minorHAnsi" w:hAnsi="Franklin Gothic Medium" w:cs="Franklin Gothic Medium"/>
      <w:sz w:val="23"/>
      <w:szCs w:val="23"/>
      <w:lang w:eastAsia="en-US"/>
    </w:rPr>
  </w:style>
  <w:style w:type="paragraph" w:customStyle="1" w:styleId="2b">
    <w:name w:val="Подпись к картинке (2)"/>
    <w:basedOn w:val="a"/>
    <w:link w:val="2a"/>
    <w:uiPriority w:val="99"/>
    <w:rsid w:val="00F950A6"/>
    <w:pPr>
      <w:widowControl w:val="0"/>
      <w:shd w:val="clear" w:color="auto" w:fill="FFFFFF"/>
      <w:spacing w:after="0" w:line="298" w:lineRule="exact"/>
    </w:pPr>
    <w:rPr>
      <w:rFonts w:ascii="Times New Roman" w:eastAsiaTheme="minorHAnsi" w:hAnsi="Times New Roman"/>
      <w:spacing w:val="1"/>
      <w:sz w:val="20"/>
      <w:szCs w:val="20"/>
      <w:lang w:eastAsia="en-US"/>
    </w:rPr>
  </w:style>
  <w:style w:type="paragraph" w:customStyle="1" w:styleId="af4">
    <w:name w:val="Подпись к таблице"/>
    <w:basedOn w:val="a"/>
    <w:link w:val="af3"/>
    <w:uiPriority w:val="99"/>
    <w:rsid w:val="00F950A6"/>
    <w:pPr>
      <w:widowControl w:val="0"/>
      <w:shd w:val="clear" w:color="auto" w:fill="FFFFFF"/>
      <w:spacing w:after="0" w:line="288" w:lineRule="exact"/>
      <w:jc w:val="center"/>
    </w:pPr>
    <w:rPr>
      <w:rFonts w:ascii="Times New Roman" w:eastAsiaTheme="minorHAnsi" w:hAnsi="Times New Roman"/>
      <w:spacing w:val="1"/>
      <w:sz w:val="20"/>
      <w:szCs w:val="20"/>
      <w:lang w:eastAsia="en-US"/>
    </w:rPr>
  </w:style>
  <w:style w:type="paragraph" w:customStyle="1" w:styleId="2d">
    <w:name w:val="Сноска (2)"/>
    <w:basedOn w:val="a"/>
    <w:link w:val="2c"/>
    <w:uiPriority w:val="99"/>
    <w:rsid w:val="00F950A6"/>
    <w:pPr>
      <w:widowControl w:val="0"/>
      <w:shd w:val="clear" w:color="auto" w:fill="FFFFFF"/>
      <w:spacing w:after="0" w:line="240" w:lineRule="atLeast"/>
    </w:pPr>
    <w:rPr>
      <w:rFonts w:ascii="Times New Roman" w:eastAsiaTheme="minorHAnsi" w:hAnsi="Times New Roman"/>
      <w:spacing w:val="1"/>
      <w:sz w:val="20"/>
      <w:szCs w:val="20"/>
      <w:lang w:eastAsia="en-US"/>
    </w:rPr>
  </w:style>
  <w:style w:type="paragraph" w:customStyle="1" w:styleId="37">
    <w:name w:val="Колонтитул (3)"/>
    <w:basedOn w:val="a"/>
    <w:link w:val="36"/>
    <w:uiPriority w:val="99"/>
    <w:rsid w:val="00F950A6"/>
    <w:pPr>
      <w:widowControl w:val="0"/>
      <w:shd w:val="clear" w:color="auto" w:fill="FFFFFF"/>
      <w:spacing w:after="0" w:line="240" w:lineRule="atLeast"/>
    </w:pPr>
    <w:rPr>
      <w:rFonts w:ascii="Times New Roman" w:eastAsiaTheme="minorHAnsi" w:hAnsi="Times New Roman"/>
      <w:b/>
      <w:bCs/>
      <w:spacing w:val="-3"/>
      <w:sz w:val="17"/>
      <w:szCs w:val="17"/>
      <w:lang w:eastAsia="en-US"/>
    </w:rPr>
  </w:style>
  <w:style w:type="paragraph" w:customStyle="1" w:styleId="141">
    <w:name w:val="Основной текст (14)"/>
    <w:basedOn w:val="a"/>
    <w:link w:val="140"/>
    <w:uiPriority w:val="99"/>
    <w:rsid w:val="00F950A6"/>
    <w:pPr>
      <w:widowControl w:val="0"/>
      <w:shd w:val="clear" w:color="auto" w:fill="FFFFFF"/>
      <w:spacing w:after="0" w:line="240" w:lineRule="exact"/>
    </w:pPr>
    <w:rPr>
      <w:rFonts w:ascii="Times New Roman" w:eastAsiaTheme="minorHAnsi" w:hAnsi="Times New Roman"/>
      <w:b/>
      <w:bCs/>
      <w:sz w:val="14"/>
      <w:szCs w:val="14"/>
      <w:lang w:eastAsia="en-US"/>
    </w:rPr>
  </w:style>
  <w:style w:type="paragraph" w:customStyle="1" w:styleId="151">
    <w:name w:val="Основной текст (15)"/>
    <w:basedOn w:val="a"/>
    <w:link w:val="150"/>
    <w:uiPriority w:val="99"/>
    <w:rsid w:val="00F950A6"/>
    <w:pPr>
      <w:widowControl w:val="0"/>
      <w:shd w:val="clear" w:color="auto" w:fill="FFFFFF"/>
      <w:spacing w:before="360" w:after="0" w:line="254" w:lineRule="exact"/>
      <w:jc w:val="center"/>
    </w:pPr>
    <w:rPr>
      <w:rFonts w:ascii="Times New Roman" w:eastAsiaTheme="minorHAnsi" w:hAnsi="Times New Roman"/>
      <w:b/>
      <w:bCs/>
      <w:spacing w:val="-2"/>
      <w:sz w:val="17"/>
      <w:szCs w:val="17"/>
      <w:lang w:eastAsia="en-US"/>
    </w:rPr>
  </w:style>
  <w:style w:type="paragraph" w:customStyle="1" w:styleId="39">
    <w:name w:val="Подпись к таблице (3)"/>
    <w:basedOn w:val="a"/>
    <w:link w:val="38"/>
    <w:uiPriority w:val="99"/>
    <w:rsid w:val="00F950A6"/>
    <w:pPr>
      <w:widowControl w:val="0"/>
      <w:shd w:val="clear" w:color="auto" w:fill="FFFFFF"/>
      <w:spacing w:after="60" w:line="240" w:lineRule="atLeast"/>
    </w:pPr>
    <w:rPr>
      <w:rFonts w:ascii="Times New Roman" w:eastAsiaTheme="minorHAnsi" w:hAnsi="Times New Roman"/>
      <w:b/>
      <w:bCs/>
      <w:spacing w:val="-2"/>
      <w:sz w:val="17"/>
      <w:szCs w:val="17"/>
      <w:lang w:eastAsia="en-US"/>
    </w:rPr>
  </w:style>
  <w:style w:type="paragraph" w:customStyle="1" w:styleId="47">
    <w:name w:val="Подпись к таблице (4)"/>
    <w:basedOn w:val="a"/>
    <w:link w:val="46"/>
    <w:uiPriority w:val="99"/>
    <w:rsid w:val="00F950A6"/>
    <w:pPr>
      <w:widowControl w:val="0"/>
      <w:shd w:val="clear" w:color="auto" w:fill="FFFFFF"/>
      <w:spacing w:before="60" w:after="0" w:line="240" w:lineRule="atLeast"/>
      <w:jc w:val="both"/>
    </w:pPr>
    <w:rPr>
      <w:rFonts w:ascii="Times New Roman" w:eastAsiaTheme="minorHAnsi" w:hAnsi="Times New Roman"/>
      <w:sz w:val="14"/>
      <w:szCs w:val="14"/>
      <w:lang w:eastAsia="en-US"/>
    </w:rPr>
  </w:style>
  <w:style w:type="paragraph" w:customStyle="1" w:styleId="3b">
    <w:name w:val="Сноска (3)"/>
    <w:basedOn w:val="a"/>
    <w:link w:val="3a"/>
    <w:uiPriority w:val="99"/>
    <w:rsid w:val="00F950A6"/>
    <w:pPr>
      <w:widowControl w:val="0"/>
      <w:shd w:val="clear" w:color="auto" w:fill="FFFFFF"/>
      <w:spacing w:after="0" w:line="202" w:lineRule="exact"/>
    </w:pPr>
    <w:rPr>
      <w:rFonts w:ascii="Times New Roman" w:eastAsiaTheme="minorHAnsi" w:hAnsi="Times New Roman"/>
      <w:sz w:val="14"/>
      <w:szCs w:val="14"/>
      <w:lang w:eastAsia="en-US"/>
    </w:rPr>
  </w:style>
  <w:style w:type="paragraph" w:customStyle="1" w:styleId="160">
    <w:name w:val="Основной текст (16)"/>
    <w:basedOn w:val="a"/>
    <w:link w:val="16"/>
    <w:uiPriority w:val="99"/>
    <w:rsid w:val="00F950A6"/>
    <w:pPr>
      <w:widowControl w:val="0"/>
      <w:shd w:val="clear" w:color="auto" w:fill="FFFFFF"/>
      <w:spacing w:after="0" w:line="192" w:lineRule="exact"/>
    </w:pPr>
    <w:rPr>
      <w:rFonts w:ascii="Times New Roman" w:eastAsiaTheme="minorHAnsi" w:hAnsi="Times New Roman"/>
      <w:b/>
      <w:bCs/>
      <w:sz w:val="11"/>
      <w:szCs w:val="11"/>
      <w:lang w:eastAsia="en-US"/>
    </w:rPr>
  </w:style>
  <w:style w:type="paragraph" w:customStyle="1" w:styleId="170">
    <w:name w:val="Основной текст (17)"/>
    <w:basedOn w:val="a"/>
    <w:link w:val="17"/>
    <w:uiPriority w:val="99"/>
    <w:rsid w:val="00F950A6"/>
    <w:pPr>
      <w:widowControl w:val="0"/>
      <w:shd w:val="clear" w:color="auto" w:fill="FFFFFF"/>
      <w:spacing w:after="0" w:line="202" w:lineRule="exact"/>
      <w:jc w:val="center"/>
    </w:pPr>
    <w:rPr>
      <w:rFonts w:ascii="Times New Roman" w:eastAsiaTheme="minorHAnsi" w:hAnsi="Times New Roman"/>
      <w:spacing w:val="1"/>
      <w:sz w:val="14"/>
      <w:szCs w:val="14"/>
      <w:lang w:eastAsia="en-US"/>
    </w:rPr>
  </w:style>
  <w:style w:type="paragraph" w:customStyle="1" w:styleId="56">
    <w:name w:val="Подпись к таблице (5)"/>
    <w:basedOn w:val="a"/>
    <w:link w:val="55"/>
    <w:uiPriority w:val="99"/>
    <w:rsid w:val="00F950A6"/>
    <w:pPr>
      <w:widowControl w:val="0"/>
      <w:shd w:val="clear" w:color="auto" w:fill="FFFFFF"/>
      <w:spacing w:after="0" w:line="240" w:lineRule="atLeast"/>
      <w:jc w:val="both"/>
    </w:pPr>
    <w:rPr>
      <w:rFonts w:ascii="Times New Roman" w:eastAsiaTheme="minorHAnsi" w:hAnsi="Times New Roman"/>
      <w:sz w:val="11"/>
      <w:szCs w:val="11"/>
      <w:lang w:eastAsia="en-US"/>
    </w:rPr>
  </w:style>
  <w:style w:type="paragraph" w:customStyle="1" w:styleId="64">
    <w:name w:val="Подпись к таблице (6)"/>
    <w:basedOn w:val="a"/>
    <w:link w:val="63"/>
    <w:uiPriority w:val="99"/>
    <w:rsid w:val="00F950A6"/>
    <w:pPr>
      <w:widowControl w:val="0"/>
      <w:shd w:val="clear" w:color="auto" w:fill="FFFFFF"/>
      <w:spacing w:after="0" w:line="178" w:lineRule="exact"/>
      <w:jc w:val="both"/>
    </w:pPr>
    <w:rPr>
      <w:rFonts w:ascii="Times New Roman" w:eastAsiaTheme="minorHAnsi" w:hAnsi="Times New Roman"/>
      <w:b/>
      <w:bCs/>
      <w:sz w:val="11"/>
      <w:szCs w:val="11"/>
      <w:lang w:eastAsia="en-US"/>
    </w:rPr>
  </w:style>
  <w:style w:type="paragraph" w:styleId="af6">
    <w:name w:val="Balloon Text"/>
    <w:basedOn w:val="a"/>
    <w:link w:val="af7"/>
    <w:uiPriority w:val="99"/>
    <w:unhideWhenUsed/>
    <w:rsid w:val="00F950A6"/>
    <w:pPr>
      <w:spacing w:after="0" w:line="240" w:lineRule="auto"/>
    </w:pPr>
    <w:rPr>
      <w:rFonts w:ascii="Tahoma" w:eastAsia="Calibri" w:hAnsi="Tahoma" w:cs="Tahoma"/>
      <w:sz w:val="16"/>
      <w:szCs w:val="16"/>
      <w:lang w:eastAsia="en-US"/>
    </w:rPr>
  </w:style>
  <w:style w:type="character" w:customStyle="1" w:styleId="af7">
    <w:name w:val="Текст выноски Знак"/>
    <w:basedOn w:val="a0"/>
    <w:link w:val="af6"/>
    <w:uiPriority w:val="99"/>
    <w:rsid w:val="00F950A6"/>
    <w:rPr>
      <w:rFonts w:ascii="Tahoma" w:eastAsia="Calibri" w:hAnsi="Tahoma" w:cs="Tahoma"/>
      <w:sz w:val="16"/>
      <w:szCs w:val="16"/>
    </w:rPr>
  </w:style>
  <w:style w:type="numbering" w:customStyle="1" w:styleId="2f">
    <w:name w:val="Нет списка2"/>
    <w:next w:val="a2"/>
    <w:semiHidden/>
    <w:unhideWhenUsed/>
    <w:rsid w:val="00F950A6"/>
  </w:style>
  <w:style w:type="paragraph" w:customStyle="1" w:styleId="ConsPlusTitle">
    <w:name w:val="ConsPlusTitle"/>
    <w:uiPriority w:val="99"/>
    <w:rsid w:val="00F950A6"/>
    <w:pPr>
      <w:widowControl w:val="0"/>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paragraph" w:customStyle="1" w:styleId="ConsPlusNonformat">
    <w:name w:val="ConsPlusNonformat"/>
    <w:uiPriority w:val="99"/>
    <w:rsid w:val="00F950A6"/>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ConsPlusCell">
    <w:name w:val="ConsPlusCell"/>
    <w:uiPriority w:val="99"/>
    <w:rsid w:val="00F950A6"/>
    <w:pPr>
      <w:widowControl w:val="0"/>
      <w:autoSpaceDE w:val="0"/>
      <w:autoSpaceDN w:val="0"/>
      <w:adjustRightInd w:val="0"/>
      <w:spacing w:after="0" w:line="240" w:lineRule="auto"/>
    </w:pPr>
    <w:rPr>
      <w:rFonts w:ascii="Arial" w:eastAsia="Times New Roman" w:hAnsi="Arial" w:cs="Arial"/>
      <w:sz w:val="20"/>
      <w:szCs w:val="20"/>
      <w:lang w:eastAsia="ru-RU"/>
    </w:rPr>
  </w:style>
  <w:style w:type="character" w:customStyle="1" w:styleId="af8">
    <w:name w:val="Цветовое выделение"/>
    <w:rsid w:val="00F950A6"/>
    <w:rPr>
      <w:b/>
      <w:bCs/>
      <w:color w:val="000080"/>
    </w:rPr>
  </w:style>
  <w:style w:type="paragraph" w:customStyle="1" w:styleId="af9">
    <w:name w:val="Таблицы (моноширинный)"/>
    <w:basedOn w:val="a"/>
    <w:next w:val="a"/>
    <w:uiPriority w:val="99"/>
    <w:rsid w:val="00F950A6"/>
    <w:pPr>
      <w:widowControl w:val="0"/>
      <w:autoSpaceDE w:val="0"/>
      <w:autoSpaceDN w:val="0"/>
      <w:adjustRightInd w:val="0"/>
      <w:spacing w:after="0" w:line="240" w:lineRule="auto"/>
      <w:jc w:val="both"/>
    </w:pPr>
    <w:rPr>
      <w:rFonts w:ascii="Courier New" w:hAnsi="Courier New" w:cs="Courier New"/>
      <w:sz w:val="20"/>
      <w:szCs w:val="20"/>
    </w:rPr>
  </w:style>
  <w:style w:type="character" w:styleId="afa">
    <w:name w:val="Strong"/>
    <w:qFormat/>
    <w:rsid w:val="00F950A6"/>
    <w:rPr>
      <w:b/>
      <w:bCs/>
    </w:rPr>
  </w:style>
  <w:style w:type="paragraph" w:styleId="afb">
    <w:name w:val="Plain Text"/>
    <w:basedOn w:val="a"/>
    <w:link w:val="afc"/>
    <w:uiPriority w:val="99"/>
    <w:unhideWhenUsed/>
    <w:rsid w:val="00F950A6"/>
    <w:pPr>
      <w:spacing w:after="0" w:line="240" w:lineRule="auto"/>
    </w:pPr>
    <w:rPr>
      <w:rFonts w:ascii="Consolas" w:eastAsia="Calibri" w:hAnsi="Consolas"/>
      <w:sz w:val="21"/>
      <w:szCs w:val="21"/>
    </w:rPr>
  </w:style>
  <w:style w:type="character" w:customStyle="1" w:styleId="afc">
    <w:name w:val="Текст Знак"/>
    <w:basedOn w:val="a0"/>
    <w:link w:val="afb"/>
    <w:uiPriority w:val="99"/>
    <w:rsid w:val="00F950A6"/>
    <w:rPr>
      <w:rFonts w:ascii="Consolas" w:eastAsia="Calibri" w:hAnsi="Consolas" w:cs="Times New Roman"/>
      <w:sz w:val="21"/>
      <w:szCs w:val="21"/>
    </w:rPr>
  </w:style>
  <w:style w:type="character" w:customStyle="1" w:styleId="WW8Num1z0">
    <w:name w:val="WW8Num1z0"/>
    <w:rsid w:val="00F950A6"/>
    <w:rPr>
      <w:rFonts w:cs="Times New Roman"/>
    </w:rPr>
  </w:style>
  <w:style w:type="character" w:customStyle="1" w:styleId="WW8Num2z0">
    <w:name w:val="WW8Num2z0"/>
    <w:rsid w:val="00F950A6"/>
    <w:rPr>
      <w:rFonts w:ascii="Symbol" w:hAnsi="Symbol"/>
    </w:rPr>
  </w:style>
  <w:style w:type="character" w:customStyle="1" w:styleId="WW8Num3z0">
    <w:name w:val="WW8Num3z0"/>
    <w:rsid w:val="00F950A6"/>
    <w:rPr>
      <w:rFonts w:ascii="Symbol" w:hAnsi="Symbol"/>
    </w:rPr>
  </w:style>
  <w:style w:type="character" w:customStyle="1" w:styleId="WW8Num4z0">
    <w:name w:val="WW8Num4z0"/>
    <w:rsid w:val="00F950A6"/>
    <w:rPr>
      <w:rFonts w:cs="Times New Roman"/>
    </w:rPr>
  </w:style>
  <w:style w:type="character" w:customStyle="1" w:styleId="WW8Num5z0">
    <w:name w:val="WW8Num5z0"/>
    <w:rsid w:val="00F950A6"/>
    <w:rPr>
      <w:rFonts w:cs="Times New Roman"/>
    </w:rPr>
  </w:style>
  <w:style w:type="character" w:customStyle="1" w:styleId="WW8Num6z0">
    <w:name w:val="WW8Num6z0"/>
    <w:rsid w:val="00F950A6"/>
    <w:rPr>
      <w:rFonts w:cs="Times New Roman"/>
      <w:b w:val="0"/>
      <w:i w:val="0"/>
    </w:rPr>
  </w:style>
  <w:style w:type="character" w:customStyle="1" w:styleId="WW8Num7z0">
    <w:name w:val="WW8Num7z0"/>
    <w:rsid w:val="00F950A6"/>
    <w:rPr>
      <w:rFonts w:cs="Times New Roman"/>
    </w:rPr>
  </w:style>
  <w:style w:type="character" w:customStyle="1" w:styleId="WW8Num8z0">
    <w:name w:val="WW8Num8z0"/>
    <w:rsid w:val="00F950A6"/>
    <w:rPr>
      <w:rFonts w:cs="Times New Roman"/>
    </w:rPr>
  </w:style>
  <w:style w:type="character" w:customStyle="1" w:styleId="WW8Num9z0">
    <w:name w:val="WW8Num9z0"/>
    <w:rsid w:val="00F950A6"/>
    <w:rPr>
      <w:rFonts w:cs="Times New Roman"/>
    </w:rPr>
  </w:style>
  <w:style w:type="character" w:customStyle="1" w:styleId="WW8Num10z0">
    <w:name w:val="WW8Num10z0"/>
    <w:rsid w:val="00F950A6"/>
    <w:rPr>
      <w:rFonts w:cs="Times New Roman"/>
      <w:b w:val="0"/>
      <w:i w:val="0"/>
    </w:rPr>
  </w:style>
  <w:style w:type="character" w:customStyle="1" w:styleId="WW8Num10z1">
    <w:name w:val="WW8Num10z1"/>
    <w:rsid w:val="00F950A6"/>
    <w:rPr>
      <w:rFonts w:cs="Times New Roman"/>
    </w:rPr>
  </w:style>
  <w:style w:type="character" w:customStyle="1" w:styleId="WW8Num11z0">
    <w:name w:val="WW8Num11z0"/>
    <w:rsid w:val="00F950A6"/>
    <w:rPr>
      <w:rFonts w:cs="Times New Roman"/>
    </w:rPr>
  </w:style>
  <w:style w:type="character" w:customStyle="1" w:styleId="Absatz-Standardschriftart">
    <w:name w:val="Absatz-Standardschriftart"/>
    <w:rsid w:val="00F950A6"/>
  </w:style>
  <w:style w:type="character" w:customStyle="1" w:styleId="WW8Num3z1">
    <w:name w:val="WW8Num3z1"/>
    <w:rsid w:val="00F950A6"/>
    <w:rPr>
      <w:rFonts w:ascii="Courier New" w:hAnsi="Courier New"/>
    </w:rPr>
  </w:style>
  <w:style w:type="character" w:customStyle="1" w:styleId="WW8Num3z2">
    <w:name w:val="WW8Num3z2"/>
    <w:rsid w:val="00F950A6"/>
    <w:rPr>
      <w:rFonts w:ascii="Wingdings" w:hAnsi="Wingdings"/>
    </w:rPr>
  </w:style>
  <w:style w:type="character" w:customStyle="1" w:styleId="WW8Num6z1">
    <w:name w:val="WW8Num6z1"/>
    <w:rsid w:val="00F950A6"/>
    <w:rPr>
      <w:rFonts w:cs="Times New Roman"/>
    </w:rPr>
  </w:style>
  <w:style w:type="character" w:customStyle="1" w:styleId="WW8Num7z1">
    <w:name w:val="WW8Num7z1"/>
    <w:rsid w:val="00F950A6"/>
    <w:rPr>
      <w:rFonts w:ascii="Symbol" w:hAnsi="Symbol"/>
    </w:rPr>
  </w:style>
  <w:style w:type="character" w:customStyle="1" w:styleId="18">
    <w:name w:val="Основной шрифт абзаца1"/>
    <w:rsid w:val="00F950A6"/>
  </w:style>
  <w:style w:type="character" w:customStyle="1" w:styleId="Heading1Char">
    <w:name w:val="Heading 1 Char"/>
    <w:rsid w:val="00F950A6"/>
    <w:rPr>
      <w:rFonts w:ascii="Cambria" w:hAnsi="Cambria" w:cs="Times New Roman"/>
      <w:b/>
      <w:bCs/>
      <w:kern w:val="1"/>
      <w:sz w:val="32"/>
      <w:szCs w:val="32"/>
    </w:rPr>
  </w:style>
  <w:style w:type="character" w:customStyle="1" w:styleId="Heading2Char">
    <w:name w:val="Heading 2 Char"/>
    <w:rsid w:val="00F950A6"/>
    <w:rPr>
      <w:rFonts w:ascii="Cambria" w:hAnsi="Cambria" w:cs="Times New Roman"/>
      <w:b/>
      <w:bCs/>
      <w:i/>
      <w:iCs/>
      <w:sz w:val="28"/>
      <w:szCs w:val="28"/>
    </w:rPr>
  </w:style>
  <w:style w:type="character" w:customStyle="1" w:styleId="Heading3Char">
    <w:name w:val="Heading 3 Char"/>
    <w:rsid w:val="00F950A6"/>
    <w:rPr>
      <w:rFonts w:ascii="Cambria" w:hAnsi="Cambria" w:cs="Times New Roman"/>
      <w:b/>
      <w:bCs/>
      <w:sz w:val="26"/>
      <w:szCs w:val="26"/>
    </w:rPr>
  </w:style>
  <w:style w:type="character" w:customStyle="1" w:styleId="Heading4Char">
    <w:name w:val="Heading 4 Char"/>
    <w:rsid w:val="00F950A6"/>
    <w:rPr>
      <w:rFonts w:ascii="Calibri" w:hAnsi="Calibri" w:cs="Times New Roman"/>
      <w:b/>
      <w:bCs/>
      <w:sz w:val="28"/>
      <w:szCs w:val="28"/>
    </w:rPr>
  </w:style>
  <w:style w:type="character" w:customStyle="1" w:styleId="Heading5Char">
    <w:name w:val="Heading 5 Char"/>
    <w:rsid w:val="00F950A6"/>
    <w:rPr>
      <w:rFonts w:ascii="Calibri" w:hAnsi="Calibri" w:cs="Times New Roman"/>
      <w:b/>
      <w:bCs/>
      <w:i/>
      <w:iCs/>
      <w:sz w:val="26"/>
      <w:szCs w:val="26"/>
    </w:rPr>
  </w:style>
  <w:style w:type="character" w:customStyle="1" w:styleId="Heading6Char">
    <w:name w:val="Heading 6 Char"/>
    <w:rsid w:val="00F950A6"/>
    <w:rPr>
      <w:rFonts w:ascii="Calibri" w:hAnsi="Calibri" w:cs="Times New Roman"/>
      <w:b/>
      <w:bCs/>
      <w:sz w:val="22"/>
      <w:szCs w:val="22"/>
    </w:rPr>
  </w:style>
  <w:style w:type="character" w:customStyle="1" w:styleId="Heading7Char">
    <w:name w:val="Heading 7 Char"/>
    <w:rsid w:val="00F950A6"/>
    <w:rPr>
      <w:rFonts w:ascii="Calibri" w:hAnsi="Calibri" w:cs="Times New Roman"/>
      <w:sz w:val="24"/>
      <w:szCs w:val="24"/>
    </w:rPr>
  </w:style>
  <w:style w:type="character" w:customStyle="1" w:styleId="Heading8Char">
    <w:name w:val="Heading 8 Char"/>
    <w:rsid w:val="00F950A6"/>
    <w:rPr>
      <w:rFonts w:ascii="Calibri" w:hAnsi="Calibri" w:cs="Times New Roman"/>
      <w:i/>
      <w:iCs/>
      <w:sz w:val="24"/>
      <w:szCs w:val="24"/>
    </w:rPr>
  </w:style>
  <w:style w:type="character" w:customStyle="1" w:styleId="Heading9Char">
    <w:name w:val="Heading 9 Char"/>
    <w:rsid w:val="00F950A6"/>
    <w:rPr>
      <w:rFonts w:ascii="Cambria" w:hAnsi="Cambria" w:cs="Times New Roman"/>
      <w:sz w:val="22"/>
      <w:szCs w:val="22"/>
    </w:rPr>
  </w:style>
  <w:style w:type="character" w:customStyle="1" w:styleId="BodyTextIndentChar">
    <w:name w:val="Body Text Indent Char"/>
    <w:rsid w:val="00F950A6"/>
    <w:rPr>
      <w:rFonts w:cs="Times New Roman"/>
      <w:sz w:val="28"/>
      <w:szCs w:val="28"/>
    </w:rPr>
  </w:style>
  <w:style w:type="character" w:customStyle="1" w:styleId="BodyTextIndent2Char">
    <w:name w:val="Body Text Indent 2 Char"/>
    <w:rsid w:val="00F950A6"/>
    <w:rPr>
      <w:rFonts w:cs="Times New Roman"/>
      <w:sz w:val="28"/>
      <w:szCs w:val="28"/>
    </w:rPr>
  </w:style>
  <w:style w:type="character" w:customStyle="1" w:styleId="BodyTextChar">
    <w:name w:val="Body Text Char"/>
    <w:rsid w:val="00F950A6"/>
    <w:rPr>
      <w:rFonts w:cs="Times New Roman"/>
      <w:sz w:val="28"/>
      <w:szCs w:val="28"/>
    </w:rPr>
  </w:style>
  <w:style w:type="character" w:customStyle="1" w:styleId="BodyTextIndent3Char">
    <w:name w:val="Body Text Indent 3 Char"/>
    <w:rsid w:val="00F950A6"/>
    <w:rPr>
      <w:rFonts w:cs="Times New Roman"/>
      <w:sz w:val="16"/>
      <w:szCs w:val="16"/>
    </w:rPr>
  </w:style>
  <w:style w:type="character" w:customStyle="1" w:styleId="HeaderChar">
    <w:name w:val="Header Char"/>
    <w:rsid w:val="00F950A6"/>
    <w:rPr>
      <w:rFonts w:cs="Times New Roman"/>
      <w:sz w:val="28"/>
      <w:szCs w:val="28"/>
    </w:rPr>
  </w:style>
  <w:style w:type="character" w:customStyle="1" w:styleId="FooterChar">
    <w:name w:val="Footer Char"/>
    <w:rsid w:val="00F950A6"/>
    <w:rPr>
      <w:rFonts w:cs="Times New Roman"/>
      <w:sz w:val="28"/>
      <w:szCs w:val="28"/>
    </w:rPr>
  </w:style>
  <w:style w:type="character" w:customStyle="1" w:styleId="BodyText2Char">
    <w:name w:val="Body Text 2 Char"/>
    <w:rsid w:val="00F950A6"/>
    <w:rPr>
      <w:rFonts w:cs="Times New Roman"/>
      <w:sz w:val="28"/>
      <w:szCs w:val="28"/>
    </w:rPr>
  </w:style>
  <w:style w:type="character" w:customStyle="1" w:styleId="TitleChar">
    <w:name w:val="Title Char"/>
    <w:rsid w:val="00F950A6"/>
    <w:rPr>
      <w:rFonts w:ascii="Cambria" w:hAnsi="Cambria" w:cs="Times New Roman"/>
      <w:b/>
      <w:bCs/>
      <w:kern w:val="1"/>
      <w:sz w:val="32"/>
      <w:szCs w:val="32"/>
    </w:rPr>
  </w:style>
  <w:style w:type="character" w:customStyle="1" w:styleId="HTMLPreformattedChar">
    <w:name w:val="HTML Preformatted Char"/>
    <w:rsid w:val="00F950A6"/>
    <w:rPr>
      <w:rFonts w:ascii="Courier New" w:hAnsi="Courier New" w:cs="Courier New"/>
    </w:rPr>
  </w:style>
  <w:style w:type="character" w:customStyle="1" w:styleId="BodyText3Char">
    <w:name w:val="Body Text 3 Char"/>
    <w:rsid w:val="00F950A6"/>
    <w:rPr>
      <w:rFonts w:cs="Times New Roman"/>
      <w:sz w:val="16"/>
      <w:szCs w:val="16"/>
    </w:rPr>
  </w:style>
  <w:style w:type="character" w:customStyle="1" w:styleId="FootnoteTextChar">
    <w:name w:val="Footnote Text Char"/>
    <w:rsid w:val="00F950A6"/>
    <w:rPr>
      <w:rFonts w:cs="Times New Roman"/>
    </w:rPr>
  </w:style>
  <w:style w:type="character" w:customStyle="1" w:styleId="PlainTextChar">
    <w:name w:val="Plain Text Char"/>
    <w:rsid w:val="00F950A6"/>
    <w:rPr>
      <w:rFonts w:ascii="Courier New" w:hAnsi="Courier New" w:cs="Courier New"/>
    </w:rPr>
  </w:style>
  <w:style w:type="character" w:customStyle="1" w:styleId="afd">
    <w:name w:val="Символ сноски"/>
    <w:rsid w:val="00F950A6"/>
    <w:rPr>
      <w:rFonts w:cs="Times New Roman"/>
      <w:vertAlign w:val="superscript"/>
    </w:rPr>
  </w:style>
  <w:style w:type="character" w:customStyle="1" w:styleId="SubtitleChar">
    <w:name w:val="Subtitle Char"/>
    <w:rsid w:val="00F950A6"/>
    <w:rPr>
      <w:rFonts w:ascii="Cambria" w:hAnsi="Cambria" w:cs="Times New Roman"/>
      <w:sz w:val="24"/>
      <w:szCs w:val="24"/>
    </w:rPr>
  </w:style>
  <w:style w:type="character" w:customStyle="1" w:styleId="n">
    <w:name w:val="! n !"/>
    <w:rsid w:val="00F950A6"/>
    <w:rPr>
      <w:rFonts w:ascii="Times New Roman" w:hAnsi="Times New Roman" w:cs="Times New Roman"/>
      <w:b/>
      <w:color w:val="FF0000"/>
      <w:sz w:val="20"/>
      <w:szCs w:val="20"/>
      <w:u w:val="none"/>
      <w:vertAlign w:val="superscript"/>
    </w:rPr>
  </w:style>
  <w:style w:type="character" w:customStyle="1" w:styleId="afe">
    <w:name w:val="Гипертекстовая ссылка"/>
    <w:rsid w:val="00F950A6"/>
    <w:rPr>
      <w:rFonts w:cs="Times New Roman"/>
      <w:b/>
      <w:bCs/>
      <w:color w:val="008000"/>
      <w:u w:val="single"/>
    </w:rPr>
  </w:style>
  <w:style w:type="character" w:customStyle="1" w:styleId="aff">
    <w:name w:val="Продолжение ссылки"/>
    <w:rsid w:val="00F950A6"/>
  </w:style>
  <w:style w:type="character" w:customStyle="1" w:styleId="DateChar">
    <w:name w:val="Date Char"/>
    <w:rsid w:val="00F950A6"/>
    <w:rPr>
      <w:rFonts w:cs="Times New Roman"/>
      <w:sz w:val="28"/>
      <w:szCs w:val="28"/>
    </w:rPr>
  </w:style>
  <w:style w:type="character" w:customStyle="1" w:styleId="HTMLAddressChar">
    <w:name w:val="HTML Address Char"/>
    <w:rsid w:val="00F950A6"/>
    <w:rPr>
      <w:rFonts w:cs="Times New Roman"/>
      <w:i/>
      <w:iCs/>
      <w:sz w:val="28"/>
      <w:szCs w:val="28"/>
    </w:rPr>
  </w:style>
  <w:style w:type="character" w:customStyle="1" w:styleId="aff0">
    <w:name w:val="Символы концевой сноски"/>
    <w:rsid w:val="00F950A6"/>
    <w:rPr>
      <w:vertAlign w:val="superscript"/>
    </w:rPr>
  </w:style>
  <w:style w:type="character" w:styleId="aff1">
    <w:name w:val="footnote reference"/>
    <w:rsid w:val="00F950A6"/>
    <w:rPr>
      <w:vertAlign w:val="superscript"/>
    </w:rPr>
  </w:style>
  <w:style w:type="paragraph" w:styleId="aff2">
    <w:name w:val="Title"/>
    <w:basedOn w:val="a"/>
    <w:next w:val="a9"/>
    <w:link w:val="aff3"/>
    <w:uiPriority w:val="99"/>
    <w:qFormat/>
    <w:rsid w:val="00F950A6"/>
    <w:pPr>
      <w:keepNext/>
      <w:suppressAutoHyphens/>
      <w:spacing w:before="240" w:after="120" w:line="240" w:lineRule="auto"/>
    </w:pPr>
    <w:rPr>
      <w:rFonts w:ascii="Arial" w:eastAsia="MS Mincho" w:hAnsi="Arial" w:cs="Tahoma"/>
      <w:sz w:val="28"/>
      <w:szCs w:val="28"/>
      <w:lang w:eastAsia="ar-SA"/>
    </w:rPr>
  </w:style>
  <w:style w:type="character" w:customStyle="1" w:styleId="aff3">
    <w:name w:val="Заголовок Знак"/>
    <w:basedOn w:val="a0"/>
    <w:link w:val="aff2"/>
    <w:uiPriority w:val="99"/>
    <w:rsid w:val="00F950A6"/>
    <w:rPr>
      <w:rFonts w:ascii="Arial" w:eastAsia="MS Mincho" w:hAnsi="Arial" w:cs="Tahoma"/>
      <w:sz w:val="28"/>
      <w:szCs w:val="28"/>
      <w:lang w:eastAsia="ar-SA"/>
    </w:rPr>
  </w:style>
  <w:style w:type="paragraph" w:customStyle="1" w:styleId="19">
    <w:name w:val="Название1"/>
    <w:basedOn w:val="a"/>
    <w:uiPriority w:val="99"/>
    <w:rsid w:val="00F950A6"/>
    <w:pPr>
      <w:suppressLineNumbers/>
      <w:suppressAutoHyphens/>
      <w:spacing w:before="120" w:after="120" w:line="240" w:lineRule="auto"/>
    </w:pPr>
    <w:rPr>
      <w:rFonts w:ascii="Times New Roman" w:hAnsi="Times New Roman" w:cs="Tahoma"/>
      <w:i/>
      <w:iCs/>
      <w:sz w:val="24"/>
      <w:szCs w:val="24"/>
      <w:lang w:eastAsia="ar-SA"/>
    </w:rPr>
  </w:style>
  <w:style w:type="paragraph" w:customStyle="1" w:styleId="1a">
    <w:name w:val="Указатель1"/>
    <w:basedOn w:val="a"/>
    <w:uiPriority w:val="99"/>
    <w:rsid w:val="00F950A6"/>
    <w:pPr>
      <w:suppressLineNumbers/>
      <w:suppressAutoHyphens/>
      <w:spacing w:after="0" w:line="240" w:lineRule="auto"/>
    </w:pPr>
    <w:rPr>
      <w:rFonts w:ascii="Times New Roman" w:hAnsi="Times New Roman" w:cs="Tahoma"/>
      <w:sz w:val="28"/>
      <w:szCs w:val="28"/>
      <w:lang w:eastAsia="ar-SA"/>
    </w:rPr>
  </w:style>
  <w:style w:type="character" w:customStyle="1" w:styleId="aff4">
    <w:name w:val="Основной текст с отступом Знак"/>
    <w:link w:val="aff5"/>
    <w:uiPriority w:val="99"/>
    <w:rsid w:val="00F950A6"/>
    <w:rPr>
      <w:color w:val="FF00FF"/>
      <w:spacing w:val="2"/>
      <w:sz w:val="24"/>
      <w:szCs w:val="24"/>
      <w:shd w:val="clear" w:color="auto" w:fill="FFFFFF"/>
      <w:lang w:eastAsia="ar-SA"/>
    </w:rPr>
  </w:style>
  <w:style w:type="paragraph" w:styleId="aff5">
    <w:name w:val="Body Text Indent"/>
    <w:basedOn w:val="a"/>
    <w:link w:val="aff4"/>
    <w:uiPriority w:val="99"/>
    <w:rsid w:val="00F950A6"/>
    <w:pPr>
      <w:widowControl w:val="0"/>
      <w:shd w:val="clear" w:color="auto" w:fill="FFFFFF"/>
      <w:suppressAutoHyphens/>
      <w:autoSpaceDE w:val="0"/>
      <w:spacing w:after="0" w:line="274" w:lineRule="exact"/>
      <w:ind w:left="10" w:firstLine="710"/>
      <w:jc w:val="both"/>
    </w:pPr>
    <w:rPr>
      <w:rFonts w:asciiTheme="minorHAnsi" w:eastAsiaTheme="minorHAnsi" w:hAnsiTheme="minorHAnsi" w:cstheme="minorBidi"/>
      <w:color w:val="FF00FF"/>
      <w:spacing w:val="2"/>
      <w:sz w:val="24"/>
      <w:szCs w:val="24"/>
      <w:lang w:eastAsia="ar-SA"/>
    </w:rPr>
  </w:style>
  <w:style w:type="character" w:customStyle="1" w:styleId="1b">
    <w:name w:val="Основной текст с отступом Знак1"/>
    <w:basedOn w:val="a0"/>
    <w:rsid w:val="00F950A6"/>
    <w:rPr>
      <w:rFonts w:ascii="Calibri" w:eastAsia="Times New Roman" w:hAnsi="Calibri" w:cs="Times New Roman"/>
      <w:lang w:eastAsia="ru-RU"/>
    </w:rPr>
  </w:style>
  <w:style w:type="paragraph" w:customStyle="1" w:styleId="1c">
    <w:name w:val="Цитата1"/>
    <w:basedOn w:val="a"/>
    <w:uiPriority w:val="99"/>
    <w:rsid w:val="00F950A6"/>
    <w:pPr>
      <w:widowControl w:val="0"/>
      <w:shd w:val="clear" w:color="auto" w:fill="FFFFFF"/>
      <w:suppressAutoHyphens/>
      <w:autoSpaceDE w:val="0"/>
      <w:spacing w:after="0" w:line="274" w:lineRule="exact"/>
      <w:ind w:left="5" w:right="24" w:firstLine="710"/>
      <w:jc w:val="both"/>
    </w:pPr>
    <w:rPr>
      <w:rFonts w:ascii="Times New Roman" w:hAnsi="Times New Roman"/>
      <w:color w:val="FF0000"/>
      <w:spacing w:val="3"/>
      <w:sz w:val="24"/>
      <w:szCs w:val="24"/>
      <w:lang w:eastAsia="ar-SA"/>
    </w:rPr>
  </w:style>
  <w:style w:type="paragraph" w:customStyle="1" w:styleId="211">
    <w:name w:val="Основной текст с отступом 21"/>
    <w:basedOn w:val="a"/>
    <w:uiPriority w:val="99"/>
    <w:rsid w:val="00F950A6"/>
    <w:pPr>
      <w:widowControl w:val="0"/>
      <w:shd w:val="clear" w:color="auto" w:fill="FFFFFF"/>
      <w:suppressAutoHyphens/>
      <w:autoSpaceDE w:val="0"/>
      <w:spacing w:after="0" w:line="274" w:lineRule="exact"/>
      <w:ind w:left="710"/>
      <w:jc w:val="both"/>
    </w:pPr>
    <w:rPr>
      <w:rFonts w:ascii="Times New Roman" w:hAnsi="Times New Roman"/>
      <w:color w:val="FF00FF"/>
      <w:sz w:val="24"/>
      <w:szCs w:val="24"/>
      <w:lang w:eastAsia="ar-SA"/>
    </w:rPr>
  </w:style>
  <w:style w:type="paragraph" w:customStyle="1" w:styleId="310">
    <w:name w:val="Основной текст с отступом 31"/>
    <w:basedOn w:val="a"/>
    <w:uiPriority w:val="99"/>
    <w:rsid w:val="00F950A6"/>
    <w:pPr>
      <w:widowControl w:val="0"/>
      <w:shd w:val="clear" w:color="auto" w:fill="FFFFFF"/>
      <w:tabs>
        <w:tab w:val="left" w:pos="1425"/>
      </w:tabs>
      <w:suppressAutoHyphens/>
      <w:autoSpaceDE w:val="0"/>
      <w:spacing w:before="5" w:after="0" w:line="312" w:lineRule="exact"/>
      <w:ind w:left="19" w:firstLine="782"/>
      <w:jc w:val="both"/>
    </w:pPr>
    <w:rPr>
      <w:rFonts w:ascii="Times New Roman" w:hAnsi="Times New Roman"/>
      <w:color w:val="000000"/>
      <w:sz w:val="24"/>
      <w:szCs w:val="24"/>
      <w:lang w:eastAsia="ar-SA"/>
    </w:rPr>
  </w:style>
  <w:style w:type="character" w:customStyle="1" w:styleId="1d">
    <w:name w:val="Верхний колонтитул Знак1"/>
    <w:rsid w:val="00F950A6"/>
    <w:rPr>
      <w:sz w:val="24"/>
      <w:szCs w:val="24"/>
    </w:rPr>
  </w:style>
  <w:style w:type="paragraph" w:customStyle="1" w:styleId="212">
    <w:name w:val="Основной текст 21"/>
    <w:basedOn w:val="a"/>
    <w:uiPriority w:val="99"/>
    <w:rsid w:val="00F950A6"/>
    <w:pPr>
      <w:shd w:val="clear" w:color="auto" w:fill="FFFFFF"/>
      <w:suppressAutoHyphens/>
      <w:spacing w:after="0" w:line="240" w:lineRule="auto"/>
      <w:jc w:val="center"/>
    </w:pPr>
    <w:rPr>
      <w:rFonts w:ascii="Times New Roman" w:hAnsi="Times New Roman"/>
      <w:b/>
      <w:bCs/>
      <w:sz w:val="24"/>
      <w:szCs w:val="23"/>
      <w:lang w:eastAsia="ar-SA"/>
    </w:rPr>
  </w:style>
  <w:style w:type="character" w:customStyle="1" w:styleId="aff6">
    <w:name w:val="Название Знак"/>
    <w:rsid w:val="00F950A6"/>
    <w:rPr>
      <w:rFonts w:ascii="Times New Roman" w:eastAsia="Times New Roman" w:hAnsi="Times New Roman" w:cs="Times New Roman"/>
      <w:b/>
      <w:bCs/>
      <w:sz w:val="24"/>
      <w:szCs w:val="23"/>
      <w:shd w:val="clear" w:color="auto" w:fill="FFFFFF"/>
      <w:lang w:eastAsia="ar-SA"/>
    </w:rPr>
  </w:style>
  <w:style w:type="paragraph" w:styleId="aff7">
    <w:name w:val="Subtitle"/>
    <w:basedOn w:val="a"/>
    <w:next w:val="a9"/>
    <w:link w:val="aff8"/>
    <w:uiPriority w:val="99"/>
    <w:qFormat/>
    <w:rsid w:val="00F950A6"/>
    <w:pPr>
      <w:suppressAutoHyphens/>
      <w:spacing w:after="0" w:line="240" w:lineRule="auto"/>
    </w:pPr>
    <w:rPr>
      <w:rFonts w:ascii="Times New Roman" w:hAnsi="Times New Roman"/>
      <w:sz w:val="28"/>
      <w:szCs w:val="28"/>
      <w:lang w:eastAsia="ar-SA"/>
    </w:rPr>
  </w:style>
  <w:style w:type="character" w:customStyle="1" w:styleId="aff8">
    <w:name w:val="Подзаголовок Знак"/>
    <w:basedOn w:val="a0"/>
    <w:link w:val="aff7"/>
    <w:uiPriority w:val="99"/>
    <w:rsid w:val="00F950A6"/>
    <w:rPr>
      <w:rFonts w:ascii="Times New Roman" w:eastAsia="Times New Roman" w:hAnsi="Times New Roman" w:cs="Times New Roman"/>
      <w:sz w:val="28"/>
      <w:szCs w:val="28"/>
      <w:lang w:eastAsia="ar-SA"/>
    </w:rPr>
  </w:style>
  <w:style w:type="paragraph" w:styleId="HTML">
    <w:name w:val="HTML Preformatted"/>
    <w:basedOn w:val="a"/>
    <w:link w:val="HTML0"/>
    <w:rsid w:val="00F95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jc w:val="both"/>
    </w:pPr>
    <w:rPr>
      <w:rFonts w:ascii="Courier New" w:eastAsia="Arial Unicode MS" w:hAnsi="Courier New" w:cs="Courier New"/>
      <w:color w:val="000000"/>
      <w:lang w:eastAsia="ar-SA"/>
    </w:rPr>
  </w:style>
  <w:style w:type="character" w:customStyle="1" w:styleId="HTML0">
    <w:name w:val="Стандартный HTML Знак"/>
    <w:basedOn w:val="a0"/>
    <w:link w:val="HTML"/>
    <w:rsid w:val="00F950A6"/>
    <w:rPr>
      <w:rFonts w:ascii="Courier New" w:eastAsia="Arial Unicode MS" w:hAnsi="Courier New" w:cs="Courier New"/>
      <w:color w:val="000000"/>
      <w:lang w:eastAsia="ar-SA"/>
    </w:rPr>
  </w:style>
  <w:style w:type="paragraph" w:customStyle="1" w:styleId="311">
    <w:name w:val="Основной текст 31"/>
    <w:basedOn w:val="a"/>
    <w:uiPriority w:val="99"/>
    <w:rsid w:val="00F950A6"/>
    <w:pPr>
      <w:shd w:val="clear" w:color="auto" w:fill="FFFFFF"/>
      <w:suppressAutoHyphens/>
      <w:spacing w:after="0" w:line="240" w:lineRule="auto"/>
      <w:jc w:val="both"/>
    </w:pPr>
    <w:rPr>
      <w:rFonts w:ascii="Times New Roman" w:hAnsi="Times New Roman"/>
      <w:b/>
      <w:bCs/>
      <w:color w:val="FF0000"/>
      <w:sz w:val="24"/>
      <w:szCs w:val="23"/>
      <w:lang w:eastAsia="ar-SA"/>
    </w:rPr>
  </w:style>
  <w:style w:type="paragraph" w:customStyle="1" w:styleId="ConsNormal">
    <w:name w:val="ConsNormal"/>
    <w:uiPriority w:val="99"/>
    <w:rsid w:val="00F950A6"/>
    <w:pPr>
      <w:suppressAutoHyphens/>
      <w:autoSpaceDE w:val="0"/>
      <w:spacing w:after="0" w:line="240" w:lineRule="auto"/>
      <w:ind w:firstLine="720"/>
    </w:pPr>
    <w:rPr>
      <w:rFonts w:ascii="Arial" w:eastAsia="Arial" w:hAnsi="Arial" w:cs="Arial"/>
      <w:lang w:eastAsia="ar-SA"/>
    </w:rPr>
  </w:style>
  <w:style w:type="paragraph" w:customStyle="1" w:styleId="aff9">
    <w:name w:val="Обычный (абз.по ширине)"/>
    <w:basedOn w:val="a"/>
    <w:uiPriority w:val="99"/>
    <w:rsid w:val="00F950A6"/>
    <w:pPr>
      <w:suppressAutoHyphens/>
      <w:spacing w:after="0" w:line="240" w:lineRule="auto"/>
      <w:ind w:firstLine="709"/>
      <w:jc w:val="both"/>
    </w:pPr>
    <w:rPr>
      <w:rFonts w:ascii="Times New Roman" w:hAnsi="Times New Roman"/>
      <w:sz w:val="28"/>
      <w:szCs w:val="24"/>
      <w:lang w:eastAsia="ar-SA"/>
    </w:rPr>
  </w:style>
  <w:style w:type="paragraph" w:customStyle="1" w:styleId="BodyTextIndent31">
    <w:name w:val="Body Text Indent 31"/>
    <w:basedOn w:val="a"/>
    <w:uiPriority w:val="99"/>
    <w:rsid w:val="00F950A6"/>
    <w:pPr>
      <w:suppressAutoHyphens/>
      <w:spacing w:after="0" w:line="240" w:lineRule="auto"/>
      <w:ind w:firstLine="720"/>
      <w:jc w:val="both"/>
    </w:pPr>
    <w:rPr>
      <w:rFonts w:ascii="Times New Roman" w:hAnsi="Times New Roman"/>
      <w:sz w:val="28"/>
      <w:szCs w:val="20"/>
      <w:lang w:eastAsia="ar-SA"/>
    </w:rPr>
  </w:style>
  <w:style w:type="paragraph" w:styleId="affa">
    <w:name w:val="footnote text"/>
    <w:aliases w:val="Знак,Знак2, Знак"/>
    <w:basedOn w:val="a"/>
    <w:link w:val="affb"/>
    <w:rsid w:val="00F950A6"/>
    <w:pPr>
      <w:widowControl w:val="0"/>
      <w:suppressAutoHyphens/>
      <w:spacing w:after="0" w:line="240" w:lineRule="auto"/>
    </w:pPr>
    <w:rPr>
      <w:rFonts w:ascii="Times New Roman" w:hAnsi="Times New Roman"/>
      <w:sz w:val="24"/>
      <w:szCs w:val="20"/>
      <w:lang w:eastAsia="ar-SA"/>
    </w:rPr>
  </w:style>
  <w:style w:type="character" w:customStyle="1" w:styleId="affb">
    <w:name w:val="Текст сноски Знак"/>
    <w:aliases w:val="Знак Знак,Знак2 Знак, Знак Знак"/>
    <w:basedOn w:val="a0"/>
    <w:link w:val="affa"/>
    <w:rsid w:val="00F950A6"/>
    <w:rPr>
      <w:rFonts w:ascii="Times New Roman" w:eastAsia="Times New Roman" w:hAnsi="Times New Roman" w:cs="Times New Roman"/>
      <w:sz w:val="24"/>
      <w:szCs w:val="20"/>
      <w:lang w:eastAsia="ar-SA"/>
    </w:rPr>
  </w:style>
  <w:style w:type="paragraph" w:customStyle="1" w:styleId="Heading">
    <w:name w:val="Heading"/>
    <w:rsid w:val="00F950A6"/>
    <w:pPr>
      <w:widowControl w:val="0"/>
      <w:suppressAutoHyphens/>
      <w:spacing w:after="0" w:line="240" w:lineRule="auto"/>
    </w:pPr>
    <w:rPr>
      <w:rFonts w:ascii="Arial" w:eastAsia="Arial" w:hAnsi="Arial" w:cs="Times New Roman"/>
      <w:b/>
      <w:szCs w:val="20"/>
      <w:lang w:eastAsia="ar-SA"/>
    </w:rPr>
  </w:style>
  <w:style w:type="paragraph" w:customStyle="1" w:styleId="Preformat">
    <w:name w:val="Preformat"/>
    <w:uiPriority w:val="99"/>
    <w:rsid w:val="00F950A6"/>
    <w:pPr>
      <w:widowControl w:val="0"/>
      <w:suppressAutoHyphens/>
      <w:spacing w:after="0" w:line="240" w:lineRule="auto"/>
    </w:pPr>
    <w:rPr>
      <w:rFonts w:ascii="Courier New" w:eastAsia="Arial" w:hAnsi="Courier New" w:cs="Times New Roman"/>
      <w:sz w:val="20"/>
      <w:szCs w:val="20"/>
      <w:lang w:eastAsia="ar-SA"/>
    </w:rPr>
  </w:style>
  <w:style w:type="paragraph" w:customStyle="1" w:styleId="1e">
    <w:name w:val="Обычный отступ1"/>
    <w:basedOn w:val="a"/>
    <w:uiPriority w:val="99"/>
    <w:rsid w:val="00F950A6"/>
    <w:pPr>
      <w:suppressAutoHyphens/>
      <w:spacing w:after="0" w:line="240" w:lineRule="auto"/>
      <w:ind w:left="720"/>
    </w:pPr>
    <w:rPr>
      <w:rFonts w:ascii="Times New Roman" w:hAnsi="Times New Roman"/>
      <w:sz w:val="28"/>
      <w:szCs w:val="20"/>
      <w:lang w:eastAsia="ar-SA"/>
    </w:rPr>
  </w:style>
  <w:style w:type="paragraph" w:customStyle="1" w:styleId="1f">
    <w:name w:val="Текст1"/>
    <w:basedOn w:val="a"/>
    <w:uiPriority w:val="99"/>
    <w:rsid w:val="00F950A6"/>
    <w:pPr>
      <w:suppressAutoHyphens/>
      <w:spacing w:after="0" w:line="240" w:lineRule="auto"/>
    </w:pPr>
    <w:rPr>
      <w:rFonts w:ascii="Courier New" w:hAnsi="Courier New"/>
      <w:sz w:val="20"/>
      <w:szCs w:val="20"/>
      <w:lang w:eastAsia="ar-SA"/>
    </w:rPr>
  </w:style>
  <w:style w:type="paragraph" w:customStyle="1" w:styleId="ConsNonformat">
    <w:name w:val="ConsNonformat"/>
    <w:uiPriority w:val="99"/>
    <w:rsid w:val="00F950A6"/>
    <w:pPr>
      <w:widowControl w:val="0"/>
      <w:suppressAutoHyphens/>
      <w:autoSpaceDE w:val="0"/>
      <w:spacing w:after="0" w:line="240" w:lineRule="auto"/>
    </w:pPr>
    <w:rPr>
      <w:rFonts w:ascii="Courier New" w:eastAsia="Arial" w:hAnsi="Courier New" w:cs="Courier New"/>
      <w:sz w:val="20"/>
      <w:szCs w:val="20"/>
      <w:lang w:eastAsia="ar-SA"/>
    </w:rPr>
  </w:style>
  <w:style w:type="paragraph" w:customStyle="1" w:styleId="ConsCell">
    <w:name w:val="ConsCell"/>
    <w:uiPriority w:val="99"/>
    <w:rsid w:val="00F950A6"/>
    <w:pPr>
      <w:widowControl w:val="0"/>
      <w:suppressAutoHyphens/>
      <w:autoSpaceDE w:val="0"/>
      <w:spacing w:after="0" w:line="240" w:lineRule="auto"/>
    </w:pPr>
    <w:rPr>
      <w:rFonts w:ascii="Arial" w:eastAsia="Arial" w:hAnsi="Arial" w:cs="Arial"/>
      <w:sz w:val="20"/>
      <w:szCs w:val="20"/>
      <w:lang w:eastAsia="ar-SA"/>
    </w:rPr>
  </w:style>
  <w:style w:type="paragraph" w:customStyle="1" w:styleId="BodyText21">
    <w:name w:val="Body Text 21"/>
    <w:basedOn w:val="a"/>
    <w:uiPriority w:val="99"/>
    <w:rsid w:val="00F950A6"/>
    <w:pPr>
      <w:widowControl w:val="0"/>
      <w:suppressAutoHyphens/>
      <w:spacing w:after="0" w:line="240" w:lineRule="auto"/>
      <w:ind w:left="4536"/>
    </w:pPr>
    <w:rPr>
      <w:rFonts w:ascii="Times New Roman" w:hAnsi="Times New Roman"/>
      <w:b/>
      <w:sz w:val="28"/>
      <w:szCs w:val="20"/>
      <w:lang w:eastAsia="ar-SA"/>
    </w:rPr>
  </w:style>
  <w:style w:type="paragraph" w:styleId="affc">
    <w:name w:val="Normal (Web)"/>
    <w:basedOn w:val="a"/>
    <w:uiPriority w:val="99"/>
    <w:rsid w:val="00F950A6"/>
    <w:pPr>
      <w:suppressAutoHyphens/>
      <w:spacing w:before="30" w:after="30" w:line="240" w:lineRule="auto"/>
    </w:pPr>
    <w:rPr>
      <w:rFonts w:ascii="Arial" w:hAnsi="Arial" w:cs="Arial"/>
      <w:color w:val="332E2D"/>
      <w:spacing w:val="2"/>
      <w:sz w:val="24"/>
      <w:szCs w:val="24"/>
      <w:lang w:eastAsia="ar-SA"/>
    </w:rPr>
  </w:style>
  <w:style w:type="paragraph" w:customStyle="1" w:styleId="ConsPlusNormal">
    <w:name w:val="ConsPlusNormal"/>
    <w:uiPriority w:val="99"/>
    <w:rsid w:val="00F950A6"/>
    <w:pPr>
      <w:widowControl w:val="0"/>
      <w:suppressAutoHyphens/>
      <w:autoSpaceDE w:val="0"/>
      <w:spacing w:after="0" w:line="240" w:lineRule="auto"/>
      <w:ind w:firstLine="720"/>
    </w:pPr>
    <w:rPr>
      <w:rFonts w:ascii="Arial" w:eastAsia="Arial" w:hAnsi="Arial" w:cs="Arial"/>
      <w:sz w:val="20"/>
      <w:szCs w:val="20"/>
      <w:lang w:eastAsia="ar-SA"/>
    </w:rPr>
  </w:style>
  <w:style w:type="paragraph" w:customStyle="1" w:styleId="1f0">
    <w:name w:val="Стиль1"/>
    <w:basedOn w:val="a"/>
    <w:uiPriority w:val="99"/>
    <w:rsid w:val="00F950A6"/>
    <w:pPr>
      <w:keepNext/>
      <w:keepLines/>
      <w:widowControl w:val="0"/>
      <w:suppressLineNumbers/>
      <w:tabs>
        <w:tab w:val="num" w:pos="643"/>
        <w:tab w:val="left" w:pos="1296"/>
      </w:tabs>
      <w:suppressAutoHyphens/>
      <w:spacing w:after="60" w:line="240" w:lineRule="auto"/>
      <w:ind w:left="432" w:hanging="432"/>
    </w:pPr>
    <w:rPr>
      <w:rFonts w:ascii="Times New Roman" w:hAnsi="Times New Roman"/>
      <w:b/>
      <w:sz w:val="28"/>
      <w:szCs w:val="24"/>
      <w:lang w:eastAsia="ar-SA"/>
    </w:rPr>
  </w:style>
  <w:style w:type="paragraph" w:customStyle="1" w:styleId="213">
    <w:name w:val="Нумерованный список 21"/>
    <w:basedOn w:val="a"/>
    <w:uiPriority w:val="99"/>
    <w:rsid w:val="00F950A6"/>
    <w:pPr>
      <w:tabs>
        <w:tab w:val="left" w:pos="1296"/>
      </w:tabs>
      <w:suppressAutoHyphens/>
      <w:spacing w:after="0" w:line="240" w:lineRule="auto"/>
      <w:ind w:left="432" w:hanging="432"/>
    </w:pPr>
    <w:rPr>
      <w:rFonts w:ascii="Times New Roman" w:hAnsi="Times New Roman"/>
      <w:sz w:val="24"/>
      <w:szCs w:val="24"/>
      <w:lang w:eastAsia="ar-SA"/>
    </w:rPr>
  </w:style>
  <w:style w:type="paragraph" w:customStyle="1" w:styleId="2f0">
    <w:name w:val="Стиль2"/>
    <w:basedOn w:val="213"/>
    <w:uiPriority w:val="99"/>
    <w:rsid w:val="00F950A6"/>
    <w:pPr>
      <w:keepNext/>
      <w:keepLines/>
      <w:widowControl w:val="0"/>
      <w:suppressLineNumbers/>
      <w:tabs>
        <w:tab w:val="num" w:pos="643"/>
        <w:tab w:val="left" w:pos="2700"/>
        <w:tab w:val="left" w:pos="4104"/>
        <w:tab w:val="left" w:pos="5508"/>
      </w:tabs>
      <w:spacing w:after="60"/>
      <w:ind w:left="1836" w:hanging="576"/>
      <w:jc w:val="both"/>
    </w:pPr>
    <w:rPr>
      <w:b/>
      <w:szCs w:val="20"/>
    </w:rPr>
  </w:style>
  <w:style w:type="paragraph" w:customStyle="1" w:styleId="3c">
    <w:name w:val="Стиль3"/>
    <w:basedOn w:val="211"/>
    <w:uiPriority w:val="99"/>
    <w:rsid w:val="00F950A6"/>
    <w:pPr>
      <w:shd w:val="clear" w:color="auto" w:fill="auto"/>
      <w:tabs>
        <w:tab w:val="left" w:pos="227"/>
        <w:tab w:val="num" w:pos="643"/>
      </w:tabs>
      <w:autoSpaceDE/>
      <w:spacing w:line="240" w:lineRule="auto"/>
      <w:ind w:left="0"/>
      <w:textAlignment w:val="baseline"/>
    </w:pPr>
    <w:rPr>
      <w:color w:val="auto"/>
      <w:szCs w:val="20"/>
    </w:rPr>
  </w:style>
  <w:style w:type="paragraph" w:customStyle="1" w:styleId="21">
    <w:name w:val="Маркированный список 21"/>
    <w:basedOn w:val="a"/>
    <w:uiPriority w:val="99"/>
    <w:rsid w:val="00F950A6"/>
    <w:pPr>
      <w:numPr>
        <w:numId w:val="2"/>
      </w:numPr>
      <w:suppressAutoHyphens/>
      <w:spacing w:after="60" w:line="240" w:lineRule="auto"/>
      <w:jc w:val="both"/>
    </w:pPr>
    <w:rPr>
      <w:rFonts w:ascii="Times New Roman" w:hAnsi="Times New Roman"/>
      <w:sz w:val="24"/>
      <w:szCs w:val="20"/>
      <w:lang w:eastAsia="ar-SA"/>
    </w:rPr>
  </w:style>
  <w:style w:type="paragraph" w:customStyle="1" w:styleId="AAA">
    <w:name w:val="! AAA !"/>
    <w:uiPriority w:val="99"/>
    <w:rsid w:val="00F950A6"/>
    <w:pPr>
      <w:tabs>
        <w:tab w:val="num" w:pos="432"/>
      </w:tabs>
      <w:suppressAutoHyphens/>
      <w:spacing w:after="120" w:line="240" w:lineRule="auto"/>
      <w:jc w:val="both"/>
    </w:pPr>
    <w:rPr>
      <w:rFonts w:ascii="Times New Roman" w:eastAsia="Arial" w:hAnsi="Times New Roman" w:cs="Times New Roman"/>
      <w:color w:val="0000FF"/>
      <w:sz w:val="24"/>
      <w:szCs w:val="24"/>
      <w:lang w:eastAsia="ar-SA"/>
    </w:rPr>
  </w:style>
  <w:style w:type="paragraph" w:customStyle="1" w:styleId="LTBL">
    <w:name w:val="! L=TBL !"/>
    <w:basedOn w:val="AAA"/>
    <w:next w:val="AAA"/>
    <w:uiPriority w:val="99"/>
    <w:rsid w:val="00F950A6"/>
    <w:pPr>
      <w:spacing w:before="240" w:after="240"/>
    </w:pPr>
    <w:rPr>
      <w:rFonts w:ascii="Tahoma" w:hAnsi="Tahoma"/>
      <w:b/>
      <w:sz w:val="20"/>
    </w:rPr>
  </w:style>
  <w:style w:type="paragraph" w:customStyle="1" w:styleId="small">
    <w:name w:val="! small !"/>
    <w:basedOn w:val="AAA"/>
    <w:uiPriority w:val="99"/>
    <w:rsid w:val="00F950A6"/>
    <w:pPr>
      <w:tabs>
        <w:tab w:val="left" w:pos="6480"/>
      </w:tabs>
      <w:ind w:left="2160" w:hanging="180"/>
    </w:pPr>
    <w:rPr>
      <w:sz w:val="16"/>
    </w:rPr>
  </w:style>
  <w:style w:type="paragraph" w:customStyle="1" w:styleId="smallitalic">
    <w:name w:val="! small italic !"/>
    <w:basedOn w:val="small"/>
    <w:next w:val="AAA"/>
    <w:uiPriority w:val="99"/>
    <w:rsid w:val="00F950A6"/>
    <w:pPr>
      <w:tabs>
        <w:tab w:val="left" w:pos="4320"/>
        <w:tab w:val="left" w:pos="5040"/>
        <w:tab w:val="left" w:pos="5760"/>
      </w:tabs>
      <w:ind w:left="1440" w:hanging="360"/>
    </w:pPr>
    <w:rPr>
      <w:i/>
    </w:rPr>
  </w:style>
  <w:style w:type="paragraph" w:customStyle="1" w:styleId="Lbullit">
    <w:name w:val="! L=bullit !"/>
    <w:basedOn w:val="AAA"/>
    <w:uiPriority w:val="99"/>
    <w:rsid w:val="00F950A6"/>
    <w:pPr>
      <w:tabs>
        <w:tab w:val="left" w:pos="1080"/>
      </w:tabs>
      <w:spacing w:before="60" w:after="60"/>
      <w:ind w:left="360" w:hanging="360"/>
    </w:pPr>
  </w:style>
  <w:style w:type="paragraph" w:customStyle="1" w:styleId="L1">
    <w:name w:val="! L=1 !"/>
    <w:basedOn w:val="AAA"/>
    <w:next w:val="AAA"/>
    <w:uiPriority w:val="99"/>
    <w:rsid w:val="00F950A6"/>
    <w:pPr>
      <w:pageBreakBefore/>
      <w:numPr>
        <w:numId w:val="1"/>
      </w:numPr>
      <w:tabs>
        <w:tab w:val="left" w:pos="314"/>
      </w:tabs>
      <w:spacing w:before="360"/>
      <w:ind w:left="67" w:firstLine="113"/>
      <w:outlineLvl w:val="0"/>
    </w:pPr>
    <w:rPr>
      <w:rFonts w:ascii="Courier New" w:hAnsi="Courier New"/>
      <w:b/>
      <w:sz w:val="32"/>
    </w:rPr>
  </w:style>
  <w:style w:type="paragraph" w:customStyle="1" w:styleId="L2">
    <w:name w:val="! L=2 !"/>
    <w:basedOn w:val="L1"/>
    <w:next w:val="AAA"/>
    <w:uiPriority w:val="99"/>
    <w:rsid w:val="00F950A6"/>
    <w:pPr>
      <w:pageBreakBefore w:val="0"/>
      <w:numPr>
        <w:numId w:val="0"/>
      </w:numPr>
      <w:spacing w:before="240"/>
      <w:ind w:left="67" w:firstLine="113"/>
    </w:pPr>
    <w:rPr>
      <w:rFonts w:ascii="Times New Roman" w:hAnsi="Times New Roman"/>
      <w:smallCaps/>
      <w:sz w:val="28"/>
    </w:rPr>
  </w:style>
  <w:style w:type="paragraph" w:customStyle="1" w:styleId="L3">
    <w:name w:val="! L=3 !"/>
    <w:basedOn w:val="AAA"/>
    <w:next w:val="AAA"/>
    <w:uiPriority w:val="99"/>
    <w:rsid w:val="00F950A6"/>
    <w:pPr>
      <w:spacing w:after="240"/>
    </w:pPr>
    <w:rPr>
      <w:rFonts w:ascii="Tahoma" w:hAnsi="Tahoma"/>
    </w:rPr>
  </w:style>
  <w:style w:type="paragraph" w:customStyle="1" w:styleId="L4">
    <w:name w:val="! L=4 !"/>
    <w:basedOn w:val="AAA"/>
    <w:next w:val="AAA"/>
    <w:uiPriority w:val="99"/>
    <w:rsid w:val="00F950A6"/>
    <w:pPr>
      <w:numPr>
        <w:numId w:val="3"/>
      </w:numPr>
      <w:tabs>
        <w:tab w:val="left" w:pos="1929"/>
      </w:tabs>
      <w:spacing w:before="240" w:after="240"/>
      <w:ind w:left="643" w:hanging="360"/>
    </w:pPr>
    <w:rPr>
      <w:b/>
      <w:i/>
    </w:rPr>
  </w:style>
  <w:style w:type="paragraph" w:customStyle="1" w:styleId="B">
    <w:name w:val="! B !"/>
    <w:basedOn w:val="AAA"/>
    <w:next w:val="AAA"/>
    <w:uiPriority w:val="99"/>
    <w:rsid w:val="00F950A6"/>
    <w:rPr>
      <w:b/>
    </w:rPr>
  </w:style>
  <w:style w:type="paragraph" w:customStyle="1" w:styleId="i">
    <w:name w:val="! i !"/>
    <w:basedOn w:val="AAA"/>
    <w:next w:val="AAA"/>
    <w:uiPriority w:val="99"/>
    <w:rsid w:val="00F950A6"/>
    <w:rPr>
      <w:i/>
    </w:rPr>
  </w:style>
  <w:style w:type="paragraph" w:customStyle="1" w:styleId="smallbold">
    <w:name w:val="! small bold !"/>
    <w:basedOn w:val="small"/>
    <w:next w:val="AAA"/>
    <w:uiPriority w:val="99"/>
    <w:rsid w:val="00F950A6"/>
    <w:rPr>
      <w:b/>
      <w:bCs/>
    </w:rPr>
  </w:style>
  <w:style w:type="paragraph" w:customStyle="1" w:styleId="smallcentre">
    <w:name w:val="! small centre !"/>
    <w:basedOn w:val="small"/>
    <w:uiPriority w:val="99"/>
    <w:rsid w:val="00F950A6"/>
    <w:pPr>
      <w:jc w:val="center"/>
    </w:pPr>
  </w:style>
  <w:style w:type="paragraph" w:customStyle="1" w:styleId="link">
    <w:name w:val="! link !"/>
    <w:basedOn w:val="AAA"/>
    <w:next w:val="AAA"/>
    <w:uiPriority w:val="99"/>
    <w:rsid w:val="00F950A6"/>
    <w:pPr>
      <w:tabs>
        <w:tab w:val="left" w:pos="360"/>
      </w:tabs>
    </w:pPr>
    <w:rPr>
      <w:i/>
      <w:color w:val="008000"/>
      <w:u w:val="single"/>
    </w:rPr>
  </w:style>
  <w:style w:type="paragraph" w:customStyle="1" w:styleId="L999">
    <w:name w:val="! L=999 !"/>
    <w:basedOn w:val="AAA"/>
    <w:uiPriority w:val="99"/>
    <w:rsid w:val="00F950A6"/>
    <w:pPr>
      <w:tabs>
        <w:tab w:val="left" w:pos="4500"/>
      </w:tabs>
      <w:ind w:left="1500" w:hanging="360"/>
    </w:pPr>
  </w:style>
  <w:style w:type="paragraph" w:customStyle="1" w:styleId="fx">
    <w:name w:val="! f(x) !"/>
    <w:basedOn w:val="AAA"/>
    <w:next w:val="AAA"/>
    <w:uiPriority w:val="99"/>
    <w:rsid w:val="00F950A6"/>
    <w:pPr>
      <w:jc w:val="center"/>
    </w:pPr>
    <w:rPr>
      <w:color w:val="993366"/>
    </w:rPr>
  </w:style>
  <w:style w:type="paragraph" w:customStyle="1" w:styleId="under">
    <w:name w:val="! under !"/>
    <w:basedOn w:val="AAA"/>
    <w:next w:val="AAA"/>
    <w:uiPriority w:val="99"/>
    <w:rsid w:val="00F950A6"/>
    <w:pPr>
      <w:spacing w:after="60"/>
    </w:pPr>
    <w:rPr>
      <w:vertAlign w:val="subscript"/>
    </w:rPr>
  </w:style>
  <w:style w:type="paragraph" w:customStyle="1" w:styleId="snos">
    <w:name w:val="! snos !"/>
    <w:basedOn w:val="AAA"/>
    <w:uiPriority w:val="99"/>
    <w:rsid w:val="00F950A6"/>
    <w:rPr>
      <w:color w:val="FF0000"/>
      <w:sz w:val="16"/>
    </w:rPr>
  </w:style>
  <w:style w:type="paragraph" w:customStyle="1" w:styleId="1f1">
    <w:name w:val="Дата1"/>
    <w:basedOn w:val="a"/>
    <w:next w:val="a"/>
    <w:uiPriority w:val="99"/>
    <w:rsid w:val="00F950A6"/>
    <w:pPr>
      <w:suppressAutoHyphens/>
      <w:spacing w:after="60" w:line="240" w:lineRule="auto"/>
      <w:jc w:val="both"/>
    </w:pPr>
    <w:rPr>
      <w:rFonts w:ascii="Times New Roman" w:hAnsi="Times New Roman"/>
      <w:sz w:val="24"/>
      <w:szCs w:val="20"/>
      <w:lang w:eastAsia="ar-SA"/>
    </w:rPr>
  </w:style>
  <w:style w:type="paragraph" w:styleId="HTML1">
    <w:name w:val="HTML Address"/>
    <w:basedOn w:val="a"/>
    <w:link w:val="HTML2"/>
    <w:rsid w:val="00F950A6"/>
    <w:pPr>
      <w:suppressAutoHyphens/>
      <w:spacing w:after="60" w:line="240" w:lineRule="auto"/>
      <w:jc w:val="both"/>
    </w:pPr>
    <w:rPr>
      <w:rFonts w:ascii="Times New Roman" w:hAnsi="Times New Roman"/>
      <w:i/>
      <w:iCs/>
      <w:sz w:val="24"/>
      <w:szCs w:val="24"/>
      <w:lang w:eastAsia="ar-SA"/>
    </w:rPr>
  </w:style>
  <w:style w:type="character" w:customStyle="1" w:styleId="HTML2">
    <w:name w:val="Адрес HTML Знак"/>
    <w:basedOn w:val="a0"/>
    <w:link w:val="HTML1"/>
    <w:rsid w:val="00F950A6"/>
    <w:rPr>
      <w:rFonts w:ascii="Times New Roman" w:eastAsia="Times New Roman" w:hAnsi="Times New Roman" w:cs="Times New Roman"/>
      <w:i/>
      <w:iCs/>
      <w:sz w:val="24"/>
      <w:szCs w:val="24"/>
      <w:lang w:eastAsia="ar-SA"/>
    </w:rPr>
  </w:style>
  <w:style w:type="paragraph" w:customStyle="1" w:styleId="affd">
    <w:name w:val="Тендерные данные"/>
    <w:basedOn w:val="a"/>
    <w:uiPriority w:val="99"/>
    <w:rsid w:val="00F950A6"/>
    <w:pPr>
      <w:tabs>
        <w:tab w:val="left" w:pos="1985"/>
      </w:tabs>
      <w:suppressAutoHyphens/>
      <w:spacing w:before="120" w:after="60" w:line="240" w:lineRule="auto"/>
      <w:jc w:val="both"/>
    </w:pPr>
    <w:rPr>
      <w:rFonts w:ascii="Times New Roman" w:hAnsi="Times New Roman"/>
      <w:b/>
      <w:sz w:val="24"/>
      <w:szCs w:val="20"/>
      <w:lang w:eastAsia="ar-SA"/>
    </w:rPr>
  </w:style>
  <w:style w:type="paragraph" w:styleId="affe">
    <w:name w:val="endnote text"/>
    <w:basedOn w:val="a"/>
    <w:link w:val="afff"/>
    <w:uiPriority w:val="99"/>
    <w:rsid w:val="00F950A6"/>
    <w:pPr>
      <w:suppressAutoHyphens/>
      <w:spacing w:after="0" w:line="240" w:lineRule="auto"/>
    </w:pPr>
    <w:rPr>
      <w:rFonts w:ascii="Times New Roman" w:hAnsi="Times New Roman"/>
      <w:sz w:val="20"/>
      <w:szCs w:val="20"/>
      <w:lang w:eastAsia="ar-SA"/>
    </w:rPr>
  </w:style>
  <w:style w:type="character" w:customStyle="1" w:styleId="afff">
    <w:name w:val="Текст концевой сноски Знак"/>
    <w:basedOn w:val="a0"/>
    <w:link w:val="affe"/>
    <w:uiPriority w:val="99"/>
    <w:rsid w:val="00F950A6"/>
    <w:rPr>
      <w:rFonts w:ascii="Times New Roman" w:eastAsia="Times New Roman" w:hAnsi="Times New Roman" w:cs="Times New Roman"/>
      <w:sz w:val="20"/>
      <w:szCs w:val="20"/>
      <w:lang w:eastAsia="ar-SA"/>
    </w:rPr>
  </w:style>
  <w:style w:type="paragraph" w:customStyle="1" w:styleId="afff0">
    <w:name w:val="Содержимое таблицы"/>
    <w:basedOn w:val="a"/>
    <w:uiPriority w:val="99"/>
    <w:rsid w:val="00F950A6"/>
    <w:pPr>
      <w:suppressLineNumbers/>
      <w:suppressAutoHyphens/>
      <w:spacing w:after="0" w:line="240" w:lineRule="auto"/>
    </w:pPr>
    <w:rPr>
      <w:rFonts w:ascii="Times New Roman" w:hAnsi="Times New Roman"/>
      <w:sz w:val="28"/>
      <w:szCs w:val="28"/>
      <w:lang w:eastAsia="ar-SA"/>
    </w:rPr>
  </w:style>
  <w:style w:type="paragraph" w:customStyle="1" w:styleId="afff1">
    <w:name w:val="Заголовок таблицы"/>
    <w:basedOn w:val="afff0"/>
    <w:uiPriority w:val="99"/>
    <w:rsid w:val="00F950A6"/>
    <w:pPr>
      <w:jc w:val="center"/>
    </w:pPr>
    <w:rPr>
      <w:b/>
      <w:bCs/>
    </w:rPr>
  </w:style>
  <w:style w:type="paragraph" w:customStyle="1" w:styleId="afff2">
    <w:name w:val="Содержимое врезки"/>
    <w:basedOn w:val="a9"/>
    <w:uiPriority w:val="99"/>
    <w:rsid w:val="00F950A6"/>
    <w:pPr>
      <w:tabs>
        <w:tab w:val="left" w:pos="5918"/>
      </w:tabs>
      <w:suppressAutoHyphens/>
      <w:autoSpaceDE w:val="0"/>
      <w:spacing w:after="0" w:line="274" w:lineRule="exact"/>
      <w:ind w:firstLine="0"/>
      <w:jc w:val="both"/>
    </w:pPr>
    <w:rPr>
      <w:spacing w:val="0"/>
      <w:sz w:val="24"/>
      <w:lang w:eastAsia="ar-SA"/>
    </w:rPr>
  </w:style>
  <w:style w:type="paragraph" w:customStyle="1" w:styleId="Style3">
    <w:name w:val="Style3"/>
    <w:basedOn w:val="a"/>
    <w:uiPriority w:val="99"/>
    <w:rsid w:val="00F950A6"/>
    <w:pPr>
      <w:widowControl w:val="0"/>
      <w:autoSpaceDE w:val="0"/>
      <w:autoSpaceDN w:val="0"/>
      <w:adjustRightInd w:val="0"/>
      <w:spacing w:after="0" w:line="222" w:lineRule="exact"/>
    </w:pPr>
    <w:rPr>
      <w:rFonts w:ascii="Times New Roman" w:hAnsi="Times New Roman"/>
      <w:sz w:val="24"/>
      <w:szCs w:val="24"/>
    </w:rPr>
  </w:style>
  <w:style w:type="character" w:customStyle="1" w:styleId="FontStyle15">
    <w:name w:val="Font Style15"/>
    <w:uiPriority w:val="99"/>
    <w:rsid w:val="00F950A6"/>
    <w:rPr>
      <w:rFonts w:ascii="Times New Roman" w:hAnsi="Times New Roman" w:cs="Times New Roman"/>
      <w:sz w:val="18"/>
      <w:szCs w:val="18"/>
    </w:rPr>
  </w:style>
  <w:style w:type="paragraph" w:customStyle="1" w:styleId="Style1">
    <w:name w:val="Style1"/>
    <w:basedOn w:val="a"/>
    <w:uiPriority w:val="99"/>
    <w:rsid w:val="00F950A6"/>
    <w:pPr>
      <w:widowControl w:val="0"/>
      <w:autoSpaceDE w:val="0"/>
      <w:autoSpaceDN w:val="0"/>
      <w:adjustRightInd w:val="0"/>
      <w:spacing w:after="0" w:line="240" w:lineRule="auto"/>
    </w:pPr>
    <w:rPr>
      <w:rFonts w:ascii="Times New Roman" w:hAnsi="Times New Roman"/>
      <w:sz w:val="24"/>
      <w:szCs w:val="24"/>
    </w:rPr>
  </w:style>
  <w:style w:type="paragraph" w:styleId="afff3">
    <w:name w:val="List Paragraph"/>
    <w:basedOn w:val="a"/>
    <w:uiPriority w:val="34"/>
    <w:qFormat/>
    <w:rsid w:val="00F950A6"/>
    <w:pPr>
      <w:suppressAutoHyphens/>
      <w:spacing w:after="0" w:line="240" w:lineRule="auto"/>
      <w:ind w:left="720"/>
      <w:contextualSpacing/>
    </w:pPr>
    <w:rPr>
      <w:rFonts w:ascii="Times New Roman" w:hAnsi="Times New Roman"/>
      <w:sz w:val="28"/>
      <w:szCs w:val="28"/>
      <w:lang w:eastAsia="ar-SA"/>
    </w:rPr>
  </w:style>
  <w:style w:type="character" w:styleId="afff4">
    <w:name w:val="annotation reference"/>
    <w:rsid w:val="00F950A6"/>
    <w:rPr>
      <w:sz w:val="16"/>
      <w:szCs w:val="16"/>
    </w:rPr>
  </w:style>
  <w:style w:type="paragraph" w:styleId="afff5">
    <w:name w:val="annotation text"/>
    <w:basedOn w:val="a"/>
    <w:link w:val="afff6"/>
    <w:rsid w:val="00F950A6"/>
    <w:pPr>
      <w:spacing w:after="0" w:line="240" w:lineRule="auto"/>
    </w:pPr>
    <w:rPr>
      <w:rFonts w:ascii="Times New Roman" w:hAnsi="Times New Roman"/>
      <w:sz w:val="20"/>
      <w:szCs w:val="20"/>
    </w:rPr>
  </w:style>
  <w:style w:type="character" w:customStyle="1" w:styleId="afff6">
    <w:name w:val="Текст примечания Знак"/>
    <w:basedOn w:val="a0"/>
    <w:link w:val="afff5"/>
    <w:rsid w:val="00F950A6"/>
    <w:rPr>
      <w:rFonts w:ascii="Times New Roman" w:eastAsia="Times New Roman" w:hAnsi="Times New Roman" w:cs="Times New Roman"/>
      <w:sz w:val="20"/>
      <w:szCs w:val="20"/>
      <w:lang w:eastAsia="ru-RU"/>
    </w:rPr>
  </w:style>
  <w:style w:type="paragraph" w:styleId="afff7">
    <w:name w:val="annotation subject"/>
    <w:basedOn w:val="afff5"/>
    <w:next w:val="afff5"/>
    <w:link w:val="afff8"/>
    <w:uiPriority w:val="99"/>
    <w:rsid w:val="00F950A6"/>
    <w:rPr>
      <w:b/>
      <w:bCs/>
    </w:rPr>
  </w:style>
  <w:style w:type="character" w:customStyle="1" w:styleId="afff8">
    <w:name w:val="Тема примечания Знак"/>
    <w:basedOn w:val="afff6"/>
    <w:link w:val="afff7"/>
    <w:uiPriority w:val="99"/>
    <w:rsid w:val="00F950A6"/>
    <w:rPr>
      <w:rFonts w:ascii="Times New Roman" w:eastAsia="Times New Roman" w:hAnsi="Times New Roman" w:cs="Times New Roman"/>
      <w:b/>
      <w:bCs/>
      <w:sz w:val="20"/>
      <w:szCs w:val="20"/>
      <w:lang w:eastAsia="ru-RU"/>
    </w:rPr>
  </w:style>
  <w:style w:type="numbering" w:customStyle="1" w:styleId="113">
    <w:name w:val="Нет списка11"/>
    <w:next w:val="a2"/>
    <w:uiPriority w:val="99"/>
    <w:semiHidden/>
    <w:unhideWhenUsed/>
    <w:rsid w:val="00F950A6"/>
  </w:style>
  <w:style w:type="paragraph" w:styleId="afff9">
    <w:name w:val="Revision"/>
    <w:hidden/>
    <w:uiPriority w:val="99"/>
    <w:semiHidden/>
    <w:rsid w:val="00F950A6"/>
    <w:pPr>
      <w:spacing w:after="0" w:line="240" w:lineRule="auto"/>
    </w:pPr>
    <w:rPr>
      <w:rFonts w:ascii="Calibri" w:eastAsia="Calibri" w:hAnsi="Calibri" w:cs="Times New Roman"/>
    </w:rPr>
  </w:style>
  <w:style w:type="table" w:styleId="afffa">
    <w:name w:val="Table Grid"/>
    <w:basedOn w:val="a1"/>
    <w:uiPriority w:val="59"/>
    <w:rsid w:val="00F950A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9pt0pt">
    <w:name w:val="Основной текст + 9 pt;Интервал 0 pt"/>
    <w:rsid w:val="00F950A6"/>
    <w:rPr>
      <w:rFonts w:ascii="Times New Roman" w:eastAsia="Times New Roman" w:hAnsi="Times New Roman" w:cs="Times New Roman"/>
      <w:color w:val="000000"/>
      <w:spacing w:val="-1"/>
      <w:w w:val="100"/>
      <w:position w:val="0"/>
      <w:sz w:val="18"/>
      <w:szCs w:val="18"/>
      <w:shd w:val="clear" w:color="auto" w:fill="FFFFFF"/>
      <w:lang w:val="ru-RU" w:eastAsia="ru-RU" w:bidi="ru-RU"/>
    </w:rPr>
  </w:style>
  <w:style w:type="paragraph" w:customStyle="1" w:styleId="1f2">
    <w:name w:val="Заголовок1"/>
    <w:basedOn w:val="a"/>
    <w:next w:val="a9"/>
    <w:uiPriority w:val="99"/>
    <w:rsid w:val="00F950A6"/>
    <w:pPr>
      <w:keepNext/>
      <w:suppressAutoHyphens/>
      <w:spacing w:before="240" w:after="120" w:line="240" w:lineRule="auto"/>
    </w:pPr>
    <w:rPr>
      <w:rFonts w:ascii="Arial" w:eastAsia="MS Mincho" w:hAnsi="Arial" w:cs="Tahoma"/>
      <w:sz w:val="28"/>
      <w:szCs w:val="28"/>
      <w:lang w:eastAsia="ar-SA"/>
    </w:rPr>
  </w:style>
  <w:style w:type="numbering" w:customStyle="1" w:styleId="3d">
    <w:name w:val="Нет списка3"/>
    <w:next w:val="a2"/>
    <w:semiHidden/>
    <w:unhideWhenUsed/>
    <w:rsid w:val="00F950A6"/>
  </w:style>
  <w:style w:type="character" w:styleId="afffb">
    <w:name w:val="FollowedHyperlink"/>
    <w:uiPriority w:val="99"/>
    <w:unhideWhenUsed/>
    <w:rsid w:val="00F950A6"/>
    <w:rPr>
      <w:color w:val="800080"/>
      <w:u w:val="single"/>
    </w:rPr>
  </w:style>
  <w:style w:type="paragraph" w:customStyle="1" w:styleId="xl65">
    <w:name w:val="xl65"/>
    <w:basedOn w:val="a"/>
    <w:uiPriority w:val="99"/>
    <w:rsid w:val="00F950A6"/>
    <w:pPr>
      <w:spacing w:before="100" w:beforeAutospacing="1" w:after="100" w:afterAutospacing="1" w:line="240" w:lineRule="auto"/>
    </w:pPr>
    <w:rPr>
      <w:rFonts w:ascii="Times New Roman" w:hAnsi="Times New Roman"/>
      <w:sz w:val="24"/>
      <w:szCs w:val="24"/>
    </w:rPr>
  </w:style>
  <w:style w:type="paragraph" w:customStyle="1" w:styleId="xl66">
    <w:name w:val="xl66"/>
    <w:basedOn w:val="a"/>
    <w:uiPriority w:val="99"/>
    <w:rsid w:val="00F950A6"/>
    <w:pPr>
      <w:pBdr>
        <w:top w:val="single" w:sz="4" w:space="0" w:color="CCC085"/>
        <w:left w:val="single" w:sz="4" w:space="0" w:color="CCC085"/>
        <w:bottom w:val="single" w:sz="4" w:space="0" w:color="CCC085"/>
        <w:right w:val="single" w:sz="4" w:space="0" w:color="CCC085"/>
      </w:pBdr>
      <w:shd w:val="clear" w:color="000000" w:fill="F8F2D8"/>
      <w:spacing w:before="100" w:beforeAutospacing="1" w:after="100" w:afterAutospacing="1" w:line="240" w:lineRule="auto"/>
      <w:textAlignment w:val="top"/>
    </w:pPr>
    <w:rPr>
      <w:rFonts w:ascii="Times New Roman" w:hAnsi="Times New Roman"/>
      <w:sz w:val="24"/>
      <w:szCs w:val="24"/>
    </w:rPr>
  </w:style>
  <w:style w:type="paragraph" w:customStyle="1" w:styleId="xl67">
    <w:name w:val="xl67"/>
    <w:basedOn w:val="a"/>
    <w:uiPriority w:val="99"/>
    <w:rsid w:val="00F950A6"/>
    <w:pPr>
      <w:pBdr>
        <w:top w:val="single" w:sz="4" w:space="0" w:color="CCC085"/>
        <w:left w:val="single" w:sz="4" w:space="0" w:color="CCC085"/>
        <w:bottom w:val="single" w:sz="4" w:space="0" w:color="CCC085"/>
        <w:right w:val="single" w:sz="4" w:space="0" w:color="CCC085"/>
      </w:pBdr>
      <w:shd w:val="clear" w:color="000000" w:fill="F8F2D8"/>
      <w:spacing w:before="100" w:beforeAutospacing="1" w:after="100" w:afterAutospacing="1" w:line="240" w:lineRule="auto"/>
      <w:jc w:val="right"/>
      <w:textAlignment w:val="top"/>
    </w:pPr>
    <w:rPr>
      <w:rFonts w:ascii="Times New Roman" w:hAnsi="Times New Roman"/>
      <w:sz w:val="24"/>
      <w:szCs w:val="24"/>
    </w:rPr>
  </w:style>
  <w:style w:type="paragraph" w:customStyle="1" w:styleId="xl68">
    <w:name w:val="xl68"/>
    <w:basedOn w:val="a"/>
    <w:uiPriority w:val="99"/>
    <w:rsid w:val="00F950A6"/>
    <w:pPr>
      <w:pBdr>
        <w:top w:val="single" w:sz="4" w:space="0" w:color="CCC085"/>
        <w:left w:val="single" w:sz="4" w:space="14" w:color="CCC085"/>
        <w:bottom w:val="single" w:sz="4" w:space="0" w:color="CCC085"/>
        <w:right w:val="single" w:sz="4" w:space="0" w:color="CCC085"/>
      </w:pBdr>
      <w:spacing w:before="100" w:beforeAutospacing="1" w:after="100" w:afterAutospacing="1" w:line="240" w:lineRule="auto"/>
      <w:ind w:firstLineChars="200" w:firstLine="200"/>
      <w:textAlignment w:val="top"/>
    </w:pPr>
    <w:rPr>
      <w:rFonts w:ascii="Times New Roman" w:hAnsi="Times New Roman"/>
      <w:sz w:val="24"/>
      <w:szCs w:val="24"/>
    </w:rPr>
  </w:style>
  <w:style w:type="paragraph" w:customStyle="1" w:styleId="xl69">
    <w:name w:val="xl69"/>
    <w:basedOn w:val="a"/>
    <w:uiPriority w:val="99"/>
    <w:rsid w:val="00F950A6"/>
    <w:pPr>
      <w:pBdr>
        <w:top w:val="single" w:sz="4" w:space="0" w:color="CCC085"/>
        <w:left w:val="single" w:sz="4" w:space="0" w:color="CCC085"/>
        <w:bottom w:val="single" w:sz="4" w:space="0" w:color="CCC085"/>
        <w:right w:val="single" w:sz="4" w:space="0" w:color="CCC085"/>
      </w:pBdr>
      <w:spacing w:before="100" w:beforeAutospacing="1" w:after="100" w:afterAutospacing="1" w:line="240" w:lineRule="auto"/>
      <w:jc w:val="right"/>
      <w:textAlignment w:val="top"/>
    </w:pPr>
    <w:rPr>
      <w:rFonts w:ascii="Times New Roman" w:hAnsi="Times New Roman"/>
      <w:sz w:val="24"/>
      <w:szCs w:val="24"/>
    </w:rPr>
  </w:style>
  <w:style w:type="table" w:customStyle="1" w:styleId="1f3">
    <w:name w:val="Сетка таблицы1"/>
    <w:basedOn w:val="a1"/>
    <w:next w:val="afffa"/>
    <w:uiPriority w:val="59"/>
    <w:rsid w:val="00F950A6"/>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c">
    <w:name w:val="Стиль"/>
    <w:uiPriority w:val="99"/>
    <w:rsid w:val="00F950A6"/>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rsid w:val="00F950A6"/>
    <w:rPr>
      <w:rFonts w:cs="Times New Roman"/>
    </w:rPr>
  </w:style>
  <w:style w:type="paragraph" w:customStyle="1" w:styleId="1f4">
    <w:name w:val="Обычный1"/>
    <w:uiPriority w:val="99"/>
    <w:rsid w:val="00F950A6"/>
    <w:pPr>
      <w:widowControl w:val="0"/>
      <w:suppressAutoHyphens/>
      <w:spacing w:after="0" w:line="240" w:lineRule="auto"/>
    </w:pPr>
    <w:rPr>
      <w:rFonts w:ascii="Liberation Serif" w:eastAsia="Times New Roman" w:hAnsi="Liberation Serif" w:cs="Mangal"/>
      <w:color w:val="00000A"/>
      <w:sz w:val="24"/>
      <w:szCs w:val="24"/>
      <w:lang w:eastAsia="zh-CN" w:bidi="hi-IN"/>
    </w:rPr>
  </w:style>
  <w:style w:type="character" w:customStyle="1" w:styleId="s5">
    <w:name w:val="s5"/>
    <w:rsid w:val="00F950A6"/>
  </w:style>
  <w:style w:type="paragraph" w:customStyle="1" w:styleId="p10">
    <w:name w:val="p10"/>
    <w:basedOn w:val="a"/>
    <w:uiPriority w:val="99"/>
    <w:rsid w:val="00F950A6"/>
    <w:pPr>
      <w:spacing w:before="100" w:beforeAutospacing="1" w:after="100" w:afterAutospacing="1" w:line="240" w:lineRule="auto"/>
    </w:pPr>
    <w:rPr>
      <w:rFonts w:ascii="Times New Roman" w:hAnsi="Times New Roman"/>
      <w:sz w:val="24"/>
      <w:szCs w:val="24"/>
    </w:rPr>
  </w:style>
  <w:style w:type="paragraph" w:customStyle="1" w:styleId="msonormal0">
    <w:name w:val="msonormal"/>
    <w:basedOn w:val="a"/>
    <w:uiPriority w:val="99"/>
    <w:rsid w:val="00F950A6"/>
    <w:pPr>
      <w:spacing w:before="100" w:beforeAutospacing="1" w:after="100" w:afterAutospacing="1" w:line="240" w:lineRule="auto"/>
    </w:pPr>
    <w:rPr>
      <w:rFonts w:ascii="Times New Roman" w:hAnsi="Times New Roman"/>
      <w:sz w:val="24"/>
      <w:szCs w:val="24"/>
    </w:rPr>
  </w:style>
  <w:style w:type="paragraph" w:customStyle="1" w:styleId="xl64">
    <w:name w:val="xl64"/>
    <w:basedOn w:val="a"/>
    <w:uiPriority w:val="99"/>
    <w:rsid w:val="00F950A6"/>
    <w:pPr>
      <w:pBdr>
        <w:top w:val="single" w:sz="4" w:space="0" w:color="auto"/>
        <w:left w:val="single" w:sz="4" w:space="0" w:color="auto"/>
        <w:bottom w:val="single" w:sz="4" w:space="0" w:color="auto"/>
        <w:right w:val="single" w:sz="4" w:space="0" w:color="auto"/>
      </w:pBdr>
      <w:shd w:val="clear" w:color="000000" w:fill="B7DEE8"/>
      <w:spacing w:before="100" w:beforeAutospacing="1" w:after="100" w:afterAutospacing="1" w:line="240" w:lineRule="auto"/>
      <w:textAlignment w:val="top"/>
    </w:pPr>
    <w:rPr>
      <w:rFonts w:ascii="Times New Roman" w:hAnsi="Times New Roman"/>
      <w:b/>
      <w:bCs/>
      <w:sz w:val="24"/>
      <w:szCs w:val="24"/>
    </w:rPr>
  </w:style>
  <w:style w:type="paragraph" w:customStyle="1" w:styleId="xl70">
    <w:name w:val="xl70"/>
    <w:basedOn w:val="a"/>
    <w:uiPriority w:val="99"/>
    <w:rsid w:val="00F950A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hAnsi="Times New Roman"/>
      <w:color w:val="000000"/>
      <w:sz w:val="24"/>
      <w:szCs w:val="24"/>
    </w:rPr>
  </w:style>
  <w:style w:type="paragraph" w:customStyle="1" w:styleId="xl71">
    <w:name w:val="xl71"/>
    <w:basedOn w:val="a"/>
    <w:uiPriority w:val="99"/>
    <w:rsid w:val="00F950A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hAnsi="Times New Roman"/>
      <w:sz w:val="24"/>
      <w:szCs w:val="24"/>
    </w:rPr>
  </w:style>
  <w:style w:type="paragraph" w:customStyle="1" w:styleId="xl72">
    <w:name w:val="xl72"/>
    <w:basedOn w:val="a"/>
    <w:uiPriority w:val="99"/>
    <w:rsid w:val="00F950A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hAnsi="Times New Roman"/>
      <w:sz w:val="24"/>
      <w:szCs w:val="24"/>
    </w:rPr>
  </w:style>
  <w:style w:type="paragraph" w:customStyle="1" w:styleId="xl73">
    <w:name w:val="xl73"/>
    <w:basedOn w:val="a"/>
    <w:uiPriority w:val="99"/>
    <w:rsid w:val="00F950A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hAnsi="Times New Roman"/>
      <w:sz w:val="24"/>
      <w:szCs w:val="24"/>
    </w:rPr>
  </w:style>
  <w:style w:type="paragraph" w:customStyle="1" w:styleId="xl74">
    <w:name w:val="xl74"/>
    <w:basedOn w:val="a"/>
    <w:uiPriority w:val="99"/>
    <w:rsid w:val="00F950A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Times New Roman" w:hAnsi="Times New Roman"/>
      <w:color w:val="000000"/>
      <w:sz w:val="24"/>
      <w:szCs w:val="24"/>
    </w:rPr>
  </w:style>
  <w:style w:type="paragraph" w:customStyle="1" w:styleId="xl75">
    <w:name w:val="xl75"/>
    <w:basedOn w:val="a"/>
    <w:uiPriority w:val="99"/>
    <w:rsid w:val="00F950A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hAnsi="Times New Roman"/>
      <w:sz w:val="24"/>
      <w:szCs w:val="24"/>
    </w:rPr>
  </w:style>
  <w:style w:type="paragraph" w:customStyle="1" w:styleId="xl76">
    <w:name w:val="xl76"/>
    <w:basedOn w:val="a"/>
    <w:uiPriority w:val="99"/>
    <w:rsid w:val="00F950A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hAnsi="Times New Roman"/>
      <w:sz w:val="24"/>
      <w:szCs w:val="24"/>
    </w:rPr>
  </w:style>
  <w:style w:type="paragraph" w:customStyle="1" w:styleId="xl77">
    <w:name w:val="xl77"/>
    <w:basedOn w:val="a"/>
    <w:uiPriority w:val="99"/>
    <w:rsid w:val="00F950A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hAnsi="Times New Roman"/>
      <w:b/>
      <w:bCs/>
      <w:sz w:val="24"/>
      <w:szCs w:val="24"/>
    </w:rPr>
  </w:style>
  <w:style w:type="paragraph" w:customStyle="1" w:styleId="xl78">
    <w:name w:val="xl78"/>
    <w:basedOn w:val="a"/>
    <w:uiPriority w:val="99"/>
    <w:rsid w:val="00F950A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hAnsi="Times New Roman"/>
      <w:b/>
      <w:bCs/>
      <w:sz w:val="24"/>
      <w:szCs w:val="24"/>
    </w:rPr>
  </w:style>
  <w:style w:type="paragraph" w:customStyle="1" w:styleId="xl80">
    <w:name w:val="xl80"/>
    <w:basedOn w:val="a"/>
    <w:uiPriority w:val="99"/>
    <w:rsid w:val="00F950A6"/>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hAnsi="Times New Roman"/>
      <w:sz w:val="24"/>
      <w:szCs w:val="24"/>
    </w:rPr>
  </w:style>
  <w:style w:type="paragraph" w:customStyle="1" w:styleId="xl81">
    <w:name w:val="xl81"/>
    <w:basedOn w:val="a"/>
    <w:uiPriority w:val="99"/>
    <w:rsid w:val="00F950A6"/>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hAnsi="Times New Roman"/>
      <w:sz w:val="24"/>
      <w:szCs w:val="24"/>
    </w:rPr>
  </w:style>
  <w:style w:type="paragraph" w:customStyle="1" w:styleId="xl82">
    <w:name w:val="xl82"/>
    <w:basedOn w:val="a"/>
    <w:uiPriority w:val="99"/>
    <w:rsid w:val="00F950A6"/>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hAnsi="Times New Roman"/>
      <w:sz w:val="24"/>
      <w:szCs w:val="24"/>
    </w:rPr>
  </w:style>
  <w:style w:type="paragraph" w:customStyle="1" w:styleId="xl83">
    <w:name w:val="xl83"/>
    <w:basedOn w:val="a"/>
    <w:uiPriority w:val="99"/>
    <w:rsid w:val="00F950A6"/>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top"/>
    </w:pPr>
    <w:rPr>
      <w:rFonts w:ascii="Times New Roman" w:hAnsi="Times New Roman"/>
      <w:color w:val="000000"/>
      <w:sz w:val="24"/>
      <w:szCs w:val="24"/>
    </w:rPr>
  </w:style>
  <w:style w:type="paragraph" w:customStyle="1" w:styleId="xl84">
    <w:name w:val="xl84"/>
    <w:basedOn w:val="a"/>
    <w:uiPriority w:val="99"/>
    <w:rsid w:val="00F950A6"/>
    <w:pPr>
      <w:shd w:val="clear" w:color="000000" w:fill="FFFF00"/>
      <w:spacing w:before="100" w:beforeAutospacing="1" w:after="100" w:afterAutospacing="1" w:line="240" w:lineRule="auto"/>
    </w:pPr>
    <w:rPr>
      <w:rFonts w:ascii="Times New Roman" w:hAnsi="Times New Roman"/>
      <w:sz w:val="24"/>
      <w:szCs w:val="24"/>
    </w:rPr>
  </w:style>
  <w:style w:type="paragraph" w:styleId="3e">
    <w:name w:val="Body Text Indent 3"/>
    <w:basedOn w:val="a"/>
    <w:link w:val="3f"/>
    <w:uiPriority w:val="99"/>
    <w:rsid w:val="00F950A6"/>
    <w:pPr>
      <w:spacing w:after="0" w:line="240" w:lineRule="auto"/>
      <w:ind w:left="142"/>
      <w:jc w:val="both"/>
    </w:pPr>
    <w:rPr>
      <w:rFonts w:ascii="Arial" w:hAnsi="Arial"/>
      <w:sz w:val="24"/>
      <w:szCs w:val="20"/>
    </w:rPr>
  </w:style>
  <w:style w:type="character" w:customStyle="1" w:styleId="3f">
    <w:name w:val="Основной текст с отступом 3 Знак"/>
    <w:basedOn w:val="a0"/>
    <w:link w:val="3e"/>
    <w:uiPriority w:val="99"/>
    <w:rsid w:val="00F950A6"/>
    <w:rPr>
      <w:rFonts w:ascii="Arial" w:eastAsia="Times New Roman" w:hAnsi="Arial" w:cs="Times New Roman"/>
      <w:sz w:val="24"/>
      <w:szCs w:val="20"/>
      <w:lang w:eastAsia="ru-RU"/>
    </w:rPr>
  </w:style>
  <w:style w:type="character" w:customStyle="1" w:styleId="WW8Num1z1">
    <w:name w:val="WW8Num1z1"/>
    <w:rsid w:val="00F950A6"/>
  </w:style>
  <w:style w:type="character" w:customStyle="1" w:styleId="WW8Num1z2">
    <w:name w:val="WW8Num1z2"/>
    <w:rsid w:val="00F950A6"/>
  </w:style>
  <w:style w:type="character" w:customStyle="1" w:styleId="WW8Num1z3">
    <w:name w:val="WW8Num1z3"/>
    <w:rsid w:val="00F950A6"/>
  </w:style>
  <w:style w:type="character" w:customStyle="1" w:styleId="WW8Num1z4">
    <w:name w:val="WW8Num1z4"/>
    <w:rsid w:val="00F950A6"/>
  </w:style>
  <w:style w:type="character" w:customStyle="1" w:styleId="WW8Num1z5">
    <w:name w:val="WW8Num1z5"/>
    <w:rsid w:val="00F950A6"/>
  </w:style>
  <w:style w:type="character" w:customStyle="1" w:styleId="WW8Num1z6">
    <w:name w:val="WW8Num1z6"/>
    <w:rsid w:val="00F950A6"/>
  </w:style>
  <w:style w:type="character" w:customStyle="1" w:styleId="WW8Num1z7">
    <w:name w:val="WW8Num1z7"/>
    <w:rsid w:val="00F950A6"/>
  </w:style>
  <w:style w:type="character" w:customStyle="1" w:styleId="WW8Num1z8">
    <w:name w:val="WW8Num1z8"/>
    <w:rsid w:val="00F950A6"/>
  </w:style>
  <w:style w:type="character" w:styleId="afffd">
    <w:name w:val="Emphasis"/>
    <w:qFormat/>
    <w:rsid w:val="00F950A6"/>
    <w:rPr>
      <w:rFonts w:ascii="Cambria" w:hAnsi="Cambria" w:cs="Cambria"/>
      <w:b/>
      <w:bCs/>
      <w:i/>
      <w:iCs/>
      <w:color w:val="C0504D"/>
    </w:rPr>
  </w:style>
  <w:style w:type="character" w:customStyle="1" w:styleId="2f1">
    <w:name w:val="Цитата 2 Знак"/>
    <w:rsid w:val="00F950A6"/>
    <w:rPr>
      <w:color w:val="943634"/>
      <w:sz w:val="20"/>
      <w:szCs w:val="20"/>
    </w:rPr>
  </w:style>
  <w:style w:type="character" w:customStyle="1" w:styleId="afffe">
    <w:name w:val="Выделенная цитата Знак"/>
    <w:rsid w:val="00F950A6"/>
    <w:rPr>
      <w:rFonts w:ascii="Cambria" w:hAnsi="Cambria" w:cs="Cambria"/>
      <w:b/>
      <w:bCs/>
      <w:i/>
      <w:iCs/>
      <w:color w:val="C0504D"/>
      <w:sz w:val="20"/>
      <w:szCs w:val="20"/>
    </w:rPr>
  </w:style>
  <w:style w:type="character" w:customStyle="1" w:styleId="1f5">
    <w:name w:val="Слабое выделение1"/>
    <w:rsid w:val="00F950A6"/>
    <w:rPr>
      <w:rFonts w:ascii="Cambria" w:hAnsi="Cambria" w:cs="Cambria"/>
      <w:i/>
      <w:iCs/>
      <w:color w:val="C0504D"/>
    </w:rPr>
  </w:style>
  <w:style w:type="character" w:customStyle="1" w:styleId="1f6">
    <w:name w:val="Сильное выделение1"/>
    <w:rsid w:val="00F950A6"/>
    <w:rPr>
      <w:rFonts w:ascii="Cambria" w:hAnsi="Cambria" w:cs="Cambria"/>
      <w:b/>
      <w:bCs/>
      <w:i/>
      <w:iCs/>
      <w:dstrike/>
      <w:color w:val="FFFFFF"/>
      <w:position w:val="0"/>
      <w:sz w:val="22"/>
      <w:vertAlign w:val="baseline"/>
    </w:rPr>
  </w:style>
  <w:style w:type="character" w:customStyle="1" w:styleId="1f7">
    <w:name w:val="Слабая ссылка1"/>
    <w:rsid w:val="00F950A6"/>
    <w:rPr>
      <w:i/>
      <w:iCs/>
      <w:smallCaps/>
      <w:color w:val="C0504D"/>
      <w:u w:val="none"/>
    </w:rPr>
  </w:style>
  <w:style w:type="character" w:customStyle="1" w:styleId="1f8">
    <w:name w:val="Сильная ссылка1"/>
    <w:rsid w:val="00F950A6"/>
    <w:rPr>
      <w:b/>
      <w:bCs/>
      <w:i/>
      <w:iCs/>
      <w:smallCaps/>
      <w:color w:val="C0504D"/>
      <w:u w:val="none"/>
    </w:rPr>
  </w:style>
  <w:style w:type="character" w:customStyle="1" w:styleId="1f9">
    <w:name w:val="Название книги1"/>
    <w:rsid w:val="00F950A6"/>
    <w:rPr>
      <w:rFonts w:ascii="Cambria" w:hAnsi="Cambria" w:cs="Cambria"/>
      <w:b/>
      <w:bCs/>
      <w:i/>
      <w:iCs/>
      <w:smallCaps/>
      <w:color w:val="943634"/>
      <w:u w:val="single"/>
    </w:rPr>
  </w:style>
  <w:style w:type="character" w:customStyle="1" w:styleId="affff">
    <w:name w:val="Символ нумерации"/>
    <w:rsid w:val="00F950A6"/>
  </w:style>
  <w:style w:type="paragraph" w:styleId="affff0">
    <w:name w:val="List"/>
    <w:basedOn w:val="a9"/>
    <w:uiPriority w:val="99"/>
    <w:rsid w:val="00F950A6"/>
    <w:pPr>
      <w:widowControl/>
      <w:shd w:val="clear" w:color="auto" w:fill="auto"/>
      <w:suppressAutoHyphens/>
      <w:spacing w:after="120" w:line="288" w:lineRule="auto"/>
      <w:ind w:firstLine="0"/>
      <w:jc w:val="left"/>
    </w:pPr>
    <w:rPr>
      <w:rFonts w:ascii="Calibri" w:eastAsia="SimSun" w:hAnsi="Calibri" w:cs="Mangal"/>
      <w:i/>
      <w:iCs/>
      <w:spacing w:val="0"/>
      <w:kern w:val="1"/>
      <w:lang w:eastAsia="ar-SA"/>
    </w:rPr>
  </w:style>
  <w:style w:type="paragraph" w:customStyle="1" w:styleId="1fa">
    <w:name w:val="Название объекта1"/>
    <w:basedOn w:val="a"/>
    <w:uiPriority w:val="99"/>
    <w:rsid w:val="00F950A6"/>
    <w:pPr>
      <w:suppressAutoHyphens/>
      <w:spacing w:line="288" w:lineRule="auto"/>
    </w:pPr>
    <w:rPr>
      <w:rFonts w:eastAsia="SimSun" w:cs="Tahoma"/>
      <w:b/>
      <w:bCs/>
      <w:i/>
      <w:iCs/>
      <w:color w:val="943634"/>
      <w:kern w:val="1"/>
      <w:sz w:val="18"/>
      <w:szCs w:val="18"/>
      <w:lang w:eastAsia="ar-SA"/>
    </w:rPr>
  </w:style>
  <w:style w:type="character" w:customStyle="1" w:styleId="1fb">
    <w:name w:val="Подзаголовок Знак1"/>
    <w:rsid w:val="00F950A6"/>
    <w:rPr>
      <w:rFonts w:ascii="Cambria" w:eastAsia="SimSun" w:hAnsi="Cambria" w:cs="Cambria"/>
      <w:i/>
      <w:iCs/>
      <w:color w:val="622423"/>
      <w:kern w:val="1"/>
      <w:sz w:val="24"/>
      <w:szCs w:val="24"/>
      <w:lang w:eastAsia="ar-SA"/>
    </w:rPr>
  </w:style>
  <w:style w:type="paragraph" w:customStyle="1" w:styleId="1fc">
    <w:name w:val="Без интервала1"/>
    <w:basedOn w:val="a"/>
    <w:uiPriority w:val="99"/>
    <w:rsid w:val="00F950A6"/>
    <w:pPr>
      <w:suppressAutoHyphens/>
      <w:spacing w:after="0" w:line="100" w:lineRule="atLeast"/>
    </w:pPr>
    <w:rPr>
      <w:rFonts w:eastAsia="SimSun" w:cs="Tahoma"/>
      <w:i/>
      <w:iCs/>
      <w:kern w:val="1"/>
      <w:sz w:val="20"/>
      <w:szCs w:val="20"/>
      <w:lang w:eastAsia="ar-SA"/>
    </w:rPr>
  </w:style>
  <w:style w:type="paragraph" w:customStyle="1" w:styleId="1fd">
    <w:name w:val="Абзац списка1"/>
    <w:basedOn w:val="a"/>
    <w:uiPriority w:val="99"/>
    <w:rsid w:val="00F950A6"/>
    <w:pPr>
      <w:suppressAutoHyphens/>
      <w:spacing w:line="288" w:lineRule="auto"/>
      <w:ind w:left="720"/>
    </w:pPr>
    <w:rPr>
      <w:rFonts w:eastAsia="SimSun" w:cs="Tahoma"/>
      <w:i/>
      <w:iCs/>
      <w:kern w:val="1"/>
      <w:sz w:val="20"/>
      <w:szCs w:val="20"/>
      <w:lang w:eastAsia="ar-SA"/>
    </w:rPr>
  </w:style>
  <w:style w:type="paragraph" w:customStyle="1" w:styleId="214">
    <w:name w:val="Цитата 21"/>
    <w:basedOn w:val="a"/>
    <w:uiPriority w:val="99"/>
    <w:rsid w:val="00F950A6"/>
    <w:pPr>
      <w:suppressAutoHyphens/>
      <w:spacing w:line="288" w:lineRule="auto"/>
    </w:pPr>
    <w:rPr>
      <w:rFonts w:eastAsia="SimSun" w:cs="Tahoma"/>
      <w:color w:val="943634"/>
      <w:kern w:val="1"/>
      <w:sz w:val="20"/>
      <w:szCs w:val="20"/>
      <w:lang w:eastAsia="ar-SA"/>
    </w:rPr>
  </w:style>
  <w:style w:type="paragraph" w:customStyle="1" w:styleId="1fe">
    <w:name w:val="Выделенная цитата1"/>
    <w:basedOn w:val="a"/>
    <w:uiPriority w:val="99"/>
    <w:rsid w:val="00F950A6"/>
    <w:pPr>
      <w:pBdr>
        <w:top w:val="single" w:sz="8" w:space="10" w:color="808080"/>
        <w:bottom w:val="single" w:sz="8" w:space="10" w:color="808080"/>
      </w:pBdr>
      <w:suppressAutoHyphens/>
      <w:spacing w:line="300" w:lineRule="auto"/>
      <w:ind w:left="2160" w:right="2160"/>
      <w:jc w:val="center"/>
    </w:pPr>
    <w:rPr>
      <w:rFonts w:ascii="Cambria" w:eastAsia="SimSun" w:hAnsi="Cambria" w:cs="Cambria"/>
      <w:b/>
      <w:bCs/>
      <w:i/>
      <w:iCs/>
      <w:color w:val="C0504D"/>
      <w:kern w:val="1"/>
      <w:sz w:val="20"/>
      <w:szCs w:val="20"/>
      <w:lang w:eastAsia="ar-SA"/>
    </w:rPr>
  </w:style>
  <w:style w:type="paragraph" w:styleId="affff1">
    <w:name w:val="TOC Heading"/>
    <w:basedOn w:val="1"/>
    <w:uiPriority w:val="99"/>
    <w:qFormat/>
    <w:rsid w:val="00F950A6"/>
    <w:pPr>
      <w:keepNext w:val="0"/>
      <w:widowControl/>
      <w:suppressLineNumbers/>
      <w:pBdr>
        <w:top w:val="single" w:sz="8" w:space="0" w:color="808080"/>
        <w:left w:val="single" w:sz="8" w:space="0" w:color="808080"/>
        <w:bottom w:val="single" w:sz="8" w:space="0" w:color="808080"/>
        <w:right w:val="single" w:sz="8" w:space="0" w:color="808080"/>
      </w:pBdr>
      <w:shd w:val="clear" w:color="auto" w:fill="F2DBDB"/>
      <w:autoSpaceDE/>
      <w:spacing w:before="480" w:after="100" w:line="264" w:lineRule="auto"/>
      <w:ind w:left="0" w:right="0" w:firstLine="0"/>
      <w:jc w:val="left"/>
    </w:pPr>
    <w:rPr>
      <w:rFonts w:ascii="Cambria" w:eastAsia="SimSun" w:hAnsi="Cambria" w:cs="Cambria"/>
      <w:b/>
      <w:bCs/>
      <w:i/>
      <w:iCs/>
      <w:color w:val="622423"/>
      <w:spacing w:val="0"/>
      <w:kern w:val="1"/>
      <w:sz w:val="32"/>
      <w:szCs w:val="32"/>
      <w:lang w:eastAsia="en-US" w:bidi="en-US"/>
    </w:rPr>
  </w:style>
  <w:style w:type="paragraph" w:customStyle="1" w:styleId="1ff">
    <w:name w:val="Текст выноски1"/>
    <w:basedOn w:val="a"/>
    <w:uiPriority w:val="99"/>
    <w:rsid w:val="00F950A6"/>
    <w:pPr>
      <w:suppressAutoHyphens/>
      <w:spacing w:after="0" w:line="100" w:lineRule="atLeast"/>
    </w:pPr>
    <w:rPr>
      <w:rFonts w:ascii="Tahoma" w:eastAsia="SimSun" w:hAnsi="Tahoma" w:cs="Tahoma"/>
      <w:i/>
      <w:iCs/>
      <w:kern w:val="1"/>
      <w:sz w:val="16"/>
      <w:szCs w:val="16"/>
      <w:lang w:eastAsia="ar-SA"/>
    </w:rPr>
  </w:style>
  <w:style w:type="character" w:customStyle="1" w:styleId="1ff0">
    <w:name w:val="Текст выноски Знак1"/>
    <w:uiPriority w:val="99"/>
    <w:semiHidden/>
    <w:rsid w:val="00F950A6"/>
    <w:rPr>
      <w:rFonts w:ascii="Segoe UI" w:eastAsia="SimSun" w:hAnsi="Segoe UI" w:cs="Segoe UI"/>
      <w:i/>
      <w:iCs/>
      <w:kern w:val="1"/>
      <w:sz w:val="18"/>
      <w:szCs w:val="18"/>
      <w:lang w:eastAsia="ar-SA"/>
    </w:rPr>
  </w:style>
  <w:style w:type="paragraph" w:customStyle="1" w:styleId="1ff1">
    <w:name w:val="Основной текст1"/>
    <w:basedOn w:val="a"/>
    <w:uiPriority w:val="99"/>
    <w:rsid w:val="00F950A6"/>
    <w:pPr>
      <w:shd w:val="clear" w:color="auto" w:fill="FFFFFF"/>
      <w:spacing w:after="1260" w:line="398" w:lineRule="exact"/>
      <w:ind w:hanging="320"/>
    </w:pPr>
    <w:rPr>
      <w:rFonts w:ascii="Times New Roman" w:hAnsi="Times New Roman"/>
      <w:sz w:val="24"/>
      <w:szCs w:val="20"/>
      <w:shd w:val="clear" w:color="auto" w:fill="FFFFFF"/>
    </w:rPr>
  </w:style>
  <w:style w:type="character" w:styleId="affff2">
    <w:name w:val="page number"/>
    <w:rsid w:val="00F950A6"/>
    <w:rPr>
      <w:rFonts w:cs="Times New Roman"/>
    </w:rPr>
  </w:style>
  <w:style w:type="character" w:customStyle="1" w:styleId="8pt">
    <w:name w:val="Основной текст + 8 pt;Полужирный;Малые прописные"/>
    <w:rsid w:val="00F950A6"/>
    <w:rPr>
      <w:rFonts w:ascii="Times New Roman" w:eastAsia="Times New Roman" w:hAnsi="Times New Roman" w:cs="Times New Roman"/>
      <w:b/>
      <w:bCs/>
      <w:i w:val="0"/>
      <w:iCs w:val="0"/>
      <w:smallCaps/>
      <w:strike w:val="0"/>
      <w:spacing w:val="0"/>
      <w:sz w:val="16"/>
      <w:szCs w:val="16"/>
      <w:lang w:val="en-US"/>
    </w:rPr>
  </w:style>
  <w:style w:type="table" w:customStyle="1" w:styleId="2f2">
    <w:name w:val="Сетка таблицы2"/>
    <w:basedOn w:val="a1"/>
    <w:next w:val="afffa"/>
    <w:uiPriority w:val="59"/>
    <w:rsid w:val="00F950A6"/>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ff3">
    <w:name w:val="No Spacing"/>
    <w:uiPriority w:val="1"/>
    <w:qFormat/>
    <w:rsid w:val="00F950A6"/>
    <w:pPr>
      <w:spacing w:after="0" w:line="240" w:lineRule="auto"/>
    </w:pPr>
    <w:rPr>
      <w:rFonts w:ascii="Calibri" w:eastAsia="Times New Roman" w:hAnsi="Calibri" w:cs="Times New Roman"/>
    </w:rPr>
  </w:style>
  <w:style w:type="paragraph" w:customStyle="1" w:styleId="xl79">
    <w:name w:val="xl79"/>
    <w:basedOn w:val="a"/>
    <w:uiPriority w:val="99"/>
    <w:rsid w:val="00F950A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hAnsi="Times New Roman"/>
      <w:sz w:val="24"/>
      <w:szCs w:val="24"/>
    </w:rPr>
  </w:style>
  <w:style w:type="numbering" w:customStyle="1" w:styleId="48">
    <w:name w:val="Нет списка4"/>
    <w:next w:val="a2"/>
    <w:uiPriority w:val="99"/>
    <w:semiHidden/>
    <w:unhideWhenUsed/>
    <w:rsid w:val="00F950A6"/>
  </w:style>
  <w:style w:type="numbering" w:customStyle="1" w:styleId="1110">
    <w:name w:val="Нет списка111"/>
    <w:next w:val="a2"/>
    <w:uiPriority w:val="99"/>
    <w:semiHidden/>
    <w:unhideWhenUsed/>
    <w:rsid w:val="00F950A6"/>
  </w:style>
  <w:style w:type="table" w:customStyle="1" w:styleId="3f0">
    <w:name w:val="Сетка таблицы3"/>
    <w:basedOn w:val="a1"/>
    <w:next w:val="afffa"/>
    <w:uiPriority w:val="59"/>
    <w:rsid w:val="00F950A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5">
    <w:name w:val="Нет списка21"/>
    <w:next w:val="a2"/>
    <w:semiHidden/>
    <w:unhideWhenUsed/>
    <w:rsid w:val="00F950A6"/>
  </w:style>
  <w:style w:type="numbering" w:customStyle="1" w:styleId="312">
    <w:name w:val="Нет списка31"/>
    <w:next w:val="a2"/>
    <w:semiHidden/>
    <w:unhideWhenUsed/>
    <w:rsid w:val="00F950A6"/>
  </w:style>
  <w:style w:type="table" w:customStyle="1" w:styleId="114">
    <w:name w:val="Сетка таблицы11"/>
    <w:basedOn w:val="a1"/>
    <w:next w:val="afffa"/>
    <w:uiPriority w:val="59"/>
    <w:rsid w:val="00F950A6"/>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6">
    <w:name w:val="Сетка таблицы21"/>
    <w:basedOn w:val="a1"/>
    <w:next w:val="afffa"/>
    <w:uiPriority w:val="59"/>
    <w:rsid w:val="00F950A6"/>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410">
    <w:name w:val="Нет списка41"/>
    <w:next w:val="a2"/>
    <w:uiPriority w:val="99"/>
    <w:semiHidden/>
    <w:unhideWhenUsed/>
    <w:rsid w:val="00F950A6"/>
  </w:style>
  <w:style w:type="numbering" w:customStyle="1" w:styleId="122">
    <w:name w:val="Нет списка12"/>
    <w:next w:val="a2"/>
    <w:uiPriority w:val="99"/>
    <w:semiHidden/>
    <w:unhideWhenUsed/>
    <w:rsid w:val="00F950A6"/>
  </w:style>
  <w:style w:type="numbering" w:customStyle="1" w:styleId="2110">
    <w:name w:val="Нет списка211"/>
    <w:next w:val="a2"/>
    <w:semiHidden/>
    <w:unhideWhenUsed/>
    <w:rsid w:val="00F950A6"/>
  </w:style>
  <w:style w:type="numbering" w:customStyle="1" w:styleId="3110">
    <w:name w:val="Нет списка311"/>
    <w:next w:val="a2"/>
    <w:semiHidden/>
    <w:unhideWhenUsed/>
    <w:rsid w:val="00F950A6"/>
  </w:style>
  <w:style w:type="numbering" w:customStyle="1" w:styleId="58">
    <w:name w:val="Нет списка5"/>
    <w:next w:val="a2"/>
    <w:uiPriority w:val="99"/>
    <w:semiHidden/>
    <w:unhideWhenUsed/>
    <w:rsid w:val="00F950A6"/>
  </w:style>
  <w:style w:type="numbering" w:customStyle="1" w:styleId="132">
    <w:name w:val="Нет списка13"/>
    <w:next w:val="a2"/>
    <w:uiPriority w:val="99"/>
    <w:semiHidden/>
    <w:unhideWhenUsed/>
    <w:rsid w:val="00F950A6"/>
  </w:style>
  <w:style w:type="numbering" w:customStyle="1" w:styleId="1120">
    <w:name w:val="Нет списка112"/>
    <w:next w:val="a2"/>
    <w:uiPriority w:val="99"/>
    <w:semiHidden/>
    <w:unhideWhenUsed/>
    <w:rsid w:val="00F950A6"/>
  </w:style>
  <w:style w:type="table" w:customStyle="1" w:styleId="49">
    <w:name w:val="Сетка таблицы4"/>
    <w:basedOn w:val="a1"/>
    <w:next w:val="afffa"/>
    <w:uiPriority w:val="59"/>
    <w:rsid w:val="00F950A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0">
    <w:name w:val="Нет списка22"/>
    <w:next w:val="a2"/>
    <w:semiHidden/>
    <w:unhideWhenUsed/>
    <w:rsid w:val="00F950A6"/>
  </w:style>
  <w:style w:type="numbering" w:customStyle="1" w:styleId="320">
    <w:name w:val="Нет списка32"/>
    <w:next w:val="a2"/>
    <w:semiHidden/>
    <w:unhideWhenUsed/>
    <w:rsid w:val="00F950A6"/>
  </w:style>
  <w:style w:type="table" w:customStyle="1" w:styleId="123">
    <w:name w:val="Сетка таблицы12"/>
    <w:basedOn w:val="a1"/>
    <w:next w:val="afffa"/>
    <w:uiPriority w:val="59"/>
    <w:rsid w:val="00F950A6"/>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
    <w:name w:val="Сетка таблицы22"/>
    <w:basedOn w:val="a1"/>
    <w:next w:val="afffa"/>
    <w:uiPriority w:val="59"/>
    <w:rsid w:val="00F950A6"/>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422">
    <w:name w:val="Нет списка42"/>
    <w:next w:val="a2"/>
    <w:uiPriority w:val="99"/>
    <w:semiHidden/>
    <w:unhideWhenUsed/>
    <w:rsid w:val="00F950A6"/>
  </w:style>
  <w:style w:type="numbering" w:customStyle="1" w:styleId="1210">
    <w:name w:val="Нет списка121"/>
    <w:next w:val="a2"/>
    <w:uiPriority w:val="99"/>
    <w:semiHidden/>
    <w:unhideWhenUsed/>
    <w:rsid w:val="00F950A6"/>
  </w:style>
  <w:style w:type="table" w:customStyle="1" w:styleId="313">
    <w:name w:val="Сетка таблицы31"/>
    <w:basedOn w:val="a1"/>
    <w:next w:val="afffa"/>
    <w:uiPriority w:val="59"/>
    <w:rsid w:val="00F950A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0">
    <w:name w:val="Нет списка212"/>
    <w:next w:val="a2"/>
    <w:semiHidden/>
    <w:unhideWhenUsed/>
    <w:rsid w:val="00F950A6"/>
  </w:style>
  <w:style w:type="numbering" w:customStyle="1" w:styleId="3120">
    <w:name w:val="Нет списка312"/>
    <w:next w:val="a2"/>
    <w:semiHidden/>
    <w:unhideWhenUsed/>
    <w:rsid w:val="00F950A6"/>
  </w:style>
  <w:style w:type="table" w:customStyle="1" w:styleId="1111">
    <w:name w:val="Сетка таблицы111"/>
    <w:basedOn w:val="a1"/>
    <w:next w:val="afffa"/>
    <w:uiPriority w:val="59"/>
    <w:rsid w:val="00F950A6"/>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
    <w:name w:val="Сетка таблицы211"/>
    <w:basedOn w:val="a1"/>
    <w:next w:val="afffa"/>
    <w:uiPriority w:val="59"/>
    <w:rsid w:val="00F950A6"/>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ff2">
    <w:name w:val="1"/>
    <w:basedOn w:val="a"/>
    <w:next w:val="aff7"/>
    <w:uiPriority w:val="99"/>
    <w:qFormat/>
    <w:rsid w:val="00F950A6"/>
    <w:pPr>
      <w:shd w:val="clear" w:color="auto" w:fill="FFFFFF"/>
      <w:suppressAutoHyphens/>
      <w:spacing w:after="0" w:line="240" w:lineRule="auto"/>
      <w:jc w:val="center"/>
    </w:pPr>
    <w:rPr>
      <w:rFonts w:ascii="Times New Roman" w:hAnsi="Times New Roman"/>
      <w:b/>
      <w:bCs/>
      <w:sz w:val="24"/>
      <w:szCs w:val="23"/>
      <w:lang w:eastAsia="ar-SA"/>
    </w:rPr>
  </w:style>
  <w:style w:type="character" w:customStyle="1" w:styleId="1ff3">
    <w:name w:val="Текст сноски Знак1"/>
    <w:aliases w:val="Знак Знак1,Знак2 Знак1"/>
    <w:basedOn w:val="a0"/>
    <w:semiHidden/>
    <w:rsid w:val="00F950A6"/>
    <w:rPr>
      <w:rFonts w:ascii="Calibri" w:eastAsia="Times New Roman" w:hAnsi="Calibri" w:cs="Times New Roman"/>
      <w:sz w:val="20"/>
      <w:szCs w:val="20"/>
      <w:lang w:eastAsia="ru-RU"/>
    </w:rPr>
  </w:style>
  <w:style w:type="paragraph" w:customStyle="1" w:styleId="s1">
    <w:name w:val="s_1"/>
    <w:basedOn w:val="a"/>
    <w:rsid w:val="0054053C"/>
    <w:pPr>
      <w:spacing w:before="100" w:beforeAutospacing="1" w:after="100" w:afterAutospacing="1" w:line="240" w:lineRule="auto"/>
    </w:pPr>
    <w:rPr>
      <w:rFonts w:ascii="Times New Roman" w:hAnsi="Times New Roman"/>
      <w:sz w:val="24"/>
      <w:szCs w:val="24"/>
    </w:rPr>
  </w:style>
  <w:style w:type="character" w:customStyle="1" w:styleId="StrongEmphasis">
    <w:name w:val="Strong Emphasis"/>
    <w:rsid w:val="00A259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847575">
      <w:bodyDiv w:val="1"/>
      <w:marLeft w:val="0"/>
      <w:marRight w:val="0"/>
      <w:marTop w:val="0"/>
      <w:marBottom w:val="0"/>
      <w:divBdr>
        <w:top w:val="none" w:sz="0" w:space="0" w:color="auto"/>
        <w:left w:val="none" w:sz="0" w:space="0" w:color="auto"/>
        <w:bottom w:val="none" w:sz="0" w:space="0" w:color="auto"/>
        <w:right w:val="none" w:sz="0" w:space="0" w:color="auto"/>
      </w:divBdr>
    </w:div>
    <w:div w:id="291519479">
      <w:bodyDiv w:val="1"/>
      <w:marLeft w:val="0"/>
      <w:marRight w:val="0"/>
      <w:marTop w:val="0"/>
      <w:marBottom w:val="0"/>
      <w:divBdr>
        <w:top w:val="none" w:sz="0" w:space="0" w:color="auto"/>
        <w:left w:val="none" w:sz="0" w:space="0" w:color="auto"/>
        <w:bottom w:val="none" w:sz="0" w:space="0" w:color="auto"/>
        <w:right w:val="none" w:sz="0" w:space="0" w:color="auto"/>
      </w:divBdr>
    </w:div>
    <w:div w:id="518351174">
      <w:bodyDiv w:val="1"/>
      <w:marLeft w:val="0"/>
      <w:marRight w:val="0"/>
      <w:marTop w:val="0"/>
      <w:marBottom w:val="0"/>
      <w:divBdr>
        <w:top w:val="none" w:sz="0" w:space="0" w:color="auto"/>
        <w:left w:val="none" w:sz="0" w:space="0" w:color="auto"/>
        <w:bottom w:val="none" w:sz="0" w:space="0" w:color="auto"/>
        <w:right w:val="none" w:sz="0" w:space="0" w:color="auto"/>
      </w:divBdr>
    </w:div>
    <w:div w:id="694616579">
      <w:bodyDiv w:val="1"/>
      <w:marLeft w:val="0"/>
      <w:marRight w:val="0"/>
      <w:marTop w:val="0"/>
      <w:marBottom w:val="0"/>
      <w:divBdr>
        <w:top w:val="none" w:sz="0" w:space="0" w:color="auto"/>
        <w:left w:val="none" w:sz="0" w:space="0" w:color="auto"/>
        <w:bottom w:val="none" w:sz="0" w:space="0" w:color="auto"/>
        <w:right w:val="none" w:sz="0" w:space="0" w:color="auto"/>
      </w:divBdr>
    </w:div>
    <w:div w:id="1067606788">
      <w:bodyDiv w:val="1"/>
      <w:marLeft w:val="0"/>
      <w:marRight w:val="0"/>
      <w:marTop w:val="0"/>
      <w:marBottom w:val="0"/>
      <w:divBdr>
        <w:top w:val="none" w:sz="0" w:space="0" w:color="auto"/>
        <w:left w:val="none" w:sz="0" w:space="0" w:color="auto"/>
        <w:bottom w:val="none" w:sz="0" w:space="0" w:color="auto"/>
        <w:right w:val="none" w:sz="0" w:space="0" w:color="auto"/>
      </w:divBdr>
    </w:div>
    <w:div w:id="1696271680">
      <w:bodyDiv w:val="1"/>
      <w:marLeft w:val="0"/>
      <w:marRight w:val="0"/>
      <w:marTop w:val="0"/>
      <w:marBottom w:val="0"/>
      <w:divBdr>
        <w:top w:val="none" w:sz="0" w:space="0" w:color="auto"/>
        <w:left w:val="none" w:sz="0" w:space="0" w:color="auto"/>
        <w:bottom w:val="none" w:sz="0" w:space="0" w:color="auto"/>
        <w:right w:val="none" w:sz="0" w:space="0" w:color="auto"/>
      </w:divBdr>
    </w:div>
    <w:div w:id="1749767100">
      <w:bodyDiv w:val="1"/>
      <w:marLeft w:val="0"/>
      <w:marRight w:val="0"/>
      <w:marTop w:val="0"/>
      <w:marBottom w:val="0"/>
      <w:divBdr>
        <w:top w:val="none" w:sz="0" w:space="0" w:color="auto"/>
        <w:left w:val="none" w:sz="0" w:space="0" w:color="auto"/>
        <w:bottom w:val="none" w:sz="0" w:space="0" w:color="auto"/>
        <w:right w:val="none" w:sz="0" w:space="0" w:color="auto"/>
      </w:divBdr>
    </w:div>
    <w:div w:id="2039699000">
      <w:bodyDiv w:val="1"/>
      <w:marLeft w:val="0"/>
      <w:marRight w:val="0"/>
      <w:marTop w:val="0"/>
      <w:marBottom w:val="0"/>
      <w:divBdr>
        <w:top w:val="none" w:sz="0" w:space="0" w:color="auto"/>
        <w:left w:val="none" w:sz="0" w:space="0" w:color="auto"/>
        <w:bottom w:val="none" w:sz="0" w:space="0" w:color="auto"/>
        <w:right w:val="none" w:sz="0" w:space="0" w:color="auto"/>
      </w:divBdr>
    </w:div>
    <w:div w:id="2119912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0B9816A251247885707DF546AF79D024A8EBEE16EBB10D299E5C23F62AE22CC057943098F5F20F7038u1xFG" TargetMode="External"/><Relationship Id="rId13" Type="http://schemas.openxmlformats.org/officeDocument/2006/relationships/hyperlink" Target="consultantplus://offline/ref=0B9816A251247885707DF546AF79D024A8EBEE16EBB10D299E5C23F62AE22CC057943098F5F20F7138u1xE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consultantplus://offline/ref=0B9816A251247885707DF546AF79D024A8EBEE16EBB10D299E5C23F62AE22CC057943098F5F20F7038u1xF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consultantplus://offline/ref=E4ABAC9F788B3BA595E160AD8E657B04115BEBB35461AD95319A1049FAv6qF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consultantplus://offline/ref=0B9816A251247885707DF546AF79D024A8EBEE16EBB10D299E5C23F62AE22CC057943098F5F20F7038u1xFG" TargetMode="External"/><Relationship Id="rId5" Type="http://schemas.openxmlformats.org/officeDocument/2006/relationships/webSettings" Target="webSettings.xml"/><Relationship Id="rId15" Type="http://schemas.openxmlformats.org/officeDocument/2006/relationships/image" Target="media/image1.jpeg"/><Relationship Id="rId10" Type="http://schemas.openxmlformats.org/officeDocument/2006/relationships/hyperlink" Target="consultantplus://offline/ref=0B9816A251247885707DF546AF79D024A8EBEE16EBB10D299E5C23F62AE22CC057943098F5F20F7430u1xAG" TargetMode="External"/><Relationship Id="rId4" Type="http://schemas.openxmlformats.org/officeDocument/2006/relationships/settings" Target="settings.xml"/><Relationship Id="rId9" Type="http://schemas.openxmlformats.org/officeDocument/2006/relationships/hyperlink" Target="http://base.garant.ru/12138291/5633a92d35b966c2ba2f1e859e7bdd69/" TargetMode="External"/><Relationship Id="rId14" Type="http://schemas.openxmlformats.org/officeDocument/2006/relationships/hyperlink" Target="consultantplus://offline/ref=0B9816A251247885707DF546AF79D024A8EBEE16EBB10D299E5C23F62AE22CC057943098F5F20F7734u1xE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77B697-9F1B-A34E-848C-84B17E891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30</Pages>
  <Words>12932</Words>
  <Characters>73714</Characters>
  <Application>Microsoft Office Word</Application>
  <DocSecurity>0</DocSecurity>
  <Lines>614</Lines>
  <Paragraphs>172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Емельяненко Ольга Алексеевна</dc:creator>
  <cp:keywords/>
  <dc:description/>
  <cp:lastModifiedBy>Емельяненко Ольга Алексеевна</cp:lastModifiedBy>
  <cp:revision>3</cp:revision>
  <cp:lastPrinted>2020-09-15T10:49:00Z</cp:lastPrinted>
  <dcterms:created xsi:type="dcterms:W3CDTF">2020-09-18T13:25:00Z</dcterms:created>
  <dcterms:modified xsi:type="dcterms:W3CDTF">2020-09-18T13:26:00Z</dcterms:modified>
</cp:coreProperties>
</file>